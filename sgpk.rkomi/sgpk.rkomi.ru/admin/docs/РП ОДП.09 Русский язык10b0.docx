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778" w:type="dxa"/>
        <w:tblLayout w:type="fixed"/>
        <w:tblLook w:val="01E0" w:firstRow="1" w:lastRow="1" w:firstColumn="1" w:lastColumn="1" w:noHBand="0" w:noVBand="0"/>
      </w:tblPr>
      <w:tblGrid>
        <w:gridCol w:w="11023"/>
        <w:gridCol w:w="9755"/>
      </w:tblGrid>
      <w:tr w:rsidR="00C974AC" w:rsidRPr="00BA150C" w:rsidTr="009F5D39">
        <w:tc>
          <w:tcPr>
            <w:tcW w:w="11023" w:type="dxa"/>
            <w:tcBorders>
              <w:right w:val="single" w:sz="18" w:space="0" w:color="000080"/>
            </w:tcBorders>
          </w:tcPr>
          <w:tbl>
            <w:tblPr>
              <w:tblW w:w="10173" w:type="dxa"/>
              <w:tblLayout w:type="fixed"/>
              <w:tblLook w:val="01E0" w:firstRow="1" w:lastRow="1" w:firstColumn="1" w:lastColumn="1" w:noHBand="0" w:noVBand="0"/>
            </w:tblPr>
            <w:tblGrid>
              <w:gridCol w:w="1735"/>
              <w:gridCol w:w="8438"/>
            </w:tblGrid>
            <w:tr w:rsidR="00C974AC" w:rsidRPr="00AF67A5" w:rsidTr="009F5D39"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single" w:sz="18" w:space="0" w:color="000080"/>
                  </w:tcBorders>
                  <w:vAlign w:val="center"/>
                  <w:hideMark/>
                </w:tcPr>
                <w:p w:rsidR="00C974AC" w:rsidRPr="00AF67A5" w:rsidRDefault="00BB741A" w:rsidP="00C974AC">
                  <w:pPr>
                    <w:jc w:val="center"/>
                    <w:rPr>
                      <w:color w:val="000080"/>
                    </w:rPr>
                  </w:pPr>
                  <w:r>
                    <w:rPr>
                      <w:noProof/>
                      <w:color w:val="000080"/>
                    </w:rPr>
                    <w:pict w14:anchorId="6FA5131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" o:spid="_x0000_i1025" type="#_x0000_t75" alt="Логотип" style="width:75.75pt;height:57.75pt;visibility:visible">
                        <v:imagedata r:id="rId7" o:title=""/>
                      </v:shape>
                    </w:pict>
                  </w:r>
                </w:p>
              </w:tc>
              <w:tc>
                <w:tcPr>
                  <w:tcW w:w="8438" w:type="dxa"/>
                  <w:tcBorders>
                    <w:top w:val="nil"/>
                    <w:left w:val="single" w:sz="18" w:space="0" w:color="000080"/>
                    <w:bottom w:val="single" w:sz="18" w:space="0" w:color="008000"/>
                    <w:right w:val="nil"/>
                  </w:tcBorders>
                  <w:hideMark/>
                </w:tcPr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mallCaps/>
                      <w:sz w:val="26"/>
                      <w:szCs w:val="26"/>
                    </w:rPr>
                  </w:pPr>
                  <w:r w:rsidRPr="00AF67A5">
                    <w:rPr>
                      <w:rFonts w:ascii="Book Antiqua" w:hAnsi="Book Antiqua"/>
                      <w:b/>
                      <w:smallCaps/>
                      <w:sz w:val="26"/>
                      <w:szCs w:val="26"/>
                    </w:rPr>
                    <w:t>Министерство образования, науки и молодежной политики Республики Коми</w:t>
                  </w: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mallCaps/>
                      <w:sz w:val="26"/>
                      <w:szCs w:val="26"/>
                    </w:rPr>
                  </w:pPr>
                  <w:r w:rsidRPr="00AF67A5">
                    <w:rPr>
                      <w:rFonts w:ascii="Book Antiqua" w:hAnsi="Book Antiqua"/>
                      <w:b/>
                      <w:smallCaps/>
                      <w:sz w:val="26"/>
                      <w:szCs w:val="26"/>
                    </w:rPr>
                    <w:t xml:space="preserve">Государственное профессиональное </w:t>
                  </w: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mallCaps/>
                      <w:sz w:val="26"/>
                      <w:szCs w:val="26"/>
                    </w:rPr>
                  </w:pPr>
                  <w:r w:rsidRPr="00AF67A5">
                    <w:rPr>
                      <w:rFonts w:ascii="Book Antiqua" w:hAnsi="Book Antiqua"/>
                      <w:b/>
                      <w:smallCaps/>
                      <w:sz w:val="26"/>
                      <w:szCs w:val="26"/>
                    </w:rPr>
                    <w:t xml:space="preserve">образовательное учреждение </w:t>
                  </w: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caps/>
                      <w:sz w:val="28"/>
                      <w:szCs w:val="28"/>
                    </w:rPr>
                  </w:pPr>
                  <w:r w:rsidRPr="00AF67A5">
                    <w:rPr>
                      <w:rFonts w:ascii="Book Antiqua" w:hAnsi="Book Antiqua"/>
                      <w:b/>
                      <w:caps/>
                      <w:sz w:val="28"/>
                      <w:szCs w:val="28"/>
                    </w:rPr>
                    <w:t xml:space="preserve">«Сыктывкарский гуманитарно-педагогический колледж </w:t>
                  </w:r>
                  <w:r w:rsidRPr="00AF67A5">
                    <w:rPr>
                      <w:rFonts w:ascii="Book Antiqua" w:hAnsi="Book Antiqua"/>
                      <w:b/>
                      <w:sz w:val="28"/>
                      <w:szCs w:val="28"/>
                    </w:rPr>
                    <w:t>имени</w:t>
                  </w:r>
                  <w:r w:rsidRPr="00AF67A5">
                    <w:rPr>
                      <w:rFonts w:ascii="Book Antiqua" w:hAnsi="Book Antiqua"/>
                      <w:b/>
                      <w:caps/>
                      <w:sz w:val="28"/>
                      <w:szCs w:val="28"/>
                    </w:rPr>
                    <w:t xml:space="preserve"> И.А. Куратова»</w:t>
                  </w:r>
                </w:p>
              </w:tc>
            </w:tr>
            <w:tr w:rsidR="00C974AC" w:rsidRPr="00AF67A5" w:rsidTr="009F5D39">
              <w:trPr>
                <w:trHeight w:val="12240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74AC" w:rsidRPr="00AF67A5" w:rsidRDefault="00BB741A" w:rsidP="00C974AC">
                  <w:pPr>
                    <w:rPr>
                      <w:color w:val="000080"/>
                    </w:rPr>
                  </w:pPr>
                  <w:r>
                    <w:pict w14:anchorId="12520561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margin-left:3.95pt;margin-top:8.45pt;width:64pt;height:575.95pt;z-index:1;visibility:visible;mso-position-horizontal-relative:text;mso-position-vertical-relative:text" stroked="f">
                        <v:textbox style="layout-flow:vertical;mso-layout-flow-alt:bottom-to-top;mso-next-textbox:#Text Box 2">
                          <w:txbxContent>
                            <w:p w:rsidR="00C974AC" w:rsidRDefault="00C974AC" w:rsidP="00C974A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C974AC" w:rsidRDefault="00C974AC" w:rsidP="00C974AC">
                              <w:pPr>
                                <w:jc w:val="center"/>
                                <w:rPr>
                                  <w:rFonts w:ascii="Book Antiqua" w:hAnsi="Book Antiqua"/>
                                  <w:b/>
                                  <w:i/>
                                  <w:cap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caps/>
                                  <w:sz w:val="44"/>
                                  <w:szCs w:val="44"/>
                                </w:rPr>
                                <w:t>«учебно-программные издания»</w:t>
                              </w:r>
                            </w:p>
                            <w:p w:rsidR="00C974AC" w:rsidRDefault="00C974AC" w:rsidP="00C974AC"/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8438" w:type="dxa"/>
                  <w:tcBorders>
                    <w:top w:val="single" w:sz="18" w:space="0" w:color="000080"/>
                    <w:left w:val="single" w:sz="4" w:space="0" w:color="auto"/>
                    <w:bottom w:val="nil"/>
                    <w:right w:val="nil"/>
                  </w:tcBorders>
                </w:tcPr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  <w:caps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both"/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mallCaps/>
                      <w:sz w:val="44"/>
                      <w:szCs w:val="44"/>
                    </w:rPr>
                  </w:pPr>
                  <w:r w:rsidRPr="00AF67A5">
                    <w:rPr>
                      <w:rFonts w:ascii="Book Antiqua" w:hAnsi="Book Antiqua"/>
                      <w:b/>
                      <w:smallCaps/>
                      <w:sz w:val="44"/>
                      <w:szCs w:val="44"/>
                    </w:rPr>
                    <w:t>Общеобразовательный цикл</w:t>
                  </w: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smallCaps/>
                      <w:sz w:val="32"/>
                      <w:szCs w:val="32"/>
                    </w:rPr>
                  </w:pPr>
                </w:p>
                <w:p w:rsidR="00C974AC" w:rsidRPr="00AF67A5" w:rsidRDefault="00C974AC" w:rsidP="00C974AC">
                  <w:pPr>
                    <w:pStyle w:val="22"/>
                    <w:spacing w:after="0" w:line="240" w:lineRule="auto"/>
                    <w:jc w:val="center"/>
                    <w:rPr>
                      <w:rFonts w:ascii="Book Antiqua" w:hAnsi="Book Antiqua"/>
                      <w:b/>
                      <w:smallCaps/>
                      <w:sz w:val="40"/>
                      <w:szCs w:val="40"/>
                    </w:rPr>
                  </w:pPr>
                  <w:r w:rsidRPr="00AF67A5">
                    <w:rPr>
                      <w:rFonts w:ascii="Book Antiqua" w:hAnsi="Book Antiqua"/>
                      <w:b/>
                      <w:smallCaps/>
                      <w:sz w:val="40"/>
                      <w:szCs w:val="40"/>
                    </w:rPr>
                    <w:t>рабочая программа</w:t>
                  </w:r>
                </w:p>
                <w:p w:rsidR="00C974AC" w:rsidRPr="00AF67A5" w:rsidRDefault="00C974AC" w:rsidP="00C974AC">
                  <w:pPr>
                    <w:pStyle w:val="22"/>
                    <w:spacing w:after="0" w:line="240" w:lineRule="auto"/>
                    <w:jc w:val="center"/>
                    <w:rPr>
                      <w:rFonts w:ascii="Book Antiqua" w:hAnsi="Book Antiqua"/>
                      <w:b/>
                      <w:bCs/>
                      <w:smallCaps/>
                      <w:sz w:val="40"/>
                      <w:szCs w:val="40"/>
                    </w:rPr>
                  </w:pPr>
                  <w:r w:rsidRPr="00AF67A5">
                    <w:rPr>
                      <w:rFonts w:ascii="Book Antiqua" w:hAnsi="Book Antiqua"/>
                      <w:b/>
                      <w:bCs/>
                      <w:smallCaps/>
                      <w:sz w:val="40"/>
                      <w:szCs w:val="40"/>
                    </w:rPr>
                    <w:t>учебной дисциплины</w:t>
                  </w: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b/>
                      <w:smallCaps/>
                      <w:sz w:val="48"/>
                      <w:szCs w:val="48"/>
                    </w:rPr>
                    <w:t>ОДП.09 Русский язык</w:t>
                  </w:r>
                  <w:r w:rsidRPr="00AF67A5">
                    <w:rPr>
                      <w:rFonts w:ascii="Book Antiqua" w:hAnsi="Book Antiqu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  <w:r w:rsidRPr="00AF67A5">
                    <w:rPr>
                      <w:rFonts w:ascii="Book Antiqua" w:hAnsi="Book Antiqua"/>
                      <w:b/>
                      <w:sz w:val="20"/>
                      <w:szCs w:val="20"/>
                    </w:rPr>
                    <w:t>[наименование дисциплины в соответствии с РУП]</w:t>
                  </w:r>
                </w:p>
                <w:p w:rsidR="00C974AC" w:rsidRPr="00AF67A5" w:rsidRDefault="00C974AC" w:rsidP="00C974AC">
                  <w:pPr>
                    <w:widowControl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 w:rsidRPr="00AF67A5">
                    <w:rPr>
                      <w:rFonts w:ascii="Book Antiqua" w:hAnsi="Book Antiqua"/>
                      <w:b/>
                      <w:sz w:val="28"/>
                      <w:szCs w:val="28"/>
                    </w:rPr>
                    <w:t>Для студентов, обучающихся по специальностям</w:t>
                  </w:r>
                </w:p>
                <w:p w:rsidR="00C974AC" w:rsidRPr="00AF67A5" w:rsidRDefault="00C974AC" w:rsidP="00C974AC">
                  <w:pPr>
                    <w:widowControl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Ind w:w="1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40"/>
                    <w:gridCol w:w="6077"/>
                  </w:tblGrid>
                  <w:tr w:rsidR="00C974AC" w:rsidRPr="00AF67A5" w:rsidTr="009F5D39">
                    <w:trPr>
                      <w:trHeight w:val="319"/>
                    </w:trPr>
                    <w:tc>
                      <w:tcPr>
                        <w:tcW w:w="1440" w:type="dxa"/>
                        <w:hideMark/>
                      </w:tcPr>
                      <w:p w:rsidR="00C974AC" w:rsidRPr="00AF67A5" w:rsidRDefault="00C974AC" w:rsidP="009F5D39">
                        <w:pPr>
                          <w:widowControl w:val="0"/>
                          <w:jc w:val="center"/>
                          <w:rPr>
                            <w:rFonts w:ascii="Book Antiqua" w:hAnsi="Book Antiqua"/>
                            <w:b/>
                            <w:sz w:val="28"/>
                            <w:szCs w:val="28"/>
                          </w:rPr>
                        </w:pPr>
                        <w:r w:rsidRPr="00ED7D77">
                          <w:rPr>
                            <w:b/>
                            <w:sz w:val="28"/>
                            <w:szCs w:val="28"/>
                          </w:rPr>
                          <w:t>49</w:t>
                        </w:r>
                        <w:r w:rsidRPr="00AF67A5">
                          <w:rPr>
                            <w:b/>
                            <w:sz w:val="28"/>
                            <w:szCs w:val="28"/>
                          </w:rPr>
                          <w:t>.02.01</w:t>
                        </w:r>
                      </w:p>
                    </w:tc>
                    <w:tc>
                      <w:tcPr>
                        <w:tcW w:w="6077" w:type="dxa"/>
                        <w:hideMark/>
                      </w:tcPr>
                      <w:p w:rsidR="00C974AC" w:rsidRPr="00AF67A5" w:rsidRDefault="00C974AC" w:rsidP="009F5D39">
                        <w:pPr>
                          <w:widowControl w:val="0"/>
                          <w:jc w:val="center"/>
                          <w:rPr>
                            <w:rFonts w:ascii="Book Antiqua" w:hAnsi="Book Antiqua"/>
                            <w:b/>
                            <w:sz w:val="28"/>
                            <w:szCs w:val="28"/>
                          </w:rPr>
                        </w:pPr>
                        <w:r w:rsidRPr="00AF67A5">
                          <w:rPr>
                            <w:b/>
                            <w:sz w:val="28"/>
                            <w:szCs w:val="28"/>
                          </w:rPr>
                          <w:t>Физическая культура</w:t>
                        </w:r>
                      </w:p>
                    </w:tc>
                  </w:tr>
                </w:tbl>
                <w:p w:rsidR="00C974AC" w:rsidRPr="00AF67A5" w:rsidRDefault="00C974AC" w:rsidP="00C974AC">
                  <w:pPr>
                    <w:widowControl w:val="0"/>
                    <w:jc w:val="center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</w:p>
                <w:p w:rsidR="00C974AC" w:rsidRPr="00AF67A5" w:rsidRDefault="00C974AC" w:rsidP="00C974AC">
                  <w:pPr>
                    <w:widowControl w:val="0"/>
                    <w:jc w:val="center"/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</w:pPr>
                  <w:r w:rsidRPr="00AF67A5"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  <w:t>(углубленная подготовка)</w:t>
                  </w: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C974AC" w:rsidRPr="00AF67A5" w:rsidRDefault="00C974AC" w:rsidP="00C974AC">
                  <w:pPr>
                    <w:rPr>
                      <w:rFonts w:ascii="Book Antiqua" w:hAnsi="Book Antiqua"/>
                    </w:rPr>
                  </w:pPr>
                </w:p>
                <w:p w:rsidR="009F5D39" w:rsidRDefault="009F5D39" w:rsidP="00C974AC">
                  <w:pPr>
                    <w:jc w:val="center"/>
                    <w:rPr>
                      <w:rFonts w:ascii="Book Antiqua" w:hAnsi="Book Antiqua"/>
                      <w:b/>
                      <w:sz w:val="36"/>
                      <w:szCs w:val="36"/>
                    </w:rPr>
                  </w:pPr>
                </w:p>
                <w:p w:rsidR="009F5D39" w:rsidRDefault="009F5D39" w:rsidP="00C974AC">
                  <w:pPr>
                    <w:jc w:val="center"/>
                    <w:rPr>
                      <w:rFonts w:ascii="Book Antiqua" w:hAnsi="Book Antiqua"/>
                      <w:b/>
                      <w:sz w:val="36"/>
                      <w:szCs w:val="36"/>
                    </w:rPr>
                  </w:pPr>
                </w:p>
                <w:p w:rsidR="009F5D39" w:rsidRDefault="009F5D39" w:rsidP="00C974AC">
                  <w:pPr>
                    <w:jc w:val="center"/>
                    <w:rPr>
                      <w:rFonts w:ascii="Book Antiqua" w:hAnsi="Book Antiqua"/>
                      <w:b/>
                      <w:sz w:val="36"/>
                      <w:szCs w:val="36"/>
                    </w:rPr>
                  </w:pPr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  <w:b/>
                      <w:sz w:val="36"/>
                      <w:szCs w:val="36"/>
                    </w:rPr>
                  </w:pPr>
                  <w:r>
                    <w:rPr>
                      <w:rFonts w:ascii="Book Antiqua" w:hAnsi="Book Antiqua"/>
                      <w:b/>
                      <w:sz w:val="36"/>
                      <w:szCs w:val="36"/>
                    </w:rPr>
                    <w:t xml:space="preserve">Сыктывкар, </w:t>
                  </w:r>
                  <w:bookmarkStart w:id="0" w:name="_GoBack"/>
                  <w:r w:rsidR="00E24EA2">
                    <w:rPr>
                      <w:rFonts w:ascii="Book Antiqua" w:hAnsi="Book Antiqua"/>
                      <w:b/>
                      <w:sz w:val="36"/>
                      <w:szCs w:val="36"/>
                    </w:rPr>
                    <w:t>2020</w:t>
                  </w:r>
                  <w:bookmarkEnd w:id="0"/>
                </w:p>
                <w:p w:rsidR="00C974AC" w:rsidRPr="00AF67A5" w:rsidRDefault="00C974AC" w:rsidP="00C974AC">
                  <w:pPr>
                    <w:jc w:val="center"/>
                    <w:rPr>
                      <w:rFonts w:ascii="Book Antiqua" w:hAnsi="Book Antiqua"/>
                    </w:rPr>
                  </w:pPr>
                </w:p>
              </w:tc>
            </w:tr>
          </w:tbl>
          <w:p w:rsidR="00C974AC" w:rsidRDefault="00C974AC" w:rsidP="00C974AC"/>
        </w:tc>
        <w:tc>
          <w:tcPr>
            <w:tcW w:w="9755" w:type="dxa"/>
            <w:tcBorders>
              <w:left w:val="single" w:sz="18" w:space="0" w:color="000080"/>
              <w:bottom w:val="single" w:sz="18" w:space="0" w:color="008000"/>
            </w:tcBorders>
          </w:tcPr>
          <w:p w:rsidR="00C974AC" w:rsidRDefault="00C974AC" w:rsidP="00C974AC"/>
        </w:tc>
      </w:tr>
    </w:tbl>
    <w:p w:rsidR="00A03564" w:rsidRPr="000A200A" w:rsidRDefault="00A03564" w:rsidP="00EF04E4">
      <w:pPr>
        <w:rPr>
          <w:sz w:val="10"/>
          <w:szCs w:val="10"/>
        </w:rPr>
      </w:pPr>
    </w:p>
    <w:p w:rsidR="009F5D39" w:rsidRDefault="009F5D39" w:rsidP="002218CA">
      <w:pPr>
        <w:jc w:val="both"/>
        <w:rPr>
          <w:sz w:val="18"/>
          <w:szCs w:val="18"/>
        </w:rPr>
      </w:pPr>
    </w:p>
    <w:p w:rsidR="00A03564" w:rsidRDefault="00A03564" w:rsidP="002218CA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Рабочая программа учебной дисциплины «Русский язык и литература. Русский язык», реализующая федеральный государственный образовательный стандарт среднего общего образования (профильное обучение) в пределах</w:t>
      </w:r>
      <w:r>
        <w:rPr>
          <w:color w:val="464C55"/>
        </w:rPr>
        <w:t xml:space="preserve"> </w:t>
      </w:r>
      <w:r>
        <w:rPr>
          <w:color w:val="464C55"/>
          <w:sz w:val="18"/>
          <w:szCs w:val="18"/>
        </w:rPr>
        <w:t>программы подготовки специалистов среднего звена (ППССЗ)</w:t>
      </w:r>
      <w:r>
        <w:rPr>
          <w:color w:val="464C55"/>
        </w:rPr>
        <w:t xml:space="preserve"> </w:t>
      </w:r>
      <w:r>
        <w:rPr>
          <w:sz w:val="18"/>
          <w:szCs w:val="18"/>
        </w:rPr>
        <w:t xml:space="preserve">среднего профессионального образования углублённой подготовки. Разработана на основе примерной программы учебной дисциплины для </w:t>
      </w:r>
      <w:r>
        <w:rPr>
          <w:color w:val="231F20"/>
          <w:position w:val="-1"/>
          <w:sz w:val="18"/>
          <w:szCs w:val="18"/>
        </w:rPr>
        <w:t>профессиональных</w:t>
      </w:r>
      <w:r>
        <w:rPr>
          <w:color w:val="231F20"/>
          <w:spacing w:val="30"/>
          <w:position w:val="-1"/>
          <w:sz w:val="18"/>
          <w:szCs w:val="18"/>
        </w:rPr>
        <w:t xml:space="preserve"> </w:t>
      </w:r>
      <w:r>
        <w:rPr>
          <w:color w:val="231F20"/>
          <w:position w:val="-1"/>
          <w:sz w:val="18"/>
          <w:szCs w:val="18"/>
        </w:rPr>
        <w:t>образов</w:t>
      </w:r>
      <w:r>
        <w:rPr>
          <w:color w:val="231F20"/>
          <w:spacing w:val="-5"/>
          <w:position w:val="-1"/>
          <w:sz w:val="18"/>
          <w:szCs w:val="18"/>
        </w:rPr>
        <w:t>ат</w:t>
      </w:r>
      <w:r>
        <w:rPr>
          <w:color w:val="231F20"/>
          <w:position w:val="-1"/>
          <w:sz w:val="18"/>
          <w:szCs w:val="18"/>
        </w:rPr>
        <w:t>ельных</w:t>
      </w:r>
      <w:r>
        <w:rPr>
          <w:color w:val="231F20"/>
          <w:spacing w:val="30"/>
          <w:position w:val="-1"/>
          <w:sz w:val="18"/>
          <w:szCs w:val="18"/>
        </w:rPr>
        <w:t xml:space="preserve"> </w:t>
      </w:r>
      <w:r>
        <w:rPr>
          <w:color w:val="231F20"/>
          <w:position w:val="-1"/>
          <w:sz w:val="18"/>
          <w:szCs w:val="18"/>
        </w:rPr>
        <w:t>организаций: р</w:t>
      </w:r>
      <w:r>
        <w:rPr>
          <w:i/>
          <w:color w:val="231F20"/>
          <w:w w:val="115"/>
          <w:sz w:val="18"/>
          <w:szCs w:val="18"/>
        </w:rPr>
        <w:t>екомендована Федеральным</w:t>
      </w:r>
      <w:r>
        <w:rPr>
          <w:i/>
          <w:color w:val="231F20"/>
          <w:spacing w:val="22"/>
          <w:w w:val="115"/>
          <w:sz w:val="18"/>
          <w:szCs w:val="18"/>
        </w:rPr>
        <w:t xml:space="preserve"> </w:t>
      </w:r>
      <w:r>
        <w:rPr>
          <w:i/>
          <w:color w:val="231F20"/>
          <w:w w:val="115"/>
          <w:sz w:val="18"/>
          <w:szCs w:val="18"/>
        </w:rPr>
        <w:t>государственным</w:t>
      </w:r>
      <w:r>
        <w:rPr>
          <w:i/>
          <w:color w:val="231F20"/>
          <w:spacing w:val="56"/>
          <w:w w:val="115"/>
          <w:sz w:val="18"/>
          <w:szCs w:val="18"/>
        </w:rPr>
        <w:t xml:space="preserve"> </w:t>
      </w:r>
      <w:r>
        <w:rPr>
          <w:i/>
          <w:color w:val="231F20"/>
          <w:w w:val="115"/>
          <w:sz w:val="18"/>
          <w:szCs w:val="18"/>
        </w:rPr>
        <w:t xml:space="preserve">автономным учреждением </w:t>
      </w:r>
      <w:r>
        <w:rPr>
          <w:color w:val="231F20"/>
          <w:w w:val="119"/>
          <w:sz w:val="18"/>
          <w:szCs w:val="18"/>
        </w:rPr>
        <w:t>«</w:t>
      </w:r>
      <w:r>
        <w:rPr>
          <w:i/>
          <w:color w:val="231F20"/>
          <w:w w:val="119"/>
          <w:sz w:val="18"/>
          <w:szCs w:val="18"/>
        </w:rPr>
        <w:t>Федеральный</w:t>
      </w:r>
      <w:r>
        <w:rPr>
          <w:i/>
          <w:color w:val="231F20"/>
          <w:spacing w:val="-15"/>
          <w:w w:val="119"/>
          <w:sz w:val="18"/>
          <w:szCs w:val="18"/>
        </w:rPr>
        <w:t xml:space="preserve"> </w:t>
      </w:r>
      <w:r>
        <w:rPr>
          <w:i/>
          <w:color w:val="231F20"/>
          <w:w w:val="119"/>
          <w:sz w:val="18"/>
          <w:szCs w:val="18"/>
        </w:rPr>
        <w:t>институт развития</w:t>
      </w:r>
      <w:r>
        <w:rPr>
          <w:i/>
          <w:color w:val="231F20"/>
          <w:spacing w:val="41"/>
          <w:w w:val="119"/>
          <w:sz w:val="18"/>
          <w:szCs w:val="18"/>
        </w:rPr>
        <w:t xml:space="preserve"> </w:t>
      </w:r>
      <w:r>
        <w:rPr>
          <w:i/>
          <w:color w:val="231F20"/>
          <w:w w:val="119"/>
          <w:sz w:val="18"/>
          <w:szCs w:val="18"/>
        </w:rPr>
        <w:t>образования</w:t>
      </w:r>
      <w:r>
        <w:rPr>
          <w:color w:val="231F20"/>
          <w:w w:val="119"/>
          <w:sz w:val="18"/>
          <w:szCs w:val="18"/>
        </w:rPr>
        <w:t>»</w:t>
      </w:r>
      <w:r>
        <w:rPr>
          <w:color w:val="231F20"/>
          <w:spacing w:val="-14"/>
          <w:w w:val="119"/>
          <w:sz w:val="18"/>
          <w:szCs w:val="18"/>
        </w:rPr>
        <w:t xml:space="preserve"> </w:t>
      </w:r>
      <w:r>
        <w:rPr>
          <w:color w:val="231F20"/>
          <w:w w:val="119"/>
          <w:sz w:val="18"/>
          <w:szCs w:val="18"/>
        </w:rPr>
        <w:t>(</w:t>
      </w:r>
      <w:r>
        <w:rPr>
          <w:i/>
          <w:color w:val="231F20"/>
          <w:w w:val="119"/>
          <w:sz w:val="18"/>
          <w:szCs w:val="18"/>
        </w:rPr>
        <w:t>ФГАУ</w:t>
      </w:r>
      <w:r>
        <w:rPr>
          <w:i/>
          <w:color w:val="231F20"/>
          <w:spacing w:val="-5"/>
          <w:w w:val="119"/>
          <w:sz w:val="18"/>
          <w:szCs w:val="18"/>
        </w:rPr>
        <w:t xml:space="preserve"> </w:t>
      </w:r>
      <w:r>
        <w:rPr>
          <w:color w:val="231F20"/>
          <w:w w:val="119"/>
          <w:sz w:val="18"/>
          <w:szCs w:val="18"/>
        </w:rPr>
        <w:t>«</w:t>
      </w:r>
      <w:r>
        <w:rPr>
          <w:i/>
          <w:color w:val="231F20"/>
          <w:w w:val="115"/>
          <w:sz w:val="18"/>
          <w:szCs w:val="18"/>
        </w:rPr>
        <w:t>ФИРО</w:t>
      </w:r>
      <w:r>
        <w:rPr>
          <w:color w:val="231F20"/>
          <w:w w:val="114"/>
          <w:sz w:val="18"/>
          <w:szCs w:val="18"/>
        </w:rPr>
        <w:t xml:space="preserve">») </w:t>
      </w:r>
      <w:r>
        <w:rPr>
          <w:i/>
          <w:color w:val="231F20"/>
          <w:w w:val="117"/>
          <w:sz w:val="18"/>
          <w:szCs w:val="18"/>
        </w:rPr>
        <w:t>в</w:t>
      </w:r>
      <w:r>
        <w:rPr>
          <w:i/>
          <w:color w:val="231F20"/>
          <w:spacing w:val="17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качестве</w:t>
      </w:r>
      <w:r>
        <w:rPr>
          <w:i/>
          <w:color w:val="231F20"/>
          <w:spacing w:val="33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примерной</w:t>
      </w:r>
      <w:r>
        <w:rPr>
          <w:i/>
          <w:color w:val="231F20"/>
          <w:spacing w:val="28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программы</w:t>
      </w:r>
      <w:r>
        <w:rPr>
          <w:i/>
          <w:color w:val="231F20"/>
          <w:spacing w:val="9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для</w:t>
      </w:r>
      <w:r>
        <w:rPr>
          <w:i/>
          <w:color w:val="231F20"/>
          <w:spacing w:val="35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реализации</w:t>
      </w:r>
      <w:r>
        <w:rPr>
          <w:i/>
          <w:color w:val="231F20"/>
          <w:spacing w:val="57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основной</w:t>
      </w:r>
      <w:r>
        <w:rPr>
          <w:i/>
          <w:color w:val="231F20"/>
          <w:spacing w:val="9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профессиональной образовательной</w:t>
      </w:r>
      <w:r>
        <w:rPr>
          <w:i/>
          <w:color w:val="231F20"/>
          <w:spacing w:val="9"/>
          <w:w w:val="117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программы</w:t>
      </w:r>
      <w:r>
        <w:rPr>
          <w:i/>
          <w:color w:val="231F20"/>
          <w:spacing w:val="9"/>
          <w:w w:val="117"/>
          <w:sz w:val="18"/>
          <w:szCs w:val="18"/>
        </w:rPr>
        <w:t xml:space="preserve"> </w:t>
      </w:r>
      <w:r>
        <w:rPr>
          <w:i/>
          <w:color w:val="231F20"/>
          <w:sz w:val="18"/>
          <w:szCs w:val="18"/>
        </w:rPr>
        <w:t xml:space="preserve">СПО на базе </w:t>
      </w:r>
      <w:r>
        <w:rPr>
          <w:i/>
          <w:color w:val="231F20"/>
          <w:w w:val="112"/>
          <w:sz w:val="18"/>
          <w:szCs w:val="18"/>
        </w:rPr>
        <w:t>основного</w:t>
      </w:r>
      <w:r>
        <w:rPr>
          <w:i/>
          <w:color w:val="231F20"/>
          <w:spacing w:val="29"/>
          <w:w w:val="112"/>
          <w:sz w:val="18"/>
          <w:szCs w:val="18"/>
        </w:rPr>
        <w:t xml:space="preserve"> </w:t>
      </w:r>
      <w:r>
        <w:rPr>
          <w:i/>
          <w:color w:val="231F20"/>
          <w:w w:val="112"/>
          <w:sz w:val="18"/>
          <w:szCs w:val="18"/>
        </w:rPr>
        <w:t xml:space="preserve">общего </w:t>
      </w:r>
      <w:r>
        <w:rPr>
          <w:i/>
          <w:color w:val="231F20"/>
          <w:w w:val="117"/>
          <w:sz w:val="18"/>
          <w:szCs w:val="18"/>
        </w:rPr>
        <w:t xml:space="preserve">образования </w:t>
      </w:r>
      <w:r>
        <w:rPr>
          <w:i/>
          <w:color w:val="231F20"/>
          <w:sz w:val="18"/>
          <w:szCs w:val="18"/>
        </w:rPr>
        <w:t>с</w:t>
      </w:r>
      <w:r>
        <w:rPr>
          <w:i/>
          <w:color w:val="231F20"/>
          <w:spacing w:val="28"/>
          <w:sz w:val="18"/>
          <w:szCs w:val="18"/>
        </w:rPr>
        <w:t xml:space="preserve"> </w:t>
      </w:r>
      <w:r>
        <w:rPr>
          <w:i/>
          <w:color w:val="231F20"/>
          <w:w w:val="116"/>
          <w:sz w:val="18"/>
          <w:szCs w:val="18"/>
        </w:rPr>
        <w:t>получением среднего</w:t>
      </w:r>
      <w:r>
        <w:rPr>
          <w:i/>
          <w:color w:val="231F20"/>
          <w:spacing w:val="-12"/>
          <w:w w:val="116"/>
          <w:sz w:val="18"/>
          <w:szCs w:val="18"/>
        </w:rPr>
        <w:t xml:space="preserve"> </w:t>
      </w:r>
      <w:r>
        <w:rPr>
          <w:i/>
          <w:color w:val="231F20"/>
          <w:w w:val="116"/>
          <w:sz w:val="18"/>
          <w:szCs w:val="18"/>
        </w:rPr>
        <w:t>общего</w:t>
      </w:r>
      <w:r>
        <w:rPr>
          <w:i/>
          <w:color w:val="231F20"/>
          <w:spacing w:val="-27"/>
          <w:w w:val="116"/>
          <w:sz w:val="18"/>
          <w:szCs w:val="18"/>
        </w:rPr>
        <w:t xml:space="preserve"> </w:t>
      </w:r>
      <w:r>
        <w:rPr>
          <w:i/>
          <w:color w:val="231F20"/>
          <w:w w:val="117"/>
          <w:sz w:val="18"/>
          <w:szCs w:val="18"/>
        </w:rPr>
        <w:t>образования. П</w:t>
      </w:r>
      <w:r>
        <w:rPr>
          <w:i/>
          <w:color w:val="231F20"/>
          <w:w w:val="124"/>
          <w:sz w:val="18"/>
          <w:szCs w:val="18"/>
        </w:rPr>
        <w:t>ротокол</w:t>
      </w:r>
      <w:r>
        <w:rPr>
          <w:i/>
          <w:color w:val="231F20"/>
          <w:spacing w:val="-29"/>
          <w:w w:val="124"/>
          <w:sz w:val="18"/>
          <w:szCs w:val="18"/>
        </w:rPr>
        <w:t xml:space="preserve"> </w:t>
      </w:r>
      <w:r>
        <w:rPr>
          <w:i/>
          <w:color w:val="231F20"/>
          <w:w w:val="124"/>
          <w:sz w:val="18"/>
          <w:szCs w:val="18"/>
        </w:rPr>
        <w:t>№</w:t>
      </w:r>
      <w:r>
        <w:rPr>
          <w:i/>
          <w:color w:val="231F20"/>
          <w:spacing w:val="46"/>
          <w:w w:val="124"/>
          <w:sz w:val="18"/>
          <w:szCs w:val="18"/>
        </w:rPr>
        <w:t xml:space="preserve"> </w:t>
      </w:r>
      <w:r>
        <w:rPr>
          <w:i/>
          <w:color w:val="231F20"/>
          <w:sz w:val="18"/>
          <w:szCs w:val="18"/>
        </w:rPr>
        <w:t>3</w:t>
      </w:r>
      <w:r>
        <w:rPr>
          <w:i/>
          <w:color w:val="231F20"/>
          <w:spacing w:val="39"/>
          <w:sz w:val="18"/>
          <w:szCs w:val="18"/>
        </w:rPr>
        <w:t xml:space="preserve"> </w:t>
      </w:r>
      <w:r>
        <w:rPr>
          <w:i/>
          <w:color w:val="231F20"/>
          <w:sz w:val="18"/>
          <w:szCs w:val="18"/>
        </w:rPr>
        <w:t xml:space="preserve">от 21 </w:t>
      </w:r>
      <w:r>
        <w:rPr>
          <w:i/>
          <w:color w:val="231F20"/>
          <w:w w:val="122"/>
          <w:sz w:val="18"/>
          <w:szCs w:val="18"/>
        </w:rPr>
        <w:t>июля</w:t>
      </w:r>
      <w:r>
        <w:rPr>
          <w:i/>
          <w:color w:val="231F20"/>
          <w:spacing w:val="11"/>
          <w:w w:val="122"/>
          <w:sz w:val="18"/>
          <w:szCs w:val="18"/>
        </w:rPr>
        <w:t xml:space="preserve"> </w:t>
      </w:r>
      <w:smartTag w:uri="urn:schemas-microsoft-com:office:smarttags" w:element="metricconverter">
        <w:smartTagPr>
          <w:attr w:name="ProductID" w:val="2015 г"/>
        </w:smartTagPr>
        <w:r>
          <w:rPr>
            <w:i/>
            <w:color w:val="231F20"/>
            <w:w w:val="122"/>
            <w:sz w:val="18"/>
            <w:szCs w:val="18"/>
          </w:rPr>
          <w:t>2015</w:t>
        </w:r>
        <w:r>
          <w:rPr>
            <w:i/>
            <w:color w:val="231F20"/>
            <w:spacing w:val="3"/>
            <w:w w:val="122"/>
            <w:sz w:val="18"/>
            <w:szCs w:val="18"/>
          </w:rPr>
          <w:t xml:space="preserve"> </w:t>
        </w:r>
        <w:r>
          <w:rPr>
            <w:i/>
            <w:color w:val="231F20"/>
            <w:w w:val="106"/>
            <w:sz w:val="18"/>
            <w:szCs w:val="18"/>
          </w:rPr>
          <w:t>г</w:t>
        </w:r>
      </w:smartTag>
      <w:r>
        <w:rPr>
          <w:i/>
          <w:color w:val="231F20"/>
          <w:w w:val="106"/>
          <w:sz w:val="18"/>
          <w:szCs w:val="18"/>
        </w:rPr>
        <w:t xml:space="preserve">. </w:t>
      </w:r>
      <w:r>
        <w:rPr>
          <w:i/>
          <w:color w:val="231F20"/>
          <w:w w:val="121"/>
          <w:sz w:val="18"/>
          <w:szCs w:val="18"/>
        </w:rPr>
        <w:t>Регистрационный</w:t>
      </w:r>
      <w:r>
        <w:rPr>
          <w:i/>
          <w:color w:val="231F20"/>
          <w:spacing w:val="-8"/>
          <w:w w:val="121"/>
          <w:sz w:val="18"/>
          <w:szCs w:val="18"/>
        </w:rPr>
        <w:t xml:space="preserve"> </w:t>
      </w:r>
      <w:r>
        <w:rPr>
          <w:i/>
          <w:color w:val="231F20"/>
          <w:w w:val="121"/>
          <w:sz w:val="18"/>
          <w:szCs w:val="18"/>
        </w:rPr>
        <w:t>номер</w:t>
      </w:r>
      <w:r>
        <w:rPr>
          <w:i/>
          <w:color w:val="231F20"/>
          <w:spacing w:val="-23"/>
          <w:w w:val="121"/>
          <w:sz w:val="18"/>
          <w:szCs w:val="18"/>
        </w:rPr>
        <w:t xml:space="preserve"> </w:t>
      </w:r>
      <w:r>
        <w:rPr>
          <w:i/>
          <w:color w:val="231F20"/>
          <w:w w:val="121"/>
          <w:sz w:val="18"/>
          <w:szCs w:val="18"/>
        </w:rPr>
        <w:t>рецензии 381</w:t>
      </w:r>
    </w:p>
    <w:p w:rsidR="00A03564" w:rsidRDefault="00A03564" w:rsidP="002218CA">
      <w:pPr>
        <w:jc w:val="both"/>
        <w:rPr>
          <w:sz w:val="18"/>
          <w:szCs w:val="18"/>
        </w:rPr>
      </w:pPr>
      <w:r>
        <w:rPr>
          <w:i/>
          <w:color w:val="231F20"/>
          <w:sz w:val="18"/>
          <w:szCs w:val="18"/>
        </w:rPr>
        <w:t xml:space="preserve">от 23 </w:t>
      </w:r>
      <w:r>
        <w:rPr>
          <w:i/>
          <w:color w:val="231F20"/>
          <w:w w:val="122"/>
          <w:sz w:val="18"/>
          <w:szCs w:val="18"/>
        </w:rPr>
        <w:t>июля</w:t>
      </w:r>
      <w:r>
        <w:rPr>
          <w:i/>
          <w:color w:val="231F20"/>
          <w:spacing w:val="11"/>
          <w:w w:val="122"/>
          <w:sz w:val="18"/>
          <w:szCs w:val="18"/>
        </w:rPr>
        <w:t xml:space="preserve"> </w:t>
      </w:r>
      <w:smartTag w:uri="urn:schemas-microsoft-com:office:smarttags" w:element="metricconverter">
        <w:smartTagPr>
          <w:attr w:name="ProductID" w:val="2015 г"/>
        </w:smartTagPr>
        <w:r>
          <w:rPr>
            <w:i/>
            <w:color w:val="231F20"/>
            <w:w w:val="122"/>
            <w:sz w:val="18"/>
            <w:szCs w:val="18"/>
          </w:rPr>
          <w:t>2015</w:t>
        </w:r>
        <w:r>
          <w:rPr>
            <w:i/>
            <w:color w:val="231F20"/>
            <w:spacing w:val="3"/>
            <w:w w:val="122"/>
            <w:sz w:val="18"/>
            <w:szCs w:val="18"/>
          </w:rPr>
          <w:t xml:space="preserve"> </w:t>
        </w:r>
        <w:r>
          <w:rPr>
            <w:i/>
            <w:color w:val="231F20"/>
            <w:sz w:val="18"/>
            <w:szCs w:val="18"/>
          </w:rPr>
          <w:t>г</w:t>
        </w:r>
      </w:smartTag>
      <w:r>
        <w:rPr>
          <w:i/>
          <w:color w:val="231F20"/>
          <w:sz w:val="18"/>
          <w:szCs w:val="18"/>
        </w:rPr>
        <w:t>.</w:t>
      </w:r>
      <w:r>
        <w:rPr>
          <w:i/>
          <w:color w:val="231F20"/>
          <w:spacing w:val="26"/>
          <w:sz w:val="18"/>
          <w:szCs w:val="18"/>
        </w:rPr>
        <w:t xml:space="preserve"> </w:t>
      </w:r>
      <w:r>
        <w:rPr>
          <w:i/>
          <w:color w:val="231F20"/>
          <w:w w:val="118"/>
          <w:sz w:val="18"/>
          <w:szCs w:val="18"/>
        </w:rPr>
        <w:t>ФГАУ</w:t>
      </w:r>
      <w:r>
        <w:rPr>
          <w:i/>
          <w:color w:val="231F20"/>
          <w:spacing w:val="9"/>
          <w:w w:val="118"/>
          <w:sz w:val="18"/>
          <w:szCs w:val="18"/>
        </w:rPr>
        <w:t xml:space="preserve"> </w:t>
      </w:r>
      <w:r>
        <w:rPr>
          <w:color w:val="231F20"/>
          <w:w w:val="119"/>
          <w:sz w:val="18"/>
          <w:szCs w:val="18"/>
        </w:rPr>
        <w:t>«</w:t>
      </w:r>
      <w:r>
        <w:rPr>
          <w:i/>
          <w:color w:val="231F20"/>
          <w:w w:val="115"/>
          <w:sz w:val="18"/>
          <w:szCs w:val="18"/>
        </w:rPr>
        <w:t>ФИРО</w:t>
      </w:r>
      <w:r>
        <w:rPr>
          <w:color w:val="231F20"/>
          <w:w w:val="119"/>
          <w:sz w:val="18"/>
          <w:szCs w:val="18"/>
        </w:rPr>
        <w:t>»</w:t>
      </w:r>
    </w:p>
    <w:p w:rsidR="00A03564" w:rsidRDefault="00A03564" w:rsidP="005A01E4">
      <w:pPr>
        <w:widowControl w:val="0"/>
        <w:jc w:val="both"/>
      </w:pPr>
    </w:p>
    <w:p w:rsidR="00A03564" w:rsidRPr="0057164F" w:rsidRDefault="00A03564" w:rsidP="005A01E4">
      <w:pPr>
        <w:widowControl w:val="0"/>
        <w:jc w:val="both"/>
        <w:rPr>
          <w:sz w:val="12"/>
          <w:szCs w:val="12"/>
        </w:rPr>
      </w:pPr>
    </w:p>
    <w:tbl>
      <w:tblPr>
        <w:tblW w:w="808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0"/>
      </w:tblGrid>
      <w:tr w:rsidR="00A03564" w:rsidRPr="00867984" w:rsidTr="002218CA">
        <w:tc>
          <w:tcPr>
            <w:tcW w:w="8080" w:type="dxa"/>
          </w:tcPr>
          <w:p w:rsidR="00A03564" w:rsidRPr="00BA150C" w:rsidRDefault="00A03564" w:rsidP="002218CA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наименование специальности</w:t>
            </w:r>
          </w:p>
        </w:tc>
      </w:tr>
      <w:tr w:rsidR="00A03564" w:rsidRPr="00867984" w:rsidTr="002218CA">
        <w:tc>
          <w:tcPr>
            <w:tcW w:w="8080" w:type="dxa"/>
          </w:tcPr>
          <w:tbl>
            <w:tblPr>
              <w:tblW w:w="0" w:type="auto"/>
              <w:tblInd w:w="103" w:type="dxa"/>
              <w:tblLook w:val="00A0" w:firstRow="1" w:lastRow="0" w:firstColumn="1" w:lastColumn="0" w:noHBand="0" w:noVBand="0"/>
            </w:tblPr>
            <w:tblGrid>
              <w:gridCol w:w="1440"/>
              <w:gridCol w:w="6077"/>
            </w:tblGrid>
            <w:tr w:rsidR="00A03564" w:rsidRPr="002218CA" w:rsidTr="002218CA">
              <w:trPr>
                <w:trHeight w:val="652"/>
              </w:trPr>
              <w:tc>
                <w:tcPr>
                  <w:tcW w:w="1440" w:type="dxa"/>
                </w:tcPr>
                <w:p w:rsidR="00A03564" w:rsidRPr="004B2E52" w:rsidRDefault="00A03564" w:rsidP="00D97206">
                  <w:pPr>
                    <w:widowControl w:val="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49.02.01</w:t>
                  </w:r>
                </w:p>
              </w:tc>
              <w:tc>
                <w:tcPr>
                  <w:tcW w:w="6077" w:type="dxa"/>
                </w:tcPr>
                <w:p w:rsidR="00A03564" w:rsidRDefault="00A03564" w:rsidP="00D97206">
                  <w:pPr>
                    <w:widowControl w:val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Физическая культура</w:t>
                  </w:r>
                </w:p>
              </w:tc>
            </w:tr>
          </w:tbl>
          <w:p w:rsidR="00A03564" w:rsidRPr="00BA150C" w:rsidRDefault="00A03564" w:rsidP="00BA150C">
            <w:pPr>
              <w:jc w:val="center"/>
              <w:rPr>
                <w:b/>
              </w:rPr>
            </w:pPr>
          </w:p>
        </w:tc>
      </w:tr>
    </w:tbl>
    <w:p w:rsidR="00A03564" w:rsidRDefault="00A03564"/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1440"/>
        <w:gridCol w:w="6840"/>
        <w:gridCol w:w="972"/>
      </w:tblGrid>
      <w:tr w:rsidR="00A03564" w:rsidRPr="00BA150C" w:rsidTr="00F5012E">
        <w:tc>
          <w:tcPr>
            <w:tcW w:w="9108" w:type="dxa"/>
            <w:gridSpan w:val="3"/>
          </w:tcPr>
          <w:p w:rsidR="00A03564" w:rsidRPr="005528EB" w:rsidRDefault="00A03564" w:rsidP="005528E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</w:p>
        </w:tc>
      </w:tr>
      <w:tr w:rsidR="00A03564" w:rsidRPr="00A654DB" w:rsidTr="002218CA">
        <w:tc>
          <w:tcPr>
            <w:tcW w:w="828" w:type="dxa"/>
          </w:tcPr>
          <w:p w:rsidR="00A03564" w:rsidRPr="00A654DB" w:rsidRDefault="00A03564" w:rsidP="00FE480D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A03564" w:rsidRPr="00A654DB" w:rsidRDefault="00A03564" w:rsidP="00FE480D">
            <w:pPr>
              <w:rPr>
                <w:b/>
                <w:sz w:val="18"/>
                <w:szCs w:val="18"/>
              </w:rPr>
            </w:pPr>
          </w:p>
        </w:tc>
        <w:tc>
          <w:tcPr>
            <w:tcW w:w="6840" w:type="dxa"/>
          </w:tcPr>
          <w:p w:rsidR="00A03564" w:rsidRPr="00A654DB" w:rsidRDefault="00A03564" w:rsidP="00BB69DF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972" w:type="dxa"/>
          </w:tcPr>
          <w:p w:rsidR="00A03564" w:rsidRPr="00A654DB" w:rsidRDefault="00A03564" w:rsidP="00FE480D">
            <w:pPr>
              <w:rPr>
                <w:b/>
                <w:sz w:val="18"/>
                <w:szCs w:val="18"/>
              </w:rPr>
            </w:pPr>
          </w:p>
        </w:tc>
      </w:tr>
    </w:tbl>
    <w:p w:rsidR="00A03564" w:rsidRPr="00A654DB" w:rsidRDefault="00A03564" w:rsidP="00967371">
      <w:pPr>
        <w:ind w:left="708"/>
        <w:rPr>
          <w:b/>
        </w:rPr>
      </w:pPr>
      <w:r w:rsidRPr="00A654DB">
        <w:rPr>
          <w:b/>
        </w:rPr>
        <w:t>Разработчики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"/>
        <w:gridCol w:w="3424"/>
        <w:gridCol w:w="3240"/>
        <w:gridCol w:w="2952"/>
      </w:tblGrid>
      <w:tr w:rsidR="00A03564" w:rsidRPr="00B422AB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B422AB" w:rsidRDefault="00A03564" w:rsidP="00FE480D">
            <w:pPr>
              <w:rPr>
                <w:b/>
                <w:sz w:val="28"/>
                <w:szCs w:val="28"/>
              </w:rPr>
            </w:pP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8B4C70" w:rsidRDefault="00A03564" w:rsidP="00FE480D">
            <w:pPr>
              <w:rPr>
                <w:b/>
              </w:rPr>
            </w:pPr>
            <w:r w:rsidRPr="008B4C70">
              <w:rPr>
                <w:b/>
              </w:rPr>
              <w:t>Фамилия, имя, отчество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 w:rsidP="00B422AB">
            <w:pPr>
              <w:jc w:val="center"/>
              <w:rPr>
                <w:b/>
                <w:sz w:val="20"/>
                <w:szCs w:val="20"/>
              </w:rPr>
            </w:pPr>
            <w:r w:rsidRPr="00B422AB">
              <w:rPr>
                <w:b/>
                <w:sz w:val="20"/>
                <w:szCs w:val="20"/>
              </w:rPr>
              <w:t>Ученая степень (звание)</w:t>
            </w:r>
          </w:p>
          <w:p w:rsidR="00A03564" w:rsidRPr="00DF001B" w:rsidRDefault="00A03564" w:rsidP="00B422AB">
            <w:pPr>
              <w:jc w:val="center"/>
              <w:rPr>
                <w:b/>
                <w:sz w:val="20"/>
                <w:szCs w:val="20"/>
              </w:rPr>
            </w:pPr>
            <w:r w:rsidRPr="00CE4FCA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квалификационная категория</w:t>
            </w:r>
            <w:r w:rsidRPr="00CE4FCA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8B4C70" w:rsidRDefault="00A03564" w:rsidP="00FE480D">
            <w:pPr>
              <w:rPr>
                <w:b/>
              </w:rPr>
            </w:pPr>
            <w:r w:rsidRPr="008B4C70">
              <w:rPr>
                <w:b/>
              </w:rPr>
              <w:t>Должность</w:t>
            </w:r>
          </w:p>
        </w:tc>
      </w:tr>
      <w:tr w:rsidR="00A03564" w:rsidRPr="0003103A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 w:rsidP="00FE480D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1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Пундикова Нина Гавриловна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C974AC" w:rsidP="005E2515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В</w:t>
            </w:r>
            <w:r w:rsidR="005E2515" w:rsidRPr="00F33EDC">
              <w:rPr>
                <w:sz w:val="22"/>
                <w:szCs w:val="22"/>
              </w:rPr>
              <w:t xml:space="preserve">ысшая квалиф. </w:t>
            </w:r>
            <w:r w:rsidR="00A03564" w:rsidRPr="00F33EDC">
              <w:rPr>
                <w:sz w:val="22"/>
                <w:szCs w:val="22"/>
              </w:rPr>
              <w:t>категория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преподаватель.</w:t>
            </w:r>
          </w:p>
        </w:tc>
      </w:tr>
      <w:tr w:rsidR="00A03564" w:rsidRPr="0003103A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 w:rsidP="00FE480D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2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 w:rsidP="00FE480D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Штыренкова Таисия Михайловна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Высшая квалиф.</w:t>
            </w:r>
            <w:r w:rsidR="005E2515" w:rsidRPr="00F33EDC">
              <w:rPr>
                <w:sz w:val="22"/>
                <w:szCs w:val="22"/>
              </w:rPr>
              <w:t xml:space="preserve"> </w:t>
            </w:r>
            <w:r w:rsidRPr="00F33EDC">
              <w:rPr>
                <w:sz w:val="22"/>
                <w:szCs w:val="22"/>
              </w:rPr>
              <w:t>категория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Pr="00F33EDC" w:rsidRDefault="00A03564" w:rsidP="00FE480D">
            <w:pPr>
              <w:rPr>
                <w:sz w:val="22"/>
                <w:szCs w:val="22"/>
              </w:rPr>
            </w:pPr>
            <w:r w:rsidRPr="00F33EDC">
              <w:rPr>
                <w:sz w:val="22"/>
                <w:szCs w:val="22"/>
              </w:rPr>
              <w:t>преподаватель</w:t>
            </w:r>
          </w:p>
        </w:tc>
      </w:tr>
      <w:tr w:rsidR="00A03564" w:rsidRPr="00A654DB">
        <w:tc>
          <w:tcPr>
            <w:tcW w:w="464" w:type="dxa"/>
            <w:tcBorders>
              <w:top w:val="dashed" w:sz="4" w:space="0" w:color="auto"/>
            </w:tcBorders>
          </w:tcPr>
          <w:p w:rsidR="00A03564" w:rsidRPr="00A654DB" w:rsidRDefault="00A03564" w:rsidP="00FE480D">
            <w:pPr>
              <w:rPr>
                <w:i/>
                <w:sz w:val="18"/>
                <w:szCs w:val="18"/>
              </w:rPr>
            </w:pPr>
          </w:p>
        </w:tc>
        <w:tc>
          <w:tcPr>
            <w:tcW w:w="9616" w:type="dxa"/>
            <w:gridSpan w:val="3"/>
            <w:tcBorders>
              <w:top w:val="dashed" w:sz="4" w:space="0" w:color="auto"/>
            </w:tcBorders>
          </w:tcPr>
          <w:p w:rsidR="00A03564" w:rsidRPr="00A654DB" w:rsidRDefault="00A03564" w:rsidP="0057164F">
            <w:pPr>
              <w:jc w:val="center"/>
              <w:rPr>
                <w:i/>
                <w:sz w:val="18"/>
                <w:szCs w:val="18"/>
              </w:rPr>
            </w:pPr>
            <w:r w:rsidRPr="00A654DB">
              <w:rPr>
                <w:i/>
                <w:sz w:val="18"/>
                <w:szCs w:val="18"/>
              </w:rPr>
              <w:t>[вставить фамилии и квалификационные категории разработчиков]</w:t>
            </w:r>
          </w:p>
        </w:tc>
      </w:tr>
    </w:tbl>
    <w:p w:rsidR="00A03564" w:rsidRPr="00A654DB" w:rsidRDefault="00A03564" w:rsidP="00FE480D">
      <w:pPr>
        <w:rPr>
          <w:sz w:val="16"/>
          <w:szCs w:val="16"/>
        </w:rPr>
      </w:pPr>
    </w:p>
    <w:tbl>
      <w:tblPr>
        <w:tblW w:w="10019" w:type="dxa"/>
        <w:tblLook w:val="0000" w:firstRow="0" w:lastRow="0" w:firstColumn="0" w:lastColumn="0" w:noHBand="0" w:noVBand="0"/>
      </w:tblPr>
      <w:tblGrid>
        <w:gridCol w:w="3283"/>
        <w:gridCol w:w="3076"/>
        <w:gridCol w:w="3660"/>
      </w:tblGrid>
      <w:tr w:rsidR="00A03564" w:rsidRPr="00E76619" w:rsidTr="00E8565A">
        <w:trPr>
          <w:trHeight w:val="156"/>
        </w:trPr>
        <w:tc>
          <w:tcPr>
            <w:tcW w:w="10019" w:type="dxa"/>
            <w:gridSpan w:val="3"/>
          </w:tcPr>
          <w:p w:rsidR="00A03564" w:rsidRPr="00EF292F" w:rsidRDefault="00A03564" w:rsidP="00E8565A">
            <w:pPr>
              <w:pStyle w:val="1"/>
              <w:ind w:firstLine="0"/>
              <w:jc w:val="center"/>
              <w:rPr>
                <w:b/>
                <w:i/>
                <w:iCs/>
              </w:rPr>
            </w:pPr>
            <w:r w:rsidRPr="00EF292F">
              <w:rPr>
                <w:b/>
              </w:rPr>
              <w:t>Рекомендована</w:t>
            </w:r>
          </w:p>
        </w:tc>
      </w:tr>
      <w:tr w:rsidR="00A03564" w:rsidRPr="00E76619" w:rsidTr="00E8565A">
        <w:trPr>
          <w:trHeight w:val="458"/>
        </w:trPr>
        <w:tc>
          <w:tcPr>
            <w:tcW w:w="10019" w:type="dxa"/>
            <w:gridSpan w:val="3"/>
          </w:tcPr>
          <w:p w:rsidR="00A03564" w:rsidRPr="00E76619" w:rsidRDefault="00A03564" w:rsidP="00ED7D77">
            <w:pPr>
              <w:jc w:val="center"/>
            </w:pPr>
            <w:r>
              <w:t xml:space="preserve"> П</w:t>
            </w:r>
            <w:r w:rsidR="00ED7D77">
              <w:t>редметно-цикловой комиссией преподавателей филологических дисциплин</w:t>
            </w:r>
          </w:p>
        </w:tc>
      </w:tr>
      <w:tr w:rsidR="00A03564" w:rsidRPr="00E76619" w:rsidTr="00E8565A">
        <w:trPr>
          <w:trHeight w:val="156"/>
        </w:trPr>
        <w:tc>
          <w:tcPr>
            <w:tcW w:w="10019" w:type="dxa"/>
            <w:gridSpan w:val="3"/>
          </w:tcPr>
          <w:p w:rsidR="00A03564" w:rsidRPr="005C5BBA" w:rsidRDefault="005E2515" w:rsidP="005E2515">
            <w:pPr>
              <w:jc w:val="center"/>
            </w:pPr>
            <w:r>
              <w:t>Протокол № 6 от «14</w:t>
            </w:r>
            <w:r w:rsidR="00A03564" w:rsidRPr="005C5BBA">
              <w:t>»</w:t>
            </w:r>
            <w:r>
              <w:t xml:space="preserve"> </w:t>
            </w:r>
            <w:r w:rsidR="00A03564" w:rsidRPr="005C5BBA">
              <w:t xml:space="preserve">мая  </w:t>
            </w:r>
            <w:r w:rsidR="00E24EA2">
              <w:t>2020</w:t>
            </w:r>
            <w:r w:rsidR="00A03564" w:rsidRPr="005C5BBA">
              <w:t xml:space="preserve"> г.</w:t>
            </w:r>
          </w:p>
        </w:tc>
      </w:tr>
      <w:tr w:rsidR="00A03564" w:rsidRPr="00E76619" w:rsidTr="00D97206">
        <w:trPr>
          <w:trHeight w:val="251"/>
        </w:trPr>
        <w:tc>
          <w:tcPr>
            <w:tcW w:w="3283" w:type="dxa"/>
          </w:tcPr>
          <w:p w:rsidR="00A03564" w:rsidRPr="00E76619" w:rsidRDefault="00A03564" w:rsidP="00D97206">
            <w:r>
              <w:rPr>
                <w:b/>
                <w:bCs/>
                <w:i/>
                <w:iCs/>
              </w:rPr>
              <w:t>Председатель ПЦК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A03564" w:rsidRPr="00E76619" w:rsidRDefault="00A03564" w:rsidP="00D97206"/>
        </w:tc>
        <w:tc>
          <w:tcPr>
            <w:tcW w:w="3660" w:type="dxa"/>
          </w:tcPr>
          <w:p w:rsidR="00A03564" w:rsidRPr="00D97206" w:rsidRDefault="00A03564" w:rsidP="00D97206">
            <w:pPr>
              <w:rPr>
                <w:b/>
                <w:i/>
              </w:rPr>
            </w:pPr>
            <w:r w:rsidRPr="00D97206">
              <w:rPr>
                <w:b/>
                <w:i/>
              </w:rPr>
              <w:t>Т.М. Штыренкова</w:t>
            </w:r>
          </w:p>
        </w:tc>
      </w:tr>
    </w:tbl>
    <w:p w:rsidR="00A03564" w:rsidRDefault="00A03564" w:rsidP="00FE480D">
      <w:pPr>
        <w:rPr>
          <w:sz w:val="16"/>
          <w:szCs w:val="16"/>
        </w:rPr>
      </w:pPr>
    </w:p>
    <w:p w:rsidR="00A03564" w:rsidRDefault="00A03564" w:rsidP="00FE480D">
      <w:pPr>
        <w:rPr>
          <w:sz w:val="16"/>
          <w:szCs w:val="16"/>
        </w:rPr>
      </w:pPr>
    </w:p>
    <w:p w:rsidR="00A03564" w:rsidRPr="00A654DB" w:rsidRDefault="00A03564" w:rsidP="00FE480D">
      <w:pPr>
        <w:rPr>
          <w:sz w:val="16"/>
          <w:szCs w:val="16"/>
        </w:rPr>
      </w:pPr>
    </w:p>
    <w:tbl>
      <w:tblPr>
        <w:tblW w:w="10019" w:type="dxa"/>
        <w:tblLook w:val="0000" w:firstRow="0" w:lastRow="0" w:firstColumn="0" w:lastColumn="0" w:noHBand="0" w:noVBand="0"/>
      </w:tblPr>
      <w:tblGrid>
        <w:gridCol w:w="3283"/>
        <w:gridCol w:w="3076"/>
        <w:gridCol w:w="3660"/>
      </w:tblGrid>
      <w:tr w:rsidR="00A03564" w:rsidRPr="00E76619">
        <w:trPr>
          <w:trHeight w:val="156"/>
        </w:trPr>
        <w:tc>
          <w:tcPr>
            <w:tcW w:w="10019" w:type="dxa"/>
            <w:gridSpan w:val="3"/>
          </w:tcPr>
          <w:p w:rsidR="00A03564" w:rsidRPr="00EF292F" w:rsidRDefault="00A03564" w:rsidP="005C6FE4">
            <w:pPr>
              <w:pStyle w:val="1"/>
              <w:ind w:firstLine="0"/>
              <w:jc w:val="center"/>
              <w:rPr>
                <w:b/>
                <w:i/>
                <w:iCs/>
              </w:rPr>
            </w:pPr>
            <w:r w:rsidRPr="00EF292F">
              <w:rPr>
                <w:b/>
              </w:rPr>
              <w:t>Рекомендована</w:t>
            </w:r>
          </w:p>
        </w:tc>
      </w:tr>
      <w:tr w:rsidR="00A03564" w:rsidRPr="00E76619">
        <w:trPr>
          <w:trHeight w:val="458"/>
        </w:trPr>
        <w:tc>
          <w:tcPr>
            <w:tcW w:w="10019" w:type="dxa"/>
            <w:gridSpan w:val="3"/>
          </w:tcPr>
          <w:p w:rsidR="00A03564" w:rsidRPr="00E76619" w:rsidRDefault="00A03564" w:rsidP="005C6FE4">
            <w:pPr>
              <w:jc w:val="center"/>
            </w:pPr>
            <w:r>
              <w:t>научно-методическим советом ГП</w:t>
            </w:r>
            <w:r w:rsidRPr="00E76619">
              <w:t xml:space="preserve">ОУ </w:t>
            </w:r>
          </w:p>
          <w:p w:rsidR="00A03564" w:rsidRPr="00E76619" w:rsidRDefault="00A03564" w:rsidP="005C6FE4">
            <w:pPr>
              <w:jc w:val="center"/>
            </w:pPr>
            <w:r w:rsidRPr="00E76619">
              <w:t>«Сыктывкарский гуманитарно-педагогический колледж имени И.А. Куратова»</w:t>
            </w:r>
          </w:p>
        </w:tc>
      </w:tr>
      <w:tr w:rsidR="00A03564" w:rsidRPr="00E76619">
        <w:trPr>
          <w:trHeight w:val="156"/>
        </w:trPr>
        <w:tc>
          <w:tcPr>
            <w:tcW w:w="10019" w:type="dxa"/>
            <w:gridSpan w:val="3"/>
          </w:tcPr>
          <w:p w:rsidR="00A03564" w:rsidRPr="00E76619" w:rsidRDefault="00A03564" w:rsidP="00332974">
            <w:pPr>
              <w:jc w:val="center"/>
            </w:pPr>
            <w:r w:rsidRPr="00E76619">
              <w:t xml:space="preserve">Протокол № </w:t>
            </w:r>
            <w:r>
              <w:t>5</w:t>
            </w:r>
            <w:r w:rsidRPr="00E76619">
              <w:t xml:space="preserve"> от «</w:t>
            </w:r>
            <w:r>
              <w:t>0</w:t>
            </w:r>
            <w:r w:rsidR="00332974">
              <w:rPr>
                <w:lang w:val="en-US"/>
              </w:rPr>
              <w:t>4</w:t>
            </w:r>
            <w:r w:rsidRPr="00E76619">
              <w:t xml:space="preserve">» </w:t>
            </w:r>
            <w:r>
              <w:t>июня</w:t>
            </w:r>
            <w:r w:rsidRPr="00E76619">
              <w:t xml:space="preserve"> </w:t>
            </w:r>
            <w:r w:rsidR="00E24EA2">
              <w:t>2020</w:t>
            </w:r>
            <w:r w:rsidRPr="00E76619">
              <w:t xml:space="preserve"> г.</w:t>
            </w:r>
          </w:p>
        </w:tc>
      </w:tr>
      <w:tr w:rsidR="00A03564" w:rsidRPr="00E76619">
        <w:trPr>
          <w:trHeight w:val="257"/>
        </w:trPr>
        <w:tc>
          <w:tcPr>
            <w:tcW w:w="3283" w:type="dxa"/>
          </w:tcPr>
          <w:p w:rsidR="00A03564" w:rsidRPr="00E76619" w:rsidRDefault="00A03564" w:rsidP="005C6FE4">
            <w:r w:rsidRPr="00E76619">
              <w:rPr>
                <w:b/>
                <w:bCs/>
                <w:i/>
                <w:iCs/>
              </w:rPr>
              <w:t>Председатель совета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A03564" w:rsidRPr="00E76619" w:rsidRDefault="00A03564" w:rsidP="005C6FE4"/>
        </w:tc>
        <w:tc>
          <w:tcPr>
            <w:tcW w:w="3660" w:type="dxa"/>
          </w:tcPr>
          <w:p w:rsidR="00A03564" w:rsidRPr="00D97206" w:rsidRDefault="00A03564" w:rsidP="000029C8">
            <w:pPr>
              <w:rPr>
                <w:b/>
                <w:i/>
              </w:rPr>
            </w:pPr>
            <w:r w:rsidRPr="00D97206">
              <w:rPr>
                <w:b/>
                <w:i/>
              </w:rPr>
              <w:t>М.П. Герасимова</w:t>
            </w:r>
          </w:p>
        </w:tc>
      </w:tr>
    </w:tbl>
    <w:p w:rsidR="00A03564" w:rsidRPr="00A654DB" w:rsidRDefault="00A03564" w:rsidP="00FE480D">
      <w:pPr>
        <w:rPr>
          <w:sz w:val="12"/>
          <w:szCs w:val="12"/>
        </w:rPr>
      </w:pPr>
    </w:p>
    <w:p w:rsidR="00A03564" w:rsidRPr="00A654DB" w:rsidRDefault="00A03564" w:rsidP="00FE480D">
      <w:pPr>
        <w:rPr>
          <w:sz w:val="12"/>
          <w:szCs w:val="12"/>
        </w:rPr>
      </w:pPr>
    </w:p>
    <w:p w:rsidR="00A03564" w:rsidRPr="00351E55" w:rsidRDefault="00A03564" w:rsidP="00EF29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351E55">
        <w:rPr>
          <w:b/>
          <w:sz w:val="28"/>
          <w:szCs w:val="28"/>
        </w:rPr>
        <w:lastRenderedPageBreak/>
        <w:t>Содержание</w:t>
      </w:r>
    </w:p>
    <w:p w:rsidR="00A03564" w:rsidRDefault="00A03564" w:rsidP="00EF292F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A03564" w:rsidRPr="00BA150C">
        <w:tc>
          <w:tcPr>
            <w:tcW w:w="648" w:type="dxa"/>
          </w:tcPr>
          <w:p w:rsidR="00A03564" w:rsidRPr="00BA150C" w:rsidRDefault="00A03564" w:rsidP="00EF292F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:rsidR="00A03564" w:rsidRPr="00BA150C" w:rsidRDefault="00A03564" w:rsidP="00EF292F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</w:tcPr>
          <w:p w:rsidR="00A03564" w:rsidRPr="00D4685D" w:rsidRDefault="00A03564" w:rsidP="00EF292F">
            <w:pPr>
              <w:spacing w:line="360" w:lineRule="auto"/>
              <w:rPr>
                <w:sz w:val="28"/>
                <w:szCs w:val="28"/>
              </w:rPr>
            </w:pPr>
            <w:r w:rsidRPr="00D4685D">
              <w:rPr>
                <w:sz w:val="28"/>
                <w:szCs w:val="28"/>
              </w:rPr>
              <w:t>4</w:t>
            </w:r>
          </w:p>
        </w:tc>
      </w:tr>
      <w:tr w:rsidR="00A03564" w:rsidRPr="00BA150C">
        <w:tc>
          <w:tcPr>
            <w:tcW w:w="648" w:type="dxa"/>
          </w:tcPr>
          <w:p w:rsidR="00A03564" w:rsidRPr="00BA150C" w:rsidRDefault="00A03564" w:rsidP="00EF292F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A03564" w:rsidRPr="00BA150C" w:rsidRDefault="00A03564" w:rsidP="00735F4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и</w:t>
            </w:r>
            <w:r w:rsidRPr="00BA150C">
              <w:rPr>
                <w:b/>
                <w:sz w:val="28"/>
                <w:szCs w:val="28"/>
              </w:rPr>
              <w:t xml:space="preserve">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A03564" w:rsidRPr="00D4685D" w:rsidRDefault="00A03564" w:rsidP="00EF292F">
            <w:pPr>
              <w:spacing w:line="360" w:lineRule="auto"/>
              <w:rPr>
                <w:sz w:val="28"/>
                <w:szCs w:val="28"/>
              </w:rPr>
            </w:pPr>
            <w:r w:rsidRPr="00D4685D">
              <w:rPr>
                <w:sz w:val="28"/>
                <w:szCs w:val="28"/>
              </w:rPr>
              <w:t>9</w:t>
            </w:r>
          </w:p>
        </w:tc>
      </w:tr>
      <w:tr w:rsidR="00A03564" w:rsidRPr="00BA150C">
        <w:tc>
          <w:tcPr>
            <w:tcW w:w="648" w:type="dxa"/>
          </w:tcPr>
          <w:p w:rsidR="00A03564" w:rsidRPr="00BA150C" w:rsidRDefault="00A03564" w:rsidP="00EF292F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A03564" w:rsidRPr="00BA150C" w:rsidRDefault="00A03564" w:rsidP="00735F41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A03564" w:rsidRPr="00D4685D" w:rsidRDefault="00A03564" w:rsidP="00C974AC">
            <w:pPr>
              <w:spacing w:line="360" w:lineRule="auto"/>
              <w:rPr>
                <w:sz w:val="28"/>
                <w:szCs w:val="28"/>
              </w:rPr>
            </w:pPr>
            <w:r w:rsidRPr="00D4685D">
              <w:rPr>
                <w:sz w:val="28"/>
                <w:szCs w:val="28"/>
              </w:rPr>
              <w:t>2</w:t>
            </w:r>
            <w:r w:rsidR="00C974AC">
              <w:rPr>
                <w:sz w:val="28"/>
                <w:szCs w:val="28"/>
              </w:rPr>
              <w:t>1</w:t>
            </w:r>
          </w:p>
        </w:tc>
      </w:tr>
      <w:tr w:rsidR="00A03564" w:rsidRPr="00BA150C">
        <w:tc>
          <w:tcPr>
            <w:tcW w:w="648" w:type="dxa"/>
          </w:tcPr>
          <w:p w:rsidR="00A03564" w:rsidRPr="00BA150C" w:rsidRDefault="00A03564" w:rsidP="00EF292F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A03564" w:rsidRPr="00BA150C" w:rsidRDefault="00A03564" w:rsidP="00735F41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A03564" w:rsidRPr="00D4685D" w:rsidRDefault="00A03564" w:rsidP="006B39C2">
            <w:pPr>
              <w:spacing w:line="360" w:lineRule="auto"/>
              <w:rPr>
                <w:sz w:val="28"/>
                <w:szCs w:val="28"/>
              </w:rPr>
            </w:pPr>
            <w:r w:rsidRPr="00D4685D">
              <w:rPr>
                <w:sz w:val="28"/>
                <w:szCs w:val="28"/>
              </w:rPr>
              <w:t>2</w:t>
            </w:r>
            <w:r w:rsidR="00C974AC">
              <w:rPr>
                <w:sz w:val="28"/>
                <w:szCs w:val="28"/>
              </w:rPr>
              <w:t>6</w:t>
            </w:r>
          </w:p>
        </w:tc>
      </w:tr>
    </w:tbl>
    <w:p w:rsidR="00A03564" w:rsidRDefault="00A03564" w:rsidP="00FE480D">
      <w:pPr>
        <w:rPr>
          <w:sz w:val="28"/>
          <w:szCs w:val="28"/>
        </w:rPr>
      </w:pPr>
    </w:p>
    <w:p w:rsidR="00A03564" w:rsidRPr="00FE480D" w:rsidRDefault="00A03564" w:rsidP="00FE480D">
      <w:pPr>
        <w:rPr>
          <w:sz w:val="28"/>
          <w:szCs w:val="28"/>
        </w:rPr>
      </w:pPr>
    </w:p>
    <w:p w:rsidR="00A03564" w:rsidRPr="003326E3" w:rsidRDefault="00A03564" w:rsidP="00FE480D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A03564" w:rsidRPr="0076616C" w:rsidRDefault="00A03564" w:rsidP="0076616C">
      <w:pPr>
        <w:jc w:val="center"/>
        <w:rPr>
          <w:b/>
          <w:caps/>
          <w:sz w:val="32"/>
          <w:szCs w:val="32"/>
        </w:rPr>
      </w:pPr>
      <w:r w:rsidRPr="0076616C">
        <w:rPr>
          <w:b/>
          <w:caps/>
          <w:sz w:val="32"/>
          <w:szCs w:val="32"/>
        </w:rPr>
        <w:t xml:space="preserve">1. Паспорт </w:t>
      </w:r>
    </w:p>
    <w:p w:rsidR="00A03564" w:rsidRPr="008D7B21" w:rsidRDefault="00A03564" w:rsidP="0076616C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A03564" w:rsidRPr="00DE50B0" w:rsidRDefault="00A03564" w:rsidP="0076616C">
      <w:pPr>
        <w:jc w:val="center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A03564" w:rsidRPr="00546E0F">
        <w:tc>
          <w:tcPr>
            <w:tcW w:w="1260" w:type="dxa"/>
          </w:tcPr>
          <w:p w:rsidR="00A03564" w:rsidRPr="00546E0F" w:rsidRDefault="00A03564" w:rsidP="00FE480D"/>
        </w:tc>
        <w:tc>
          <w:tcPr>
            <w:tcW w:w="7560" w:type="dxa"/>
            <w:tcBorders>
              <w:bottom w:val="single" w:sz="4" w:space="0" w:color="auto"/>
            </w:tcBorders>
          </w:tcPr>
          <w:p w:rsidR="00A03564" w:rsidRPr="00D8232D" w:rsidRDefault="00C974AC" w:rsidP="00D8232D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 xml:space="preserve">ОДП.09 </w:t>
            </w:r>
            <w:r w:rsidR="00A03564">
              <w:rPr>
                <w:b/>
                <w:caps/>
                <w:sz w:val="32"/>
                <w:szCs w:val="32"/>
              </w:rPr>
              <w:t>Русский язык</w:t>
            </w:r>
          </w:p>
        </w:tc>
        <w:tc>
          <w:tcPr>
            <w:tcW w:w="1260" w:type="dxa"/>
          </w:tcPr>
          <w:p w:rsidR="00A03564" w:rsidRPr="00546E0F" w:rsidRDefault="00A03564" w:rsidP="00FE480D"/>
        </w:tc>
      </w:tr>
      <w:tr w:rsidR="00A03564" w:rsidRPr="003E6030">
        <w:tc>
          <w:tcPr>
            <w:tcW w:w="1260" w:type="dxa"/>
          </w:tcPr>
          <w:p w:rsidR="00A03564" w:rsidRPr="003E6030" w:rsidRDefault="00A03564" w:rsidP="00FE480D">
            <w:pPr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A03564" w:rsidRPr="003E6030" w:rsidRDefault="00A03564" w:rsidP="00BA150C">
            <w:pPr>
              <w:jc w:val="center"/>
              <w:rPr>
                <w:i/>
                <w:sz w:val="18"/>
                <w:szCs w:val="18"/>
              </w:rPr>
            </w:pPr>
            <w:r w:rsidRPr="003E6030">
              <w:rPr>
                <w:i/>
                <w:sz w:val="18"/>
                <w:szCs w:val="18"/>
              </w:rPr>
              <w:t>[название дисциплины в соответствии в соответствии с ФГОС]</w:t>
            </w:r>
          </w:p>
        </w:tc>
        <w:tc>
          <w:tcPr>
            <w:tcW w:w="1260" w:type="dxa"/>
          </w:tcPr>
          <w:p w:rsidR="00A03564" w:rsidRPr="003E6030" w:rsidRDefault="00A03564" w:rsidP="00FE480D">
            <w:pPr>
              <w:rPr>
                <w:i/>
                <w:sz w:val="18"/>
                <w:szCs w:val="18"/>
              </w:rPr>
            </w:pPr>
          </w:p>
        </w:tc>
      </w:tr>
    </w:tbl>
    <w:p w:rsidR="00A03564" w:rsidRPr="00DE50B0" w:rsidRDefault="00A03564" w:rsidP="00FE480D">
      <w:pPr>
        <w:rPr>
          <w:sz w:val="20"/>
          <w:szCs w:val="20"/>
        </w:rPr>
      </w:pPr>
    </w:p>
    <w:p w:rsidR="00A03564" w:rsidRPr="004F7F3A" w:rsidRDefault="00A03564" w:rsidP="00D5697D">
      <w:pPr>
        <w:ind w:left="708"/>
        <w:jc w:val="both"/>
        <w:rPr>
          <w:b/>
          <w:sz w:val="28"/>
          <w:szCs w:val="28"/>
        </w:rPr>
      </w:pPr>
      <w:r w:rsidRPr="004F7F3A">
        <w:rPr>
          <w:b/>
          <w:sz w:val="28"/>
          <w:szCs w:val="28"/>
        </w:rPr>
        <w:t xml:space="preserve">1.1. Область применения рабочей программы </w:t>
      </w:r>
      <w:r>
        <w:rPr>
          <w:b/>
          <w:sz w:val="28"/>
          <w:szCs w:val="28"/>
        </w:rPr>
        <w:t>учебной дисциплины</w:t>
      </w:r>
    </w:p>
    <w:p w:rsidR="00A03564" w:rsidRPr="004F7F3A" w:rsidRDefault="00A03564" w:rsidP="0061310E">
      <w:pPr>
        <w:ind w:firstLine="709"/>
        <w:jc w:val="both"/>
        <w:rPr>
          <w:sz w:val="16"/>
          <w:szCs w:val="16"/>
        </w:rPr>
      </w:pPr>
    </w:p>
    <w:p w:rsidR="00A03564" w:rsidRPr="009A2CA9" w:rsidRDefault="00A03564" w:rsidP="009A2CA9">
      <w:pPr>
        <w:ind w:firstLine="709"/>
        <w:jc w:val="both"/>
      </w:pPr>
      <w:r w:rsidRPr="009A2CA9">
        <w:t>Рабочая программа учебной дисциплины</w:t>
      </w:r>
      <w:r>
        <w:t xml:space="preserve"> «Русский язык</w:t>
      </w:r>
      <w:r w:rsidRPr="00E548A8">
        <w:t>»</w:t>
      </w:r>
      <w:r>
        <w:t xml:space="preserve"> соответствует Ф</w:t>
      </w:r>
      <w:r w:rsidRPr="009A2CA9">
        <w:t>едеральному государственному образовательному стандарту среднего (полного) общего образования, утвержденному</w:t>
      </w:r>
      <w:r>
        <w:t xml:space="preserve"> </w:t>
      </w:r>
      <w:r w:rsidRPr="009A2CA9">
        <w:t>приказом Минобрнауки</w:t>
      </w:r>
      <w:r>
        <w:t xml:space="preserve"> </w:t>
      </w:r>
      <w:r w:rsidRPr="009A2CA9">
        <w:t xml:space="preserve">России от 17 мая </w:t>
      </w:r>
      <w:smartTag w:uri="urn:schemas-microsoft-com:office:smarttags" w:element="metricconverter">
        <w:smartTagPr>
          <w:attr w:name="ProductID" w:val="2012 г"/>
        </w:smartTagPr>
        <w:r w:rsidRPr="009A2CA9">
          <w:t>2012 г</w:t>
        </w:r>
      </w:smartTag>
      <w:r w:rsidRPr="009A2CA9">
        <w:t xml:space="preserve">. № 413 «Об утверждении федерального государственного образовательного стандарта среднего (полного) общего образования». </w:t>
      </w:r>
    </w:p>
    <w:p w:rsidR="00A03564" w:rsidRPr="00D8232D" w:rsidRDefault="00A03564" w:rsidP="00D8232D">
      <w:pPr>
        <w:ind w:firstLine="709"/>
        <w:jc w:val="both"/>
      </w:pPr>
      <w:r w:rsidRPr="00D8232D">
        <w:t>Программа общеобразовательной учебной ди</w:t>
      </w:r>
      <w:r>
        <w:t>сциплины «Русский язык</w:t>
      </w:r>
      <w:r w:rsidRPr="00E548A8">
        <w:t>»</w:t>
      </w:r>
      <w:r w:rsidRPr="00D8232D">
        <w:t xml:space="preserve"> предназначена для изучения </w:t>
      </w:r>
      <w:r>
        <w:t xml:space="preserve">русского языка </w:t>
      </w:r>
      <w:r w:rsidRPr="00D8232D">
        <w:t>в профессиональных</w:t>
      </w:r>
      <w:r>
        <w:t xml:space="preserve"> </w:t>
      </w:r>
      <w:r w:rsidRPr="00D8232D">
        <w:t>образовательных организациях, реализующих образовательную программу среднего</w:t>
      </w:r>
      <w:r>
        <w:t xml:space="preserve"> </w:t>
      </w:r>
      <w:r w:rsidRPr="00D8232D">
        <w:t xml:space="preserve">общего образования в пределах освоения </w:t>
      </w:r>
      <w:r>
        <w:t>программы подготовки специалистов среднего звена</w:t>
      </w:r>
      <w:r w:rsidRPr="00D8232D">
        <w:t xml:space="preserve"> (</w:t>
      </w:r>
      <w:r>
        <w:t>ППССЗ</w:t>
      </w:r>
      <w:r w:rsidRPr="00D8232D">
        <w:t>) на базе основного общего образования при подготовке</w:t>
      </w:r>
      <w:r>
        <w:t xml:space="preserve"> </w:t>
      </w:r>
      <w:r w:rsidRPr="00D8232D">
        <w:t>специалистов среднего звена.</w:t>
      </w:r>
    </w:p>
    <w:p w:rsidR="00A03564" w:rsidRDefault="00A03564" w:rsidP="002A395C">
      <w:pPr>
        <w:ind w:firstLine="709"/>
        <w:jc w:val="both"/>
      </w:pPr>
      <w:r w:rsidRPr="00D8232D">
        <w:t>Программа разработана на основе требований ФГОС среднего общего образования,</w:t>
      </w:r>
      <w:r>
        <w:t xml:space="preserve"> </w:t>
      </w:r>
      <w:r w:rsidRPr="00D8232D">
        <w:t>предъявляемых к структуре, содержанию и резуль</w:t>
      </w:r>
      <w:r>
        <w:t>татам освоения учебной дисципли</w:t>
      </w:r>
      <w:r w:rsidRPr="00D8232D">
        <w:t>ны «</w:t>
      </w:r>
      <w:r>
        <w:t>Русский язык</w:t>
      </w:r>
      <w:r w:rsidRPr="00D8232D">
        <w:t>», в соответствии с Рекомендациями по организации</w:t>
      </w:r>
      <w:r>
        <w:t xml:space="preserve"> </w:t>
      </w:r>
      <w:r w:rsidRPr="00D8232D">
        <w:t>получения среднего общего образования в предел</w:t>
      </w:r>
      <w:r>
        <w:t>ах освоения образовательных про</w:t>
      </w:r>
      <w:r w:rsidRPr="00D8232D">
        <w:t>грамм среднего профессионального образования на базе основного общего образования</w:t>
      </w:r>
      <w:r>
        <w:t xml:space="preserve"> </w:t>
      </w:r>
      <w:r w:rsidRPr="00D8232D">
        <w:t>с учетом требований федеральных государственных образовательных стандартов и</w:t>
      </w:r>
      <w:r>
        <w:t xml:space="preserve"> </w:t>
      </w:r>
      <w:r w:rsidRPr="00D8232D">
        <w:t>получаемой профессии или специальности среднего профессионального образования</w:t>
      </w:r>
      <w:r>
        <w:t xml:space="preserve"> </w:t>
      </w:r>
      <w:r w:rsidRPr="00D8232D">
        <w:t>(письмо Департамента государственной политики в сфере подготовки рабочих кадров</w:t>
      </w:r>
      <w:r>
        <w:t xml:space="preserve"> </w:t>
      </w:r>
      <w:r w:rsidRPr="00D8232D">
        <w:t>и ДПО Минобрнауки России от 17.03.2015 № 06-259).</w:t>
      </w:r>
      <w:r>
        <w:t xml:space="preserve"> Учтены Уточнения Рекомендаций Научно-методического совета Центра профессионального образования и систем квалификаций ФГАУ «ФИРО» (Протокол №3 от 25 мая </w:t>
      </w:r>
      <w:smartTag w:uri="urn:schemas-microsoft-com:office:smarttags" w:element="metricconverter">
        <w:smartTagPr>
          <w:attr w:name="ProductID" w:val="2017 г"/>
        </w:smartTagPr>
        <w:r>
          <w:t>2017 г</w:t>
        </w:r>
      </w:smartTag>
      <w:r>
        <w:t>.)</w:t>
      </w:r>
    </w:p>
    <w:p w:rsidR="00A03564" w:rsidRPr="00AF212D" w:rsidRDefault="00A03564" w:rsidP="00AF212D">
      <w:pPr>
        <w:ind w:firstLine="709"/>
        <w:jc w:val="both"/>
      </w:pPr>
      <w:r w:rsidRPr="00AF212D">
        <w:t xml:space="preserve">Программа учебной дисциплины </w:t>
      </w:r>
      <w:r>
        <w:t>«Русский язык»</w:t>
      </w:r>
      <w:r w:rsidRPr="00AF212D">
        <w:t xml:space="preserve">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</w:t>
      </w:r>
      <w:r>
        <w:t xml:space="preserve"> </w:t>
      </w:r>
      <w:r w:rsidRPr="00AF212D">
        <w:t xml:space="preserve">образования в пределах освоения </w:t>
      </w:r>
      <w:r>
        <w:t>ППССЗ</w:t>
      </w:r>
      <w:r w:rsidRPr="00AF212D">
        <w:t xml:space="preserve"> на базе основного общего образования,</w:t>
      </w:r>
      <w:r>
        <w:t xml:space="preserve"> </w:t>
      </w:r>
      <w:r w:rsidRPr="00AF212D">
        <w:t>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</w:t>
      </w:r>
      <w:r>
        <w:t xml:space="preserve"> </w:t>
      </w:r>
      <w:r w:rsidRPr="00AF212D">
        <w:t>(рефератов, докладов, индивидуальных проектов и т. п.), учитывая специфику программ подготовки квалифицированных рабочих, служащих и специалистов среднего</w:t>
      </w:r>
      <w:r>
        <w:t xml:space="preserve"> </w:t>
      </w:r>
      <w:r w:rsidRPr="00AF212D">
        <w:t>звена, осваиваемой профессии или специальности.</w:t>
      </w:r>
    </w:p>
    <w:p w:rsidR="00A03564" w:rsidRDefault="00A03564" w:rsidP="00AF212D">
      <w:pPr>
        <w:ind w:firstLine="709"/>
        <w:jc w:val="both"/>
      </w:pPr>
      <w:r w:rsidRPr="00AF212D">
        <w:t>Программа может использоваться другими профессиональными образовательными</w:t>
      </w:r>
      <w:r>
        <w:t xml:space="preserve"> </w:t>
      </w:r>
      <w:r w:rsidRPr="00AF212D">
        <w:t xml:space="preserve">организациями, реализующими образовательную программу среднего общего образования в пределах освоения </w:t>
      </w:r>
      <w:r>
        <w:t xml:space="preserve">ППССЗ </w:t>
      </w:r>
      <w:r w:rsidRPr="00AF212D">
        <w:t>на базе основного общего образования.</w:t>
      </w:r>
    </w:p>
    <w:p w:rsidR="00A03564" w:rsidRDefault="00A03564" w:rsidP="00A978FF">
      <w:pPr>
        <w:ind w:firstLine="709"/>
        <w:jc w:val="both"/>
      </w:pPr>
    </w:p>
    <w:p w:rsidR="00A03564" w:rsidRPr="00AC3008" w:rsidRDefault="00A03564" w:rsidP="000409AF">
      <w:pPr>
        <w:ind w:left="708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основной профессионал</w:t>
      </w:r>
      <w:r>
        <w:rPr>
          <w:b/>
          <w:sz w:val="28"/>
          <w:szCs w:val="28"/>
        </w:rPr>
        <w:t>ьной образовательной программы</w:t>
      </w:r>
    </w:p>
    <w:p w:rsidR="00A03564" w:rsidRPr="009A2CA9" w:rsidRDefault="00A03564" w:rsidP="009A2CA9">
      <w:pPr>
        <w:ind w:firstLine="709"/>
        <w:jc w:val="both"/>
      </w:pPr>
      <w:r w:rsidRPr="009A2CA9"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</w:t>
      </w:r>
      <w:r>
        <w:t>ся в общеобразовательном цикле.</w:t>
      </w:r>
    </w:p>
    <w:p w:rsidR="00A03564" w:rsidRPr="00796CA9" w:rsidRDefault="00A03564" w:rsidP="000409AF">
      <w:pPr>
        <w:ind w:firstLine="709"/>
        <w:jc w:val="both"/>
      </w:pPr>
      <w:r w:rsidRPr="00796CA9">
        <w:t xml:space="preserve">Данная учебная дисциплина входит в состав </w:t>
      </w:r>
      <w:r>
        <w:t>профильных</w:t>
      </w:r>
      <w:r w:rsidRPr="00796CA9">
        <w:t xml:space="preserve"> дисциплин общеобразовательного цикла</w:t>
      </w:r>
      <w:r>
        <w:t xml:space="preserve"> ППССЗ</w:t>
      </w:r>
      <w:r w:rsidRPr="00796CA9">
        <w:t>.</w:t>
      </w:r>
    </w:p>
    <w:p w:rsidR="00A03564" w:rsidRPr="00903968" w:rsidRDefault="00A03564" w:rsidP="000409AF">
      <w:pPr>
        <w:ind w:firstLine="709"/>
        <w:jc w:val="both"/>
        <w:rPr>
          <w:sz w:val="12"/>
          <w:szCs w:val="12"/>
        </w:rPr>
      </w:pPr>
    </w:p>
    <w:p w:rsidR="00A03564" w:rsidRDefault="00A03564" w:rsidP="00F7037D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1.3. Цели и задачи учебной дисциплины – требования к результатам освоения учебной дисциплины:</w:t>
      </w:r>
    </w:p>
    <w:p w:rsidR="00A03564" w:rsidRDefault="00A03564" w:rsidP="00F7037D">
      <w:pPr>
        <w:ind w:firstLine="709"/>
        <w:jc w:val="both"/>
        <w:rPr>
          <w:sz w:val="16"/>
          <w:szCs w:val="16"/>
        </w:rPr>
      </w:pPr>
    </w:p>
    <w:p w:rsidR="00A03564" w:rsidRPr="00796CA9" w:rsidRDefault="00A03564" w:rsidP="00F27B48">
      <w:pPr>
        <w:ind w:firstLine="709"/>
        <w:jc w:val="both"/>
      </w:pPr>
      <w:r w:rsidRPr="00796CA9">
        <w:t>Рабочая программа учебной дисциплины ориентирована на достижение следующих целей: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4"/>
                <w:sz w:val="28"/>
                <w:szCs w:val="28"/>
              </w:rPr>
              <w:t xml:space="preserve">совершенствование общеучебных умений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навыков обучаемых: </w:t>
            </w:r>
            <w:r>
              <w:rPr>
                <w:color w:val="231F20"/>
                <w:w w:val="122"/>
                <w:sz w:val="28"/>
                <w:szCs w:val="28"/>
              </w:rPr>
              <w:t xml:space="preserve">языковых, </w:t>
            </w:r>
            <w:r>
              <w:rPr>
                <w:color w:val="231F20"/>
                <w:w w:val="118"/>
                <w:sz w:val="28"/>
                <w:szCs w:val="28"/>
              </w:rPr>
              <w:t>речемыслительных, орфографических, пунктуационных, стилистических;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формирование функциональной грамотности </w:t>
            </w:r>
            <w:r>
              <w:rPr>
                <w:color w:val="231F20"/>
                <w:sz w:val="28"/>
                <w:szCs w:val="28"/>
              </w:rPr>
              <w:t>и всех видов</w:t>
            </w:r>
            <w:r>
              <w:rPr>
                <w:color w:val="231F20"/>
                <w:w w:val="115"/>
                <w:sz w:val="28"/>
                <w:szCs w:val="28"/>
              </w:rPr>
              <w:t xml:space="preserve"> компетенций </w:t>
            </w:r>
            <w:r>
              <w:rPr>
                <w:color w:val="231F20"/>
                <w:w w:val="121"/>
                <w:sz w:val="28"/>
                <w:szCs w:val="28"/>
              </w:rPr>
              <w:t>(язы</w:t>
            </w:r>
            <w:r>
              <w:rPr>
                <w:color w:val="231F20"/>
                <w:w w:val="117"/>
                <w:sz w:val="28"/>
                <w:szCs w:val="28"/>
              </w:rPr>
              <w:t>ковой, лингвистической (языковедческой), коммуникативной, культуроведческой);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совершенствование умений обучающихся осмысливать закономерности </w:t>
            </w:r>
            <w:r>
              <w:rPr>
                <w:color w:val="231F20"/>
                <w:w w:val="127"/>
                <w:sz w:val="28"/>
                <w:szCs w:val="28"/>
              </w:rPr>
              <w:t xml:space="preserve">языка,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правильно, стилистически верно использовать языковые единицы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20"/>
                <w:sz w:val="28"/>
                <w:szCs w:val="28"/>
              </w:rPr>
              <w:t xml:space="preserve">устной 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письменной речи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21"/>
                <w:sz w:val="28"/>
                <w:szCs w:val="28"/>
              </w:rPr>
              <w:t>разных речевых ситуациях;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7"/>
                <w:sz w:val="28"/>
                <w:szCs w:val="28"/>
              </w:rPr>
              <w:t xml:space="preserve">дальнейшее развитие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3"/>
                <w:sz w:val="28"/>
                <w:szCs w:val="28"/>
              </w:rPr>
              <w:t xml:space="preserve">совершенствование способности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готовности к </w:t>
            </w:r>
            <w:r>
              <w:rPr>
                <w:color w:val="231F20"/>
                <w:w w:val="114"/>
                <w:sz w:val="28"/>
                <w:szCs w:val="28"/>
              </w:rPr>
              <w:t xml:space="preserve">речевому </w:t>
            </w:r>
            <w:r>
              <w:rPr>
                <w:color w:val="231F20"/>
                <w:w w:val="115"/>
                <w:sz w:val="28"/>
                <w:szCs w:val="28"/>
              </w:rPr>
              <w:t xml:space="preserve">взаимодействию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социальной адаптации; готовности к трудовой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деятельности, </w:t>
            </w:r>
            <w:r>
              <w:rPr>
                <w:color w:val="231F20"/>
                <w:w w:val="114"/>
                <w:sz w:val="28"/>
                <w:szCs w:val="28"/>
              </w:rPr>
              <w:t xml:space="preserve">осознанному выбору профессии; навыков самоорганизации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9"/>
                <w:sz w:val="28"/>
                <w:szCs w:val="28"/>
              </w:rPr>
              <w:t xml:space="preserve">саморазвития;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информационных умений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20"/>
                <w:sz w:val="28"/>
                <w:szCs w:val="28"/>
              </w:rPr>
              <w:t>навыков.</w:t>
            </w:r>
          </w:p>
        </w:tc>
      </w:tr>
    </w:tbl>
    <w:p w:rsidR="00A03564" w:rsidRDefault="00A03564" w:rsidP="00F7037D">
      <w:pPr>
        <w:ind w:firstLine="709"/>
        <w:jc w:val="both"/>
        <w:rPr>
          <w:sz w:val="16"/>
          <w:szCs w:val="16"/>
        </w:rPr>
      </w:pPr>
    </w:p>
    <w:p w:rsidR="00A03564" w:rsidRPr="00796CA9" w:rsidRDefault="00A03564" w:rsidP="00AF212D">
      <w:pPr>
        <w:ind w:firstLine="709"/>
        <w:jc w:val="both"/>
      </w:pPr>
      <w:r w:rsidRPr="00AF212D">
        <w:t>Освоение содержания учебной дисциплины «</w:t>
      </w:r>
      <w:r>
        <w:t>Русский язык</w:t>
      </w:r>
      <w:r w:rsidRPr="00AF212D">
        <w:t>» обеспечивает достижение студентами следующих результатов:</w:t>
      </w:r>
    </w:p>
    <w:p w:rsidR="00A03564" w:rsidRPr="00F27B48" w:rsidRDefault="00A03564" w:rsidP="00F7037D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личностных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8"/>
                <w:sz w:val="28"/>
                <w:szCs w:val="28"/>
              </w:rPr>
              <w:t xml:space="preserve">воспитание уважения к русскому (родному) </w:t>
            </w:r>
            <w:r>
              <w:rPr>
                <w:color w:val="231F20"/>
                <w:w w:val="120"/>
                <w:sz w:val="28"/>
                <w:szCs w:val="28"/>
              </w:rPr>
              <w:t xml:space="preserve">языку, который сохраняет и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отражает культурные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нравственные ценности, накопленные народом </w:t>
            </w:r>
            <w:r>
              <w:rPr>
                <w:color w:val="231F20"/>
                <w:w w:val="117"/>
                <w:sz w:val="28"/>
                <w:szCs w:val="28"/>
              </w:rPr>
              <w:t>н</w:t>
            </w:r>
            <w:r>
              <w:rPr>
                <w:color w:val="231F20"/>
                <w:w w:val="121"/>
                <w:sz w:val="28"/>
                <w:szCs w:val="28"/>
              </w:rPr>
              <w:t xml:space="preserve">а </w:t>
            </w:r>
            <w:r>
              <w:rPr>
                <w:color w:val="231F20"/>
                <w:w w:val="119"/>
                <w:sz w:val="28"/>
                <w:szCs w:val="28"/>
              </w:rPr>
              <w:t xml:space="preserve">протяжении веков, осознание связи языка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истории, культуры русского </w:t>
            </w:r>
            <w:r>
              <w:rPr>
                <w:color w:val="231F20"/>
                <w:w w:val="1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>других народов;</w:t>
            </w:r>
          </w:p>
        </w:tc>
      </w:tr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понимание роли родного языка как основы успешной социализации </w:t>
            </w:r>
            <w:r>
              <w:rPr>
                <w:color w:val="231F20"/>
                <w:w w:val="117"/>
                <w:sz w:val="28"/>
                <w:szCs w:val="28"/>
              </w:rPr>
              <w:t>личности;</w:t>
            </w:r>
          </w:p>
        </w:tc>
      </w:tr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осознание эстетической ценности, потребности сохранить чистоту </w:t>
            </w:r>
            <w:r>
              <w:rPr>
                <w:color w:val="231F20"/>
                <w:w w:val="117"/>
                <w:sz w:val="28"/>
                <w:szCs w:val="28"/>
              </w:rPr>
              <w:t>р</w:t>
            </w:r>
            <w:r>
              <w:rPr>
                <w:color w:val="231F20"/>
                <w:w w:val="115"/>
                <w:sz w:val="28"/>
                <w:szCs w:val="28"/>
              </w:rPr>
              <w:t>у</w:t>
            </w:r>
            <w:r>
              <w:rPr>
                <w:color w:val="231F20"/>
                <w:w w:val="109"/>
                <w:sz w:val="28"/>
                <w:szCs w:val="28"/>
              </w:rPr>
              <w:t>сс</w:t>
            </w:r>
            <w:r>
              <w:rPr>
                <w:color w:val="231F20"/>
                <w:w w:val="131"/>
                <w:sz w:val="28"/>
                <w:szCs w:val="28"/>
              </w:rPr>
              <w:t>к</w:t>
            </w:r>
            <w:r>
              <w:rPr>
                <w:color w:val="231F20"/>
                <w:w w:val="108"/>
                <w:sz w:val="28"/>
                <w:szCs w:val="28"/>
              </w:rPr>
              <w:t>о</w:t>
            </w:r>
            <w:r>
              <w:rPr>
                <w:color w:val="231F20"/>
                <w:w w:val="118"/>
                <w:sz w:val="28"/>
                <w:szCs w:val="28"/>
              </w:rPr>
              <w:t>г</w:t>
            </w:r>
            <w:r>
              <w:rPr>
                <w:color w:val="231F20"/>
                <w:w w:val="108"/>
                <w:sz w:val="28"/>
                <w:szCs w:val="28"/>
              </w:rPr>
              <w:t xml:space="preserve">о </w:t>
            </w:r>
            <w:r>
              <w:rPr>
                <w:color w:val="231F20"/>
                <w:w w:val="120"/>
                <w:sz w:val="28"/>
                <w:szCs w:val="28"/>
              </w:rPr>
              <w:t>языка как явления национальной культуры;</w:t>
            </w:r>
          </w:p>
        </w:tc>
      </w:tr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4"/>
                <w:sz w:val="28"/>
                <w:szCs w:val="28"/>
              </w:rPr>
              <w:t xml:space="preserve">формирование мировоззрения, соответствующего современному уровню </w:t>
            </w:r>
            <w:r>
              <w:rPr>
                <w:color w:val="231F20"/>
                <w:w w:val="120"/>
                <w:sz w:val="28"/>
                <w:szCs w:val="28"/>
              </w:rPr>
              <w:t>раз</w:t>
            </w:r>
            <w:r>
              <w:rPr>
                <w:color w:val="231F20"/>
                <w:w w:val="121"/>
                <w:sz w:val="28"/>
                <w:szCs w:val="28"/>
              </w:rPr>
              <w:t xml:space="preserve">вития науки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общественной практики, основанного </w:t>
            </w:r>
            <w:r>
              <w:rPr>
                <w:color w:val="231F20"/>
                <w:sz w:val="28"/>
                <w:szCs w:val="28"/>
              </w:rPr>
              <w:t xml:space="preserve">на </w:t>
            </w:r>
            <w:r>
              <w:rPr>
                <w:color w:val="231F20"/>
                <w:w w:val="121"/>
                <w:sz w:val="28"/>
                <w:szCs w:val="28"/>
              </w:rPr>
              <w:t xml:space="preserve">диалоге культур, а </w:t>
            </w:r>
            <w:r>
              <w:rPr>
                <w:color w:val="231F20"/>
                <w:w w:val="116"/>
                <w:sz w:val="28"/>
                <w:szCs w:val="28"/>
              </w:rPr>
              <w:t xml:space="preserve">также различных форм общественного сознания, осознание своего места в </w:t>
            </w:r>
            <w:r>
              <w:rPr>
                <w:color w:val="231F20"/>
                <w:w w:val="118"/>
                <w:sz w:val="28"/>
                <w:szCs w:val="28"/>
              </w:rPr>
              <w:t>поликультурном мире;</w:t>
            </w:r>
          </w:p>
        </w:tc>
      </w:tr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способность к речевому самоконтролю; оцениванию устных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письменных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высказываний </w:t>
            </w:r>
            <w:r>
              <w:rPr>
                <w:color w:val="231F20"/>
                <w:sz w:val="28"/>
                <w:szCs w:val="28"/>
              </w:rPr>
              <w:t xml:space="preserve">с </w:t>
            </w:r>
            <w:r>
              <w:rPr>
                <w:color w:val="231F20"/>
                <w:w w:val="117"/>
                <w:sz w:val="28"/>
                <w:szCs w:val="28"/>
              </w:rPr>
              <w:t xml:space="preserve">точки зрения языкового оформления, эффективности </w:t>
            </w:r>
            <w:r>
              <w:rPr>
                <w:color w:val="231F20"/>
                <w:w w:val="110"/>
                <w:sz w:val="28"/>
                <w:szCs w:val="28"/>
              </w:rPr>
              <w:t>до</w:t>
            </w:r>
            <w:r>
              <w:rPr>
                <w:color w:val="231F20"/>
                <w:w w:val="119"/>
                <w:sz w:val="28"/>
                <w:szCs w:val="28"/>
              </w:rPr>
              <w:t>стижения поставленных коммуникативных задач;</w:t>
            </w:r>
          </w:p>
        </w:tc>
      </w:tr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3"/>
                <w:sz w:val="28"/>
                <w:szCs w:val="28"/>
              </w:rPr>
              <w:t xml:space="preserve">готовность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5"/>
                <w:sz w:val="28"/>
                <w:szCs w:val="28"/>
              </w:rPr>
              <w:t xml:space="preserve">способность к самостоятельной, творческой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4"/>
                <w:sz w:val="28"/>
                <w:szCs w:val="28"/>
              </w:rPr>
              <w:t xml:space="preserve">ответственной </w:t>
            </w:r>
            <w:r>
              <w:rPr>
                <w:color w:val="231F20"/>
                <w:w w:val="117"/>
                <w:sz w:val="28"/>
                <w:szCs w:val="28"/>
              </w:rPr>
              <w:t>деятельности;</w:t>
            </w:r>
          </w:p>
        </w:tc>
      </w:tr>
      <w:tr w:rsidR="00A03564" w:rsidRPr="00F7037D">
        <w:tc>
          <w:tcPr>
            <w:tcW w:w="828" w:type="dxa"/>
            <w:tcBorders>
              <w:right w:val="dashed" w:sz="4" w:space="0" w:color="auto"/>
            </w:tcBorders>
          </w:tcPr>
          <w:p w:rsidR="00A03564" w:rsidRPr="00F7037D" w:rsidRDefault="00A03564" w:rsidP="004B2E52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способность к самооценке </w:t>
            </w:r>
            <w:r>
              <w:rPr>
                <w:color w:val="231F20"/>
                <w:sz w:val="28"/>
                <w:szCs w:val="28"/>
              </w:rPr>
              <w:t xml:space="preserve">на </w:t>
            </w:r>
            <w:r>
              <w:rPr>
                <w:color w:val="231F20"/>
                <w:w w:val="114"/>
                <w:sz w:val="28"/>
                <w:szCs w:val="28"/>
              </w:rPr>
              <w:t xml:space="preserve">основе наблюдения </w:t>
            </w:r>
            <w:r>
              <w:rPr>
                <w:color w:val="231F20"/>
                <w:sz w:val="28"/>
                <w:szCs w:val="28"/>
              </w:rPr>
              <w:t xml:space="preserve">за </w:t>
            </w:r>
            <w:r>
              <w:rPr>
                <w:color w:val="231F20"/>
                <w:w w:val="115"/>
                <w:sz w:val="28"/>
                <w:szCs w:val="28"/>
              </w:rPr>
              <w:t xml:space="preserve">собственной речью, </w:t>
            </w:r>
            <w:r>
              <w:rPr>
                <w:color w:val="231F20"/>
                <w:w w:val="113"/>
                <w:sz w:val="28"/>
                <w:szCs w:val="28"/>
              </w:rPr>
              <w:t>по</w:t>
            </w:r>
            <w:r>
              <w:rPr>
                <w:color w:val="231F20"/>
                <w:w w:val="116"/>
                <w:sz w:val="28"/>
                <w:szCs w:val="28"/>
              </w:rPr>
              <w:t>требность речевого самосовершенствования;</w:t>
            </w:r>
          </w:p>
        </w:tc>
      </w:tr>
    </w:tbl>
    <w:p w:rsidR="00A03564" w:rsidRPr="00F27B48" w:rsidRDefault="00A03564" w:rsidP="00F7037D">
      <w:pPr>
        <w:ind w:firstLine="709"/>
        <w:jc w:val="both"/>
        <w:rPr>
          <w:sz w:val="16"/>
          <w:szCs w:val="16"/>
        </w:rPr>
      </w:pPr>
    </w:p>
    <w:p w:rsidR="00A03564" w:rsidRDefault="00A03564" w:rsidP="00F27B48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>
        <w:rPr>
          <w:b/>
          <w:i/>
          <w:sz w:val="28"/>
          <w:szCs w:val="28"/>
        </w:rPr>
        <w:lastRenderedPageBreak/>
        <w:t>метапредметных: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владение всеми видами речевой деятельности: аудированием, чтением </w:t>
            </w:r>
            <w:r>
              <w:rPr>
                <w:color w:val="231F20"/>
                <w:w w:val="108"/>
                <w:sz w:val="28"/>
                <w:szCs w:val="28"/>
              </w:rPr>
              <w:t>(</w:t>
            </w:r>
            <w:r>
              <w:rPr>
                <w:color w:val="231F20"/>
                <w:w w:val="117"/>
                <w:sz w:val="28"/>
                <w:szCs w:val="28"/>
              </w:rPr>
              <w:t>п</w:t>
            </w:r>
            <w:r>
              <w:rPr>
                <w:color w:val="231F20"/>
                <w:w w:val="108"/>
                <w:sz w:val="28"/>
                <w:szCs w:val="28"/>
              </w:rPr>
              <w:t>о</w:t>
            </w:r>
            <w:r>
              <w:rPr>
                <w:color w:val="231F20"/>
                <w:w w:val="116"/>
                <w:sz w:val="28"/>
                <w:szCs w:val="28"/>
              </w:rPr>
              <w:t>ниманием), говорением, письмом;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7"/>
                <w:sz w:val="28"/>
                <w:szCs w:val="28"/>
              </w:rPr>
              <w:t xml:space="preserve">владение языковыми средствами </w:t>
            </w:r>
            <w:r>
              <w:rPr>
                <w:color w:val="231F20"/>
                <w:sz w:val="28"/>
                <w:szCs w:val="28"/>
              </w:rPr>
              <w:t xml:space="preserve">— </w:t>
            </w:r>
            <w:r>
              <w:rPr>
                <w:color w:val="231F20"/>
                <w:w w:val="117"/>
                <w:sz w:val="28"/>
                <w:szCs w:val="28"/>
              </w:rPr>
              <w:t xml:space="preserve">умение ясно, логично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20"/>
                <w:sz w:val="28"/>
                <w:szCs w:val="28"/>
              </w:rPr>
              <w:t xml:space="preserve">точно излагать </w:t>
            </w:r>
            <w:r>
              <w:rPr>
                <w:color w:val="231F20"/>
                <w:sz w:val="28"/>
                <w:szCs w:val="28"/>
              </w:rPr>
              <w:t xml:space="preserve">свою </w:t>
            </w:r>
            <w:r>
              <w:rPr>
                <w:color w:val="231F20"/>
                <w:w w:val="118"/>
                <w:sz w:val="28"/>
                <w:szCs w:val="28"/>
              </w:rPr>
              <w:t xml:space="preserve">точку зрения, использовать адекватные языковые средства; </w:t>
            </w:r>
            <w:r>
              <w:rPr>
                <w:color w:val="231F20"/>
                <w:w w:val="115"/>
                <w:sz w:val="28"/>
                <w:szCs w:val="28"/>
              </w:rPr>
              <w:t>использо</w:t>
            </w:r>
            <w:r>
              <w:rPr>
                <w:color w:val="231F20"/>
                <w:w w:val="116"/>
                <w:sz w:val="28"/>
                <w:szCs w:val="28"/>
              </w:rPr>
              <w:t xml:space="preserve">вание приобретенных знаний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9"/>
                <w:sz w:val="28"/>
                <w:szCs w:val="28"/>
              </w:rPr>
              <w:t xml:space="preserve">умений для анализа языковых явлений на </w:t>
            </w:r>
            <w:r>
              <w:rPr>
                <w:color w:val="231F20"/>
                <w:w w:val="115"/>
                <w:sz w:val="28"/>
                <w:szCs w:val="28"/>
              </w:rPr>
              <w:t>межпредметном уровне;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применение навыков сотрудничества </w:t>
            </w:r>
            <w:r>
              <w:rPr>
                <w:color w:val="231F20"/>
                <w:sz w:val="28"/>
                <w:szCs w:val="28"/>
              </w:rPr>
              <w:t xml:space="preserve">со </w:t>
            </w:r>
            <w:r>
              <w:rPr>
                <w:color w:val="231F20"/>
                <w:w w:val="116"/>
                <w:sz w:val="28"/>
                <w:szCs w:val="28"/>
              </w:rPr>
              <w:t>сверстниками, детьми м</w:t>
            </w:r>
            <w:r>
              <w:rPr>
                <w:color w:val="231F20"/>
                <w:w w:val="122"/>
                <w:sz w:val="28"/>
                <w:szCs w:val="28"/>
              </w:rPr>
              <w:t>л</w:t>
            </w:r>
            <w:r>
              <w:rPr>
                <w:color w:val="231F20"/>
                <w:w w:val="121"/>
                <w:sz w:val="28"/>
                <w:szCs w:val="28"/>
              </w:rPr>
              <w:t>а</w:t>
            </w:r>
            <w:r>
              <w:rPr>
                <w:color w:val="231F20"/>
                <w:w w:val="112"/>
                <w:sz w:val="28"/>
                <w:szCs w:val="28"/>
              </w:rPr>
              <w:t>д</w:t>
            </w:r>
            <w:r>
              <w:rPr>
                <w:color w:val="231F20"/>
                <w:w w:val="120"/>
                <w:sz w:val="28"/>
                <w:szCs w:val="28"/>
              </w:rPr>
              <w:t>ш</w:t>
            </w:r>
            <w:r>
              <w:rPr>
                <w:color w:val="231F20"/>
                <w:w w:val="111"/>
                <w:sz w:val="28"/>
                <w:szCs w:val="28"/>
              </w:rPr>
              <w:t>е</w:t>
            </w:r>
            <w:r>
              <w:rPr>
                <w:color w:val="231F20"/>
                <w:w w:val="118"/>
                <w:sz w:val="28"/>
                <w:szCs w:val="28"/>
              </w:rPr>
              <w:t>г</w:t>
            </w:r>
            <w:r>
              <w:rPr>
                <w:color w:val="231F20"/>
                <w:w w:val="108"/>
                <w:sz w:val="28"/>
                <w:szCs w:val="28"/>
              </w:rPr>
              <w:t xml:space="preserve">о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возраста, взрослыми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5"/>
                <w:sz w:val="28"/>
                <w:szCs w:val="28"/>
              </w:rPr>
              <w:t xml:space="preserve">процессе речевого общения, образовательной, </w:t>
            </w:r>
            <w:r>
              <w:rPr>
                <w:color w:val="231F20"/>
                <w:w w:val="112"/>
                <w:sz w:val="28"/>
                <w:szCs w:val="28"/>
              </w:rPr>
              <w:t>обще</w:t>
            </w:r>
            <w:r>
              <w:rPr>
                <w:color w:val="231F20"/>
                <w:w w:val="114"/>
                <w:sz w:val="28"/>
                <w:szCs w:val="28"/>
              </w:rPr>
              <w:t xml:space="preserve">ственно полезной, учебно-исследовательской, проектной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других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видах </w:t>
            </w:r>
            <w:r>
              <w:rPr>
                <w:color w:val="231F20"/>
                <w:w w:val="117"/>
                <w:sz w:val="28"/>
                <w:szCs w:val="28"/>
              </w:rPr>
              <w:t>деятельности;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овладение нормами речевого поведения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20"/>
                <w:sz w:val="28"/>
                <w:szCs w:val="28"/>
              </w:rPr>
              <w:t xml:space="preserve">различных ситуациях </w:t>
            </w:r>
            <w:r>
              <w:rPr>
                <w:color w:val="231F20"/>
                <w:w w:val="117"/>
                <w:sz w:val="28"/>
                <w:szCs w:val="28"/>
              </w:rPr>
              <w:t>межличност</w:t>
            </w:r>
            <w:r>
              <w:rPr>
                <w:color w:val="231F20"/>
                <w:sz w:val="28"/>
                <w:szCs w:val="28"/>
              </w:rPr>
              <w:t xml:space="preserve">ного и </w:t>
            </w:r>
            <w:r>
              <w:rPr>
                <w:color w:val="231F20"/>
                <w:w w:val="117"/>
                <w:sz w:val="28"/>
                <w:szCs w:val="28"/>
              </w:rPr>
              <w:t>межкультурного общения;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4"/>
                <w:sz w:val="28"/>
                <w:szCs w:val="28"/>
              </w:rPr>
              <w:t xml:space="preserve">готовность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3"/>
                <w:sz w:val="28"/>
                <w:szCs w:val="28"/>
              </w:rPr>
              <w:t xml:space="preserve">способность к самостоятельной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информационно-познавательной деятельности, включая умение ориентироваться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9"/>
                <w:sz w:val="28"/>
                <w:szCs w:val="28"/>
              </w:rPr>
              <w:t xml:space="preserve">различных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источниках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информации, критически оценивать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интерпретировать информацию, </w:t>
            </w:r>
            <w:r>
              <w:rPr>
                <w:color w:val="231F20"/>
                <w:w w:val="113"/>
                <w:sz w:val="28"/>
                <w:szCs w:val="28"/>
              </w:rPr>
              <w:t>получа</w:t>
            </w:r>
            <w:r>
              <w:rPr>
                <w:color w:val="231F20"/>
                <w:w w:val="115"/>
                <w:sz w:val="28"/>
                <w:szCs w:val="28"/>
              </w:rPr>
              <w:t xml:space="preserve">емую </w:t>
            </w:r>
            <w:r>
              <w:rPr>
                <w:color w:val="231F20"/>
                <w:sz w:val="28"/>
                <w:szCs w:val="28"/>
              </w:rPr>
              <w:t xml:space="preserve">из </w:t>
            </w:r>
            <w:r>
              <w:rPr>
                <w:color w:val="231F20"/>
                <w:w w:val="118"/>
                <w:sz w:val="28"/>
                <w:szCs w:val="28"/>
              </w:rPr>
              <w:t>различных источников;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умение извлекать необходимую информацию </w:t>
            </w:r>
            <w:r>
              <w:rPr>
                <w:color w:val="231F20"/>
                <w:sz w:val="28"/>
                <w:szCs w:val="28"/>
              </w:rPr>
              <w:t xml:space="preserve">из </w:t>
            </w:r>
            <w:r>
              <w:rPr>
                <w:color w:val="231F20"/>
                <w:w w:val="118"/>
                <w:sz w:val="28"/>
                <w:szCs w:val="28"/>
              </w:rPr>
              <w:t xml:space="preserve">различных </w:t>
            </w:r>
            <w:r>
              <w:rPr>
                <w:color w:val="231F20"/>
                <w:w w:val="115"/>
                <w:sz w:val="28"/>
                <w:szCs w:val="28"/>
              </w:rPr>
              <w:t>ис</w:t>
            </w:r>
            <w:r>
              <w:rPr>
                <w:color w:val="231F20"/>
                <w:w w:val="118"/>
                <w:sz w:val="28"/>
                <w:szCs w:val="28"/>
              </w:rPr>
              <w:t>т</w:t>
            </w:r>
            <w:r>
              <w:rPr>
                <w:color w:val="231F20"/>
                <w:w w:val="108"/>
                <w:sz w:val="28"/>
                <w:szCs w:val="28"/>
              </w:rPr>
              <w:t>о</w:t>
            </w:r>
            <w:r>
              <w:rPr>
                <w:color w:val="231F20"/>
                <w:w w:val="117"/>
                <w:sz w:val="28"/>
                <w:szCs w:val="28"/>
              </w:rPr>
              <w:t>чн</w:t>
            </w:r>
            <w:r>
              <w:rPr>
                <w:color w:val="231F20"/>
                <w:w w:val="125"/>
                <w:sz w:val="28"/>
                <w:szCs w:val="28"/>
              </w:rPr>
              <w:t>ик</w:t>
            </w:r>
            <w:r>
              <w:rPr>
                <w:color w:val="231F20"/>
                <w:w w:val="108"/>
                <w:sz w:val="28"/>
                <w:szCs w:val="28"/>
              </w:rPr>
              <w:t>о</w:t>
            </w:r>
            <w:r>
              <w:rPr>
                <w:color w:val="231F20"/>
                <w:w w:val="115"/>
                <w:sz w:val="28"/>
                <w:szCs w:val="28"/>
              </w:rPr>
              <w:t>в</w:t>
            </w:r>
            <w:r>
              <w:rPr>
                <w:color w:val="231F20"/>
                <w:w w:val="128"/>
                <w:sz w:val="28"/>
                <w:szCs w:val="28"/>
              </w:rPr>
              <w:t xml:space="preserve">: </w:t>
            </w:r>
            <w:r>
              <w:rPr>
                <w:color w:val="231F20"/>
                <w:w w:val="115"/>
                <w:sz w:val="28"/>
                <w:szCs w:val="28"/>
              </w:rPr>
              <w:t>учебно-научных текстов, справочной литературы, средств массовой инфор</w:t>
            </w:r>
            <w:r>
              <w:rPr>
                <w:color w:val="231F20"/>
                <w:w w:val="118"/>
                <w:sz w:val="28"/>
                <w:szCs w:val="28"/>
              </w:rPr>
              <w:t xml:space="preserve">мации, информационных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коммуникационных технологий для </w:t>
            </w:r>
            <w:r>
              <w:rPr>
                <w:color w:val="231F20"/>
                <w:w w:val="117"/>
                <w:sz w:val="28"/>
                <w:szCs w:val="28"/>
              </w:rPr>
              <w:t>р</w:t>
            </w:r>
            <w:r>
              <w:rPr>
                <w:color w:val="231F20"/>
                <w:w w:val="111"/>
                <w:sz w:val="28"/>
                <w:szCs w:val="28"/>
              </w:rPr>
              <w:t>е</w:t>
            </w:r>
            <w:r>
              <w:rPr>
                <w:color w:val="231F20"/>
                <w:w w:val="120"/>
                <w:sz w:val="28"/>
                <w:szCs w:val="28"/>
              </w:rPr>
              <w:t>ш</w:t>
            </w:r>
            <w:r>
              <w:rPr>
                <w:color w:val="231F20"/>
                <w:w w:val="111"/>
                <w:sz w:val="28"/>
                <w:szCs w:val="28"/>
              </w:rPr>
              <w:t>е</w:t>
            </w:r>
            <w:r>
              <w:rPr>
                <w:color w:val="231F20"/>
                <w:w w:val="117"/>
                <w:sz w:val="28"/>
                <w:szCs w:val="28"/>
              </w:rPr>
              <w:t>н</w:t>
            </w:r>
            <w:r>
              <w:rPr>
                <w:color w:val="231F20"/>
                <w:w w:val="120"/>
                <w:sz w:val="28"/>
                <w:szCs w:val="28"/>
              </w:rPr>
              <w:t>и</w:t>
            </w:r>
            <w:r>
              <w:rPr>
                <w:color w:val="231F20"/>
                <w:w w:val="133"/>
                <w:sz w:val="28"/>
                <w:szCs w:val="28"/>
              </w:rPr>
              <w:t xml:space="preserve">я </w:t>
            </w:r>
            <w:r>
              <w:rPr>
                <w:color w:val="231F20"/>
                <w:w w:val="119"/>
                <w:sz w:val="28"/>
                <w:szCs w:val="28"/>
              </w:rPr>
              <w:t xml:space="preserve">когнитивных, коммуникативных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организационных задач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3"/>
                <w:sz w:val="28"/>
                <w:szCs w:val="28"/>
              </w:rPr>
              <w:t xml:space="preserve">процессе </w:t>
            </w:r>
            <w:r>
              <w:rPr>
                <w:color w:val="231F20"/>
                <w:w w:val="117"/>
                <w:sz w:val="28"/>
                <w:szCs w:val="28"/>
              </w:rPr>
              <w:t>изучен</w:t>
            </w:r>
            <w:r>
              <w:rPr>
                <w:color w:val="231F20"/>
                <w:w w:val="118"/>
                <w:sz w:val="28"/>
                <w:szCs w:val="28"/>
              </w:rPr>
              <w:t xml:space="preserve">ия русского </w:t>
            </w:r>
            <w:r>
              <w:rPr>
                <w:color w:val="231F20"/>
                <w:w w:val="125"/>
                <w:sz w:val="28"/>
                <w:szCs w:val="28"/>
              </w:rPr>
              <w:t>языка;</w:t>
            </w:r>
          </w:p>
        </w:tc>
      </w:tr>
    </w:tbl>
    <w:p w:rsidR="00A03564" w:rsidRPr="00F27B48" w:rsidRDefault="00A03564" w:rsidP="00F7037D">
      <w:pPr>
        <w:ind w:firstLine="709"/>
        <w:jc w:val="both"/>
        <w:rPr>
          <w:sz w:val="16"/>
          <w:szCs w:val="16"/>
        </w:rPr>
      </w:pPr>
    </w:p>
    <w:p w:rsidR="00A03564" w:rsidRPr="00F27B48" w:rsidRDefault="00A03564" w:rsidP="00F27B48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предметных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7"/>
                <w:sz w:val="28"/>
                <w:szCs w:val="28"/>
              </w:rPr>
              <w:t xml:space="preserve">сформированность понятий </w:t>
            </w:r>
            <w:r>
              <w:rPr>
                <w:color w:val="231F20"/>
                <w:sz w:val="28"/>
                <w:szCs w:val="28"/>
              </w:rPr>
              <w:t xml:space="preserve">о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нормах русского литературного языка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8"/>
                <w:sz w:val="28"/>
                <w:szCs w:val="28"/>
              </w:rPr>
              <w:t>при</w:t>
            </w:r>
            <w:r>
              <w:rPr>
                <w:color w:val="231F20"/>
                <w:w w:val="117"/>
                <w:sz w:val="28"/>
                <w:szCs w:val="28"/>
              </w:rPr>
              <w:t xml:space="preserve">менение знаний </w:t>
            </w:r>
            <w:r>
              <w:rPr>
                <w:color w:val="231F20"/>
                <w:sz w:val="28"/>
                <w:szCs w:val="28"/>
              </w:rPr>
              <w:t xml:space="preserve">о </w:t>
            </w:r>
            <w:r>
              <w:rPr>
                <w:color w:val="231F20"/>
                <w:w w:val="120"/>
                <w:sz w:val="28"/>
                <w:szCs w:val="28"/>
              </w:rPr>
              <w:t xml:space="preserve">них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5"/>
                <w:sz w:val="28"/>
                <w:szCs w:val="28"/>
              </w:rPr>
              <w:t xml:space="preserve">речевой </w:t>
            </w:r>
            <w:r>
              <w:rPr>
                <w:color w:val="231F20"/>
                <w:w w:val="122"/>
                <w:sz w:val="28"/>
                <w:szCs w:val="28"/>
              </w:rPr>
              <w:t>практике;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сформированность умений создавать устные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письменные монологические </w:t>
            </w:r>
            <w:r>
              <w:rPr>
                <w:color w:val="231F20"/>
                <w:w w:val="1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диалогические высказывания различных типов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жанров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4"/>
                <w:sz w:val="28"/>
                <w:szCs w:val="28"/>
              </w:rPr>
              <w:t xml:space="preserve">учебно-научной </w:t>
            </w:r>
            <w:r>
              <w:rPr>
                <w:color w:val="231F20"/>
                <w:sz w:val="28"/>
                <w:szCs w:val="28"/>
              </w:rPr>
              <w:t xml:space="preserve">(на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материале изучаемых учебных дисциплин), социально-культурной </w:t>
            </w:r>
            <w:r>
              <w:rPr>
                <w:color w:val="231F20"/>
                <w:w w:val="1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7"/>
                <w:sz w:val="28"/>
                <w:szCs w:val="28"/>
              </w:rPr>
              <w:t>деловой сферах общения;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7"/>
                <w:sz w:val="28"/>
                <w:szCs w:val="28"/>
              </w:rPr>
              <w:t xml:space="preserve">владение навыками самоанализа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5"/>
                <w:sz w:val="28"/>
                <w:szCs w:val="28"/>
              </w:rPr>
              <w:t xml:space="preserve">самооценки </w:t>
            </w:r>
            <w:r>
              <w:rPr>
                <w:color w:val="231F20"/>
                <w:sz w:val="28"/>
                <w:szCs w:val="28"/>
              </w:rPr>
              <w:t xml:space="preserve">на </w:t>
            </w:r>
            <w:r>
              <w:rPr>
                <w:color w:val="231F20"/>
                <w:w w:val="112"/>
                <w:sz w:val="28"/>
                <w:szCs w:val="28"/>
              </w:rPr>
              <w:t xml:space="preserve">основе наблюдений </w:t>
            </w:r>
            <w:r>
              <w:rPr>
                <w:color w:val="231F20"/>
                <w:w w:val="121"/>
                <w:sz w:val="28"/>
                <w:szCs w:val="28"/>
              </w:rPr>
              <w:t xml:space="preserve">за </w:t>
            </w:r>
            <w:r>
              <w:rPr>
                <w:color w:val="231F20"/>
                <w:w w:val="116"/>
                <w:sz w:val="28"/>
                <w:szCs w:val="28"/>
              </w:rPr>
              <w:t>собственной речью;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владение умением анализировать текст </w:t>
            </w:r>
            <w:r>
              <w:rPr>
                <w:color w:val="231F20"/>
                <w:sz w:val="28"/>
                <w:szCs w:val="28"/>
              </w:rPr>
              <w:t xml:space="preserve">с </w:t>
            </w:r>
            <w:r>
              <w:rPr>
                <w:color w:val="231F20"/>
                <w:w w:val="120"/>
                <w:sz w:val="28"/>
                <w:szCs w:val="28"/>
              </w:rPr>
              <w:t xml:space="preserve">точки зрения наличия </w:t>
            </w:r>
            <w:r>
              <w:rPr>
                <w:color w:val="231F20"/>
                <w:sz w:val="28"/>
                <w:szCs w:val="28"/>
              </w:rPr>
              <w:t xml:space="preserve">в нем </w:t>
            </w:r>
            <w:r>
              <w:rPr>
                <w:color w:val="231F20"/>
                <w:w w:val="118"/>
                <w:sz w:val="28"/>
                <w:szCs w:val="28"/>
              </w:rPr>
              <w:t xml:space="preserve">явной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скрытой, основной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4"/>
                <w:sz w:val="28"/>
                <w:szCs w:val="28"/>
              </w:rPr>
              <w:t xml:space="preserve">второстепенной </w:t>
            </w:r>
            <w:r>
              <w:rPr>
                <w:color w:val="231F20"/>
                <w:w w:val="118"/>
                <w:sz w:val="28"/>
                <w:szCs w:val="28"/>
              </w:rPr>
              <w:t>информации;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владение умением представлять тексты </w:t>
            </w:r>
            <w:r>
              <w:rPr>
                <w:color w:val="231F20"/>
                <w:sz w:val="28"/>
                <w:szCs w:val="28"/>
              </w:rPr>
              <w:t xml:space="preserve">в виде </w:t>
            </w:r>
            <w:r>
              <w:rPr>
                <w:color w:val="231F20"/>
                <w:w w:val="117"/>
                <w:sz w:val="28"/>
                <w:szCs w:val="28"/>
              </w:rPr>
              <w:t>тезисов, конспектов, аннота</w:t>
            </w:r>
            <w:r>
              <w:rPr>
                <w:color w:val="231F20"/>
                <w:w w:val="119"/>
                <w:sz w:val="28"/>
                <w:szCs w:val="28"/>
              </w:rPr>
              <w:t>ций, рефератов, сочинений различных жанров;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5"/>
                <w:sz w:val="28"/>
                <w:szCs w:val="28"/>
              </w:rPr>
              <w:t xml:space="preserve">сформированность представлений </w:t>
            </w:r>
            <w:r>
              <w:rPr>
                <w:color w:val="231F20"/>
                <w:sz w:val="28"/>
                <w:szCs w:val="28"/>
              </w:rPr>
              <w:t xml:space="preserve">об </w:t>
            </w:r>
            <w:r>
              <w:rPr>
                <w:color w:val="231F20"/>
                <w:w w:val="117"/>
                <w:sz w:val="28"/>
                <w:szCs w:val="28"/>
              </w:rPr>
              <w:t>изобразительно-выразительных возмож</w:t>
            </w:r>
            <w:r>
              <w:rPr>
                <w:color w:val="231F20"/>
                <w:w w:val="116"/>
                <w:sz w:val="28"/>
                <w:szCs w:val="28"/>
              </w:rPr>
              <w:t xml:space="preserve">ностях русского </w:t>
            </w:r>
            <w:r>
              <w:rPr>
                <w:color w:val="231F20"/>
                <w:w w:val="125"/>
                <w:sz w:val="28"/>
                <w:szCs w:val="28"/>
              </w:rPr>
              <w:t>языка;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6"/>
                <w:sz w:val="28"/>
                <w:szCs w:val="28"/>
              </w:rPr>
              <w:t xml:space="preserve">сформированность умений учитывать исторический, </w:t>
            </w:r>
            <w:r>
              <w:rPr>
                <w:color w:val="231F20"/>
                <w:w w:val="120"/>
                <w:sz w:val="28"/>
                <w:szCs w:val="28"/>
              </w:rPr>
              <w:t>и</w:t>
            </w:r>
            <w:r>
              <w:rPr>
                <w:color w:val="231F20"/>
                <w:w w:val="114"/>
                <w:sz w:val="28"/>
                <w:szCs w:val="28"/>
              </w:rPr>
              <w:t>ст</w:t>
            </w:r>
            <w:r>
              <w:rPr>
                <w:color w:val="231F20"/>
                <w:w w:val="113"/>
                <w:sz w:val="28"/>
                <w:szCs w:val="28"/>
              </w:rPr>
              <w:t>ор</w:t>
            </w:r>
            <w:r>
              <w:rPr>
                <w:color w:val="231F20"/>
                <w:w w:val="125"/>
                <w:sz w:val="28"/>
                <w:szCs w:val="28"/>
              </w:rPr>
              <w:t>ик</w:t>
            </w:r>
            <w:r>
              <w:rPr>
                <w:color w:val="231F20"/>
                <w:w w:val="108"/>
                <w:sz w:val="28"/>
                <w:szCs w:val="28"/>
              </w:rPr>
              <w:t>о-</w:t>
            </w:r>
            <w:r>
              <w:rPr>
                <w:color w:val="231F20"/>
                <w:w w:val="123"/>
                <w:sz w:val="28"/>
                <w:szCs w:val="28"/>
              </w:rPr>
              <w:t>ку</w:t>
            </w:r>
            <w:r>
              <w:rPr>
                <w:color w:val="231F20"/>
                <w:w w:val="120"/>
                <w:sz w:val="28"/>
                <w:szCs w:val="28"/>
              </w:rPr>
              <w:t>ль</w:t>
            </w:r>
            <w:r>
              <w:rPr>
                <w:color w:val="231F20"/>
                <w:w w:val="116"/>
                <w:sz w:val="28"/>
                <w:szCs w:val="28"/>
              </w:rPr>
              <w:t>ту</w:t>
            </w:r>
            <w:r>
              <w:rPr>
                <w:color w:val="231F20"/>
                <w:w w:val="117"/>
                <w:sz w:val="28"/>
                <w:szCs w:val="28"/>
              </w:rPr>
              <w:t>рн</w:t>
            </w:r>
            <w:r>
              <w:rPr>
                <w:color w:val="231F20"/>
                <w:w w:val="120"/>
                <w:sz w:val="28"/>
                <w:szCs w:val="28"/>
              </w:rPr>
              <w:t xml:space="preserve">ый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контекст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контекст творчества писателя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3"/>
                <w:sz w:val="28"/>
                <w:szCs w:val="28"/>
              </w:rPr>
              <w:t xml:space="preserve">процессе </w:t>
            </w:r>
            <w:r>
              <w:rPr>
                <w:color w:val="231F20"/>
                <w:w w:val="119"/>
                <w:sz w:val="28"/>
                <w:szCs w:val="28"/>
              </w:rPr>
              <w:lastRenderedPageBreak/>
              <w:t>анализа текста;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1"/>
                <w:sz w:val="28"/>
                <w:szCs w:val="28"/>
              </w:rPr>
              <w:t xml:space="preserve">способность </w:t>
            </w:r>
            <w:r>
              <w:rPr>
                <w:color w:val="231F20"/>
                <w:w w:val="121"/>
                <w:sz w:val="28"/>
                <w:szCs w:val="28"/>
              </w:rPr>
              <w:t xml:space="preserve">выявлять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7"/>
                <w:sz w:val="28"/>
                <w:szCs w:val="28"/>
              </w:rPr>
              <w:t xml:space="preserve">художественных текстах образы, темы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5"/>
                <w:sz w:val="28"/>
                <w:szCs w:val="28"/>
              </w:rPr>
              <w:t xml:space="preserve">проблемы </w:t>
            </w:r>
            <w:r>
              <w:rPr>
                <w:color w:val="231F20"/>
                <w:w w:val="120"/>
                <w:sz w:val="28"/>
                <w:szCs w:val="28"/>
              </w:rPr>
              <w:t xml:space="preserve">и выражать </w:t>
            </w:r>
            <w:r>
              <w:rPr>
                <w:color w:val="231F20"/>
                <w:sz w:val="28"/>
                <w:szCs w:val="28"/>
              </w:rPr>
              <w:t xml:space="preserve">свое </w:t>
            </w:r>
            <w:r>
              <w:rPr>
                <w:color w:val="231F20"/>
                <w:w w:val="118"/>
                <w:sz w:val="28"/>
                <w:szCs w:val="28"/>
              </w:rPr>
              <w:t xml:space="preserve">отношение к теме, проблеме текста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8"/>
                <w:sz w:val="28"/>
                <w:szCs w:val="28"/>
              </w:rPr>
              <w:t xml:space="preserve">развернутых </w:t>
            </w:r>
            <w:r>
              <w:rPr>
                <w:color w:val="231F20"/>
                <w:w w:val="116"/>
                <w:sz w:val="28"/>
                <w:szCs w:val="28"/>
              </w:rPr>
              <w:t>аргумен</w:t>
            </w:r>
            <w:r>
              <w:rPr>
                <w:color w:val="231F20"/>
                <w:w w:val="117"/>
                <w:sz w:val="28"/>
                <w:szCs w:val="28"/>
              </w:rPr>
              <w:t xml:space="preserve">тированных устных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письменных </w:t>
            </w:r>
            <w:r>
              <w:rPr>
                <w:color w:val="231F20"/>
                <w:w w:val="121"/>
                <w:sz w:val="28"/>
                <w:szCs w:val="28"/>
              </w:rPr>
              <w:t>высказываниях;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8"/>
                <w:sz w:val="28"/>
                <w:szCs w:val="28"/>
              </w:rPr>
              <w:t xml:space="preserve">владение навыками анализа текста </w:t>
            </w:r>
            <w:r>
              <w:rPr>
                <w:color w:val="231F20"/>
                <w:sz w:val="28"/>
                <w:szCs w:val="28"/>
              </w:rPr>
              <w:t xml:space="preserve">с </w:t>
            </w:r>
            <w:r>
              <w:rPr>
                <w:color w:val="231F20"/>
                <w:w w:val="114"/>
                <w:sz w:val="28"/>
                <w:szCs w:val="28"/>
              </w:rPr>
              <w:t xml:space="preserve">учетом </w:t>
            </w:r>
            <w:r>
              <w:rPr>
                <w:color w:val="231F20"/>
                <w:sz w:val="28"/>
                <w:szCs w:val="28"/>
              </w:rPr>
              <w:t xml:space="preserve">их </w:t>
            </w:r>
            <w:r>
              <w:rPr>
                <w:color w:val="231F20"/>
                <w:w w:val="117"/>
                <w:sz w:val="28"/>
                <w:szCs w:val="28"/>
              </w:rPr>
              <w:t xml:space="preserve">стилистической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6"/>
                <w:sz w:val="28"/>
                <w:szCs w:val="28"/>
              </w:rPr>
              <w:t xml:space="preserve">жанрово- </w:t>
            </w:r>
            <w:r>
              <w:rPr>
                <w:color w:val="231F20"/>
                <w:w w:val="117"/>
                <w:sz w:val="28"/>
                <w:szCs w:val="28"/>
              </w:rPr>
              <w:t xml:space="preserve">родовой специфики; осознание художественной картины жизни, созданной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7"/>
                <w:sz w:val="28"/>
                <w:szCs w:val="28"/>
              </w:rPr>
              <w:t xml:space="preserve">литературном произведении, </w:t>
            </w:r>
            <w:r>
              <w:rPr>
                <w:color w:val="231F20"/>
                <w:sz w:val="28"/>
                <w:szCs w:val="28"/>
              </w:rPr>
              <w:t xml:space="preserve">в </w:t>
            </w:r>
            <w:r>
              <w:rPr>
                <w:color w:val="231F20"/>
                <w:w w:val="114"/>
                <w:sz w:val="28"/>
                <w:szCs w:val="28"/>
              </w:rPr>
              <w:t xml:space="preserve">единстве эмоционального личностного </w:t>
            </w:r>
            <w:r>
              <w:rPr>
                <w:color w:val="231F20"/>
                <w:w w:val="111"/>
                <w:sz w:val="28"/>
                <w:szCs w:val="28"/>
              </w:rPr>
              <w:t>вос</w:t>
            </w:r>
            <w:r>
              <w:rPr>
                <w:color w:val="231F20"/>
                <w:w w:val="122"/>
                <w:sz w:val="28"/>
                <w:szCs w:val="28"/>
              </w:rPr>
              <w:t xml:space="preserve">приятия </w:t>
            </w:r>
            <w:r>
              <w:rPr>
                <w:color w:val="231F20"/>
                <w:sz w:val="28"/>
                <w:szCs w:val="28"/>
              </w:rPr>
              <w:t xml:space="preserve">и </w:t>
            </w:r>
            <w:r>
              <w:rPr>
                <w:color w:val="231F20"/>
                <w:w w:val="119"/>
                <w:sz w:val="28"/>
                <w:szCs w:val="28"/>
              </w:rPr>
              <w:t>интеллектуального понимания;</w:t>
            </w:r>
          </w:p>
        </w:tc>
      </w:tr>
      <w:tr w:rsidR="00A03564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03564" w:rsidRDefault="00A03564" w:rsidP="004B2E52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03564" w:rsidRDefault="00A03564">
            <w:pPr>
              <w:jc w:val="both"/>
              <w:rPr>
                <w:color w:val="231F20"/>
                <w:w w:val="115"/>
                <w:sz w:val="28"/>
                <w:szCs w:val="28"/>
              </w:rPr>
            </w:pPr>
            <w:r>
              <w:rPr>
                <w:color w:val="231F20"/>
                <w:w w:val="114"/>
                <w:sz w:val="28"/>
                <w:szCs w:val="28"/>
              </w:rPr>
              <w:t xml:space="preserve">сформированность представлений </w:t>
            </w:r>
            <w:r>
              <w:rPr>
                <w:color w:val="231F20"/>
                <w:sz w:val="28"/>
                <w:szCs w:val="28"/>
              </w:rPr>
              <w:t xml:space="preserve">о </w:t>
            </w:r>
            <w:r>
              <w:rPr>
                <w:color w:val="231F20"/>
                <w:w w:val="117"/>
                <w:sz w:val="28"/>
                <w:szCs w:val="28"/>
              </w:rPr>
              <w:t xml:space="preserve">системе стилей языка </w:t>
            </w:r>
            <w:r>
              <w:rPr>
                <w:color w:val="231F20"/>
                <w:w w:val="116"/>
                <w:sz w:val="28"/>
                <w:szCs w:val="28"/>
              </w:rPr>
              <w:t xml:space="preserve">художественной </w:t>
            </w:r>
            <w:r>
              <w:rPr>
                <w:color w:val="231F20"/>
                <w:w w:val="119"/>
                <w:sz w:val="28"/>
                <w:szCs w:val="28"/>
              </w:rPr>
              <w:t>литературы.</w:t>
            </w:r>
          </w:p>
        </w:tc>
      </w:tr>
    </w:tbl>
    <w:p w:rsidR="00A03564" w:rsidRPr="003114A5" w:rsidRDefault="00A03564" w:rsidP="003114A5">
      <w:pPr>
        <w:jc w:val="center"/>
        <w:rPr>
          <w:i/>
          <w:sz w:val="18"/>
          <w:szCs w:val="18"/>
        </w:rPr>
      </w:pPr>
      <w:r w:rsidRPr="003114A5">
        <w:rPr>
          <w:i/>
          <w:sz w:val="18"/>
          <w:szCs w:val="18"/>
        </w:rPr>
        <w:t xml:space="preserve"> [Указываются </w:t>
      </w:r>
      <w:r>
        <w:rPr>
          <w:i/>
          <w:sz w:val="18"/>
          <w:szCs w:val="18"/>
        </w:rPr>
        <w:t>из раздела «Результаты освоения учебной дисциплины» примерной программы учебной дисциплины</w:t>
      </w:r>
      <w:r w:rsidRPr="003114A5">
        <w:rPr>
          <w:i/>
          <w:sz w:val="18"/>
          <w:szCs w:val="18"/>
        </w:rPr>
        <w:t>]</w:t>
      </w:r>
    </w:p>
    <w:p w:rsidR="00A03564" w:rsidRDefault="00A03564" w:rsidP="00F7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A03564" w:rsidRDefault="00A03564" w:rsidP="00F9340C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1.4. Рекомендуемое количество часов на освоение рабочей программы учебной дисциплины:</w:t>
      </w:r>
    </w:p>
    <w:p w:rsidR="00A03564" w:rsidRDefault="00A03564" w:rsidP="00F9340C">
      <w:pPr>
        <w:ind w:left="708"/>
        <w:jc w:val="both"/>
        <w:rPr>
          <w:b/>
          <w:sz w:val="28"/>
          <w:szCs w:val="28"/>
        </w:rPr>
      </w:pPr>
    </w:p>
    <w:p w:rsidR="00A03564" w:rsidRDefault="00A03564" w:rsidP="001140BF">
      <w:pPr>
        <w:jc w:val="both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A03564" w:rsidRPr="00796CA9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>
            <w:pPr>
              <w:jc w:val="both"/>
            </w:pPr>
            <w:r w:rsidRPr="00796CA9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>
            <w:pPr>
              <w:jc w:val="both"/>
            </w:pPr>
            <w:r>
              <w:t>49.02.01.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03564" w:rsidRPr="00796CA9" w:rsidRDefault="00A03564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>
            <w:pPr>
              <w:jc w:val="both"/>
            </w:pPr>
            <w:r>
              <w:t>Физическая культура</w:t>
            </w:r>
          </w:p>
        </w:tc>
      </w:tr>
      <w:tr w:rsidR="00A03564">
        <w:tc>
          <w:tcPr>
            <w:tcW w:w="2448" w:type="dxa"/>
          </w:tcPr>
          <w:p w:rsidR="00A03564" w:rsidRDefault="00A03564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3564" w:rsidRDefault="00A03564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>
            <w:pPr>
              <w:jc w:val="right"/>
            </w:pPr>
            <w:r w:rsidRPr="00796CA9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>
            <w:pPr>
              <w:jc w:val="right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>
            <w:pPr>
              <w:jc w:val="both"/>
            </w:pPr>
            <w:r w:rsidRPr="00796CA9">
              <w:t>в том числе</w:t>
            </w:r>
          </w:p>
        </w:tc>
      </w:tr>
      <w:tr w:rsidR="00A03564">
        <w:tc>
          <w:tcPr>
            <w:tcW w:w="6228" w:type="dxa"/>
            <w:gridSpan w:val="4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2592" w:type="dxa"/>
            <w:gridSpan w:val="2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>
            <w:pPr>
              <w:jc w:val="both"/>
            </w:pPr>
            <w:r w:rsidRPr="00796CA9"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>
            <w:pPr>
              <w:jc w:val="right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>
            <w:pPr>
              <w:jc w:val="both"/>
            </w:pPr>
            <w:r w:rsidRPr="00796CA9">
              <w:t>часов, в том числе</w:t>
            </w:r>
          </w:p>
        </w:tc>
      </w:tr>
      <w:tr w:rsidR="00A03564">
        <w:tc>
          <w:tcPr>
            <w:tcW w:w="7488" w:type="dxa"/>
            <w:gridSpan w:val="5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>
            <w:pPr>
              <w:jc w:val="both"/>
            </w:pPr>
            <w:r w:rsidRPr="00796CA9"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175AE2">
            <w:pPr>
              <w:jc w:val="both"/>
              <w:rPr>
                <w:b/>
              </w:rPr>
            </w:pPr>
            <w:r>
              <w:rPr>
                <w:b/>
                <w:sz w:val="28"/>
                <w:szCs w:val="28"/>
              </w:rPr>
              <w:t>117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>
            <w:pPr>
              <w:jc w:val="both"/>
            </w:pPr>
            <w:r w:rsidRPr="00796CA9">
              <w:t>часов,</w:t>
            </w:r>
          </w:p>
        </w:tc>
      </w:tr>
      <w:tr w:rsidR="00A03564">
        <w:tc>
          <w:tcPr>
            <w:tcW w:w="7488" w:type="dxa"/>
            <w:gridSpan w:val="5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03564" w:rsidRDefault="00A03564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A03564" w:rsidRDefault="00A03564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>
            <w:pPr>
              <w:jc w:val="right"/>
            </w:pPr>
            <w:r w:rsidRPr="00796CA9"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>
            <w:pPr>
              <w:jc w:val="both"/>
              <w:rPr>
                <w:b/>
              </w:rPr>
            </w:pPr>
            <w:r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>
            <w:pPr>
              <w:jc w:val="both"/>
            </w:pPr>
            <w:r w:rsidRPr="00796CA9">
              <w:t>часов;</w:t>
            </w:r>
          </w:p>
        </w:tc>
      </w:tr>
    </w:tbl>
    <w:p w:rsidR="00A03564" w:rsidRDefault="00A03564" w:rsidP="001140BF">
      <w:pPr>
        <w:jc w:val="both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A03564" w:rsidRPr="00796CA9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</w:pPr>
          </w:p>
        </w:tc>
      </w:tr>
      <w:tr w:rsidR="00A03564">
        <w:tc>
          <w:tcPr>
            <w:tcW w:w="2448" w:type="dxa"/>
          </w:tcPr>
          <w:p w:rsidR="00A03564" w:rsidRDefault="00A03564" w:rsidP="00B926B6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 w:rsidP="00B926B6">
            <w:pPr>
              <w:jc w:val="right"/>
            </w:pPr>
            <w:r w:rsidRPr="00796CA9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B926B6">
            <w:pPr>
              <w:jc w:val="right"/>
              <w:rPr>
                <w:b/>
              </w:rPr>
            </w:pP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в том числе</w:t>
            </w:r>
          </w:p>
        </w:tc>
      </w:tr>
      <w:tr w:rsidR="00A03564">
        <w:tc>
          <w:tcPr>
            <w:tcW w:w="6228" w:type="dxa"/>
            <w:gridSpan w:val="4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2592" w:type="dxa"/>
            <w:gridSpan w:val="2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B926B6">
            <w:pPr>
              <w:jc w:val="right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часов, в том числе</w:t>
            </w:r>
          </w:p>
        </w:tc>
      </w:tr>
      <w:tr w:rsidR="00A03564">
        <w:tc>
          <w:tcPr>
            <w:tcW w:w="7488" w:type="dxa"/>
            <w:gridSpan w:val="5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часов,</w:t>
            </w:r>
          </w:p>
        </w:tc>
      </w:tr>
      <w:tr w:rsidR="00A03564">
        <w:tc>
          <w:tcPr>
            <w:tcW w:w="7488" w:type="dxa"/>
            <w:gridSpan w:val="5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A03564" w:rsidRDefault="00A03564" w:rsidP="00B926B6">
            <w:pPr>
              <w:rPr>
                <w:sz w:val="8"/>
                <w:szCs w:val="8"/>
              </w:rPr>
            </w:pPr>
          </w:p>
        </w:tc>
      </w:tr>
      <w:tr w:rsidR="00A03564" w:rsidRPr="00796CA9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3564" w:rsidRPr="00796CA9" w:rsidRDefault="00A03564" w:rsidP="00B926B6">
            <w:pPr>
              <w:jc w:val="right"/>
            </w:pPr>
            <w:r w:rsidRPr="00796CA9"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796CA9" w:rsidRDefault="00A03564" w:rsidP="00B926B6">
            <w:pPr>
              <w:jc w:val="both"/>
              <w:rPr>
                <w:b/>
              </w:rPr>
            </w:pPr>
            <w:r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03564" w:rsidRPr="00796CA9" w:rsidRDefault="00A03564" w:rsidP="00B926B6">
            <w:pPr>
              <w:jc w:val="both"/>
            </w:pPr>
            <w:r w:rsidRPr="00796CA9">
              <w:t>часов;</w:t>
            </w:r>
          </w:p>
        </w:tc>
      </w:tr>
    </w:tbl>
    <w:p w:rsidR="00A03564" w:rsidRDefault="00A03564" w:rsidP="00A21B59">
      <w:pPr>
        <w:jc w:val="both"/>
        <w:rPr>
          <w:sz w:val="8"/>
          <w:szCs w:val="8"/>
        </w:rPr>
      </w:pPr>
    </w:p>
    <w:p w:rsidR="00A03564" w:rsidRDefault="00A03564" w:rsidP="009B4C3F">
      <w:pPr>
        <w:jc w:val="both"/>
        <w:rPr>
          <w:sz w:val="8"/>
          <w:szCs w:val="8"/>
        </w:rPr>
      </w:pPr>
    </w:p>
    <w:p w:rsidR="00A03564" w:rsidRDefault="00A03564" w:rsidP="009B4C3F">
      <w:pPr>
        <w:jc w:val="both"/>
        <w:rPr>
          <w:sz w:val="8"/>
          <w:szCs w:val="8"/>
        </w:rPr>
      </w:pPr>
    </w:p>
    <w:p w:rsidR="00A03564" w:rsidRDefault="00A03564" w:rsidP="009B4C3F">
      <w:pPr>
        <w:jc w:val="both"/>
        <w:rPr>
          <w:sz w:val="8"/>
          <w:szCs w:val="8"/>
        </w:rPr>
      </w:pPr>
    </w:p>
    <w:p w:rsidR="00A03564" w:rsidRDefault="00A03564" w:rsidP="001140BF">
      <w:pPr>
        <w:jc w:val="both"/>
        <w:rPr>
          <w:sz w:val="8"/>
          <w:szCs w:val="8"/>
        </w:rPr>
      </w:pPr>
    </w:p>
    <w:p w:rsidR="00A03564" w:rsidRDefault="00A03564" w:rsidP="002A20A6">
      <w:pPr>
        <w:jc w:val="center"/>
        <w:rPr>
          <w:b/>
          <w:caps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A03564" w:rsidRDefault="00A03564" w:rsidP="00BA491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A03564" w:rsidRDefault="00A03564" w:rsidP="00BA491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A03564">
        <w:tc>
          <w:tcPr>
            <w:tcW w:w="638" w:type="dxa"/>
          </w:tcPr>
          <w:p w:rsidR="00A03564" w:rsidRDefault="00A03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2"/>
          </w:tcPr>
          <w:p w:rsidR="00A03564" w:rsidRDefault="00A035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466" w:type="dxa"/>
          </w:tcPr>
          <w:p w:rsidR="00A03564" w:rsidRDefault="00A03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A03564">
        <w:tc>
          <w:tcPr>
            <w:tcW w:w="638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466" w:type="dxa"/>
          </w:tcPr>
          <w:p w:rsidR="00A03564" w:rsidRPr="00175AE2" w:rsidRDefault="00A03564" w:rsidP="00175A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175</w:t>
            </w:r>
          </w:p>
        </w:tc>
      </w:tr>
      <w:tr w:rsidR="00A03564">
        <w:tc>
          <w:tcPr>
            <w:tcW w:w="638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466" w:type="dxa"/>
          </w:tcPr>
          <w:p w:rsidR="00A03564" w:rsidRPr="00175AE2" w:rsidRDefault="00A03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117</w:t>
            </w:r>
            <w:r w:rsidRPr="00175AE2">
              <w:rPr>
                <w:b/>
                <w:sz w:val="28"/>
                <w:szCs w:val="28"/>
              </w:rPr>
              <w:t>*</w:t>
            </w:r>
          </w:p>
        </w:tc>
      </w:tr>
      <w:tr w:rsidR="00A03564">
        <w:tc>
          <w:tcPr>
            <w:tcW w:w="828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</w:tr>
      <w:tr w:rsidR="00A03564">
        <w:tc>
          <w:tcPr>
            <w:tcW w:w="828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740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и практические работы</w:t>
            </w:r>
          </w:p>
        </w:tc>
        <w:tc>
          <w:tcPr>
            <w:tcW w:w="1466" w:type="dxa"/>
          </w:tcPr>
          <w:p w:rsidR="00A03564" w:rsidRPr="00B575E2" w:rsidRDefault="00A03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</w:p>
        </w:tc>
      </w:tr>
      <w:tr w:rsidR="00A03564">
        <w:tc>
          <w:tcPr>
            <w:tcW w:w="828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466" w:type="dxa"/>
          </w:tcPr>
          <w:p w:rsidR="00A03564" w:rsidRPr="003409E9" w:rsidRDefault="00A03564">
            <w:pPr>
              <w:rPr>
                <w:b/>
                <w:sz w:val="28"/>
                <w:szCs w:val="28"/>
              </w:rPr>
            </w:pPr>
            <w:r w:rsidRPr="003409E9">
              <w:rPr>
                <w:b/>
                <w:sz w:val="28"/>
                <w:szCs w:val="28"/>
              </w:rPr>
              <w:t>39</w:t>
            </w:r>
          </w:p>
        </w:tc>
      </w:tr>
      <w:tr w:rsidR="00A03564">
        <w:tc>
          <w:tcPr>
            <w:tcW w:w="638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30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466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</w:t>
            </w:r>
          </w:p>
        </w:tc>
      </w:tr>
      <w:tr w:rsidR="00A03564">
        <w:tc>
          <w:tcPr>
            <w:tcW w:w="828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</w:tr>
      <w:tr w:rsidR="00A03564">
        <w:tc>
          <w:tcPr>
            <w:tcW w:w="828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7740" w:type="dxa"/>
          </w:tcPr>
          <w:p w:rsidR="00A03564" w:rsidRPr="00CB5CB7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исследовательский проект</w:t>
            </w:r>
          </w:p>
        </w:tc>
        <w:tc>
          <w:tcPr>
            <w:tcW w:w="1466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A03564">
        <w:tc>
          <w:tcPr>
            <w:tcW w:w="828" w:type="dxa"/>
            <w:gridSpan w:val="2"/>
          </w:tcPr>
          <w:p w:rsidR="00A03564" w:rsidRDefault="00A03564"/>
        </w:tc>
        <w:tc>
          <w:tcPr>
            <w:tcW w:w="7740" w:type="dxa"/>
          </w:tcPr>
          <w:p w:rsidR="00A03564" w:rsidRDefault="00A03564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>Указываются другие виды самостоятельной работы при их наличии</w:t>
            </w:r>
          </w:p>
        </w:tc>
        <w:tc>
          <w:tcPr>
            <w:tcW w:w="1466" w:type="dxa"/>
          </w:tcPr>
          <w:p w:rsidR="00A03564" w:rsidRDefault="00A03564"/>
        </w:tc>
      </w:tr>
      <w:tr w:rsidR="00A03564">
        <w:tc>
          <w:tcPr>
            <w:tcW w:w="638" w:type="dxa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</w:tcPr>
          <w:p w:rsidR="00A03564" w:rsidRDefault="00A03564" w:rsidP="00B57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аттестация в форме письменного экзамена</w:t>
            </w:r>
          </w:p>
        </w:tc>
        <w:tc>
          <w:tcPr>
            <w:tcW w:w="1466" w:type="dxa"/>
          </w:tcPr>
          <w:p w:rsidR="00A03564" w:rsidRDefault="00A0356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 этой строке часы не указываются</w:t>
            </w:r>
          </w:p>
        </w:tc>
      </w:tr>
      <w:tr w:rsidR="00A03564">
        <w:tc>
          <w:tcPr>
            <w:tcW w:w="638" w:type="dxa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66" w:type="dxa"/>
          </w:tcPr>
          <w:p w:rsidR="00A03564" w:rsidRPr="00B575E2" w:rsidRDefault="00A03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175</w:t>
            </w:r>
            <w:r w:rsidRPr="00B575E2">
              <w:rPr>
                <w:b/>
                <w:sz w:val="28"/>
                <w:szCs w:val="28"/>
              </w:rPr>
              <w:t>*</w:t>
            </w:r>
          </w:p>
        </w:tc>
      </w:tr>
    </w:tbl>
    <w:p w:rsidR="00A03564" w:rsidRDefault="00A03564" w:rsidP="00BA491A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8172"/>
      </w:tblGrid>
      <w:tr w:rsidR="00A03564">
        <w:tc>
          <w:tcPr>
            <w:tcW w:w="1908" w:type="dxa"/>
          </w:tcPr>
          <w:p w:rsidR="00A03564" w:rsidRDefault="00A03564">
            <w:pPr>
              <w:jc w:val="right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8172" w:type="dxa"/>
          </w:tcPr>
          <w:p w:rsidR="00A03564" w:rsidRDefault="00A03564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 всех ячейках со звездочкой (*) следует указать объем часов.</w:t>
            </w:r>
          </w:p>
          <w:p w:rsidR="00A03564" w:rsidRDefault="00A03564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**Итоговая аттестация в данном случае – вид итогового контроля после завершения изучения дисциплины (по рабочему учебному плану)</w:t>
            </w:r>
          </w:p>
        </w:tc>
      </w:tr>
    </w:tbl>
    <w:p w:rsidR="00A03564" w:rsidRDefault="00A03564" w:rsidP="00B159DD">
      <w:pPr>
        <w:jc w:val="center"/>
        <w:rPr>
          <w:sz w:val="28"/>
          <w:szCs w:val="28"/>
        </w:rPr>
      </w:pPr>
    </w:p>
    <w:p w:rsidR="00A03564" w:rsidRDefault="00A03564" w:rsidP="00B159D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15425" w:type="dxa"/>
        <w:tblLook w:val="01E0" w:firstRow="1" w:lastRow="1" w:firstColumn="1" w:lastColumn="1" w:noHBand="0" w:noVBand="0"/>
      </w:tblPr>
      <w:tblGrid>
        <w:gridCol w:w="1714"/>
        <w:gridCol w:w="7325"/>
        <w:gridCol w:w="6386"/>
      </w:tblGrid>
      <w:tr w:rsidR="00A03564" w:rsidTr="00B823F1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A03564" w:rsidRDefault="00A03564" w:rsidP="00B823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564" w:rsidRPr="00B575E2" w:rsidRDefault="00A03564" w:rsidP="00E76E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ОДП. 09 </w:t>
            </w:r>
            <w:r w:rsidRPr="00B575E2">
              <w:rPr>
                <w:b/>
                <w:sz w:val="28"/>
                <w:szCs w:val="28"/>
              </w:rPr>
              <w:t>Русский язык</w:t>
            </w:r>
          </w:p>
        </w:tc>
        <w:tc>
          <w:tcPr>
            <w:tcW w:w="6386" w:type="dxa"/>
            <w:tcBorders>
              <w:left w:val="single" w:sz="8" w:space="0" w:color="auto"/>
            </w:tcBorders>
          </w:tcPr>
          <w:p w:rsidR="00A03564" w:rsidRDefault="00A03564" w:rsidP="00B823F1">
            <w:pPr>
              <w:jc w:val="center"/>
              <w:rPr>
                <w:sz w:val="28"/>
                <w:szCs w:val="28"/>
              </w:rPr>
            </w:pPr>
          </w:p>
        </w:tc>
      </w:tr>
      <w:tr w:rsidR="00A03564" w:rsidTr="00B823F1">
        <w:trPr>
          <w:trHeight w:val="243"/>
        </w:trPr>
        <w:tc>
          <w:tcPr>
            <w:tcW w:w="1714" w:type="dxa"/>
          </w:tcPr>
          <w:p w:rsidR="00A03564" w:rsidRDefault="00A03564" w:rsidP="00B823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3564" w:rsidRDefault="00A03564" w:rsidP="00B823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6386" w:type="dxa"/>
          </w:tcPr>
          <w:p w:rsidR="00A03564" w:rsidRDefault="00A03564" w:rsidP="00B823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A03564" w:rsidRDefault="00A03564" w:rsidP="00B159DD">
      <w:pPr>
        <w:jc w:val="center"/>
        <w:rPr>
          <w:b/>
          <w:sz w:val="20"/>
          <w:szCs w:val="20"/>
        </w:rPr>
      </w:pPr>
    </w:p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36"/>
        <w:gridCol w:w="175"/>
        <w:gridCol w:w="1379"/>
        <w:gridCol w:w="152"/>
        <w:gridCol w:w="142"/>
        <w:gridCol w:w="142"/>
        <w:gridCol w:w="177"/>
        <w:gridCol w:w="5148"/>
        <w:gridCol w:w="60"/>
        <w:gridCol w:w="1087"/>
        <w:gridCol w:w="48"/>
        <w:gridCol w:w="1086"/>
        <w:gridCol w:w="47"/>
      </w:tblGrid>
      <w:tr w:rsidR="00A03564" w:rsidRPr="003B7E16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Pr="003B7E16" w:rsidRDefault="00A03564" w:rsidP="00F5012E">
            <w:pPr>
              <w:jc w:val="center"/>
              <w:rPr>
                <w:rFonts w:ascii="Blackadder ITC" w:hAnsi="Blackadder ITC"/>
                <w:b/>
              </w:rPr>
            </w:pPr>
            <w:r w:rsidRPr="003B7E16">
              <w:rPr>
                <w:b/>
                <w:sz w:val="22"/>
                <w:szCs w:val="22"/>
              </w:rPr>
              <w:t>Номер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разделов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тем</w:t>
            </w:r>
          </w:p>
        </w:tc>
        <w:tc>
          <w:tcPr>
            <w:tcW w:w="5609" w:type="dxa"/>
            <w:gridSpan w:val="4"/>
          </w:tcPr>
          <w:p w:rsidR="00A03564" w:rsidRPr="003B7E16" w:rsidRDefault="00A03564" w:rsidP="00F5012E">
            <w:pPr>
              <w:jc w:val="center"/>
              <w:rPr>
                <w:rFonts w:ascii="Blackadder ITC" w:hAnsi="Blackadder ITC"/>
                <w:b/>
                <w:bCs/>
              </w:rPr>
            </w:pPr>
            <w:r w:rsidRPr="003B7E16">
              <w:rPr>
                <w:b/>
                <w:bCs/>
                <w:sz w:val="22"/>
                <w:szCs w:val="22"/>
              </w:rPr>
              <w:t>Наименование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разделов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тем</w:t>
            </w:r>
          </w:p>
          <w:p w:rsidR="00A03564" w:rsidRPr="003B7E16" w:rsidRDefault="00A03564" w:rsidP="00F5012E">
            <w:pPr>
              <w:jc w:val="center"/>
              <w:rPr>
                <w:rFonts w:ascii="Blackadder ITC" w:hAnsi="Blackadder ITC"/>
                <w:bCs/>
                <w:i/>
              </w:rPr>
            </w:pPr>
            <w:r w:rsidRPr="003B7E16">
              <w:rPr>
                <w:b/>
                <w:bCs/>
                <w:sz w:val="22"/>
                <w:szCs w:val="22"/>
              </w:rPr>
              <w:t>Содержание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учебного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материала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; </w:t>
            </w:r>
            <w:r w:rsidRPr="003B7E16">
              <w:rPr>
                <w:b/>
                <w:bCs/>
                <w:sz w:val="22"/>
                <w:szCs w:val="22"/>
              </w:rPr>
              <w:t>лабораторные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работы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Семинарские занятия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; </w:t>
            </w:r>
            <w:r w:rsidRPr="003B7E16">
              <w:rPr>
                <w:b/>
                <w:bCs/>
                <w:sz w:val="22"/>
                <w:szCs w:val="22"/>
              </w:rPr>
              <w:t>самостоятельная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работа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обучающихся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; </w:t>
            </w:r>
            <w:r w:rsidRPr="003B7E16">
              <w:rPr>
                <w:b/>
                <w:bCs/>
                <w:sz w:val="22"/>
                <w:szCs w:val="22"/>
              </w:rPr>
              <w:t>курсовая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 w:rsidRPr="003B7E16">
              <w:rPr>
                <w:b/>
                <w:bCs/>
                <w:sz w:val="22"/>
                <w:szCs w:val="22"/>
              </w:rPr>
              <w:t>работа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(</w:t>
            </w:r>
            <w:r w:rsidRPr="003B7E16">
              <w:rPr>
                <w:b/>
                <w:bCs/>
                <w:sz w:val="22"/>
                <w:szCs w:val="22"/>
              </w:rPr>
              <w:t>проект</w:t>
            </w:r>
            <w:r w:rsidRPr="003B7E16">
              <w:rPr>
                <w:rFonts w:ascii="Blackadder ITC" w:hAnsi="Blackadder ITC"/>
                <w:b/>
                <w:bCs/>
                <w:sz w:val="22"/>
                <w:szCs w:val="22"/>
              </w:rPr>
              <w:t>)</w:t>
            </w:r>
            <w:r w:rsidRPr="003B7E16">
              <w:rPr>
                <w:rFonts w:ascii="Blackadder ITC" w:hAnsi="Blackadder ITC"/>
                <w:bCs/>
                <w:i/>
                <w:sz w:val="22"/>
                <w:szCs w:val="22"/>
              </w:rPr>
              <w:t xml:space="preserve"> </w:t>
            </w:r>
          </w:p>
          <w:p w:rsidR="00A03564" w:rsidRPr="003B7E16" w:rsidRDefault="00A03564" w:rsidP="00F5012E">
            <w:pPr>
              <w:jc w:val="center"/>
              <w:rPr>
                <w:rFonts w:ascii="Blackadder ITC" w:hAnsi="Blackadder ITC"/>
                <w:b/>
              </w:rPr>
            </w:pPr>
            <w:r w:rsidRPr="003B7E16">
              <w:rPr>
                <w:rFonts w:ascii="Blackadder ITC" w:hAnsi="Blackadder ITC"/>
                <w:bCs/>
                <w:i/>
                <w:sz w:val="22"/>
                <w:szCs w:val="22"/>
              </w:rPr>
              <w:t>(</w:t>
            </w:r>
            <w:r w:rsidRPr="003B7E16">
              <w:rPr>
                <w:bCs/>
                <w:i/>
                <w:sz w:val="22"/>
                <w:szCs w:val="22"/>
              </w:rPr>
              <w:t>если</w:t>
            </w:r>
            <w:r w:rsidRPr="003B7E16">
              <w:rPr>
                <w:rFonts w:ascii="Blackadder ITC" w:hAnsi="Blackadder ITC"/>
                <w:bCs/>
                <w:i/>
                <w:sz w:val="22"/>
                <w:szCs w:val="22"/>
              </w:rPr>
              <w:t xml:space="preserve"> </w:t>
            </w:r>
            <w:r w:rsidRPr="003B7E16">
              <w:rPr>
                <w:bCs/>
                <w:i/>
                <w:sz w:val="22"/>
                <w:szCs w:val="22"/>
              </w:rPr>
              <w:t>предусмотрены</w:t>
            </w:r>
            <w:r w:rsidRPr="003B7E16">
              <w:rPr>
                <w:rFonts w:ascii="Blackadder ITC" w:hAnsi="Blackadder ITC"/>
                <w:bCs/>
                <w:i/>
                <w:sz w:val="22"/>
                <w:szCs w:val="22"/>
              </w:rPr>
              <w:t>)</w:t>
            </w:r>
          </w:p>
        </w:tc>
        <w:tc>
          <w:tcPr>
            <w:tcW w:w="1147" w:type="dxa"/>
            <w:gridSpan w:val="2"/>
          </w:tcPr>
          <w:p w:rsidR="00A03564" w:rsidRPr="003B7E16" w:rsidRDefault="00A03564" w:rsidP="00F5012E">
            <w:pPr>
              <w:rPr>
                <w:rFonts w:ascii="Blackadder ITC" w:hAnsi="Blackadder ITC"/>
                <w:b/>
              </w:rPr>
            </w:pPr>
            <w:r w:rsidRPr="003B7E16">
              <w:rPr>
                <w:b/>
                <w:sz w:val="22"/>
                <w:szCs w:val="22"/>
              </w:rPr>
              <w:t>Объем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часов</w:t>
            </w:r>
          </w:p>
        </w:tc>
        <w:tc>
          <w:tcPr>
            <w:tcW w:w="1134" w:type="dxa"/>
            <w:gridSpan w:val="2"/>
          </w:tcPr>
          <w:p w:rsidR="00A03564" w:rsidRPr="003B7E16" w:rsidRDefault="00A03564" w:rsidP="00F5012E">
            <w:pPr>
              <w:rPr>
                <w:rFonts w:ascii="Blackadder ITC" w:hAnsi="Blackadder ITC"/>
                <w:b/>
              </w:rPr>
            </w:pPr>
            <w:r w:rsidRPr="003B7E16">
              <w:rPr>
                <w:b/>
                <w:sz w:val="22"/>
                <w:szCs w:val="22"/>
              </w:rPr>
              <w:t>Уровень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освоения</w:t>
            </w:r>
          </w:p>
        </w:tc>
      </w:tr>
      <w:tr w:rsidR="00A03564" w:rsidRPr="003B7E16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Pr="0062443F" w:rsidRDefault="00A03564" w:rsidP="00F5012E">
            <w:pPr>
              <w:jc w:val="center"/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609" w:type="dxa"/>
            <w:gridSpan w:val="4"/>
          </w:tcPr>
          <w:p w:rsidR="00A03564" w:rsidRPr="0062443F" w:rsidRDefault="00A03564" w:rsidP="00F5012E">
            <w:pPr>
              <w:jc w:val="center"/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47" w:type="dxa"/>
            <w:gridSpan w:val="2"/>
          </w:tcPr>
          <w:p w:rsidR="00A03564" w:rsidRPr="0062443F" w:rsidRDefault="00A03564" w:rsidP="00F5012E">
            <w:pPr>
              <w:jc w:val="center"/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2"/>
          </w:tcPr>
          <w:p w:rsidR="00A03564" w:rsidRPr="0062443F" w:rsidRDefault="00A03564" w:rsidP="00F5012E">
            <w:pPr>
              <w:jc w:val="center"/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4</w:t>
            </w:r>
          </w:p>
        </w:tc>
      </w:tr>
      <w:tr w:rsidR="00A03564" w:rsidTr="0047228A">
        <w:trPr>
          <w:gridAfter w:val="1"/>
          <w:wAfter w:w="47" w:type="dxa"/>
          <w:trHeight w:val="257"/>
        </w:trPr>
        <w:tc>
          <w:tcPr>
            <w:tcW w:w="2376" w:type="dxa"/>
            <w:gridSpan w:val="5"/>
          </w:tcPr>
          <w:p w:rsidR="00A03564" w:rsidRPr="003B7E16" w:rsidRDefault="00A03564" w:rsidP="0062443F">
            <w:pPr>
              <w:rPr>
                <w:b/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Default="00A03564" w:rsidP="0062443F">
            <w:r w:rsidRPr="003B7E16">
              <w:rPr>
                <w:b/>
                <w:bCs/>
                <w:sz w:val="22"/>
                <w:szCs w:val="22"/>
              </w:rPr>
              <w:t>Введение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257"/>
        </w:trPr>
        <w:tc>
          <w:tcPr>
            <w:tcW w:w="2376" w:type="dxa"/>
            <w:gridSpan w:val="5"/>
          </w:tcPr>
          <w:p w:rsidR="00A03564" w:rsidRPr="003B4451" w:rsidRDefault="00A03564" w:rsidP="0062443F">
            <w:pPr>
              <w:rPr>
                <w:bCs/>
              </w:rPr>
            </w:pPr>
            <w:r w:rsidRPr="003B4451"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609" w:type="dxa"/>
            <w:gridSpan w:val="4"/>
          </w:tcPr>
          <w:p w:rsidR="00A03564" w:rsidRPr="003B7E16" w:rsidRDefault="00A03564" w:rsidP="0062443F">
            <w:pPr>
              <w:rPr>
                <w:b/>
                <w:bCs/>
              </w:rPr>
            </w:pPr>
          </w:p>
        </w:tc>
        <w:tc>
          <w:tcPr>
            <w:tcW w:w="1147" w:type="dxa"/>
            <w:gridSpan w:val="2"/>
          </w:tcPr>
          <w:p w:rsidR="00A03564" w:rsidRPr="003B4451" w:rsidRDefault="00A03564" w:rsidP="003B4451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A03564" w:rsidTr="0047228A">
        <w:trPr>
          <w:gridAfter w:val="1"/>
          <w:wAfter w:w="47" w:type="dxa"/>
          <w:trHeight w:val="2214"/>
        </w:trPr>
        <w:tc>
          <w:tcPr>
            <w:tcW w:w="2376" w:type="dxa"/>
            <w:gridSpan w:val="5"/>
          </w:tcPr>
          <w:p w:rsidR="00A03564" w:rsidRPr="0062443F" w:rsidRDefault="00A03564" w:rsidP="0062443F">
            <w:pPr>
              <w:rPr>
                <w:b/>
              </w:rPr>
            </w:pPr>
          </w:p>
        </w:tc>
        <w:tc>
          <w:tcPr>
            <w:tcW w:w="5609" w:type="dxa"/>
            <w:gridSpan w:val="4"/>
          </w:tcPr>
          <w:p w:rsidR="00A03564" w:rsidRPr="003B7E16" w:rsidRDefault="00A03564" w:rsidP="0062443F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средство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общения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форма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существования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национальной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культуры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общество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развивающееся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явление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система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Основные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уровни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языка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Русский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современном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культура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Отражение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русском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языке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материальной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духовной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культуры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русского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других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народов</w:t>
            </w:r>
            <w:r>
              <w:rPr>
                <w:rFonts w:ascii="Blackadder ITC" w:hAnsi="Blackadder ITC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Понятие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русском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литературном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языке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языковой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норме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Значение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русского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языка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освоении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специальности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СПО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Лекция)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  <w:rPr>
                <w:b/>
              </w:rPr>
            </w:pPr>
          </w:p>
          <w:p w:rsidR="00A03564" w:rsidRDefault="00A03564">
            <w:pPr>
              <w:jc w:val="center"/>
              <w:rPr>
                <w:b/>
              </w:rPr>
            </w:pPr>
          </w:p>
          <w:p w:rsidR="00A03564" w:rsidRDefault="00A03564">
            <w:pPr>
              <w:jc w:val="center"/>
              <w:rPr>
                <w:b/>
              </w:rPr>
            </w:pPr>
          </w:p>
          <w:p w:rsidR="00A03564" w:rsidRDefault="00A03564">
            <w:pPr>
              <w:jc w:val="center"/>
              <w:rPr>
                <w:b/>
              </w:rPr>
            </w:pPr>
          </w:p>
          <w:p w:rsidR="00A03564" w:rsidRDefault="00A03564">
            <w:pPr>
              <w:jc w:val="center"/>
              <w:rPr>
                <w:b/>
              </w:rPr>
            </w:pPr>
          </w:p>
          <w:p w:rsidR="00A03564" w:rsidRDefault="00A03564">
            <w:pPr>
              <w:jc w:val="center"/>
              <w:rPr>
                <w:b/>
              </w:rPr>
            </w:pPr>
          </w:p>
          <w:p w:rsidR="00A03564" w:rsidRDefault="00A03564">
            <w:pPr>
              <w:jc w:val="center"/>
              <w:rPr>
                <w:b/>
              </w:rPr>
            </w:pPr>
          </w:p>
          <w:p w:rsidR="00A03564" w:rsidRPr="0062443F" w:rsidRDefault="00A03564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Default="00A03564" w:rsidP="000B0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09" w:type="dxa"/>
            <w:gridSpan w:val="4"/>
          </w:tcPr>
          <w:p w:rsidR="00A03564" w:rsidRDefault="00A03564" w:rsidP="008F11C9">
            <w:r>
              <w:rPr>
                <w:sz w:val="22"/>
                <w:szCs w:val="22"/>
              </w:rPr>
              <w:t>Входной контроль</w:t>
            </w:r>
          </w:p>
        </w:tc>
        <w:tc>
          <w:tcPr>
            <w:tcW w:w="1147" w:type="dxa"/>
            <w:gridSpan w:val="2"/>
          </w:tcPr>
          <w:p w:rsidR="00A03564" w:rsidRPr="003B4451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2"/>
          </w:tcPr>
          <w:p w:rsidR="00A03564" w:rsidRPr="008554EB" w:rsidRDefault="00A03564" w:rsidP="008F11C9">
            <w:pPr>
              <w:jc w:val="center"/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Pr="003B4451" w:rsidRDefault="00A03564" w:rsidP="008554EB">
            <w:pPr>
              <w:rPr>
                <w:bCs/>
              </w:rPr>
            </w:pPr>
            <w:r w:rsidRPr="003B4451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609" w:type="dxa"/>
            <w:gridSpan w:val="4"/>
          </w:tcPr>
          <w:p w:rsidR="00A03564" w:rsidRDefault="00A03564" w:rsidP="008F11C9">
            <w:r>
              <w:rPr>
                <w:sz w:val="22"/>
                <w:szCs w:val="22"/>
              </w:rPr>
              <w:t>Усвоение содержания лекции: уровни языка, предмет изучения на каждом из уровней. Приведение доказательств, что язык – это развивающееся явление.</w:t>
            </w:r>
          </w:p>
        </w:tc>
        <w:tc>
          <w:tcPr>
            <w:tcW w:w="1147" w:type="dxa"/>
            <w:gridSpan w:val="2"/>
          </w:tcPr>
          <w:p w:rsidR="00A03564" w:rsidRPr="003B4451" w:rsidRDefault="00A03564" w:rsidP="008F11C9">
            <w:pPr>
              <w:jc w:val="center"/>
            </w:pPr>
            <w:r w:rsidRPr="003B4451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</w:tcPr>
          <w:p w:rsidR="00A03564" w:rsidRPr="008554EB" w:rsidRDefault="00A03564" w:rsidP="008F11C9">
            <w:pPr>
              <w:jc w:val="center"/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Pr="0062443F" w:rsidRDefault="00A03564" w:rsidP="0062443F">
            <w:pPr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Раздел 1.</w:t>
            </w:r>
          </w:p>
        </w:tc>
        <w:tc>
          <w:tcPr>
            <w:tcW w:w="5609" w:type="dxa"/>
            <w:gridSpan w:val="4"/>
          </w:tcPr>
          <w:p w:rsidR="00A03564" w:rsidRPr="00E868BD" w:rsidRDefault="00A03564" w:rsidP="0062443F">
            <w:pPr>
              <w:jc w:val="both"/>
              <w:rPr>
                <w:b/>
              </w:rPr>
            </w:pPr>
            <w:r w:rsidRPr="00E868BD">
              <w:rPr>
                <w:b/>
                <w:sz w:val="22"/>
                <w:szCs w:val="22"/>
              </w:rPr>
              <w:t>Язык и речь. Функциональные стили речи</w:t>
            </w:r>
          </w:p>
        </w:tc>
        <w:tc>
          <w:tcPr>
            <w:tcW w:w="1147" w:type="dxa"/>
            <w:gridSpan w:val="2"/>
          </w:tcPr>
          <w:p w:rsidR="00A03564" w:rsidRPr="0062443F" w:rsidRDefault="00A03564" w:rsidP="00175AE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1134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Pr="0062443F" w:rsidRDefault="00A03564" w:rsidP="0062443F">
            <w:pPr>
              <w:jc w:val="center"/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Тема 1.1.</w:t>
            </w:r>
          </w:p>
        </w:tc>
        <w:tc>
          <w:tcPr>
            <w:tcW w:w="5609" w:type="dxa"/>
            <w:gridSpan w:val="4"/>
          </w:tcPr>
          <w:p w:rsidR="00A03564" w:rsidRPr="00E868BD" w:rsidRDefault="00A03564" w:rsidP="0062443F">
            <w:pPr>
              <w:jc w:val="both"/>
              <w:rPr>
                <w:b/>
              </w:rPr>
            </w:pPr>
            <w:r w:rsidRPr="00E868BD">
              <w:rPr>
                <w:b/>
                <w:bCs/>
                <w:color w:val="000000"/>
                <w:sz w:val="22"/>
                <w:szCs w:val="22"/>
              </w:rPr>
              <w:t xml:space="preserve">Язык и общество. </w:t>
            </w:r>
            <w:r w:rsidRPr="00E868BD">
              <w:rPr>
                <w:b/>
                <w:color w:val="000000"/>
                <w:sz w:val="22"/>
                <w:szCs w:val="22"/>
              </w:rPr>
              <w:t>Язык и речь. Текст как продукт речи. Типы речи</w:t>
            </w:r>
          </w:p>
        </w:tc>
        <w:tc>
          <w:tcPr>
            <w:tcW w:w="1147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376" w:type="dxa"/>
            <w:gridSpan w:val="5"/>
          </w:tcPr>
          <w:p w:rsidR="00A03564" w:rsidRPr="0062443F" w:rsidRDefault="00A03564" w:rsidP="00770A1C">
            <w:pPr>
              <w:jc w:val="center"/>
              <w:rPr>
                <w:b/>
              </w:rPr>
            </w:pPr>
            <w:r w:rsidRPr="0062443F">
              <w:rPr>
                <w:b/>
                <w:sz w:val="22"/>
                <w:szCs w:val="22"/>
              </w:rPr>
              <w:t>Лекции</w:t>
            </w:r>
          </w:p>
        </w:tc>
        <w:tc>
          <w:tcPr>
            <w:tcW w:w="5609" w:type="dxa"/>
            <w:gridSpan w:val="4"/>
          </w:tcPr>
          <w:p w:rsidR="00A03564" w:rsidRPr="0062443F" w:rsidRDefault="00A03564" w:rsidP="0062443F">
            <w:pPr>
              <w:jc w:val="both"/>
              <w:rPr>
                <w:b/>
              </w:rPr>
            </w:pPr>
          </w:p>
        </w:tc>
        <w:tc>
          <w:tcPr>
            <w:tcW w:w="1147" w:type="dxa"/>
            <w:gridSpan w:val="2"/>
          </w:tcPr>
          <w:p w:rsidR="00A03564" w:rsidRPr="0062443F" w:rsidRDefault="00A03564" w:rsidP="00CF0E1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</w:tcPr>
          <w:p w:rsidR="00A03564" w:rsidRPr="0062443F" w:rsidRDefault="00A03564">
            <w:pPr>
              <w:jc w:val="center"/>
              <w:rPr>
                <w:b/>
              </w:rPr>
            </w:pPr>
          </w:p>
        </w:tc>
      </w:tr>
      <w:tr w:rsidR="00A03564" w:rsidTr="0047228A">
        <w:trPr>
          <w:trHeight w:val="166"/>
        </w:trPr>
        <w:tc>
          <w:tcPr>
            <w:tcW w:w="7985" w:type="dxa"/>
            <w:gridSpan w:val="9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15" w:type="dxa"/>
            <w:gridSpan w:val="7"/>
          </w:tcPr>
          <w:p w:rsidR="00A03564" w:rsidRPr="003B7E16" w:rsidRDefault="00A03564" w:rsidP="004B2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Blackadder ITC" w:hAnsi="Blackadder ITC"/>
                <w:bCs/>
              </w:rPr>
            </w:pPr>
            <w:r w:rsidRPr="003B7E16">
              <w:rPr>
                <w:bCs/>
                <w:sz w:val="22"/>
                <w:szCs w:val="22"/>
              </w:rPr>
              <w:t>Язык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речь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Виды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речевой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деятельности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Речевая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ситуация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её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компоненты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Основные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требования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речи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: </w:t>
            </w:r>
            <w:r w:rsidRPr="003B7E16">
              <w:rPr>
                <w:bCs/>
                <w:sz w:val="22"/>
                <w:szCs w:val="22"/>
              </w:rPr>
              <w:t>правильность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точность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выразительность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уместность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употребления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языковых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средств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15" w:type="dxa"/>
            <w:gridSpan w:val="7"/>
          </w:tcPr>
          <w:p w:rsidR="00A03564" w:rsidRPr="003B7E16" w:rsidRDefault="00A03564" w:rsidP="004B2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Blackadder ITC" w:hAnsi="Blackadder ITC"/>
                <w:bCs/>
              </w:rPr>
            </w:pPr>
            <w:r w:rsidRPr="003B7E16">
              <w:rPr>
                <w:bCs/>
                <w:sz w:val="22"/>
                <w:szCs w:val="22"/>
              </w:rPr>
              <w:t>Текст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как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произведение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речи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Сложное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синтаксическое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целое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Основные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признаки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Тема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Основная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мысль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Средства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виды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связи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предложений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15" w:type="dxa"/>
            <w:gridSpan w:val="7"/>
          </w:tcPr>
          <w:p w:rsidR="00A03564" w:rsidRPr="003B7E16" w:rsidRDefault="00A03564" w:rsidP="004B2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Blackadder ITC" w:hAnsi="Blackadder ITC"/>
                <w:bCs/>
              </w:rPr>
            </w:pPr>
            <w:r w:rsidRPr="003B7E16">
              <w:rPr>
                <w:bCs/>
                <w:sz w:val="22"/>
                <w:szCs w:val="22"/>
              </w:rPr>
              <w:t>Структура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Виды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информации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Проблема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способы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формулирования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15" w:type="dxa"/>
            <w:gridSpan w:val="7"/>
          </w:tcPr>
          <w:p w:rsidR="00A03564" w:rsidRPr="003B7E16" w:rsidRDefault="00A03564" w:rsidP="004B2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Blackadder ITC" w:hAnsi="Blackadder ITC"/>
                <w:bCs/>
              </w:rPr>
            </w:pPr>
            <w:r w:rsidRPr="003B7E16">
              <w:rPr>
                <w:bCs/>
                <w:sz w:val="22"/>
                <w:szCs w:val="22"/>
              </w:rPr>
              <w:t>Функционально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-</w:t>
            </w:r>
            <w:r w:rsidRPr="003B7E16">
              <w:rPr>
                <w:bCs/>
                <w:sz w:val="22"/>
                <w:szCs w:val="22"/>
              </w:rPr>
              <w:t>смысловые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типы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речи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как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способ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изложения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содержания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: </w:t>
            </w:r>
            <w:r w:rsidRPr="003B7E16">
              <w:rPr>
                <w:bCs/>
                <w:sz w:val="22"/>
                <w:szCs w:val="22"/>
              </w:rPr>
              <w:t>описание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повествование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рассуждение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Основные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языковые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морфолого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-</w:t>
            </w:r>
            <w:r w:rsidRPr="003B7E16">
              <w:rPr>
                <w:bCs/>
                <w:sz w:val="22"/>
                <w:szCs w:val="22"/>
              </w:rPr>
              <w:t>синтаксические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особенности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Схемы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построения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15" w:type="dxa"/>
            <w:gridSpan w:val="7"/>
          </w:tcPr>
          <w:p w:rsidR="00A03564" w:rsidRPr="003B7E16" w:rsidRDefault="00A03564" w:rsidP="00CF0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Blackadder ITC" w:hAnsi="Blackadder ITC"/>
                <w:bCs/>
              </w:rPr>
            </w:pPr>
            <w:r w:rsidRPr="003B7E16">
              <w:rPr>
                <w:bCs/>
                <w:sz w:val="22"/>
                <w:szCs w:val="22"/>
              </w:rPr>
              <w:t>Ошибки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связанные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созданием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(</w:t>
            </w:r>
            <w:r w:rsidRPr="003B7E16">
              <w:rPr>
                <w:bCs/>
                <w:sz w:val="22"/>
                <w:szCs w:val="22"/>
              </w:rPr>
              <w:t>содержательные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логические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речевые</w:t>
            </w:r>
            <w:r>
              <w:rPr>
                <w:bCs/>
                <w:sz w:val="22"/>
                <w:szCs w:val="22"/>
              </w:rPr>
              <w:t>)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Приёмы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правки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Default="00A03564" w:rsidP="003B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609" w:type="dxa"/>
            <w:gridSpan w:val="4"/>
          </w:tcPr>
          <w:p w:rsidR="00A03564" w:rsidRDefault="00A03564">
            <w:r>
              <w:rPr>
                <w:sz w:val="22"/>
                <w:szCs w:val="22"/>
              </w:rPr>
              <w:t>Определение темы и основной мысли текста. Оглавление</w:t>
            </w:r>
          </w:p>
          <w:p w:rsidR="00A03564" w:rsidRDefault="00A03564">
            <w:r>
              <w:rPr>
                <w:sz w:val="22"/>
                <w:szCs w:val="22"/>
              </w:rPr>
              <w:t>Формулирование проблемы текста разными способами.</w:t>
            </w:r>
          </w:p>
          <w:p w:rsidR="00A03564" w:rsidRDefault="00A03564">
            <w:r>
              <w:rPr>
                <w:sz w:val="22"/>
                <w:szCs w:val="22"/>
              </w:rPr>
              <w:t>Определение типа речи и его обоснование.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09" w:type="dxa"/>
            <w:gridSpan w:val="4"/>
          </w:tcPr>
          <w:p w:rsidR="00A03564" w:rsidRDefault="00A03564"/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 (по выбору)</w:t>
            </w:r>
          </w:p>
        </w:tc>
        <w:tc>
          <w:tcPr>
            <w:tcW w:w="5609" w:type="dxa"/>
            <w:gridSpan w:val="4"/>
          </w:tcPr>
          <w:p w:rsidR="00A03564" w:rsidRDefault="00A03564" w:rsidP="009D788D">
            <w:pPr>
              <w:rPr>
                <w:bCs/>
              </w:rPr>
            </w:pPr>
            <w:r w:rsidRPr="003B7E16">
              <w:rPr>
                <w:bCs/>
                <w:sz w:val="22"/>
                <w:szCs w:val="22"/>
              </w:rPr>
              <w:t>Доказать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: </w:t>
            </w:r>
            <w:r w:rsidRPr="003B7E16">
              <w:rPr>
                <w:bCs/>
                <w:sz w:val="22"/>
                <w:szCs w:val="22"/>
              </w:rPr>
              <w:t>отрывок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– </w:t>
            </w:r>
            <w:r w:rsidRPr="003B7E16">
              <w:rPr>
                <w:bCs/>
                <w:sz w:val="22"/>
                <w:szCs w:val="22"/>
              </w:rPr>
              <w:t>пример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 xml:space="preserve">текста </w:t>
            </w:r>
          </w:p>
          <w:p w:rsidR="00A03564" w:rsidRDefault="00A03564">
            <w:pPr>
              <w:rPr>
                <w:bCs/>
              </w:rPr>
            </w:pPr>
            <w:r w:rsidRPr="003B7E16">
              <w:rPr>
                <w:bCs/>
                <w:sz w:val="22"/>
                <w:szCs w:val="22"/>
              </w:rPr>
              <w:t>Модели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построения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типов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</w:p>
          <w:p w:rsidR="00A03564" w:rsidRDefault="00A03564" w:rsidP="00F76568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Фрагменты из литературных произведений как примеры разных типов речи</w:t>
            </w:r>
          </w:p>
          <w:p w:rsidR="00A03564" w:rsidRDefault="00A03564" w:rsidP="00F76568">
            <w:r w:rsidRPr="003B7E16">
              <w:rPr>
                <w:bCs/>
                <w:sz w:val="22"/>
                <w:szCs w:val="22"/>
              </w:rPr>
              <w:t>Виды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информации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: </w:t>
            </w:r>
            <w:r w:rsidRPr="003B7E16">
              <w:rPr>
                <w:bCs/>
                <w:sz w:val="22"/>
                <w:szCs w:val="22"/>
              </w:rPr>
              <w:t>фактологическая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lastRenderedPageBreak/>
              <w:t>концептуальная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подтекстовая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  <w:r>
              <w:lastRenderedPageBreak/>
              <w:t>3</w:t>
            </w:r>
          </w:p>
        </w:tc>
        <w:tc>
          <w:tcPr>
            <w:tcW w:w="1181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Pr="00770A1C" w:rsidRDefault="00A03564" w:rsidP="0015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rPr>
                <w:b/>
                <w:bCs/>
              </w:rPr>
            </w:pPr>
            <w:r w:rsidRPr="00770A1C">
              <w:rPr>
                <w:b/>
                <w:bCs/>
                <w:sz w:val="22"/>
                <w:szCs w:val="22"/>
              </w:rPr>
              <w:t>Тема 1.2.</w:t>
            </w:r>
          </w:p>
        </w:tc>
        <w:tc>
          <w:tcPr>
            <w:tcW w:w="5609" w:type="dxa"/>
            <w:gridSpan w:val="4"/>
          </w:tcPr>
          <w:p w:rsidR="00A03564" w:rsidRPr="00770A1C" w:rsidRDefault="00A03564" w:rsidP="008F11C9">
            <w:pPr>
              <w:rPr>
                <w:bCs/>
              </w:rPr>
            </w:pPr>
            <w:r w:rsidRPr="003B7E16">
              <w:rPr>
                <w:b/>
                <w:color w:val="000000"/>
                <w:sz w:val="22"/>
                <w:szCs w:val="22"/>
              </w:rPr>
              <w:t>Информационная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 w:rsidRPr="003B7E16">
              <w:rPr>
                <w:b/>
                <w:color w:val="000000"/>
                <w:sz w:val="22"/>
                <w:szCs w:val="22"/>
              </w:rPr>
              <w:t>переработка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 w:rsidRPr="003B7E16">
              <w:rPr>
                <w:b/>
                <w:color w:val="000000"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: </w:t>
            </w:r>
            <w:r w:rsidRPr="003B7E16">
              <w:rPr>
                <w:b/>
                <w:color w:val="000000"/>
                <w:sz w:val="22"/>
                <w:szCs w:val="22"/>
              </w:rPr>
              <w:t>план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, </w:t>
            </w:r>
            <w:r w:rsidRPr="003B7E16">
              <w:rPr>
                <w:b/>
                <w:color w:val="000000"/>
                <w:sz w:val="22"/>
                <w:szCs w:val="22"/>
              </w:rPr>
              <w:t>тезисы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, </w:t>
            </w:r>
            <w:r w:rsidRPr="003B7E16">
              <w:rPr>
                <w:b/>
                <w:color w:val="000000"/>
                <w:sz w:val="22"/>
                <w:szCs w:val="22"/>
              </w:rPr>
              <w:t>конспект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, </w:t>
            </w:r>
            <w:r w:rsidRPr="003B7E16">
              <w:rPr>
                <w:b/>
                <w:color w:val="000000"/>
                <w:sz w:val="22"/>
                <w:szCs w:val="22"/>
              </w:rPr>
              <w:t>реферат</w:t>
            </w:r>
            <w:r w:rsidRPr="003B7E16"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, </w:t>
            </w:r>
            <w:r w:rsidRPr="003B7E16">
              <w:rPr>
                <w:b/>
                <w:color w:val="000000"/>
                <w:sz w:val="22"/>
                <w:szCs w:val="22"/>
              </w:rPr>
              <w:t>аннотация</w:t>
            </w:r>
          </w:p>
        </w:tc>
        <w:tc>
          <w:tcPr>
            <w:tcW w:w="1147" w:type="dxa"/>
            <w:gridSpan w:val="2"/>
          </w:tcPr>
          <w:p w:rsidR="00A03564" w:rsidRPr="000B0D68" w:rsidRDefault="00A03564" w:rsidP="008F11C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81" w:type="dxa"/>
            <w:gridSpan w:val="3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 w:val="restart"/>
          </w:tcPr>
          <w:p w:rsidR="00A03564" w:rsidRDefault="00A03564" w:rsidP="00770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609" w:type="dxa"/>
            <w:gridSpan w:val="4"/>
          </w:tcPr>
          <w:p w:rsidR="00A03564" w:rsidRPr="003B7E16" w:rsidRDefault="00A03564" w:rsidP="008F11C9">
            <w:pPr>
              <w:rPr>
                <w:rFonts w:ascii="Blackadder ITC" w:hAnsi="Blackadder ITC"/>
                <w:bCs/>
              </w:rPr>
            </w:pPr>
            <w:r w:rsidRPr="00770A1C">
              <w:rPr>
                <w:bCs/>
                <w:sz w:val="22"/>
                <w:szCs w:val="22"/>
              </w:rPr>
              <w:t>1..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План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– </w:t>
            </w:r>
            <w:r w:rsidRPr="003B7E16">
              <w:rPr>
                <w:bCs/>
                <w:sz w:val="22"/>
                <w:szCs w:val="22"/>
              </w:rPr>
              <w:t>самая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короткая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запись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Алгоритм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составления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плана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Виды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плана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Требования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хорошему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плану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Анализ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предложенных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вариантов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плана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точки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зрения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их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качества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(</w:t>
            </w:r>
            <w:r w:rsidRPr="003B7E16">
              <w:rPr>
                <w:bCs/>
                <w:sz w:val="22"/>
                <w:szCs w:val="22"/>
              </w:rPr>
              <w:t>требований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хорошему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плану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).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t>3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770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3B7E16" w:rsidRDefault="00A03564" w:rsidP="008F11C9">
            <w:pPr>
              <w:rPr>
                <w:rFonts w:ascii="Blackadder ITC" w:hAnsi="Blackadder ITC"/>
                <w:bCs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2.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Тезисы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 w:rsidRPr="003B7E16">
              <w:rPr>
                <w:bCs/>
                <w:sz w:val="22"/>
                <w:szCs w:val="22"/>
              </w:rPr>
              <w:t>их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виды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особенности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Составление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тезисов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предложенных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текстов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Оценка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качества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составленных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студентами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тезисов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770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3B7E16" w:rsidRDefault="00A03564" w:rsidP="008F11C9">
            <w:pPr>
              <w:rPr>
                <w:rFonts w:ascii="Blackadder ITC" w:hAnsi="Blackadder ITC"/>
                <w:bCs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3.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Абзац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как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средство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смыслового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членения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770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3B7E16" w:rsidRDefault="00A03564" w:rsidP="008F11C9">
            <w:pPr>
              <w:rPr>
                <w:rFonts w:ascii="Blackadder ITC" w:hAnsi="Blackadder ITC"/>
                <w:bCs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4. 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3B7E16">
              <w:rPr>
                <w:bCs/>
                <w:sz w:val="22"/>
                <w:szCs w:val="22"/>
              </w:rPr>
              <w:t>Приёмы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сокращения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7E16">
              <w:rPr>
                <w:bCs/>
                <w:sz w:val="22"/>
                <w:szCs w:val="22"/>
              </w:rPr>
              <w:t>текста</w:t>
            </w:r>
            <w:r w:rsidRPr="003B7E16"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 w:rsidRPr="003B4451">
              <w:rPr>
                <w:bCs/>
                <w:sz w:val="22"/>
                <w:szCs w:val="22"/>
              </w:rPr>
              <w:t>(компрессии)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09" w:type="dxa"/>
            <w:gridSpan w:val="4"/>
          </w:tcPr>
          <w:p w:rsidR="00A03564" w:rsidRDefault="00A03564" w:rsidP="008F11C9"/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609" w:type="dxa"/>
            <w:gridSpan w:val="4"/>
          </w:tcPr>
          <w:p w:rsidR="00A03564" w:rsidRDefault="00A03564" w:rsidP="008F11C9">
            <w:r w:rsidRPr="0015198B">
              <w:rPr>
                <w:sz w:val="22"/>
                <w:szCs w:val="22"/>
              </w:rPr>
              <w:t>1. Составление к тексту разных видов</w:t>
            </w:r>
            <w:r>
              <w:rPr>
                <w:sz w:val="22"/>
                <w:szCs w:val="22"/>
              </w:rPr>
              <w:t xml:space="preserve"> плана..</w:t>
            </w:r>
          </w:p>
          <w:p w:rsidR="00A03564" w:rsidRDefault="00A03564" w:rsidP="008F11C9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2. Составление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тезисов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статьи.</w:t>
            </w:r>
          </w:p>
          <w:p w:rsidR="00A03564" w:rsidRDefault="00A03564" w:rsidP="008F11C9">
            <w:pPr>
              <w:rPr>
                <w:rFonts w:ascii="Calibri" w:hAnsi="Calibri"/>
                <w:bCs/>
              </w:rPr>
            </w:pPr>
            <w:r>
              <w:rPr>
                <w:bCs/>
                <w:sz w:val="22"/>
                <w:szCs w:val="22"/>
              </w:rPr>
              <w:t>3. Подготовка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аннотации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указанной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статьи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  <w:p w:rsidR="00A03564" w:rsidRPr="0015198B" w:rsidRDefault="00A03564" w:rsidP="008F11C9">
            <w:pPr>
              <w:rPr>
                <w:rFonts w:ascii="Calibri" w:hAnsi="Calibri"/>
              </w:rPr>
            </w:pPr>
            <w:r>
              <w:rPr>
                <w:bCs/>
                <w:sz w:val="22"/>
                <w:szCs w:val="22"/>
              </w:rPr>
              <w:t>4. Конспект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статьи</w:t>
            </w:r>
          </w:p>
        </w:tc>
        <w:tc>
          <w:tcPr>
            <w:tcW w:w="1147" w:type="dxa"/>
            <w:gridSpan w:val="2"/>
          </w:tcPr>
          <w:p w:rsidR="00A03564" w:rsidRDefault="00A03564" w:rsidP="009D788D">
            <w:pPr>
              <w:jc w:val="center"/>
            </w:pPr>
            <w:r>
              <w:t>3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15198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1.3.</w:t>
            </w:r>
          </w:p>
        </w:tc>
        <w:tc>
          <w:tcPr>
            <w:tcW w:w="5609" w:type="dxa"/>
            <w:gridSpan w:val="4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Функциональные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стили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их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особенности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>Виды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жанры</w:t>
            </w:r>
          </w:p>
        </w:tc>
        <w:tc>
          <w:tcPr>
            <w:tcW w:w="1147" w:type="dxa"/>
            <w:gridSpan w:val="2"/>
          </w:tcPr>
          <w:p w:rsidR="00A03564" w:rsidRPr="000444AA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609" w:type="dxa"/>
            <w:gridSpan w:val="4"/>
          </w:tcPr>
          <w:p w:rsidR="00A03564" w:rsidRDefault="00A03564"/>
        </w:tc>
        <w:tc>
          <w:tcPr>
            <w:tcW w:w="1147" w:type="dxa"/>
            <w:gridSpan w:val="2"/>
          </w:tcPr>
          <w:p w:rsidR="00A03564" w:rsidRDefault="00A03564" w:rsidP="003B4451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7985" w:type="dxa"/>
            <w:gridSpan w:val="9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15" w:type="dxa"/>
            <w:gridSpan w:val="7"/>
          </w:tcPr>
          <w:p w:rsidR="00A03564" w:rsidRDefault="00A03564">
            <w:r>
              <w:rPr>
                <w:bCs/>
                <w:sz w:val="22"/>
                <w:szCs w:val="22"/>
              </w:rPr>
              <w:t>Речевая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ситуация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основа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выделения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речи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15" w:type="dxa"/>
            <w:gridSpan w:val="7"/>
          </w:tcPr>
          <w:p w:rsidR="00A03564" w:rsidRDefault="00A03564">
            <w:r>
              <w:rPr>
                <w:bCs/>
                <w:sz w:val="22"/>
                <w:szCs w:val="22"/>
              </w:rPr>
              <w:t>Разновидности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функциональных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стилей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их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основные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языковые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стилистические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особенности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Алгоритм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характеристики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Сфера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использования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15" w:type="dxa"/>
            <w:gridSpan w:val="7"/>
          </w:tcPr>
          <w:p w:rsidR="00A03564" w:rsidRDefault="00A03564">
            <w:r>
              <w:rPr>
                <w:bCs/>
                <w:sz w:val="22"/>
                <w:szCs w:val="22"/>
              </w:rPr>
              <w:t>Жанровые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разновидности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текстов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их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языковые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особенности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 w:rsidP="0015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color w:val="000000"/>
                <w:sz w:val="22"/>
                <w:szCs w:val="22"/>
              </w:rPr>
              <w:t>Разговорный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стиль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его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признаки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1147" w:type="dxa"/>
            <w:gridSpan w:val="2"/>
          </w:tcPr>
          <w:p w:rsidR="00A03564" w:rsidRDefault="00A03564" w:rsidP="000444AA">
            <w:pPr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15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color w:val="000000"/>
                <w:sz w:val="22"/>
                <w:szCs w:val="22"/>
              </w:rPr>
              <w:t>Основные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жанры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официально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делового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>заявление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расписка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доверенность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Особенности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языка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построения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15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color w:val="000000"/>
                <w:sz w:val="22"/>
                <w:szCs w:val="22"/>
              </w:rPr>
              <w:t>Основные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жанры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публицистического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15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color w:val="000000"/>
                <w:sz w:val="22"/>
                <w:szCs w:val="22"/>
              </w:rPr>
              <w:t>Художественный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стиль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Язык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жанры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Образность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использование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</w:tcPr>
          <w:p w:rsidR="00A03564" w:rsidRDefault="00A03564" w:rsidP="0015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color w:val="000000"/>
                <w:sz w:val="22"/>
                <w:szCs w:val="22"/>
              </w:rPr>
              <w:t>Жанры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научного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Реферат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жанр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научного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Разновидности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ссылок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Проверочная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работа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по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тексту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  <w:r>
              <w:t>1</w:t>
            </w: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467" w:type="dxa"/>
            <w:gridSpan w:val="3"/>
          </w:tcPr>
          <w:p w:rsidR="00A03564" w:rsidRDefault="00A03564">
            <w:r>
              <w:rPr>
                <w:sz w:val="22"/>
                <w:szCs w:val="22"/>
              </w:rPr>
              <w:t>Лексико</w:t>
            </w:r>
            <w:r>
              <w:rPr>
                <w:rFonts w:ascii="Blackadder ITC" w:hAnsi="Blackadder ITC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стилистический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анализ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текста.</w:t>
            </w:r>
          </w:p>
          <w:p w:rsidR="00A03564" w:rsidRDefault="00A03564" w:rsidP="000444AA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Составление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деловых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бумаг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>заявления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объяснительной записки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доверенности.</w:t>
            </w:r>
          </w:p>
          <w:p w:rsidR="00A03564" w:rsidRDefault="00A03564" w:rsidP="000444AA">
            <w:r>
              <w:rPr>
                <w:color w:val="000000"/>
                <w:sz w:val="22"/>
                <w:szCs w:val="22"/>
              </w:rPr>
              <w:t>Создание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текстов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публицистического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стиля (</w:t>
            </w:r>
            <w:r>
              <w:rPr>
                <w:sz w:val="22"/>
                <w:szCs w:val="22"/>
              </w:rPr>
              <w:t>заметка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репортаж</w:t>
            </w:r>
            <w:r>
              <w:rPr>
                <w:rFonts w:ascii="Blackadder ITC" w:hAnsi="Blackadder ITC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интервью)</w:t>
            </w:r>
          </w:p>
          <w:p w:rsidR="00A03564" w:rsidRDefault="00A03564" w:rsidP="000444AA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Анализ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текстов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художественного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стиля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рассказ)</w:t>
            </w:r>
          </w:p>
          <w:p w:rsidR="00A03564" w:rsidRDefault="00A03564" w:rsidP="000444AA">
            <w:r>
              <w:rPr>
                <w:color w:val="000000"/>
                <w:sz w:val="22"/>
                <w:szCs w:val="22"/>
              </w:rPr>
              <w:t>Домашнее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сочинение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рассказ</w:t>
            </w:r>
          </w:p>
        </w:tc>
        <w:tc>
          <w:tcPr>
            <w:tcW w:w="1147" w:type="dxa"/>
            <w:gridSpan w:val="2"/>
          </w:tcPr>
          <w:p w:rsidR="00A03564" w:rsidRDefault="00A03564">
            <w:pPr>
              <w:jc w:val="center"/>
            </w:pPr>
            <w:r>
              <w:t>4</w:t>
            </w:r>
          </w:p>
        </w:tc>
        <w:tc>
          <w:tcPr>
            <w:tcW w:w="1134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518" w:type="dxa"/>
            <w:gridSpan w:val="6"/>
          </w:tcPr>
          <w:p w:rsidR="00A03564" w:rsidRDefault="00A03564" w:rsidP="002D1D8C">
            <w:pPr>
              <w:tabs>
                <w:tab w:val="left" w:pos="12346"/>
              </w:tabs>
              <w:jc w:val="right"/>
              <w:rPr>
                <w:rFonts w:ascii="Blackadder ITC" w:hAnsi="Blackadder ITC"/>
                <w:b/>
              </w:rPr>
            </w:pPr>
          </w:p>
        </w:tc>
        <w:tc>
          <w:tcPr>
            <w:tcW w:w="5467" w:type="dxa"/>
            <w:gridSpan w:val="3"/>
          </w:tcPr>
          <w:p w:rsidR="00A03564" w:rsidRDefault="00A03564" w:rsidP="002D1D8C">
            <w:pPr>
              <w:tabs>
                <w:tab w:val="left" w:pos="12346"/>
              </w:tabs>
              <w:jc w:val="right"/>
              <w:rPr>
                <w:rFonts w:ascii="Blackadder ITC" w:hAnsi="Blackadder ITC"/>
                <w:b/>
              </w:rPr>
            </w:pPr>
            <w:r>
              <w:rPr>
                <w:b/>
                <w:sz w:val="22"/>
                <w:szCs w:val="22"/>
              </w:rPr>
              <w:t>Итого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по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разделу</w:t>
            </w:r>
          </w:p>
        </w:tc>
        <w:tc>
          <w:tcPr>
            <w:tcW w:w="1147" w:type="dxa"/>
            <w:gridSpan w:val="2"/>
          </w:tcPr>
          <w:p w:rsidR="00A03564" w:rsidRDefault="00A03564" w:rsidP="00175AE2">
            <w:pPr>
              <w:tabs>
                <w:tab w:val="left" w:pos="12346"/>
              </w:tabs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34" w:type="dxa"/>
            <w:gridSpan w:val="2"/>
          </w:tcPr>
          <w:p w:rsidR="00A03564" w:rsidRDefault="00A03564" w:rsidP="002D1D8C">
            <w:pPr>
              <w:tabs>
                <w:tab w:val="left" w:pos="12346"/>
              </w:tabs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518" w:type="dxa"/>
            <w:gridSpan w:val="6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1147" w:type="dxa"/>
            <w:gridSpan w:val="2"/>
          </w:tcPr>
          <w:p w:rsidR="00A03564" w:rsidRDefault="00A03564" w:rsidP="000444AA">
            <w:pPr>
              <w:tabs>
                <w:tab w:val="left" w:pos="12346"/>
              </w:tabs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gridSpan w:val="2"/>
          </w:tcPr>
          <w:p w:rsidR="00A03564" w:rsidRDefault="00A03564" w:rsidP="002D1D8C">
            <w:pPr>
              <w:tabs>
                <w:tab w:val="left" w:pos="12346"/>
              </w:tabs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518" w:type="dxa"/>
            <w:gridSpan w:val="6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1147" w:type="dxa"/>
            <w:gridSpan w:val="2"/>
          </w:tcPr>
          <w:p w:rsidR="00A03564" w:rsidRDefault="00A03564" w:rsidP="000444AA">
            <w:pPr>
              <w:tabs>
                <w:tab w:val="left" w:pos="12346"/>
              </w:tabs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34" w:type="dxa"/>
            <w:gridSpan w:val="2"/>
          </w:tcPr>
          <w:p w:rsidR="00A03564" w:rsidRDefault="00A03564" w:rsidP="002D1D8C">
            <w:pPr>
              <w:tabs>
                <w:tab w:val="left" w:pos="12346"/>
              </w:tabs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518" w:type="dxa"/>
            <w:gridSpan w:val="6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Промежуточный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контроль</w:t>
            </w:r>
          </w:p>
          <w:p w:rsidR="00A03564" w:rsidRDefault="00A03564" w:rsidP="00B34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проверочная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работа)</w:t>
            </w:r>
          </w:p>
        </w:tc>
        <w:tc>
          <w:tcPr>
            <w:tcW w:w="1147" w:type="dxa"/>
            <w:gridSpan w:val="2"/>
          </w:tcPr>
          <w:p w:rsidR="00A03564" w:rsidRDefault="00A03564" w:rsidP="000444AA">
            <w:pPr>
              <w:tabs>
                <w:tab w:val="left" w:pos="12346"/>
              </w:tabs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gridSpan w:val="2"/>
          </w:tcPr>
          <w:p w:rsidR="00A03564" w:rsidRDefault="00A03564" w:rsidP="002D1D8C">
            <w:pPr>
              <w:tabs>
                <w:tab w:val="left" w:pos="12346"/>
              </w:tabs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64"/>
        </w:trPr>
        <w:tc>
          <w:tcPr>
            <w:tcW w:w="2518" w:type="dxa"/>
            <w:gridSpan w:val="6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Cs/>
              </w:rPr>
            </w:pPr>
          </w:p>
        </w:tc>
        <w:tc>
          <w:tcPr>
            <w:tcW w:w="5467" w:type="dxa"/>
            <w:gridSpan w:val="3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Самостоятельная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работа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обучающихся</w:t>
            </w:r>
          </w:p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Blackadder ITC" w:hAnsi="Blackadder ITC"/>
                <w:bCs/>
              </w:rPr>
            </w:pP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(</w:t>
            </w:r>
            <w:r>
              <w:rPr>
                <w:bCs/>
                <w:sz w:val="22"/>
                <w:szCs w:val="22"/>
              </w:rPr>
              <w:t>в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том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числе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домашние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задания)</w:t>
            </w:r>
          </w:p>
        </w:tc>
        <w:tc>
          <w:tcPr>
            <w:tcW w:w="1147" w:type="dxa"/>
            <w:gridSpan w:val="2"/>
          </w:tcPr>
          <w:p w:rsidR="00A03564" w:rsidRDefault="00A03564" w:rsidP="000444AA">
            <w:pPr>
              <w:tabs>
                <w:tab w:val="left" w:pos="12346"/>
              </w:tabs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gridSpan w:val="2"/>
          </w:tcPr>
          <w:p w:rsidR="00A03564" w:rsidRDefault="00A03564" w:rsidP="002D1D8C">
            <w:pPr>
              <w:tabs>
                <w:tab w:val="left" w:pos="12346"/>
              </w:tabs>
              <w:rPr>
                <w:b/>
              </w:rPr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  <w:tcBorders>
              <w:bottom w:val="nil"/>
            </w:tcBorders>
          </w:tcPr>
          <w:p w:rsidR="00A03564" w:rsidRPr="00E11100" w:rsidRDefault="00A03564" w:rsidP="008F11C9">
            <w:pPr>
              <w:rPr>
                <w:b/>
                <w:i/>
              </w:rPr>
            </w:pPr>
            <w:r w:rsidRPr="00E11100">
              <w:rPr>
                <w:b/>
                <w:bCs/>
                <w:sz w:val="22"/>
                <w:szCs w:val="22"/>
              </w:rPr>
              <w:t>Раздел 2.</w:t>
            </w:r>
          </w:p>
        </w:tc>
        <w:tc>
          <w:tcPr>
            <w:tcW w:w="5467" w:type="dxa"/>
            <w:gridSpan w:val="3"/>
          </w:tcPr>
          <w:p w:rsidR="00A03564" w:rsidRDefault="00A03564" w:rsidP="008F11C9">
            <w:r>
              <w:rPr>
                <w:b/>
                <w:color w:val="000000"/>
                <w:sz w:val="22"/>
                <w:szCs w:val="22"/>
              </w:rPr>
              <w:t>Лексикология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фразеология</w:t>
            </w:r>
          </w:p>
        </w:tc>
        <w:tc>
          <w:tcPr>
            <w:tcW w:w="1147" w:type="dxa"/>
            <w:gridSpan w:val="2"/>
          </w:tcPr>
          <w:p w:rsidR="00A03564" w:rsidRPr="003B4451" w:rsidRDefault="00A03564" w:rsidP="008F11C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</w:tcPr>
          <w:p w:rsidR="00A03564" w:rsidRPr="00E11100" w:rsidRDefault="00A03564" w:rsidP="008F11C9">
            <w:pPr>
              <w:ind w:left="708"/>
            </w:pPr>
            <w:r w:rsidRPr="00E11100">
              <w:rPr>
                <w:b/>
                <w:bCs/>
                <w:sz w:val="22"/>
                <w:szCs w:val="22"/>
              </w:rPr>
              <w:lastRenderedPageBreak/>
              <w:t>Тема 2.1.</w:t>
            </w:r>
          </w:p>
        </w:tc>
        <w:tc>
          <w:tcPr>
            <w:tcW w:w="5467" w:type="dxa"/>
            <w:gridSpan w:val="3"/>
          </w:tcPr>
          <w:p w:rsidR="00A03564" w:rsidRPr="003B4451" w:rsidRDefault="00A03564" w:rsidP="008F11C9">
            <w:r w:rsidRPr="003B4451">
              <w:rPr>
                <w:b/>
                <w:i/>
                <w:color w:val="000000"/>
                <w:sz w:val="22"/>
                <w:szCs w:val="22"/>
              </w:rPr>
              <w:t>Понятие о лексике и лексикологии. Лексическое значение слова. Изобразительные средства лексики</w:t>
            </w:r>
          </w:p>
        </w:tc>
        <w:tc>
          <w:tcPr>
            <w:tcW w:w="1147" w:type="dxa"/>
            <w:gridSpan w:val="2"/>
          </w:tcPr>
          <w:p w:rsidR="00A03564" w:rsidRPr="001A545B" w:rsidRDefault="00A03564" w:rsidP="008F11C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518" w:type="dxa"/>
            <w:gridSpan w:val="6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467" w:type="dxa"/>
            <w:gridSpan w:val="3"/>
          </w:tcPr>
          <w:p w:rsidR="00A03564" w:rsidRDefault="00A03564" w:rsidP="008F11C9"/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t>1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7985" w:type="dxa"/>
            <w:gridSpan w:val="9"/>
          </w:tcPr>
          <w:p w:rsidR="00A03564" w:rsidRDefault="00A03564" w:rsidP="008F11C9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Лексикология как раздел науки о языке. Лексика языка.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Слово – основная единица лексикологии. Основные признаки, характеризующие слово.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Лексическое значение слова. Грамматическое значение слова.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Типы лексических значений слова (прямое и переносное).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>
              <w:rPr>
                <w:bCs/>
                <w:sz w:val="22"/>
                <w:szCs w:val="22"/>
              </w:rPr>
              <w:t xml:space="preserve">Многозначность  </w:t>
            </w:r>
            <w:r w:rsidRPr="001A545B">
              <w:rPr>
                <w:bCs/>
                <w:sz w:val="22"/>
                <w:szCs w:val="22"/>
              </w:rPr>
              <w:t xml:space="preserve"> или полисемия. Виды переноса значений. Тропы и фигуры речи. Метафора, метонимия как выразительные средства языка.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7315" w:type="dxa"/>
            <w:gridSpan w:val="7"/>
          </w:tcPr>
          <w:p w:rsidR="00A03564" w:rsidRDefault="00A03564" w:rsidP="008F11C9">
            <w:r>
              <w:rPr>
                <w:bCs/>
                <w:sz w:val="22"/>
                <w:szCs w:val="22"/>
              </w:rPr>
              <w:t>Толковые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словари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русского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языка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Построение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словарной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статьи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 w:val="restart"/>
          </w:tcPr>
          <w:p w:rsidR="00A03564" w:rsidRDefault="00A03564" w:rsidP="003B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Работа со словарями с целью уточнения лексического значения слова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t>1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Определение типов лексического значения слов в тексте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Комментарий слов, данных в тексте, с использованием толкового словаря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A24FA">
            <w:pPr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Определение видов переноса значений. Тропы и фигуры речи.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09" w:type="dxa"/>
            <w:gridSpan w:val="4"/>
          </w:tcPr>
          <w:p w:rsidR="00A03564" w:rsidRDefault="00A03564" w:rsidP="008F11C9"/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pPr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Определение по словарю однозначных и многозначных слов.</w:t>
            </w:r>
          </w:p>
          <w:p w:rsidR="00A03564" w:rsidRPr="001A545B" w:rsidRDefault="00A03564" w:rsidP="008F11C9">
            <w:pPr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Образование форм слов с использованием словаря.</w:t>
            </w:r>
          </w:p>
          <w:p w:rsidR="00A03564" w:rsidRPr="001A545B" w:rsidRDefault="00A03564" w:rsidP="008F11C9">
            <w:pPr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Составление</w:t>
            </w:r>
            <w:r>
              <w:rPr>
                <w:bCs/>
                <w:sz w:val="22"/>
                <w:szCs w:val="22"/>
              </w:rPr>
              <w:t xml:space="preserve">  словосочетаний </w:t>
            </w:r>
            <w:r w:rsidRPr="001A545B">
              <w:rPr>
                <w:bCs/>
                <w:sz w:val="22"/>
                <w:szCs w:val="22"/>
              </w:rPr>
              <w:t>со словами в прямом и переносном значении.</w:t>
            </w:r>
          </w:p>
          <w:p w:rsidR="00A03564" w:rsidRPr="001A545B" w:rsidRDefault="00A03564" w:rsidP="008F11C9"/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t>1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2.2.</w:t>
            </w: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/>
                <w:bCs/>
                <w:sz w:val="22"/>
                <w:szCs w:val="22"/>
              </w:rPr>
              <w:t>Группы слов в составе лексики. Синонимы. Антонимы. Омонимы. Паронимы</w:t>
            </w:r>
          </w:p>
        </w:tc>
        <w:tc>
          <w:tcPr>
            <w:tcW w:w="1147" w:type="dxa"/>
            <w:gridSpan w:val="2"/>
          </w:tcPr>
          <w:p w:rsidR="00A03564" w:rsidRPr="001A545B" w:rsidRDefault="00A03564" w:rsidP="008F11C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609" w:type="dxa"/>
            <w:gridSpan w:val="4"/>
          </w:tcPr>
          <w:p w:rsidR="00A03564" w:rsidRDefault="00A03564" w:rsidP="008F11C9"/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7985" w:type="dxa"/>
            <w:gridSpan w:val="9"/>
          </w:tcPr>
          <w:p w:rsidR="00A03564" w:rsidRDefault="00A03564" w:rsidP="008F11C9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Понятие о синонимах, антонимах, омонимах, паронимах. Употребление в речи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Основные типы синонимов, их отличие друг от друга. Изобразительные возможности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B575E2">
            <w:r w:rsidRPr="001A545B">
              <w:rPr>
                <w:bCs/>
                <w:sz w:val="22"/>
                <w:szCs w:val="22"/>
              </w:rPr>
              <w:t xml:space="preserve">Синонимический ряд. Антонимичные пары. </w:t>
            </w:r>
            <w:r w:rsidRPr="001A545B">
              <w:rPr>
                <w:bCs/>
                <w:i/>
                <w:sz w:val="22"/>
                <w:szCs w:val="22"/>
              </w:rPr>
              <w:t>Градация, антитеза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Контекстуальные синонимы и антонимы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Использование синонимов, антонимов, омонимов в речи. Употребление паронимов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670" w:type="dxa"/>
            <w:gridSpan w:val="2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7315" w:type="dxa"/>
            <w:gridSpan w:val="7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Словари синонимов, антонимов, омонимов. Построение словарных статей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 w:val="restart"/>
          </w:tcPr>
          <w:p w:rsidR="00A03564" w:rsidRPr="001A545B" w:rsidRDefault="00A03564" w:rsidP="00FC1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 xml:space="preserve"> Доказать, что выделенные слова </w:t>
            </w:r>
            <w:r>
              <w:rPr>
                <w:bCs/>
                <w:sz w:val="22"/>
                <w:szCs w:val="22"/>
              </w:rPr>
              <w:t>–</w:t>
            </w:r>
            <w:r w:rsidRPr="001A545B">
              <w:rPr>
                <w:bCs/>
                <w:sz w:val="22"/>
                <w:szCs w:val="22"/>
              </w:rPr>
              <w:t xml:space="preserve"> синонимы, антонимы, омонимы, паронимы.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t>2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Pr="001A545B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Установить, являются ли выделенные слова синонимами.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Pr="001A545B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 xml:space="preserve"> Списывание с заданием: вставить синоним с целью избежать повтора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Pr="001A545B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Указать, какие пары слов являются полными омонимами, омофонами, омографами. Указать сходство и различие этих явлений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Pr="001A545B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Использование паронимов: выбор паронимов в соответствии с содержанием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09" w:type="dxa"/>
            <w:gridSpan w:val="4"/>
          </w:tcPr>
          <w:p w:rsidR="00A03564" w:rsidRDefault="00A03564" w:rsidP="008F11C9"/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 w:val="restart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609" w:type="dxa"/>
            <w:gridSpan w:val="4"/>
          </w:tcPr>
          <w:p w:rsidR="00A03564" w:rsidRDefault="00A03564" w:rsidP="008F11C9">
            <w:r>
              <w:rPr>
                <w:sz w:val="22"/>
                <w:szCs w:val="22"/>
              </w:rPr>
              <w:t>Работа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лингвистическими</w:t>
            </w:r>
            <w:r>
              <w:rPr>
                <w:rFonts w:ascii="Blackadder ITC" w:hAnsi="Blackadder ITC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словарями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  <w:r>
              <w:t>2</w:t>
            </w: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Default="00A03564" w:rsidP="008F11C9">
            <w:r>
              <w:rPr>
                <w:color w:val="000000"/>
                <w:sz w:val="22"/>
                <w:szCs w:val="22"/>
              </w:rPr>
              <w:t>Определение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ошибок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употреблении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паронимов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Составление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предложений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разграничение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паронимов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Default="00A03564" w:rsidP="008F11C9">
            <w:r>
              <w:rPr>
                <w:color w:val="000000"/>
                <w:sz w:val="22"/>
                <w:szCs w:val="22"/>
              </w:rPr>
              <w:t>Подбор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синонимов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антонимов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словам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gridAfter w:val="1"/>
          <w:wAfter w:w="47" w:type="dxa"/>
          <w:trHeight w:val="166"/>
        </w:trPr>
        <w:tc>
          <w:tcPr>
            <w:tcW w:w="2376" w:type="dxa"/>
            <w:gridSpan w:val="5"/>
            <w:vMerge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09" w:type="dxa"/>
            <w:gridSpan w:val="4"/>
          </w:tcPr>
          <w:p w:rsidR="00A03564" w:rsidRDefault="00A03564" w:rsidP="008F11C9">
            <w:r>
              <w:rPr>
                <w:color w:val="000000"/>
                <w:sz w:val="22"/>
                <w:szCs w:val="22"/>
              </w:rPr>
              <w:t>Подбор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текстов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изучаемым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лингвистическим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явлением</w:t>
            </w:r>
          </w:p>
        </w:tc>
        <w:tc>
          <w:tcPr>
            <w:tcW w:w="1147" w:type="dxa"/>
            <w:gridSpan w:val="2"/>
          </w:tcPr>
          <w:p w:rsidR="00A03564" w:rsidRDefault="00A03564" w:rsidP="008F11C9">
            <w:pPr>
              <w:jc w:val="center"/>
            </w:pPr>
          </w:p>
        </w:tc>
        <w:tc>
          <w:tcPr>
            <w:tcW w:w="1134" w:type="dxa"/>
            <w:gridSpan w:val="2"/>
          </w:tcPr>
          <w:p w:rsidR="00A03564" w:rsidRDefault="00A03564" w:rsidP="008F11C9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Default="00A03564" w:rsidP="00711B24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Тема2. 3</w:t>
            </w:r>
          </w:p>
        </w:tc>
        <w:tc>
          <w:tcPr>
            <w:tcW w:w="5609" w:type="dxa"/>
            <w:gridSpan w:val="4"/>
          </w:tcPr>
          <w:p w:rsidR="00A03564" w:rsidRPr="001A545B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</w:rPr>
            </w:pPr>
            <w:r w:rsidRPr="001A545B">
              <w:rPr>
                <w:b/>
                <w:color w:val="000000"/>
                <w:sz w:val="22"/>
                <w:szCs w:val="22"/>
              </w:rPr>
              <w:t xml:space="preserve">Русская лексика с точки зрения её происхождения. </w:t>
            </w:r>
          </w:p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A545B">
              <w:rPr>
                <w:b/>
                <w:color w:val="000000"/>
                <w:sz w:val="22"/>
                <w:szCs w:val="22"/>
              </w:rPr>
              <w:t>Активный и пассивный словарный запас</w:t>
            </w:r>
          </w:p>
        </w:tc>
        <w:tc>
          <w:tcPr>
            <w:tcW w:w="1147" w:type="dxa"/>
            <w:gridSpan w:val="2"/>
          </w:tcPr>
          <w:p w:rsidR="00A03564" w:rsidRPr="001A545B" w:rsidRDefault="00A03564" w:rsidP="001A545B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181" w:type="dxa"/>
            <w:gridSpan w:val="3"/>
          </w:tcPr>
          <w:p w:rsidR="00A03564" w:rsidRDefault="00A03564" w:rsidP="00943957">
            <w:pPr>
              <w:jc w:val="center"/>
            </w:pPr>
            <w:r>
              <w:rPr>
                <w:sz w:val="22"/>
                <w:szCs w:val="22"/>
              </w:rPr>
              <w:t>1,2</w:t>
            </w:r>
          </w:p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609" w:type="dxa"/>
            <w:gridSpan w:val="4"/>
          </w:tcPr>
          <w:p w:rsidR="00A03564" w:rsidRDefault="00A03564" w:rsidP="008F11C9"/>
        </w:tc>
        <w:tc>
          <w:tcPr>
            <w:tcW w:w="1147" w:type="dxa"/>
            <w:gridSpan w:val="2"/>
          </w:tcPr>
          <w:p w:rsidR="00A03564" w:rsidRDefault="00A03564" w:rsidP="001A545B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81" w:type="dxa"/>
            <w:gridSpan w:val="3"/>
          </w:tcPr>
          <w:p w:rsidR="00A03564" w:rsidRDefault="00A03564" w:rsidP="008F11C9"/>
        </w:tc>
      </w:tr>
      <w:tr w:rsidR="00A03564" w:rsidTr="0047228A">
        <w:trPr>
          <w:trHeight w:val="166"/>
        </w:trPr>
        <w:tc>
          <w:tcPr>
            <w:tcW w:w="7985" w:type="dxa"/>
            <w:gridSpan w:val="9"/>
          </w:tcPr>
          <w:p w:rsidR="00A03564" w:rsidRDefault="00A03564" w:rsidP="008F11C9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47" w:type="dxa"/>
            <w:gridSpan w:val="2"/>
          </w:tcPr>
          <w:p w:rsidR="00A03564" w:rsidRDefault="00A03564" w:rsidP="00711B24"/>
        </w:tc>
        <w:tc>
          <w:tcPr>
            <w:tcW w:w="1181" w:type="dxa"/>
            <w:gridSpan w:val="3"/>
          </w:tcPr>
          <w:p w:rsidR="00A03564" w:rsidRDefault="00A03564" w:rsidP="00711B2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/>
                <w:bCs/>
              </w:rPr>
            </w:pPr>
            <w:r>
              <w:rPr>
                <w:bCs/>
                <w:sz w:val="22"/>
                <w:szCs w:val="22"/>
              </w:rPr>
              <w:t>Исконно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русская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лексика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Заимствованная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лексика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Старославянизмы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>,</w:t>
            </w:r>
          </w:p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их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особенности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Сопоставление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исконно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русской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лексикой</w:t>
            </w:r>
          </w:p>
        </w:tc>
        <w:tc>
          <w:tcPr>
            <w:tcW w:w="1087" w:type="dxa"/>
          </w:tcPr>
          <w:p w:rsidR="00A03564" w:rsidRPr="001A545B" w:rsidRDefault="00A03564">
            <w:pPr>
              <w:rPr>
                <w:bCs/>
              </w:rPr>
            </w:pPr>
          </w:p>
          <w:p w:rsidR="00A03564" w:rsidRPr="001A545B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rPr>
                <w:rFonts w:ascii="Blackadder ITC" w:hAnsi="Blackadder ITC"/>
                <w:bCs/>
              </w:rPr>
            </w:pPr>
          </w:p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Default="00A03564" w:rsidP="001A5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 w:rsidRPr="001A545B">
              <w:rPr>
                <w:bCs/>
                <w:sz w:val="22"/>
                <w:szCs w:val="22"/>
              </w:rPr>
              <w:t>Лексика с точки зрения употребления. Нейтральная лексика.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1A545B">
              <w:rPr>
                <w:bCs/>
                <w:sz w:val="22"/>
                <w:szCs w:val="22"/>
              </w:rPr>
              <w:t>Книжная лексика. Лексика устной речи. Профессионализмы. Терминологическая лексика</w:t>
            </w:r>
          </w:p>
        </w:tc>
        <w:tc>
          <w:tcPr>
            <w:tcW w:w="1087" w:type="dxa"/>
          </w:tcPr>
          <w:p w:rsidR="00A03564" w:rsidRPr="001A545B" w:rsidRDefault="00A03564" w:rsidP="001A545B">
            <w:pPr>
              <w:jc w:val="center"/>
              <w:rPr>
                <w:bCs/>
              </w:rPr>
            </w:pPr>
          </w:p>
        </w:tc>
        <w:tc>
          <w:tcPr>
            <w:tcW w:w="1181" w:type="dxa"/>
            <w:gridSpan w:val="3"/>
          </w:tcPr>
          <w:p w:rsidR="00A03564" w:rsidRDefault="00A03564">
            <w:pPr>
              <w:rPr>
                <w:rFonts w:ascii="Blackadder ITC" w:hAnsi="Blackadder ITC"/>
                <w:bCs/>
              </w:rPr>
            </w:pPr>
          </w:p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F11C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>
              <w:rPr>
                <w:bCs/>
                <w:sz w:val="22"/>
                <w:szCs w:val="22"/>
              </w:rPr>
              <w:t>Архаизмы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Историзмы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Неологизмы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>.</w:t>
            </w:r>
          </w:p>
        </w:tc>
        <w:tc>
          <w:tcPr>
            <w:tcW w:w="1087" w:type="dxa"/>
          </w:tcPr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</w:p>
        </w:tc>
        <w:tc>
          <w:tcPr>
            <w:tcW w:w="1181" w:type="dxa"/>
            <w:gridSpan w:val="3"/>
          </w:tcPr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711B24" w:rsidRDefault="00A03564" w:rsidP="008F11C9">
            <w:r>
              <w:rPr>
                <w:sz w:val="22"/>
                <w:szCs w:val="22"/>
              </w:rPr>
              <w:t>Разграничение исконно русской и старославянской лексики.</w:t>
            </w:r>
          </w:p>
        </w:tc>
        <w:tc>
          <w:tcPr>
            <w:tcW w:w="1087" w:type="dxa"/>
          </w:tcPr>
          <w:p w:rsidR="00A03564" w:rsidRPr="001A545B" w:rsidRDefault="00A03564" w:rsidP="001A545B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2</w:t>
            </w:r>
          </w:p>
          <w:p w:rsidR="00A03564" w:rsidRPr="00711B24" w:rsidRDefault="00A03564" w:rsidP="008F11C9"/>
        </w:tc>
        <w:tc>
          <w:tcPr>
            <w:tcW w:w="1181" w:type="dxa"/>
            <w:gridSpan w:val="3"/>
          </w:tcPr>
          <w:p w:rsidR="00A03564" w:rsidRPr="00711B24" w:rsidRDefault="00A03564" w:rsidP="008F11C9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Default="00A03564" w:rsidP="008F11C9">
            <w:r>
              <w:rPr>
                <w:sz w:val="22"/>
                <w:szCs w:val="22"/>
              </w:rPr>
              <w:t>Знание групп лексики пассивного запаса</w:t>
            </w:r>
          </w:p>
        </w:tc>
        <w:tc>
          <w:tcPr>
            <w:tcW w:w="1087" w:type="dxa"/>
          </w:tcPr>
          <w:p w:rsidR="00A03564" w:rsidRDefault="00A03564" w:rsidP="008F11C9"/>
        </w:tc>
        <w:tc>
          <w:tcPr>
            <w:tcW w:w="1181" w:type="dxa"/>
            <w:gridSpan w:val="3"/>
          </w:tcPr>
          <w:p w:rsidR="00A03564" w:rsidRDefault="00A03564" w:rsidP="008F11C9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711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Default="00A03564" w:rsidP="008F11C9">
            <w:r>
              <w:rPr>
                <w:sz w:val="22"/>
                <w:szCs w:val="22"/>
              </w:rPr>
              <w:t>Разграничение архаизмов и историзмов. Неологизмы и окказионализмы</w:t>
            </w:r>
          </w:p>
        </w:tc>
        <w:tc>
          <w:tcPr>
            <w:tcW w:w="1087" w:type="dxa"/>
          </w:tcPr>
          <w:p w:rsidR="00A03564" w:rsidRDefault="00A03564" w:rsidP="008F11C9"/>
        </w:tc>
        <w:tc>
          <w:tcPr>
            <w:tcW w:w="1181" w:type="dxa"/>
            <w:gridSpan w:val="3"/>
          </w:tcPr>
          <w:p w:rsidR="00A03564" w:rsidRDefault="00A03564" w:rsidP="008F11C9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Default="00A03564" w:rsidP="008F11C9"/>
        </w:tc>
        <w:tc>
          <w:tcPr>
            <w:tcW w:w="1087" w:type="dxa"/>
          </w:tcPr>
          <w:p w:rsidR="00A03564" w:rsidRDefault="00A03564" w:rsidP="008F11C9"/>
        </w:tc>
        <w:tc>
          <w:tcPr>
            <w:tcW w:w="1181" w:type="dxa"/>
            <w:gridSpan w:val="3"/>
          </w:tcPr>
          <w:p w:rsidR="00A03564" w:rsidRDefault="00A03564" w:rsidP="008F11C9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F1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  <w:gridSpan w:val="4"/>
          </w:tcPr>
          <w:p w:rsidR="00A03564" w:rsidRPr="001A545B" w:rsidRDefault="00A03564" w:rsidP="008F11C9">
            <w:r w:rsidRPr="001A545B">
              <w:rPr>
                <w:sz w:val="22"/>
                <w:szCs w:val="22"/>
              </w:rPr>
              <w:t>Лексика, обозначающая предметы и явления русского быта</w:t>
            </w:r>
          </w:p>
          <w:p w:rsidR="00A03564" w:rsidRPr="001A545B" w:rsidRDefault="00A03564" w:rsidP="008F11C9">
            <w:pPr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Особенности русского речевого этикета</w:t>
            </w:r>
          </w:p>
          <w:p w:rsidR="00A03564" w:rsidRPr="001A545B" w:rsidRDefault="00A03564" w:rsidP="008F11C9">
            <w:r w:rsidRPr="001A545B">
              <w:rPr>
                <w:bCs/>
                <w:sz w:val="22"/>
                <w:szCs w:val="22"/>
              </w:rPr>
              <w:t>Фольклорная лексика. Пословицы и поговорки</w:t>
            </w:r>
          </w:p>
        </w:tc>
        <w:tc>
          <w:tcPr>
            <w:tcW w:w="1087" w:type="dxa"/>
          </w:tcPr>
          <w:p w:rsidR="00A03564" w:rsidRDefault="00A03564" w:rsidP="001A545B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81" w:type="dxa"/>
            <w:gridSpan w:val="3"/>
          </w:tcPr>
          <w:p w:rsidR="00A03564" w:rsidRDefault="00A03564" w:rsidP="008F11C9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3409E9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2</w:t>
            </w:r>
            <w:r w:rsidRPr="003409E9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3409E9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527" w:type="dxa"/>
            <w:gridSpan w:val="4"/>
          </w:tcPr>
          <w:p w:rsidR="00A03564" w:rsidRPr="001A545B" w:rsidRDefault="00A03564" w:rsidP="008A6F28">
            <w:pPr>
              <w:rPr>
                <w:b/>
              </w:rPr>
            </w:pPr>
            <w:r w:rsidRPr="001A545B">
              <w:rPr>
                <w:b/>
                <w:color w:val="000000"/>
                <w:sz w:val="22"/>
                <w:szCs w:val="22"/>
              </w:rPr>
              <w:t xml:space="preserve">Русская фразеология. </w:t>
            </w:r>
            <w:r w:rsidRPr="001A545B">
              <w:rPr>
                <w:b/>
                <w:bCs/>
                <w:color w:val="000000"/>
                <w:sz w:val="22"/>
                <w:szCs w:val="22"/>
              </w:rPr>
              <w:t>Употребление фразеологизмов</w:t>
            </w:r>
          </w:p>
        </w:tc>
        <w:tc>
          <w:tcPr>
            <w:tcW w:w="1087" w:type="dxa"/>
          </w:tcPr>
          <w:p w:rsidR="00A03564" w:rsidRPr="003409E9" w:rsidRDefault="00A03564" w:rsidP="001A545B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181" w:type="dxa"/>
            <w:gridSpan w:val="3"/>
          </w:tcPr>
          <w:p w:rsidR="00A03564" w:rsidRPr="003409E9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  <w:gridSpan w:val="4"/>
          </w:tcPr>
          <w:p w:rsidR="00A03564" w:rsidRDefault="00A03564" w:rsidP="008A6F28"/>
        </w:tc>
        <w:tc>
          <w:tcPr>
            <w:tcW w:w="1087" w:type="dxa"/>
          </w:tcPr>
          <w:p w:rsidR="00A03564" w:rsidRDefault="00A03564" w:rsidP="001A545B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 w:rsidP="008A6F28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1A545B" w:rsidRDefault="00A03564" w:rsidP="008A6F28">
            <w:r w:rsidRPr="001A545B">
              <w:rPr>
                <w:bCs/>
                <w:sz w:val="22"/>
                <w:szCs w:val="22"/>
              </w:rPr>
              <w:t>Понятие о фразеологии. Афоризмы. Пословицы и поговорки.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1A545B" w:rsidRDefault="00A03564" w:rsidP="008A6F28">
            <w:r w:rsidRPr="001A545B">
              <w:rPr>
                <w:bCs/>
                <w:sz w:val="22"/>
                <w:szCs w:val="22"/>
              </w:rPr>
              <w:t>Фразеологический оборот как лингвистическая единица, его отличие от слова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1A545B" w:rsidRDefault="00A03564" w:rsidP="008A6F28">
            <w:r w:rsidRPr="001A545B">
              <w:rPr>
                <w:bCs/>
                <w:sz w:val="22"/>
                <w:szCs w:val="22"/>
              </w:rPr>
              <w:t>Явления синонимии и антонимии во фразеологии.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9"/>
          </w:tcPr>
          <w:p w:rsidR="00A03564" w:rsidRPr="001A545B" w:rsidRDefault="00A03564" w:rsidP="008A6F28">
            <w:r w:rsidRPr="001A545B">
              <w:rPr>
                <w:bCs/>
                <w:sz w:val="22"/>
                <w:szCs w:val="22"/>
              </w:rPr>
              <w:t>Фразеологические словари, особенности словарной статьи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1A545B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1.</w:t>
            </w:r>
            <w:r w:rsidRPr="001A545B">
              <w:rPr>
                <w:b/>
                <w:bCs/>
                <w:sz w:val="22"/>
                <w:szCs w:val="22"/>
              </w:rPr>
              <w:t xml:space="preserve"> </w:t>
            </w:r>
            <w:r w:rsidRPr="001A545B">
              <w:rPr>
                <w:bCs/>
                <w:sz w:val="22"/>
                <w:szCs w:val="22"/>
              </w:rPr>
              <w:t>Работа с фразеологическими словарями: объяснение значения фразеологизмов.</w:t>
            </w:r>
          </w:p>
        </w:tc>
        <w:tc>
          <w:tcPr>
            <w:tcW w:w="1087" w:type="dxa"/>
          </w:tcPr>
          <w:p w:rsidR="00A03564" w:rsidRDefault="00A03564" w:rsidP="001A545B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1A545B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2. Исправление ошибок в использовании фразеологизмов.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1A545B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3. Лексико-фразеологический разбор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1A545B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4. Употребление фразеологизмов в речи. Лексические нормы</w:t>
            </w:r>
          </w:p>
        </w:tc>
        <w:tc>
          <w:tcPr>
            <w:tcW w:w="1087" w:type="dxa"/>
          </w:tcPr>
          <w:p w:rsidR="00A03564" w:rsidRDefault="00A03564" w:rsidP="008A6F28"/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Default="00A03564" w:rsidP="00C05241">
            <w:r>
              <w:rPr>
                <w:b/>
                <w:sz w:val="22"/>
                <w:szCs w:val="22"/>
              </w:rPr>
              <w:t>По употреблению лексики и фразеологии</w:t>
            </w:r>
          </w:p>
        </w:tc>
        <w:tc>
          <w:tcPr>
            <w:tcW w:w="1087" w:type="dxa"/>
          </w:tcPr>
          <w:p w:rsidR="00A03564" w:rsidRDefault="00A03564" w:rsidP="001A545B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 (на выбор)</w:t>
            </w:r>
          </w:p>
        </w:tc>
        <w:tc>
          <w:tcPr>
            <w:tcW w:w="5527" w:type="dxa"/>
            <w:gridSpan w:val="4"/>
          </w:tcPr>
          <w:p w:rsidR="00A03564" w:rsidRPr="001A545B" w:rsidRDefault="00A03564" w:rsidP="00C05241">
            <w:pPr>
              <w:rPr>
                <w:bCs/>
              </w:rPr>
            </w:pPr>
            <w:r w:rsidRPr="001A545B">
              <w:rPr>
                <w:bCs/>
                <w:sz w:val="22"/>
                <w:szCs w:val="22"/>
              </w:rPr>
              <w:t>Составление текста-рассуждения по пословице (фразеологизму) «Почему мы так говорим?»</w:t>
            </w:r>
          </w:p>
          <w:p w:rsidR="00A03564" w:rsidRPr="00C05241" w:rsidRDefault="00A03564" w:rsidP="00C05241">
            <w:pPr>
              <w:rPr>
                <w:rFonts w:ascii="Calibri" w:hAnsi="Calibri"/>
              </w:rPr>
            </w:pPr>
            <w:r w:rsidRPr="001A545B">
              <w:rPr>
                <w:bCs/>
                <w:sz w:val="22"/>
                <w:szCs w:val="22"/>
              </w:rPr>
              <w:t>Составление текста с использованием фразеологизмов</w:t>
            </w:r>
          </w:p>
        </w:tc>
        <w:tc>
          <w:tcPr>
            <w:tcW w:w="1087" w:type="dxa"/>
          </w:tcPr>
          <w:p w:rsidR="00A03564" w:rsidRDefault="00A03564" w:rsidP="001A545B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81" w:type="dxa"/>
            <w:gridSpan w:val="3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C05241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C05241" w:rsidRDefault="00A03564" w:rsidP="00C05241">
            <w:pPr>
              <w:rPr>
                <w:b/>
                <w:bCs/>
              </w:rPr>
            </w:pPr>
            <w:r w:rsidRPr="00C05241">
              <w:rPr>
                <w:b/>
                <w:bCs/>
                <w:sz w:val="22"/>
                <w:szCs w:val="22"/>
              </w:rPr>
              <w:t>Итого по разделу «Лексика и фразеология»</w:t>
            </w:r>
          </w:p>
        </w:tc>
        <w:tc>
          <w:tcPr>
            <w:tcW w:w="1087" w:type="dxa"/>
          </w:tcPr>
          <w:p w:rsidR="00A03564" w:rsidRPr="001A545B" w:rsidRDefault="00A03564" w:rsidP="00C0524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1181" w:type="dxa"/>
            <w:gridSpan w:val="3"/>
          </w:tcPr>
          <w:p w:rsidR="00A03564" w:rsidRPr="00C05241" w:rsidRDefault="00A03564" w:rsidP="00C05241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C05241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C05241" w:rsidRDefault="00A03564" w:rsidP="00C05241">
            <w:pPr>
              <w:rPr>
                <w:b/>
                <w:bCs/>
              </w:rPr>
            </w:pPr>
            <w:r w:rsidRPr="00C05241"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1087" w:type="dxa"/>
          </w:tcPr>
          <w:p w:rsidR="00A03564" w:rsidRPr="001A545B" w:rsidRDefault="00A03564" w:rsidP="00C05241">
            <w:pPr>
              <w:rPr>
                <w:b/>
              </w:rPr>
            </w:pPr>
            <w:r w:rsidRPr="001A545B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181" w:type="dxa"/>
            <w:gridSpan w:val="3"/>
          </w:tcPr>
          <w:p w:rsidR="00A03564" w:rsidRPr="00C05241" w:rsidRDefault="00A03564" w:rsidP="00C05241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C05241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C05241" w:rsidRDefault="00A03564" w:rsidP="00C0524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1087" w:type="dxa"/>
          </w:tcPr>
          <w:p w:rsidR="00A03564" w:rsidRPr="001A545B" w:rsidRDefault="00A03564" w:rsidP="00C0524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81" w:type="dxa"/>
            <w:gridSpan w:val="3"/>
          </w:tcPr>
          <w:p w:rsidR="00A03564" w:rsidRPr="00C05241" w:rsidRDefault="00A03564" w:rsidP="00C05241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C05241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C05241" w:rsidRDefault="00A03564" w:rsidP="00C05241">
            <w:pPr>
              <w:rPr>
                <w:b/>
                <w:bCs/>
              </w:rPr>
            </w:pPr>
            <w:r w:rsidRPr="00C05241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1087" w:type="dxa"/>
          </w:tcPr>
          <w:p w:rsidR="00A03564" w:rsidRPr="001A545B" w:rsidRDefault="00A03564" w:rsidP="00C05241">
            <w:pPr>
              <w:rPr>
                <w:b/>
              </w:rPr>
            </w:pPr>
            <w:r w:rsidRPr="001A545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81" w:type="dxa"/>
            <w:gridSpan w:val="3"/>
          </w:tcPr>
          <w:p w:rsidR="00A03564" w:rsidRPr="00C05241" w:rsidRDefault="00A03564" w:rsidP="00C05241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C05241" w:rsidRDefault="00A03564" w:rsidP="00C0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C05241" w:rsidRDefault="00A03564" w:rsidP="00C05241">
            <w:pPr>
              <w:rPr>
                <w:b/>
                <w:bCs/>
              </w:rPr>
            </w:pPr>
            <w:r w:rsidRPr="00C05241">
              <w:rPr>
                <w:b/>
                <w:bCs/>
                <w:sz w:val="22"/>
                <w:szCs w:val="22"/>
              </w:rPr>
              <w:t>Самостоятельная работа обучающихся (в том числе домашние задания)</w:t>
            </w:r>
          </w:p>
        </w:tc>
        <w:tc>
          <w:tcPr>
            <w:tcW w:w="1087" w:type="dxa"/>
          </w:tcPr>
          <w:p w:rsidR="00A03564" w:rsidRPr="001A545B" w:rsidRDefault="00A03564" w:rsidP="00C0524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81" w:type="dxa"/>
            <w:gridSpan w:val="3"/>
          </w:tcPr>
          <w:p w:rsidR="00A03564" w:rsidRPr="00C05241" w:rsidRDefault="00A03564" w:rsidP="00C05241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tcBorders>
              <w:bottom w:val="nil"/>
            </w:tcBorders>
          </w:tcPr>
          <w:p w:rsidR="00A03564" w:rsidRPr="00E528B3" w:rsidRDefault="00A03564" w:rsidP="008A24FA">
            <w:pPr>
              <w:rPr>
                <w:b/>
                <w:i/>
              </w:rPr>
            </w:pPr>
            <w:r w:rsidRPr="00E528B3">
              <w:rPr>
                <w:b/>
                <w:bCs/>
                <w:sz w:val="22"/>
                <w:szCs w:val="22"/>
              </w:rPr>
              <w:t>Раздел 3.</w:t>
            </w:r>
          </w:p>
        </w:tc>
        <w:tc>
          <w:tcPr>
            <w:tcW w:w="5527" w:type="dxa"/>
            <w:gridSpan w:val="4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Фонетика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графика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орфоэпия, орфография</w:t>
            </w:r>
          </w:p>
        </w:tc>
        <w:tc>
          <w:tcPr>
            <w:tcW w:w="1135" w:type="dxa"/>
            <w:gridSpan w:val="2"/>
          </w:tcPr>
          <w:p w:rsidR="00A03564" w:rsidRPr="00E528B3" w:rsidRDefault="00A03564" w:rsidP="0008310C">
            <w:pPr>
              <w:jc w:val="center"/>
              <w:rPr>
                <w:b/>
              </w:rPr>
            </w:pPr>
            <w:r w:rsidRPr="00E528B3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E528B3" w:rsidRDefault="00A03564">
            <w:pPr>
              <w:ind w:left="708"/>
            </w:pPr>
            <w:r w:rsidRPr="00E528B3">
              <w:rPr>
                <w:b/>
                <w:bCs/>
                <w:sz w:val="22"/>
                <w:szCs w:val="22"/>
              </w:rPr>
              <w:t>Тема 3.1.</w:t>
            </w:r>
          </w:p>
        </w:tc>
        <w:tc>
          <w:tcPr>
            <w:tcW w:w="5527" w:type="dxa"/>
            <w:gridSpan w:val="4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Фонетика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наука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о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звуковой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стороне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языка</w:t>
            </w:r>
          </w:p>
        </w:tc>
        <w:tc>
          <w:tcPr>
            <w:tcW w:w="1135" w:type="dxa"/>
            <w:gridSpan w:val="2"/>
          </w:tcPr>
          <w:p w:rsidR="00A03564" w:rsidRPr="005C3859" w:rsidRDefault="00A03564" w:rsidP="005C3859">
            <w:pPr>
              <w:jc w:val="center"/>
              <w:rPr>
                <w:b/>
              </w:rPr>
            </w:pPr>
            <w:r w:rsidRPr="005C385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  <w:gridSpan w:val="4"/>
          </w:tcPr>
          <w:p w:rsidR="00A03564" w:rsidRDefault="00A03564"/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711B24"/>
        </w:tc>
        <w:tc>
          <w:tcPr>
            <w:tcW w:w="1133" w:type="dxa"/>
            <w:gridSpan w:val="2"/>
          </w:tcPr>
          <w:p w:rsidR="00A03564" w:rsidRDefault="00A03564" w:rsidP="00711B2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Фонетика как наука о звуковой стороне языка. Фонетические единицы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Гласные и согласные звуки. Звук и фонема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5C3859" w:rsidRDefault="00A03564" w:rsidP="0008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 xml:space="preserve">Средства фонетики (звуки, словесное ударение, слог). Слоги закрытые и открытые. Фонетическая фраза. Русское словесное ударение, его </w:t>
            </w:r>
            <w:r w:rsidRPr="005C3859">
              <w:rPr>
                <w:bCs/>
                <w:sz w:val="22"/>
                <w:szCs w:val="22"/>
              </w:rPr>
              <w:lastRenderedPageBreak/>
              <w:t>особенности. Логическое ударение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 w:rsidP="00574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 xml:space="preserve"> Работа по практическому освоению основных орфоэпических норм языка.</w:t>
            </w:r>
          </w:p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 w:rsidP="00574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Частичный грамматический разбор (фонетический)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Default="00A03564"/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  <w:gridSpan w:val="4"/>
          </w:tcPr>
          <w:p w:rsidR="00A03564" w:rsidRDefault="00A03564" w:rsidP="002365C7">
            <w:pPr>
              <w:tabs>
                <w:tab w:val="left" w:pos="12346"/>
              </w:tabs>
              <w:rPr>
                <w:rFonts w:ascii="Blackadder ITC" w:hAnsi="Blackadder IT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У</w:t>
            </w:r>
            <w:r>
              <w:rPr>
                <w:bCs/>
                <w:sz w:val="22"/>
                <w:szCs w:val="22"/>
              </w:rPr>
              <w:t>пражнения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фонетическом разборе</w:t>
            </w:r>
          </w:p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>
            <w:pPr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>
            <w:pPr>
              <w:tabs>
                <w:tab w:val="left" w:pos="12346"/>
              </w:tabs>
              <w:rPr>
                <w:color w:val="000000"/>
              </w:rPr>
            </w:pPr>
            <w:r w:rsidRPr="005C3859">
              <w:rPr>
                <w:color w:val="000000"/>
                <w:sz w:val="22"/>
                <w:szCs w:val="22"/>
              </w:rPr>
              <w:t>2.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5C3859">
              <w:rPr>
                <w:color w:val="000000"/>
                <w:sz w:val="22"/>
                <w:szCs w:val="22"/>
              </w:rPr>
              <w:t>Таблицы классификации гласных и согласных звуков</w:t>
            </w:r>
          </w:p>
        </w:tc>
        <w:tc>
          <w:tcPr>
            <w:tcW w:w="1135" w:type="dxa"/>
            <w:gridSpan w:val="2"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E528B3" w:rsidRDefault="00A03564">
            <w:pPr>
              <w:ind w:left="708"/>
            </w:pPr>
            <w:r w:rsidRPr="00E528B3">
              <w:rPr>
                <w:b/>
                <w:bCs/>
                <w:sz w:val="22"/>
                <w:szCs w:val="22"/>
              </w:rPr>
              <w:t>Тема 3.2.</w:t>
            </w:r>
          </w:p>
        </w:tc>
        <w:tc>
          <w:tcPr>
            <w:tcW w:w="5527" w:type="dxa"/>
            <w:gridSpan w:val="4"/>
          </w:tcPr>
          <w:p w:rsidR="00A03564" w:rsidRPr="00E528B3" w:rsidRDefault="00A03564">
            <w:r w:rsidRPr="00E528B3">
              <w:rPr>
                <w:b/>
                <w:sz w:val="22"/>
                <w:szCs w:val="22"/>
              </w:rPr>
              <w:t>Гласные и согласные звуки русского языка</w:t>
            </w:r>
          </w:p>
        </w:tc>
        <w:tc>
          <w:tcPr>
            <w:tcW w:w="1135" w:type="dxa"/>
            <w:gridSpan w:val="2"/>
          </w:tcPr>
          <w:p w:rsidR="00A03564" w:rsidRPr="00E528B3" w:rsidRDefault="00A03564" w:rsidP="005C3859">
            <w:pPr>
              <w:jc w:val="center"/>
              <w:rPr>
                <w:b/>
              </w:rPr>
            </w:pPr>
            <w:r w:rsidRPr="00E528B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3" w:type="dxa"/>
            <w:gridSpan w:val="2"/>
          </w:tcPr>
          <w:p w:rsidR="00A03564" w:rsidRDefault="00A03564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  <w:gridSpan w:val="4"/>
          </w:tcPr>
          <w:p w:rsidR="00A03564" w:rsidRDefault="00A03564"/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1C7366"/>
        </w:tc>
        <w:tc>
          <w:tcPr>
            <w:tcW w:w="1133" w:type="dxa"/>
            <w:gridSpan w:val="2"/>
          </w:tcPr>
          <w:p w:rsidR="00A03564" w:rsidRDefault="00A03564" w:rsidP="001C7366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jc w:val="both"/>
            </w:pPr>
            <w:r w:rsidRPr="005C3859">
              <w:rPr>
                <w:sz w:val="22"/>
                <w:szCs w:val="22"/>
              </w:rPr>
              <w:t>Классификация звуков русского языка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jc w:val="both"/>
            </w:pPr>
            <w:r w:rsidRPr="005C3859">
              <w:rPr>
                <w:sz w:val="22"/>
                <w:szCs w:val="22"/>
              </w:rPr>
              <w:t>Сильные и слабые позиции гласных и согласных звуков.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jc w:val="both"/>
            </w:pPr>
            <w:r w:rsidRPr="005C3859">
              <w:rPr>
                <w:sz w:val="22"/>
                <w:szCs w:val="22"/>
              </w:rPr>
              <w:t>Редукция гласных звуков.</w:t>
            </w:r>
            <w:r>
              <w:rPr>
                <w:sz w:val="22"/>
                <w:szCs w:val="22"/>
              </w:rPr>
              <w:t xml:space="preserve"> Оглушение, озвончение и выпадение звуков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jc w:val="both"/>
            </w:pPr>
            <w:r w:rsidRPr="005C3859">
              <w:rPr>
                <w:sz w:val="22"/>
                <w:szCs w:val="22"/>
              </w:rPr>
              <w:t>Понятие транскрипции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jc w:val="both"/>
            </w:pPr>
            <w:r w:rsidRPr="005C3859">
              <w:rPr>
                <w:bCs/>
                <w:sz w:val="22"/>
                <w:szCs w:val="22"/>
              </w:rPr>
              <w:t>Орфоэпия. Основные орфоэпические нормы. Произношение гласных и согласных звуков. Орфоэпические словари</w:t>
            </w:r>
            <w:r w:rsidRPr="005C3859">
              <w:rPr>
                <w:sz w:val="22"/>
                <w:szCs w:val="22"/>
              </w:rPr>
              <w:t>.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574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5C3859">
            <w:pPr>
              <w:jc w:val="both"/>
            </w:pPr>
            <w:r w:rsidRPr="005C3859">
              <w:rPr>
                <w:sz w:val="22"/>
                <w:szCs w:val="22"/>
              </w:rPr>
              <w:t xml:space="preserve">1. Упражнение в транскрибировании </w:t>
            </w:r>
          </w:p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>
            <w:pPr>
              <w:jc w:val="both"/>
            </w:pPr>
            <w:r w:rsidRPr="005C3859">
              <w:rPr>
                <w:sz w:val="22"/>
                <w:szCs w:val="22"/>
              </w:rPr>
              <w:t>2.. Фонетический разбор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>
            <w:pPr>
              <w:jc w:val="both"/>
            </w:pPr>
            <w:r>
              <w:rPr>
                <w:bCs/>
                <w:sz w:val="22"/>
                <w:szCs w:val="22"/>
              </w:rPr>
              <w:t>3</w:t>
            </w:r>
            <w:r w:rsidRPr="005C3859">
              <w:rPr>
                <w:bCs/>
                <w:sz w:val="22"/>
                <w:szCs w:val="22"/>
              </w:rPr>
              <w:t>. Работа с орфоэпическими словарями и справочниками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Pr="005C3859" w:rsidRDefault="00A03564"/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  <w:gridSpan w:val="4"/>
          </w:tcPr>
          <w:p w:rsidR="00A03564" w:rsidRPr="005C3859" w:rsidRDefault="00A03564">
            <w:pPr>
              <w:jc w:val="both"/>
            </w:pPr>
            <w:r w:rsidRPr="005C3859">
              <w:rPr>
                <w:sz w:val="22"/>
                <w:szCs w:val="22"/>
              </w:rPr>
              <w:t>1. Транскрибирование слов и предложений</w:t>
            </w:r>
          </w:p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t>1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 w:rsidP="005404FB">
            <w:pPr>
              <w:jc w:val="both"/>
            </w:pPr>
          </w:p>
        </w:tc>
        <w:tc>
          <w:tcPr>
            <w:tcW w:w="1135" w:type="dxa"/>
            <w:gridSpan w:val="2"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5404FB" w:rsidRDefault="00A03564" w:rsidP="005C6657">
            <w:pPr>
              <w:jc w:val="center"/>
              <w:rPr>
                <w:b/>
                <w:bCs/>
              </w:rPr>
            </w:pPr>
            <w:r w:rsidRPr="005404FB">
              <w:rPr>
                <w:b/>
                <w:bCs/>
                <w:sz w:val="22"/>
                <w:szCs w:val="22"/>
              </w:rPr>
              <w:t>Тема 3.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527" w:type="dxa"/>
            <w:gridSpan w:val="4"/>
          </w:tcPr>
          <w:p w:rsidR="00A03564" w:rsidRDefault="00A03564" w:rsidP="008A6F28">
            <w:pPr>
              <w:rPr>
                <w:bCs/>
              </w:rPr>
            </w:pPr>
            <w:r>
              <w:rPr>
                <w:b/>
                <w:sz w:val="22"/>
                <w:szCs w:val="22"/>
              </w:rPr>
              <w:t>Графика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как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наука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о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языке</w:t>
            </w:r>
          </w:p>
        </w:tc>
        <w:tc>
          <w:tcPr>
            <w:tcW w:w="1135" w:type="dxa"/>
            <w:gridSpan w:val="2"/>
          </w:tcPr>
          <w:p w:rsidR="00A03564" w:rsidRPr="00E57C0C" w:rsidRDefault="00A03564" w:rsidP="005C3859">
            <w:pPr>
              <w:jc w:val="center"/>
              <w:rPr>
                <w:b/>
              </w:rPr>
            </w:pPr>
            <w:r w:rsidRPr="00E57C0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8A6F28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  <w:gridSpan w:val="4"/>
          </w:tcPr>
          <w:p w:rsidR="00A03564" w:rsidRDefault="00A03564" w:rsidP="008A6F28">
            <w:pPr>
              <w:rPr>
                <w:bCs/>
              </w:rPr>
            </w:pPr>
          </w:p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 w:rsidP="008A6F28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Графика как раздел науки о языке.</w:t>
            </w: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Графические средства русского языка. Буквы – основное средство графики.</w:t>
            </w: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Алфавит. Характеристика русского алфавита с точки зрения его идеальности.</w:t>
            </w: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8A6F2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9"/>
          </w:tcPr>
          <w:p w:rsidR="00A03564" w:rsidRPr="005C3859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>Особенности русской графики</w:t>
            </w:r>
            <w:r>
              <w:rPr>
                <w:bCs/>
                <w:sz w:val="22"/>
                <w:szCs w:val="22"/>
              </w:rPr>
              <w:t>.</w:t>
            </w:r>
            <w:r w:rsidRPr="005C3859">
              <w:rPr>
                <w:bCs/>
                <w:sz w:val="22"/>
                <w:szCs w:val="22"/>
              </w:rPr>
              <w:t xml:space="preserve"> Слоговой принцип</w:t>
            </w: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5C3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540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 w:rsidP="00540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E528B3"/>
        </w:tc>
        <w:tc>
          <w:tcPr>
            <w:tcW w:w="1135" w:type="dxa"/>
            <w:gridSpan w:val="2"/>
          </w:tcPr>
          <w:p w:rsidR="00A03564" w:rsidRDefault="00A03564" w:rsidP="005C3859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8A6F28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236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 xml:space="preserve"> Транскрибирование слов и предложений</w:t>
            </w:r>
          </w:p>
        </w:tc>
        <w:tc>
          <w:tcPr>
            <w:tcW w:w="1135" w:type="dxa"/>
            <w:gridSpan w:val="2"/>
          </w:tcPr>
          <w:p w:rsidR="00A03564" w:rsidRDefault="00A03564" w:rsidP="008A6F28">
            <w:r>
              <w:rPr>
                <w:sz w:val="22"/>
                <w:szCs w:val="22"/>
              </w:rPr>
              <w:t xml:space="preserve">       2</w:t>
            </w:r>
          </w:p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8A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 w:rsidP="00236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5C3859">
              <w:rPr>
                <w:bCs/>
                <w:sz w:val="22"/>
                <w:szCs w:val="22"/>
              </w:rPr>
              <w:t xml:space="preserve"> Письменный ответ на вопрос: «Как работают буквы русской азбуки?»</w:t>
            </w:r>
          </w:p>
        </w:tc>
        <w:tc>
          <w:tcPr>
            <w:tcW w:w="1135" w:type="dxa"/>
            <w:gridSpan w:val="2"/>
          </w:tcPr>
          <w:p w:rsidR="00A03564" w:rsidRDefault="00A03564" w:rsidP="008A6F28"/>
        </w:tc>
        <w:tc>
          <w:tcPr>
            <w:tcW w:w="1133" w:type="dxa"/>
            <w:gridSpan w:val="2"/>
          </w:tcPr>
          <w:p w:rsidR="00A03564" w:rsidRDefault="00A03564" w:rsidP="008A6F28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545492">
            <w:pPr>
              <w:jc w:val="center"/>
              <w:rPr>
                <w:bCs/>
              </w:rPr>
            </w:pPr>
            <w:r w:rsidRPr="005404FB">
              <w:rPr>
                <w:b/>
                <w:bCs/>
                <w:sz w:val="22"/>
                <w:szCs w:val="22"/>
              </w:rPr>
              <w:t>Тема 3.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527" w:type="dxa"/>
            <w:gridSpan w:val="4"/>
          </w:tcPr>
          <w:p w:rsidR="00A03564" w:rsidRPr="009D3157" w:rsidRDefault="00A03564" w:rsidP="00E528B3">
            <w:pPr>
              <w:rPr>
                <w:b/>
                <w:bCs/>
              </w:rPr>
            </w:pPr>
            <w:r w:rsidRPr="009D3157">
              <w:rPr>
                <w:b/>
                <w:bCs/>
                <w:sz w:val="22"/>
                <w:szCs w:val="22"/>
              </w:rPr>
              <w:t>Орфография: правописание гласных и согласных</w:t>
            </w:r>
          </w:p>
        </w:tc>
        <w:tc>
          <w:tcPr>
            <w:tcW w:w="1135" w:type="dxa"/>
            <w:gridSpan w:val="2"/>
          </w:tcPr>
          <w:p w:rsidR="00A03564" w:rsidRPr="009D3157" w:rsidRDefault="00A03564" w:rsidP="009D3157">
            <w:pPr>
              <w:jc w:val="center"/>
              <w:rPr>
                <w:b/>
              </w:rPr>
            </w:pPr>
            <w:r w:rsidRPr="009D315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E528B3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  <w:gridSpan w:val="4"/>
          </w:tcPr>
          <w:p w:rsidR="00A03564" w:rsidRDefault="00A03564" w:rsidP="00E528B3">
            <w:pPr>
              <w:rPr>
                <w:bCs/>
              </w:rPr>
            </w:pPr>
          </w:p>
        </w:tc>
        <w:tc>
          <w:tcPr>
            <w:tcW w:w="1135" w:type="dxa"/>
            <w:gridSpan w:val="2"/>
          </w:tcPr>
          <w:p w:rsidR="00A03564" w:rsidRDefault="00A03564" w:rsidP="009D315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 w:rsidP="00E528B3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E528B3"/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E528B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5C3859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color w:val="231F20"/>
                <w:w w:val="119"/>
                <w:sz w:val="21"/>
                <w:szCs w:val="21"/>
              </w:rPr>
              <w:t>Правописание</w:t>
            </w:r>
            <w:r>
              <w:rPr>
                <w:color w:val="231F20"/>
                <w:spacing w:val="-18"/>
                <w:w w:val="119"/>
                <w:sz w:val="21"/>
                <w:szCs w:val="21"/>
              </w:rPr>
              <w:t xml:space="preserve"> </w:t>
            </w:r>
            <w:r>
              <w:rPr>
                <w:color w:val="231F20"/>
                <w:w w:val="119"/>
                <w:sz w:val="21"/>
                <w:szCs w:val="21"/>
              </w:rPr>
              <w:t>безударных</w:t>
            </w:r>
            <w:r>
              <w:rPr>
                <w:color w:val="231F20"/>
                <w:spacing w:val="-13"/>
                <w:w w:val="119"/>
                <w:sz w:val="21"/>
                <w:szCs w:val="21"/>
              </w:rPr>
              <w:t xml:space="preserve"> </w:t>
            </w:r>
            <w:r>
              <w:rPr>
                <w:color w:val="231F20"/>
                <w:w w:val="119"/>
                <w:sz w:val="21"/>
                <w:szCs w:val="21"/>
              </w:rPr>
              <w:t>гласных,</w:t>
            </w:r>
            <w:r>
              <w:rPr>
                <w:color w:val="231F20"/>
                <w:spacing w:val="24"/>
                <w:w w:val="119"/>
                <w:sz w:val="21"/>
                <w:szCs w:val="21"/>
              </w:rPr>
              <w:t xml:space="preserve"> </w:t>
            </w:r>
            <w:r>
              <w:rPr>
                <w:color w:val="231F20"/>
                <w:w w:val="119"/>
                <w:sz w:val="21"/>
                <w:szCs w:val="21"/>
              </w:rPr>
              <w:t>звонких</w:t>
            </w:r>
            <w:r>
              <w:rPr>
                <w:color w:val="231F20"/>
                <w:spacing w:val="22"/>
                <w:w w:val="119"/>
                <w:sz w:val="21"/>
                <w:szCs w:val="21"/>
              </w:rPr>
              <w:t xml:space="preserve"> </w:t>
            </w:r>
            <w:r>
              <w:rPr>
                <w:color w:val="231F20"/>
                <w:sz w:val="21"/>
                <w:szCs w:val="21"/>
              </w:rPr>
              <w:t>и</w:t>
            </w:r>
            <w:r>
              <w:rPr>
                <w:color w:val="231F20"/>
                <w:spacing w:val="42"/>
                <w:sz w:val="21"/>
                <w:szCs w:val="21"/>
              </w:rPr>
              <w:t xml:space="preserve"> </w:t>
            </w:r>
            <w:r>
              <w:rPr>
                <w:color w:val="231F20"/>
                <w:w w:val="118"/>
                <w:sz w:val="21"/>
                <w:szCs w:val="21"/>
              </w:rPr>
              <w:t>глухих</w:t>
            </w:r>
            <w:r>
              <w:rPr>
                <w:color w:val="231F20"/>
                <w:spacing w:val="27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w w:val="118"/>
                <w:sz w:val="21"/>
                <w:szCs w:val="21"/>
              </w:rPr>
              <w:t>согласных.</w:t>
            </w:r>
          </w:p>
        </w:tc>
        <w:tc>
          <w:tcPr>
            <w:tcW w:w="1135" w:type="dxa"/>
            <w:gridSpan w:val="2"/>
          </w:tcPr>
          <w:p w:rsidR="00A03564" w:rsidRDefault="00A03564" w:rsidP="00E528B3"/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E528B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5C3859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color w:val="231F20"/>
                <w:w w:val="118"/>
                <w:sz w:val="21"/>
                <w:szCs w:val="21"/>
              </w:rPr>
              <w:t xml:space="preserve">Употребление </w:t>
            </w:r>
            <w:r>
              <w:rPr>
                <w:color w:val="231F20"/>
                <w:spacing w:val="1"/>
                <w:w w:val="118"/>
                <w:sz w:val="21"/>
                <w:szCs w:val="21"/>
              </w:rPr>
              <w:t>б</w:t>
            </w:r>
            <w:r>
              <w:rPr>
                <w:color w:val="231F20"/>
                <w:spacing w:val="-4"/>
                <w:w w:val="118"/>
                <w:sz w:val="21"/>
                <w:szCs w:val="21"/>
              </w:rPr>
              <w:t>укв</w:t>
            </w:r>
            <w:r>
              <w:rPr>
                <w:color w:val="231F20"/>
                <w:w w:val="118"/>
                <w:sz w:val="21"/>
                <w:szCs w:val="21"/>
              </w:rPr>
              <w:t>ы</w:t>
            </w:r>
            <w:r>
              <w:rPr>
                <w:color w:val="231F20"/>
                <w:spacing w:val="14"/>
                <w:w w:val="118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231F20"/>
                <w:spacing w:val="-4"/>
                <w:w w:val="118"/>
                <w:sz w:val="21"/>
                <w:szCs w:val="21"/>
              </w:rPr>
              <w:t>ь</w:t>
            </w:r>
          </w:p>
        </w:tc>
        <w:tc>
          <w:tcPr>
            <w:tcW w:w="1135" w:type="dxa"/>
            <w:gridSpan w:val="2"/>
          </w:tcPr>
          <w:p w:rsidR="00A03564" w:rsidRDefault="00A03564" w:rsidP="00E528B3"/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E528B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5C3859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color w:val="231F20"/>
                <w:spacing w:val="-4"/>
                <w:w w:val="118"/>
                <w:sz w:val="21"/>
                <w:szCs w:val="21"/>
              </w:rPr>
              <w:t>Правописани</w:t>
            </w:r>
            <w:r>
              <w:rPr>
                <w:color w:val="231F20"/>
                <w:w w:val="118"/>
                <w:sz w:val="21"/>
                <w:szCs w:val="21"/>
              </w:rPr>
              <w:t>е</w:t>
            </w:r>
            <w:r>
              <w:rPr>
                <w:color w:val="231F20"/>
                <w:spacing w:val="8"/>
                <w:w w:val="118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231F20"/>
                <w:spacing w:val="-3"/>
                <w:w w:val="105"/>
                <w:sz w:val="21"/>
                <w:szCs w:val="21"/>
              </w:rPr>
              <w:t>о</w:t>
            </w:r>
            <w:r>
              <w:rPr>
                <w:color w:val="231F20"/>
                <w:spacing w:val="-3"/>
                <w:w w:val="187"/>
                <w:sz w:val="21"/>
                <w:szCs w:val="21"/>
              </w:rPr>
              <w:t>/</w:t>
            </w:r>
            <w:r>
              <w:rPr>
                <w:i/>
                <w:iCs/>
                <w:color w:val="231F20"/>
                <w:w w:val="110"/>
                <w:sz w:val="21"/>
                <w:szCs w:val="21"/>
              </w:rPr>
              <w:t>е</w:t>
            </w:r>
            <w:r>
              <w:rPr>
                <w:i/>
                <w:iCs/>
                <w:color w:val="231F20"/>
                <w:spacing w:val="23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-4"/>
                <w:w w:val="118"/>
                <w:sz w:val="21"/>
                <w:szCs w:val="21"/>
              </w:rPr>
              <w:t>посл</w:t>
            </w:r>
            <w:r>
              <w:rPr>
                <w:color w:val="231F20"/>
                <w:w w:val="118"/>
                <w:sz w:val="21"/>
                <w:szCs w:val="21"/>
              </w:rPr>
              <w:t xml:space="preserve">е </w:t>
            </w:r>
            <w:r>
              <w:rPr>
                <w:color w:val="231F20"/>
                <w:spacing w:val="-4"/>
                <w:w w:val="118"/>
                <w:sz w:val="21"/>
                <w:szCs w:val="21"/>
              </w:rPr>
              <w:t>шипящи</w:t>
            </w:r>
            <w:r>
              <w:rPr>
                <w:color w:val="231F20"/>
                <w:w w:val="118"/>
                <w:sz w:val="21"/>
                <w:szCs w:val="21"/>
              </w:rPr>
              <w:t>х</w:t>
            </w:r>
            <w:r>
              <w:rPr>
                <w:color w:val="231F20"/>
                <w:spacing w:val="51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sz w:val="21"/>
                <w:szCs w:val="21"/>
              </w:rPr>
              <w:t>и</w:t>
            </w:r>
            <w:r>
              <w:rPr>
                <w:color w:val="231F20"/>
                <w:spacing w:val="4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231F20"/>
                <w:spacing w:val="-4"/>
                <w:w w:val="120"/>
                <w:sz w:val="21"/>
                <w:szCs w:val="21"/>
              </w:rPr>
              <w:t>ц</w:t>
            </w:r>
            <w:r>
              <w:rPr>
                <w:color w:val="231F20"/>
                <w:w w:val="120"/>
                <w:sz w:val="21"/>
                <w:szCs w:val="21"/>
              </w:rPr>
              <w:t>.</w:t>
            </w:r>
          </w:p>
        </w:tc>
        <w:tc>
          <w:tcPr>
            <w:tcW w:w="1135" w:type="dxa"/>
            <w:gridSpan w:val="2"/>
          </w:tcPr>
          <w:p w:rsidR="00A03564" w:rsidRDefault="00A03564" w:rsidP="00E528B3"/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 w:rsidP="00E528B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9"/>
          </w:tcPr>
          <w:p w:rsidR="00A03564" w:rsidRPr="005C3859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color w:val="231F20"/>
                <w:spacing w:val="-4"/>
                <w:w w:val="120"/>
                <w:sz w:val="21"/>
                <w:szCs w:val="21"/>
              </w:rPr>
              <w:t>Правописани</w:t>
            </w:r>
            <w:r>
              <w:rPr>
                <w:color w:val="231F20"/>
                <w:w w:val="120"/>
                <w:sz w:val="21"/>
                <w:szCs w:val="21"/>
              </w:rPr>
              <w:t>е</w:t>
            </w:r>
            <w:r>
              <w:rPr>
                <w:color w:val="231F20"/>
                <w:spacing w:val="-19"/>
                <w:w w:val="120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-4"/>
                <w:w w:val="120"/>
                <w:sz w:val="21"/>
                <w:szCs w:val="21"/>
              </w:rPr>
              <w:t>приставо</w:t>
            </w:r>
            <w:r>
              <w:rPr>
                <w:color w:val="231F20"/>
                <w:w w:val="120"/>
                <w:sz w:val="21"/>
                <w:szCs w:val="21"/>
              </w:rPr>
              <w:t>к</w:t>
            </w:r>
            <w:r>
              <w:rPr>
                <w:color w:val="231F20"/>
                <w:spacing w:val="8"/>
                <w:w w:val="120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-3"/>
                <w:sz w:val="21"/>
                <w:szCs w:val="21"/>
              </w:rPr>
              <w:t>н</w:t>
            </w:r>
            <w:r>
              <w:rPr>
                <w:color w:val="231F20"/>
                <w:sz w:val="21"/>
                <w:szCs w:val="21"/>
              </w:rPr>
              <w:t xml:space="preserve">а </w:t>
            </w:r>
            <w:r>
              <w:rPr>
                <w:i/>
                <w:iCs/>
                <w:color w:val="231F20"/>
                <w:spacing w:val="-4"/>
                <w:w w:val="120"/>
                <w:sz w:val="21"/>
                <w:szCs w:val="21"/>
              </w:rPr>
              <w:t>з</w:t>
            </w:r>
            <w:r>
              <w:rPr>
                <w:color w:val="231F20"/>
                <w:w w:val="120"/>
                <w:sz w:val="21"/>
                <w:szCs w:val="21"/>
              </w:rPr>
              <w:t>-</w:t>
            </w:r>
            <w:r>
              <w:rPr>
                <w:color w:val="231F20"/>
                <w:spacing w:val="14"/>
                <w:w w:val="120"/>
                <w:sz w:val="21"/>
                <w:szCs w:val="21"/>
              </w:rPr>
              <w:t xml:space="preserve"> </w:t>
            </w:r>
            <w:r>
              <w:rPr>
                <w:color w:val="231F20"/>
                <w:w w:val="187"/>
                <w:sz w:val="21"/>
                <w:szCs w:val="21"/>
              </w:rPr>
              <w:t>/</w:t>
            </w:r>
            <w:r>
              <w:rPr>
                <w:color w:val="231F20"/>
                <w:spacing w:val="-23"/>
                <w:w w:val="187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231F20"/>
                <w:spacing w:val="-3"/>
                <w:w w:val="113"/>
                <w:sz w:val="21"/>
                <w:szCs w:val="21"/>
              </w:rPr>
              <w:t>с</w:t>
            </w:r>
            <w:r>
              <w:rPr>
                <w:color w:val="231F20"/>
                <w:spacing w:val="-3"/>
                <w:w w:val="124"/>
                <w:sz w:val="21"/>
                <w:szCs w:val="21"/>
              </w:rPr>
              <w:t xml:space="preserve">-. </w:t>
            </w:r>
            <w:r>
              <w:rPr>
                <w:color w:val="231F20"/>
                <w:w w:val="117"/>
                <w:sz w:val="21"/>
                <w:szCs w:val="21"/>
              </w:rPr>
              <w:t>Правописание</w:t>
            </w:r>
            <w:r>
              <w:rPr>
                <w:color w:val="231F20"/>
                <w:spacing w:val="10"/>
                <w:w w:val="117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231F20"/>
                <w:w w:val="126"/>
                <w:sz w:val="21"/>
                <w:szCs w:val="21"/>
              </w:rPr>
              <w:t>и</w:t>
            </w:r>
            <w:r>
              <w:rPr>
                <w:color w:val="231F20"/>
                <w:w w:val="187"/>
                <w:sz w:val="21"/>
                <w:szCs w:val="21"/>
              </w:rPr>
              <w:t>/</w:t>
            </w:r>
            <w:r>
              <w:rPr>
                <w:i/>
                <w:iCs/>
                <w:color w:val="231F20"/>
                <w:w w:val="117"/>
                <w:sz w:val="21"/>
                <w:szCs w:val="21"/>
              </w:rPr>
              <w:t>ы</w:t>
            </w:r>
            <w:r>
              <w:rPr>
                <w:i/>
                <w:iCs/>
                <w:color w:val="231F20"/>
                <w:spacing w:val="19"/>
                <w:sz w:val="21"/>
                <w:szCs w:val="21"/>
              </w:rPr>
              <w:t xml:space="preserve"> </w:t>
            </w:r>
            <w:r>
              <w:rPr>
                <w:color w:val="231F20"/>
                <w:w w:val="120"/>
                <w:sz w:val="21"/>
                <w:szCs w:val="21"/>
              </w:rPr>
              <w:t>после</w:t>
            </w:r>
            <w:r>
              <w:rPr>
                <w:color w:val="231F20"/>
                <w:spacing w:val="-17"/>
                <w:w w:val="120"/>
                <w:sz w:val="21"/>
                <w:szCs w:val="21"/>
              </w:rPr>
              <w:t xml:space="preserve"> </w:t>
            </w:r>
            <w:r>
              <w:rPr>
                <w:color w:val="231F20"/>
                <w:w w:val="120"/>
                <w:sz w:val="21"/>
                <w:szCs w:val="21"/>
              </w:rPr>
              <w:t>приставок.</w:t>
            </w:r>
          </w:p>
        </w:tc>
        <w:tc>
          <w:tcPr>
            <w:tcW w:w="1135" w:type="dxa"/>
            <w:gridSpan w:val="2"/>
          </w:tcPr>
          <w:p w:rsidR="00A03564" w:rsidRDefault="00A03564" w:rsidP="00E528B3"/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1. Выполнение упражнений на закрепление правил правописания.</w:t>
            </w:r>
          </w:p>
        </w:tc>
        <w:tc>
          <w:tcPr>
            <w:tcW w:w="1135" w:type="dxa"/>
            <w:gridSpan w:val="2"/>
          </w:tcPr>
          <w:p w:rsidR="00A03564" w:rsidRDefault="00A03564" w:rsidP="00E528B3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5C3859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2. Распознавание орфограмм и обоснование своего мнения.</w:t>
            </w:r>
          </w:p>
        </w:tc>
        <w:tc>
          <w:tcPr>
            <w:tcW w:w="1135" w:type="dxa"/>
            <w:gridSpan w:val="2"/>
          </w:tcPr>
          <w:p w:rsidR="00A03564" w:rsidRDefault="00A03564" w:rsidP="00E528B3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E528B3">
            <w:r w:rsidRPr="005C3859">
              <w:rPr>
                <w:b/>
                <w:sz w:val="22"/>
                <w:szCs w:val="22"/>
              </w:rPr>
              <w:t xml:space="preserve">Диктант с заданиями по фонетике </w:t>
            </w:r>
          </w:p>
        </w:tc>
        <w:tc>
          <w:tcPr>
            <w:tcW w:w="1135" w:type="dxa"/>
            <w:gridSpan w:val="2"/>
          </w:tcPr>
          <w:p w:rsidR="00A03564" w:rsidRDefault="00A03564" w:rsidP="00E528B3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E528B3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  <w:gridSpan w:val="4"/>
          </w:tcPr>
          <w:p w:rsidR="00A03564" w:rsidRPr="005C3859" w:rsidRDefault="00A03564" w:rsidP="0025726E">
            <w:pPr>
              <w:widowControl w:val="0"/>
              <w:autoSpaceDE w:val="0"/>
              <w:autoSpaceDN w:val="0"/>
              <w:adjustRightInd w:val="0"/>
              <w:spacing w:line="231" w:lineRule="exact"/>
              <w:ind w:right="-20"/>
              <w:rPr>
                <w:bCs/>
              </w:rPr>
            </w:pPr>
            <w:r>
              <w:rPr>
                <w:color w:val="231F20"/>
                <w:w w:val="118"/>
                <w:sz w:val="21"/>
                <w:szCs w:val="21"/>
              </w:rPr>
              <w:t>Фонетический,</w:t>
            </w:r>
            <w:r>
              <w:rPr>
                <w:color w:val="231F20"/>
                <w:spacing w:val="23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w w:val="118"/>
                <w:sz w:val="21"/>
                <w:szCs w:val="21"/>
              </w:rPr>
              <w:t>орфоэпический</w:t>
            </w:r>
            <w:r>
              <w:rPr>
                <w:color w:val="231F20"/>
                <w:spacing w:val="-4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sz w:val="21"/>
                <w:szCs w:val="21"/>
              </w:rPr>
              <w:t>и</w:t>
            </w:r>
            <w:r>
              <w:rPr>
                <w:color w:val="231F20"/>
                <w:spacing w:val="43"/>
                <w:sz w:val="21"/>
                <w:szCs w:val="21"/>
              </w:rPr>
              <w:t xml:space="preserve"> </w:t>
            </w:r>
            <w:r>
              <w:rPr>
                <w:color w:val="231F20"/>
                <w:w w:val="119"/>
                <w:sz w:val="21"/>
                <w:szCs w:val="21"/>
              </w:rPr>
              <w:t>графический</w:t>
            </w:r>
            <w:r>
              <w:rPr>
                <w:color w:val="231F20"/>
                <w:spacing w:val="9"/>
                <w:w w:val="119"/>
                <w:sz w:val="21"/>
                <w:szCs w:val="21"/>
              </w:rPr>
              <w:t xml:space="preserve"> </w:t>
            </w:r>
            <w:r>
              <w:rPr>
                <w:color w:val="231F20"/>
                <w:w w:val="119"/>
                <w:sz w:val="21"/>
                <w:szCs w:val="21"/>
              </w:rPr>
              <w:t>анализ</w:t>
            </w:r>
            <w:r>
              <w:rPr>
                <w:color w:val="231F20"/>
                <w:spacing w:val="21"/>
                <w:w w:val="119"/>
                <w:sz w:val="21"/>
                <w:szCs w:val="21"/>
              </w:rPr>
              <w:t xml:space="preserve"> </w:t>
            </w:r>
            <w:r>
              <w:rPr>
                <w:color w:val="231F20"/>
                <w:w w:val="119"/>
                <w:sz w:val="21"/>
                <w:szCs w:val="21"/>
              </w:rPr>
              <w:t>слова.</w:t>
            </w:r>
          </w:p>
        </w:tc>
        <w:tc>
          <w:tcPr>
            <w:tcW w:w="1135" w:type="dxa"/>
            <w:gridSpan w:val="2"/>
          </w:tcPr>
          <w:p w:rsidR="00A03564" w:rsidRDefault="00A03564" w:rsidP="00E528B3">
            <w:r>
              <w:rPr>
                <w:sz w:val="22"/>
                <w:szCs w:val="22"/>
              </w:rPr>
              <w:t xml:space="preserve">        2</w:t>
            </w:r>
          </w:p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Default="00A03564" w:rsidP="00E52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7912EF" w:rsidRDefault="00A03564" w:rsidP="007912EF">
            <w:pPr>
              <w:widowControl w:val="0"/>
              <w:autoSpaceDE w:val="0"/>
              <w:autoSpaceDN w:val="0"/>
              <w:adjustRightInd w:val="0"/>
              <w:spacing w:line="232" w:lineRule="exact"/>
              <w:ind w:right="-20"/>
              <w:rPr>
                <w:color w:val="000000"/>
                <w:sz w:val="21"/>
                <w:szCs w:val="21"/>
              </w:rPr>
            </w:pPr>
            <w:r>
              <w:rPr>
                <w:color w:val="231F20"/>
                <w:w w:val="114"/>
                <w:sz w:val="21"/>
                <w:szCs w:val="21"/>
              </w:rPr>
              <w:t>Наблюдение</w:t>
            </w:r>
            <w:r>
              <w:rPr>
                <w:color w:val="231F20"/>
                <w:spacing w:val="11"/>
                <w:w w:val="114"/>
                <w:sz w:val="21"/>
                <w:szCs w:val="21"/>
              </w:rPr>
              <w:t xml:space="preserve"> </w:t>
            </w:r>
            <w:r>
              <w:rPr>
                <w:color w:val="231F20"/>
                <w:sz w:val="21"/>
                <w:szCs w:val="21"/>
              </w:rPr>
              <w:t xml:space="preserve">над </w:t>
            </w:r>
            <w:r>
              <w:rPr>
                <w:color w:val="231F20"/>
                <w:w w:val="117"/>
                <w:sz w:val="21"/>
                <w:szCs w:val="21"/>
              </w:rPr>
              <w:t>выразительными</w:t>
            </w:r>
            <w:r>
              <w:rPr>
                <w:color w:val="231F20"/>
                <w:spacing w:val="24"/>
                <w:w w:val="117"/>
                <w:sz w:val="21"/>
                <w:szCs w:val="21"/>
              </w:rPr>
              <w:t xml:space="preserve"> </w:t>
            </w:r>
            <w:r>
              <w:rPr>
                <w:color w:val="231F20"/>
                <w:w w:val="117"/>
                <w:sz w:val="21"/>
                <w:szCs w:val="21"/>
              </w:rPr>
              <w:t>средствами</w:t>
            </w:r>
            <w:r>
              <w:rPr>
                <w:color w:val="231F20"/>
                <w:spacing w:val="-11"/>
                <w:w w:val="117"/>
                <w:sz w:val="21"/>
                <w:szCs w:val="21"/>
              </w:rPr>
              <w:t xml:space="preserve"> </w:t>
            </w:r>
            <w:r>
              <w:rPr>
                <w:color w:val="231F20"/>
                <w:w w:val="117"/>
                <w:sz w:val="21"/>
                <w:szCs w:val="21"/>
              </w:rPr>
              <w:t>фонетики (ассонанс, аллитерация и др.)</w:t>
            </w:r>
          </w:p>
        </w:tc>
        <w:tc>
          <w:tcPr>
            <w:tcW w:w="1135" w:type="dxa"/>
            <w:gridSpan w:val="2"/>
          </w:tcPr>
          <w:p w:rsidR="00A03564" w:rsidRDefault="00A03564" w:rsidP="00E528B3"/>
        </w:tc>
        <w:tc>
          <w:tcPr>
            <w:tcW w:w="1133" w:type="dxa"/>
            <w:gridSpan w:val="2"/>
          </w:tcPr>
          <w:p w:rsidR="00A03564" w:rsidRDefault="00A03564" w:rsidP="00E528B3"/>
        </w:tc>
      </w:tr>
      <w:tr w:rsidR="00A03564" w:rsidRPr="00B575E2" w:rsidTr="0047228A">
        <w:trPr>
          <w:trHeight w:val="166"/>
        </w:trPr>
        <w:tc>
          <w:tcPr>
            <w:tcW w:w="534" w:type="dxa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</w:tc>
        <w:tc>
          <w:tcPr>
            <w:tcW w:w="7511" w:type="dxa"/>
            <w:gridSpan w:val="9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FF50D5">
              <w:rPr>
                <w:b/>
                <w:bCs/>
                <w:sz w:val="22"/>
                <w:szCs w:val="22"/>
              </w:rPr>
              <w:t>Итого по разделу «Фонетика. Графика. Орфоэпия</w:t>
            </w:r>
            <w:r>
              <w:rPr>
                <w:b/>
                <w:bCs/>
                <w:sz w:val="22"/>
                <w:szCs w:val="22"/>
              </w:rPr>
              <w:t>. Орфография</w:t>
            </w:r>
            <w:r w:rsidRPr="00FF50D5"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1135" w:type="dxa"/>
            <w:gridSpan w:val="2"/>
          </w:tcPr>
          <w:p w:rsidR="00A03564" w:rsidRPr="00FF50D5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133" w:type="dxa"/>
            <w:gridSpan w:val="2"/>
          </w:tcPr>
          <w:p w:rsidR="00A03564" w:rsidRPr="00B575E2" w:rsidRDefault="00A03564" w:rsidP="006F2908"/>
        </w:tc>
      </w:tr>
      <w:tr w:rsidR="00A03564" w:rsidRPr="00B575E2" w:rsidTr="0047228A">
        <w:trPr>
          <w:trHeight w:val="166"/>
        </w:trPr>
        <w:tc>
          <w:tcPr>
            <w:tcW w:w="534" w:type="dxa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</w:tc>
        <w:tc>
          <w:tcPr>
            <w:tcW w:w="7511" w:type="dxa"/>
            <w:gridSpan w:val="9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FF50D5"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1135" w:type="dxa"/>
            <w:gridSpan w:val="2"/>
          </w:tcPr>
          <w:p w:rsidR="00A03564" w:rsidRPr="00FF50D5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F50D5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133" w:type="dxa"/>
            <w:gridSpan w:val="2"/>
          </w:tcPr>
          <w:p w:rsidR="00A03564" w:rsidRPr="00B575E2" w:rsidRDefault="00A03564" w:rsidP="006F2908"/>
        </w:tc>
      </w:tr>
      <w:tr w:rsidR="00A03564" w:rsidRPr="00B575E2" w:rsidTr="0047228A">
        <w:trPr>
          <w:trHeight w:val="166"/>
        </w:trPr>
        <w:tc>
          <w:tcPr>
            <w:tcW w:w="534" w:type="dxa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</w:tc>
        <w:tc>
          <w:tcPr>
            <w:tcW w:w="7511" w:type="dxa"/>
            <w:gridSpan w:val="9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1135" w:type="dxa"/>
            <w:gridSpan w:val="2"/>
          </w:tcPr>
          <w:p w:rsidR="00A03564" w:rsidRPr="00FF50D5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133" w:type="dxa"/>
            <w:gridSpan w:val="2"/>
          </w:tcPr>
          <w:p w:rsidR="00A03564" w:rsidRPr="00B575E2" w:rsidRDefault="00A03564" w:rsidP="006F2908"/>
        </w:tc>
      </w:tr>
      <w:tr w:rsidR="00A03564" w:rsidRPr="00B575E2" w:rsidTr="0047228A">
        <w:trPr>
          <w:trHeight w:val="166"/>
        </w:trPr>
        <w:tc>
          <w:tcPr>
            <w:tcW w:w="534" w:type="dxa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</w:tc>
        <w:tc>
          <w:tcPr>
            <w:tcW w:w="7511" w:type="dxa"/>
            <w:gridSpan w:val="9"/>
          </w:tcPr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FF50D5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1135" w:type="dxa"/>
            <w:gridSpan w:val="2"/>
          </w:tcPr>
          <w:p w:rsidR="00A03564" w:rsidRPr="00FF50D5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Pr="00B575E2" w:rsidRDefault="00A03564" w:rsidP="006F2908"/>
        </w:tc>
      </w:tr>
      <w:tr w:rsidR="00A03564" w:rsidRPr="00B575E2" w:rsidTr="0047228A">
        <w:trPr>
          <w:trHeight w:val="166"/>
        </w:trPr>
        <w:tc>
          <w:tcPr>
            <w:tcW w:w="534" w:type="dxa"/>
          </w:tcPr>
          <w:p w:rsidR="00A03564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</w:p>
        </w:tc>
        <w:tc>
          <w:tcPr>
            <w:tcW w:w="7511" w:type="dxa"/>
            <w:gridSpan w:val="9"/>
          </w:tcPr>
          <w:p w:rsidR="00A03564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FF50D5">
              <w:rPr>
                <w:b/>
                <w:bCs/>
                <w:sz w:val="22"/>
                <w:szCs w:val="22"/>
              </w:rPr>
              <w:t xml:space="preserve">Самостоятельная работа обучающихся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F50D5">
              <w:rPr>
                <w:b/>
                <w:bCs/>
                <w:sz w:val="22"/>
                <w:szCs w:val="22"/>
              </w:rPr>
              <w:t xml:space="preserve">(в том числе </w:t>
            </w:r>
          </w:p>
          <w:p w:rsidR="00A03564" w:rsidRPr="00FF50D5" w:rsidRDefault="00A03564" w:rsidP="00FF5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FF50D5">
              <w:rPr>
                <w:b/>
                <w:bCs/>
                <w:sz w:val="22"/>
                <w:szCs w:val="22"/>
              </w:rPr>
              <w:t>домашние задания)</w:t>
            </w:r>
          </w:p>
        </w:tc>
        <w:tc>
          <w:tcPr>
            <w:tcW w:w="1135" w:type="dxa"/>
            <w:gridSpan w:val="2"/>
          </w:tcPr>
          <w:p w:rsidR="00A03564" w:rsidRPr="00DE7744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133" w:type="dxa"/>
            <w:gridSpan w:val="2"/>
          </w:tcPr>
          <w:p w:rsidR="00A03564" w:rsidRPr="00B575E2" w:rsidRDefault="00A03564" w:rsidP="006F2908"/>
        </w:tc>
      </w:tr>
      <w:tr w:rsidR="00A03564" w:rsidRPr="00DE7744" w:rsidTr="0047228A">
        <w:trPr>
          <w:trHeight w:val="166"/>
        </w:trPr>
        <w:tc>
          <w:tcPr>
            <w:tcW w:w="2837" w:type="dxa"/>
            <w:gridSpan w:val="8"/>
            <w:tcBorders>
              <w:bottom w:val="nil"/>
            </w:tcBorders>
          </w:tcPr>
          <w:p w:rsidR="00A03564" w:rsidRPr="00DE7744" w:rsidRDefault="00A03564" w:rsidP="002E4C2E">
            <w:pPr>
              <w:tabs>
                <w:tab w:val="left" w:pos="1494"/>
              </w:tabs>
              <w:rPr>
                <w:b/>
                <w:i/>
              </w:rPr>
            </w:pPr>
            <w:r w:rsidRPr="00DE7744">
              <w:rPr>
                <w:b/>
                <w:bCs/>
                <w:sz w:val="22"/>
                <w:szCs w:val="22"/>
              </w:rPr>
              <w:t>Раздел 4.</w:t>
            </w:r>
            <w:r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5208" w:type="dxa"/>
            <w:gridSpan w:val="2"/>
          </w:tcPr>
          <w:p w:rsidR="00A03564" w:rsidRPr="00DE7744" w:rsidRDefault="00A03564">
            <w:r w:rsidRPr="00DE7744">
              <w:rPr>
                <w:b/>
                <w:sz w:val="22"/>
                <w:szCs w:val="22"/>
              </w:rPr>
              <w:t>Морфемика. Словообразование. Орфография</w:t>
            </w:r>
          </w:p>
        </w:tc>
        <w:tc>
          <w:tcPr>
            <w:tcW w:w="1135" w:type="dxa"/>
            <w:gridSpan w:val="2"/>
          </w:tcPr>
          <w:p w:rsidR="00A03564" w:rsidRPr="00DE7744" w:rsidRDefault="00A03564" w:rsidP="00CA7B2E">
            <w:pPr>
              <w:jc w:val="center"/>
              <w:rPr>
                <w:b/>
              </w:rPr>
            </w:pPr>
            <w:r w:rsidRPr="00DE7744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1133" w:type="dxa"/>
            <w:gridSpan w:val="2"/>
          </w:tcPr>
          <w:p w:rsidR="00A03564" w:rsidRPr="00DE7744" w:rsidRDefault="00A03564"/>
        </w:tc>
      </w:tr>
      <w:tr w:rsidR="00A03564" w:rsidTr="0047228A">
        <w:trPr>
          <w:trHeight w:val="166"/>
        </w:trPr>
        <w:tc>
          <w:tcPr>
            <w:tcW w:w="2837" w:type="dxa"/>
            <w:gridSpan w:val="8"/>
          </w:tcPr>
          <w:p w:rsidR="00A03564" w:rsidRDefault="00A03564" w:rsidP="008A24FA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4.1.</w:t>
            </w:r>
          </w:p>
        </w:tc>
        <w:tc>
          <w:tcPr>
            <w:tcW w:w="5208" w:type="dxa"/>
            <w:gridSpan w:val="2"/>
          </w:tcPr>
          <w:p w:rsidR="00A03564" w:rsidRPr="00CA7B2E" w:rsidRDefault="00A03564">
            <w:r w:rsidRPr="00CA7B2E">
              <w:rPr>
                <w:b/>
                <w:bCs/>
                <w:color w:val="000000"/>
                <w:sz w:val="22"/>
                <w:szCs w:val="22"/>
              </w:rPr>
              <w:t>Состав слова. Способы образования слов в русском языке</w:t>
            </w:r>
          </w:p>
        </w:tc>
        <w:tc>
          <w:tcPr>
            <w:tcW w:w="1135" w:type="dxa"/>
            <w:gridSpan w:val="2"/>
          </w:tcPr>
          <w:p w:rsidR="00A03564" w:rsidRPr="001972ED" w:rsidRDefault="00A03564" w:rsidP="00CA7B2E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3" w:type="dxa"/>
            <w:gridSpan w:val="2"/>
          </w:tcPr>
          <w:p w:rsidR="00A03564" w:rsidRDefault="00A03564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837" w:type="dxa"/>
            <w:gridSpan w:val="8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208" w:type="dxa"/>
            <w:gridSpan w:val="2"/>
          </w:tcPr>
          <w:p w:rsidR="00A03564" w:rsidRDefault="00A03564"/>
        </w:tc>
        <w:tc>
          <w:tcPr>
            <w:tcW w:w="1135" w:type="dxa"/>
            <w:gridSpan w:val="2"/>
          </w:tcPr>
          <w:p w:rsidR="00A03564" w:rsidRDefault="00A03564" w:rsidP="00CA7B2E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1C7366"/>
        </w:tc>
        <w:tc>
          <w:tcPr>
            <w:tcW w:w="1133" w:type="dxa"/>
            <w:gridSpan w:val="2"/>
          </w:tcPr>
          <w:p w:rsidR="00A03564" w:rsidRDefault="00A03564" w:rsidP="001C7366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60319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03196">
              <w:rPr>
                <w:sz w:val="22"/>
                <w:szCs w:val="22"/>
              </w:rPr>
              <w:t>Уточнение понятий «значимые части слова», «состав слова», «морфема», «морфемика»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60319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03196">
              <w:rPr>
                <w:sz w:val="22"/>
                <w:szCs w:val="22"/>
              </w:rPr>
              <w:t>Виды морфем. Значение морфем. Омонимичные корни и однокоренные слова. Многозначность морфем. Синонимия и антонимия морфем.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60319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03196">
              <w:rPr>
                <w:sz w:val="22"/>
                <w:szCs w:val="22"/>
              </w:rPr>
              <w:t>Способы образования слов в русском языке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9"/>
          </w:tcPr>
          <w:p w:rsidR="00A03564" w:rsidRPr="0060319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03196">
              <w:rPr>
                <w:sz w:val="22"/>
                <w:szCs w:val="22"/>
              </w:rPr>
              <w:t>Разграничение понятий «форма слова» и «однокоренные слова»; понятие словообразовательного гнезда. Подбор слов в соответствии с предложенной структурой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9"/>
          </w:tcPr>
          <w:p w:rsidR="00A03564" w:rsidRPr="0060319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03196">
              <w:rPr>
                <w:sz w:val="22"/>
                <w:szCs w:val="22"/>
              </w:rPr>
              <w:t>Морфемный разбор. Слова-паронимы.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603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385" w:type="dxa"/>
            <w:gridSpan w:val="3"/>
          </w:tcPr>
          <w:p w:rsidR="00A03564" w:rsidRPr="00603196" w:rsidRDefault="00A03564">
            <w:pPr>
              <w:tabs>
                <w:tab w:val="left" w:pos="12346"/>
              </w:tabs>
            </w:pPr>
            <w:r w:rsidRPr="00603196">
              <w:rPr>
                <w:sz w:val="22"/>
                <w:szCs w:val="22"/>
              </w:rPr>
              <w:t>1. Морфемный разбор слов</w:t>
            </w:r>
          </w:p>
        </w:tc>
        <w:tc>
          <w:tcPr>
            <w:tcW w:w="1135" w:type="dxa"/>
            <w:gridSpan w:val="2"/>
          </w:tcPr>
          <w:p w:rsidR="00A03564" w:rsidRDefault="00A03564" w:rsidP="00CA7B2E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>
            <w:pPr>
              <w:tabs>
                <w:tab w:val="left" w:pos="12346"/>
              </w:tabs>
            </w:pPr>
            <w:r w:rsidRPr="00603196">
              <w:rPr>
                <w:sz w:val="22"/>
                <w:szCs w:val="22"/>
              </w:rPr>
              <w:t xml:space="preserve">2. </w:t>
            </w:r>
            <w:r w:rsidRPr="00603196">
              <w:rPr>
                <w:bCs/>
                <w:sz w:val="22"/>
                <w:szCs w:val="22"/>
              </w:rPr>
              <w:t>Формирование умения пользоваться школьным словообразовательным словарём. Восстановление словообразовательной цепочки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>
            <w:pPr>
              <w:tabs>
                <w:tab w:val="left" w:pos="12346"/>
              </w:tabs>
            </w:pPr>
            <w:r w:rsidRPr="00603196">
              <w:rPr>
                <w:sz w:val="22"/>
                <w:szCs w:val="22"/>
              </w:rPr>
              <w:t xml:space="preserve">3. </w:t>
            </w:r>
            <w:r w:rsidRPr="00603196">
              <w:rPr>
                <w:bCs/>
                <w:sz w:val="22"/>
                <w:szCs w:val="22"/>
              </w:rPr>
              <w:t>Определение с</w:t>
            </w:r>
            <w:r w:rsidRPr="00603196">
              <w:rPr>
                <w:sz w:val="22"/>
                <w:szCs w:val="22"/>
              </w:rPr>
              <w:t>пособов образования слов знаменательных частей речи</w:t>
            </w: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385" w:type="dxa"/>
            <w:gridSpan w:val="3"/>
          </w:tcPr>
          <w:p w:rsidR="00A03564" w:rsidRDefault="00A03564">
            <w:r>
              <w:rPr>
                <w:b/>
                <w:bCs/>
                <w:sz w:val="22"/>
                <w:szCs w:val="22"/>
              </w:rPr>
              <w:t>Контрольная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работа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по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разделу</w:t>
            </w:r>
          </w:p>
        </w:tc>
        <w:tc>
          <w:tcPr>
            <w:tcW w:w="1135" w:type="dxa"/>
            <w:gridSpan w:val="2"/>
          </w:tcPr>
          <w:p w:rsidR="00A03564" w:rsidRPr="001B4CE2" w:rsidRDefault="00A03564" w:rsidP="00CA7B2E">
            <w:pPr>
              <w:jc w:val="center"/>
              <w:rPr>
                <w:b/>
              </w:rPr>
            </w:pPr>
            <w:r w:rsidRPr="001B4CE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385" w:type="dxa"/>
            <w:gridSpan w:val="3"/>
          </w:tcPr>
          <w:p w:rsidR="00A03564" w:rsidRPr="00603196" w:rsidRDefault="00A03564" w:rsidP="001B4CE2">
            <w:pPr>
              <w:tabs>
                <w:tab w:val="left" w:pos="1234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1. Р</w:t>
            </w:r>
            <w:r w:rsidRPr="00603196">
              <w:rPr>
                <w:bCs/>
                <w:sz w:val="22"/>
                <w:szCs w:val="22"/>
              </w:rPr>
              <w:t>абота со словообразовательным словарём А.Н. Тихонова.</w:t>
            </w:r>
          </w:p>
        </w:tc>
        <w:tc>
          <w:tcPr>
            <w:tcW w:w="1135" w:type="dxa"/>
            <w:gridSpan w:val="2"/>
          </w:tcPr>
          <w:p w:rsidR="00A03564" w:rsidRDefault="00A03564"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/>
        </w:tc>
      </w:tr>
      <w:tr w:rsidR="00A03564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603196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 w:rsidP="001B4CE2">
            <w:pPr>
              <w:tabs>
                <w:tab w:val="left" w:pos="12346"/>
              </w:tabs>
            </w:pPr>
            <w:r w:rsidRPr="00603196">
              <w:rPr>
                <w:bCs/>
                <w:sz w:val="22"/>
                <w:szCs w:val="22"/>
              </w:rPr>
              <w:t xml:space="preserve">2. Конструирование слов с определённым морфемным составом. </w:t>
            </w:r>
            <w:r w:rsidRPr="00603196">
              <w:rPr>
                <w:sz w:val="22"/>
                <w:szCs w:val="22"/>
              </w:rPr>
              <w:t>Разграничение слов- паронимов</w:t>
            </w:r>
          </w:p>
        </w:tc>
        <w:tc>
          <w:tcPr>
            <w:tcW w:w="1135" w:type="dxa"/>
            <w:gridSpan w:val="2"/>
            <w:vMerge w:val="restart"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Merge w:val="restart"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1B4CE2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>
            <w:pPr>
              <w:tabs>
                <w:tab w:val="left" w:pos="12346"/>
              </w:tabs>
              <w:rPr>
                <w:bCs/>
              </w:rPr>
            </w:pPr>
            <w:r w:rsidRPr="00603196">
              <w:rPr>
                <w:bCs/>
                <w:sz w:val="22"/>
                <w:szCs w:val="22"/>
              </w:rPr>
              <w:t>3. Усвоение основных понятий раздела, содержания лекционного материала</w:t>
            </w:r>
          </w:p>
        </w:tc>
        <w:tc>
          <w:tcPr>
            <w:tcW w:w="1135" w:type="dxa"/>
            <w:gridSpan w:val="2"/>
            <w:vMerge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1B4CE2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385" w:type="dxa"/>
            <w:gridSpan w:val="3"/>
          </w:tcPr>
          <w:p w:rsidR="00A03564" w:rsidRPr="001B4CE2" w:rsidRDefault="00A03564">
            <w:pPr>
              <w:tabs>
                <w:tab w:val="left" w:pos="12346"/>
              </w:tabs>
              <w:rPr>
                <w:bCs/>
                <w:sz w:val="20"/>
                <w:szCs w:val="20"/>
              </w:rPr>
            </w:pPr>
            <w:r w:rsidRPr="001B4CE2">
              <w:rPr>
                <w:color w:val="231F20"/>
                <w:spacing w:val="4"/>
                <w:w w:val="118"/>
                <w:sz w:val="20"/>
                <w:szCs w:val="20"/>
              </w:rPr>
              <w:t>Морфемный</w:t>
            </w:r>
            <w:r w:rsidRPr="001B4CE2">
              <w:rPr>
                <w:color w:val="231F20"/>
                <w:w w:val="118"/>
                <w:sz w:val="20"/>
                <w:szCs w:val="20"/>
              </w:rPr>
              <w:t>,</w:t>
            </w:r>
            <w:r w:rsidRPr="001B4CE2">
              <w:rPr>
                <w:color w:val="231F20"/>
                <w:spacing w:val="-2"/>
                <w:w w:val="118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spacing w:val="4"/>
                <w:w w:val="118"/>
                <w:sz w:val="20"/>
                <w:szCs w:val="20"/>
              </w:rPr>
              <w:t>словообразовательный</w:t>
            </w:r>
            <w:r w:rsidRPr="001B4CE2">
              <w:rPr>
                <w:color w:val="231F20"/>
                <w:w w:val="118"/>
                <w:sz w:val="20"/>
                <w:szCs w:val="20"/>
              </w:rPr>
              <w:t>,</w:t>
            </w:r>
            <w:r w:rsidRPr="001B4CE2">
              <w:rPr>
                <w:color w:val="231F20"/>
                <w:spacing w:val="-6"/>
                <w:w w:val="118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spacing w:val="4"/>
                <w:w w:val="118"/>
                <w:sz w:val="20"/>
                <w:szCs w:val="20"/>
              </w:rPr>
              <w:t>этимологически</w:t>
            </w:r>
            <w:r w:rsidRPr="001B4CE2">
              <w:rPr>
                <w:color w:val="231F20"/>
                <w:w w:val="118"/>
                <w:sz w:val="20"/>
                <w:szCs w:val="20"/>
              </w:rPr>
              <w:t>й</w:t>
            </w:r>
            <w:r w:rsidRPr="001B4CE2">
              <w:rPr>
                <w:color w:val="231F20"/>
                <w:spacing w:val="19"/>
                <w:w w:val="118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spacing w:val="4"/>
                <w:w w:val="118"/>
                <w:sz w:val="20"/>
                <w:szCs w:val="20"/>
              </w:rPr>
              <w:t>анали</w:t>
            </w:r>
            <w:r w:rsidRPr="001B4CE2">
              <w:rPr>
                <w:color w:val="231F20"/>
                <w:w w:val="118"/>
                <w:sz w:val="20"/>
                <w:szCs w:val="20"/>
              </w:rPr>
              <w:t>з</w:t>
            </w:r>
            <w:r w:rsidRPr="001B4CE2">
              <w:rPr>
                <w:color w:val="231F20"/>
                <w:spacing w:val="41"/>
                <w:w w:val="118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spacing w:val="4"/>
                <w:w w:val="118"/>
                <w:sz w:val="20"/>
                <w:szCs w:val="20"/>
              </w:rPr>
              <w:t>дл</w:t>
            </w:r>
            <w:r w:rsidRPr="001B4CE2">
              <w:rPr>
                <w:color w:val="231F20"/>
                <w:w w:val="118"/>
                <w:sz w:val="20"/>
                <w:szCs w:val="20"/>
              </w:rPr>
              <w:t>я</w:t>
            </w:r>
            <w:r w:rsidRPr="001B4CE2">
              <w:rPr>
                <w:color w:val="231F20"/>
                <w:spacing w:val="40"/>
                <w:w w:val="118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spacing w:val="3"/>
                <w:w w:val="120"/>
                <w:sz w:val="20"/>
                <w:szCs w:val="20"/>
              </w:rPr>
              <w:t xml:space="preserve">понимания </w:t>
            </w:r>
            <w:r w:rsidRPr="001B4CE2">
              <w:rPr>
                <w:color w:val="231F20"/>
                <w:w w:val="117"/>
                <w:sz w:val="20"/>
                <w:szCs w:val="20"/>
              </w:rPr>
              <w:t>внутренней</w:t>
            </w:r>
            <w:r w:rsidRPr="001B4CE2">
              <w:rPr>
                <w:color w:val="231F20"/>
                <w:spacing w:val="10"/>
                <w:w w:val="117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w w:val="117"/>
                <w:sz w:val="20"/>
                <w:szCs w:val="20"/>
              </w:rPr>
              <w:t>формы</w:t>
            </w:r>
            <w:r w:rsidRPr="001B4CE2">
              <w:rPr>
                <w:color w:val="231F20"/>
                <w:spacing w:val="4"/>
                <w:w w:val="117"/>
                <w:sz w:val="20"/>
                <w:szCs w:val="20"/>
              </w:rPr>
              <w:t xml:space="preserve"> </w:t>
            </w:r>
            <w:r w:rsidRPr="001B4CE2">
              <w:rPr>
                <w:color w:val="231F20"/>
                <w:w w:val="117"/>
                <w:sz w:val="20"/>
                <w:szCs w:val="20"/>
              </w:rPr>
              <w:t>слова</w:t>
            </w:r>
          </w:p>
        </w:tc>
        <w:tc>
          <w:tcPr>
            <w:tcW w:w="1135" w:type="dxa"/>
            <w:gridSpan w:val="2"/>
            <w:vMerge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1C7366">
            <w:pPr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F624B6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4.2.</w:t>
            </w:r>
          </w:p>
        </w:tc>
        <w:tc>
          <w:tcPr>
            <w:tcW w:w="5385" w:type="dxa"/>
            <w:gridSpan w:val="3"/>
          </w:tcPr>
          <w:p w:rsidR="00A03564" w:rsidRPr="001B4CE2" w:rsidRDefault="00A03564" w:rsidP="001B4CE2">
            <w:pPr>
              <w:rPr>
                <w:b/>
              </w:rPr>
            </w:pPr>
            <w:r w:rsidRPr="001B4CE2">
              <w:rPr>
                <w:b/>
                <w:sz w:val="22"/>
                <w:szCs w:val="22"/>
              </w:rPr>
              <w:t xml:space="preserve">Морфемика и правила правописания. </w:t>
            </w:r>
          </w:p>
        </w:tc>
        <w:tc>
          <w:tcPr>
            <w:tcW w:w="1135" w:type="dxa"/>
            <w:gridSpan w:val="2"/>
          </w:tcPr>
          <w:p w:rsidR="00A03564" w:rsidRPr="001B4CE2" w:rsidRDefault="00A03564" w:rsidP="00F624B6">
            <w:pPr>
              <w:jc w:val="center"/>
              <w:rPr>
                <w:b/>
              </w:rPr>
            </w:pPr>
            <w:r w:rsidRPr="001B4CE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3" w:type="dxa"/>
            <w:gridSpan w:val="2"/>
          </w:tcPr>
          <w:p w:rsidR="00A03564" w:rsidRDefault="00A03564" w:rsidP="00F624B6"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385" w:type="dxa"/>
            <w:gridSpan w:val="3"/>
          </w:tcPr>
          <w:p w:rsidR="00A03564" w:rsidRDefault="00A03564" w:rsidP="00F624B6"/>
        </w:tc>
        <w:tc>
          <w:tcPr>
            <w:tcW w:w="1135" w:type="dxa"/>
            <w:gridSpan w:val="2"/>
          </w:tcPr>
          <w:p w:rsidR="00A03564" w:rsidRDefault="00A03564" w:rsidP="00F624B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 w:rsidP="00F624B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F624B6"/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845" w:type="dxa"/>
            <w:gridSpan w:val="3"/>
          </w:tcPr>
          <w:p w:rsidR="00A03564" w:rsidRDefault="00A03564" w:rsidP="00F624B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200" w:type="dxa"/>
            <w:gridSpan w:val="7"/>
          </w:tcPr>
          <w:p w:rsidR="00A03564" w:rsidRPr="00603196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color w:val="231F20"/>
                <w:spacing w:val="1"/>
                <w:w w:val="117"/>
                <w:sz w:val="21"/>
                <w:szCs w:val="21"/>
              </w:rPr>
              <w:t>Правописани</w:t>
            </w:r>
            <w:r>
              <w:rPr>
                <w:color w:val="231F20"/>
                <w:w w:val="117"/>
                <w:sz w:val="21"/>
                <w:szCs w:val="21"/>
              </w:rPr>
              <w:t>е</w:t>
            </w:r>
            <w:r>
              <w:rPr>
                <w:color w:val="231F20"/>
                <w:spacing w:val="20"/>
                <w:w w:val="117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1"/>
                <w:w w:val="117"/>
                <w:sz w:val="21"/>
                <w:szCs w:val="21"/>
              </w:rPr>
              <w:t>чередующихс</w:t>
            </w:r>
            <w:r>
              <w:rPr>
                <w:color w:val="231F20"/>
                <w:w w:val="117"/>
                <w:sz w:val="21"/>
                <w:szCs w:val="21"/>
              </w:rPr>
              <w:t>я</w:t>
            </w:r>
            <w:r>
              <w:rPr>
                <w:color w:val="231F20"/>
                <w:spacing w:val="33"/>
                <w:w w:val="117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1"/>
                <w:w w:val="117"/>
                <w:sz w:val="21"/>
                <w:szCs w:val="21"/>
              </w:rPr>
              <w:t>гласны</w:t>
            </w:r>
            <w:r>
              <w:rPr>
                <w:color w:val="231F20"/>
                <w:w w:val="117"/>
                <w:sz w:val="21"/>
                <w:szCs w:val="21"/>
              </w:rPr>
              <w:t>х</w:t>
            </w:r>
            <w:r>
              <w:rPr>
                <w:color w:val="231F20"/>
                <w:spacing w:val="43"/>
                <w:w w:val="117"/>
                <w:sz w:val="21"/>
                <w:szCs w:val="21"/>
              </w:rPr>
              <w:t xml:space="preserve"> </w:t>
            </w:r>
            <w:r>
              <w:rPr>
                <w:color w:val="231F20"/>
                <w:sz w:val="21"/>
                <w:szCs w:val="21"/>
              </w:rPr>
              <w:t>в</w:t>
            </w:r>
            <w:r>
              <w:rPr>
                <w:color w:val="231F20"/>
                <w:spacing w:val="46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1"/>
                <w:w w:val="118"/>
                <w:sz w:val="21"/>
                <w:szCs w:val="21"/>
              </w:rPr>
              <w:t>корня</w:t>
            </w:r>
            <w:r>
              <w:rPr>
                <w:color w:val="231F20"/>
                <w:w w:val="118"/>
                <w:sz w:val="21"/>
                <w:szCs w:val="21"/>
              </w:rPr>
              <w:t>х</w:t>
            </w:r>
            <w:r>
              <w:rPr>
                <w:color w:val="231F20"/>
                <w:spacing w:val="45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1"/>
                <w:w w:val="118"/>
                <w:sz w:val="21"/>
                <w:szCs w:val="21"/>
              </w:rPr>
              <w:t>слов</w:t>
            </w:r>
            <w:r>
              <w:rPr>
                <w:color w:val="231F20"/>
                <w:w w:val="118"/>
                <w:sz w:val="21"/>
                <w:szCs w:val="21"/>
              </w:rPr>
              <w:t>.</w:t>
            </w:r>
          </w:p>
        </w:tc>
        <w:tc>
          <w:tcPr>
            <w:tcW w:w="1135" w:type="dxa"/>
            <w:gridSpan w:val="2"/>
          </w:tcPr>
          <w:p w:rsidR="00A03564" w:rsidRDefault="00A03564" w:rsidP="00F624B6"/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845" w:type="dxa"/>
            <w:gridSpan w:val="3"/>
          </w:tcPr>
          <w:p w:rsidR="00A03564" w:rsidRDefault="00A03564" w:rsidP="00F624B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200" w:type="dxa"/>
            <w:gridSpan w:val="7"/>
          </w:tcPr>
          <w:p w:rsidR="00A03564" w:rsidRPr="00603196" w:rsidRDefault="00A03564" w:rsidP="001B4CE2">
            <w:pPr>
              <w:widowControl w:val="0"/>
              <w:autoSpaceDE w:val="0"/>
              <w:autoSpaceDN w:val="0"/>
              <w:adjustRightInd w:val="0"/>
              <w:spacing w:line="231" w:lineRule="exact"/>
              <w:ind w:right="-20"/>
              <w:rPr>
                <w:bCs/>
              </w:rPr>
            </w:pPr>
            <w:r>
              <w:rPr>
                <w:color w:val="231F20"/>
                <w:spacing w:val="1"/>
                <w:w w:val="118"/>
                <w:sz w:val="21"/>
                <w:szCs w:val="21"/>
              </w:rPr>
              <w:t>Правописани</w:t>
            </w:r>
            <w:r>
              <w:rPr>
                <w:color w:val="231F20"/>
                <w:w w:val="118"/>
                <w:sz w:val="21"/>
                <w:szCs w:val="21"/>
              </w:rPr>
              <w:t>е</w:t>
            </w:r>
            <w:r>
              <w:rPr>
                <w:color w:val="231F20"/>
                <w:spacing w:val="6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spacing w:val="1"/>
                <w:w w:val="119"/>
                <w:sz w:val="21"/>
                <w:szCs w:val="21"/>
              </w:rPr>
              <w:t xml:space="preserve">приставок </w:t>
            </w:r>
            <w:r>
              <w:rPr>
                <w:i/>
                <w:iCs/>
                <w:color w:val="231F20"/>
                <w:w w:val="120"/>
                <w:sz w:val="21"/>
                <w:szCs w:val="21"/>
              </w:rPr>
              <w:t>при</w:t>
            </w:r>
            <w:r>
              <w:rPr>
                <w:color w:val="231F20"/>
                <w:w w:val="120"/>
                <w:sz w:val="21"/>
                <w:szCs w:val="21"/>
              </w:rPr>
              <w:t>-</w:t>
            </w:r>
            <w:r>
              <w:rPr>
                <w:color w:val="231F20"/>
                <w:spacing w:val="10"/>
                <w:w w:val="120"/>
                <w:sz w:val="21"/>
                <w:szCs w:val="21"/>
              </w:rPr>
              <w:t xml:space="preserve"> </w:t>
            </w:r>
            <w:r>
              <w:rPr>
                <w:color w:val="231F20"/>
                <w:w w:val="187"/>
                <w:sz w:val="21"/>
                <w:szCs w:val="21"/>
              </w:rPr>
              <w:t>/</w:t>
            </w:r>
            <w:r>
              <w:rPr>
                <w:color w:val="231F20"/>
                <w:spacing w:val="-27"/>
                <w:w w:val="187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231F20"/>
                <w:w w:val="118"/>
                <w:sz w:val="21"/>
                <w:szCs w:val="21"/>
              </w:rPr>
              <w:t>пре</w:t>
            </w:r>
            <w:r>
              <w:rPr>
                <w:color w:val="231F20"/>
                <w:w w:val="118"/>
                <w:sz w:val="21"/>
                <w:szCs w:val="21"/>
              </w:rPr>
              <w:t>-.</w:t>
            </w:r>
          </w:p>
        </w:tc>
        <w:tc>
          <w:tcPr>
            <w:tcW w:w="1135" w:type="dxa"/>
            <w:gridSpan w:val="2"/>
          </w:tcPr>
          <w:p w:rsidR="00A03564" w:rsidRDefault="00A03564" w:rsidP="00F624B6"/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845" w:type="dxa"/>
            <w:gridSpan w:val="3"/>
          </w:tcPr>
          <w:p w:rsidR="00A03564" w:rsidRDefault="00A03564" w:rsidP="00F624B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200" w:type="dxa"/>
            <w:gridSpan w:val="7"/>
          </w:tcPr>
          <w:p w:rsidR="00A03564" w:rsidRPr="00603196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color w:val="231F20"/>
                <w:w w:val="118"/>
                <w:sz w:val="21"/>
                <w:szCs w:val="21"/>
              </w:rPr>
              <w:t>Правописание</w:t>
            </w:r>
            <w:r>
              <w:rPr>
                <w:color w:val="231F20"/>
                <w:spacing w:val="-3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w w:val="118"/>
                <w:sz w:val="21"/>
                <w:szCs w:val="21"/>
              </w:rPr>
              <w:t>сложных</w:t>
            </w:r>
            <w:r>
              <w:rPr>
                <w:color w:val="231F20"/>
                <w:spacing w:val="26"/>
                <w:w w:val="118"/>
                <w:sz w:val="21"/>
                <w:szCs w:val="21"/>
              </w:rPr>
              <w:t xml:space="preserve"> </w:t>
            </w:r>
            <w:r>
              <w:rPr>
                <w:color w:val="231F20"/>
                <w:w w:val="118"/>
                <w:sz w:val="21"/>
                <w:szCs w:val="21"/>
              </w:rPr>
              <w:t>слов.</w:t>
            </w:r>
          </w:p>
        </w:tc>
        <w:tc>
          <w:tcPr>
            <w:tcW w:w="1135" w:type="dxa"/>
            <w:gridSpan w:val="2"/>
          </w:tcPr>
          <w:p w:rsidR="00A03564" w:rsidRDefault="00A03564" w:rsidP="00F624B6"/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385" w:type="dxa"/>
            <w:gridSpan w:val="3"/>
          </w:tcPr>
          <w:p w:rsidR="00A03564" w:rsidRDefault="00A03564" w:rsidP="0019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1. Выполнение упражнений на закрепление изученных правил правописания.</w:t>
            </w:r>
          </w:p>
        </w:tc>
        <w:tc>
          <w:tcPr>
            <w:tcW w:w="1135" w:type="dxa"/>
            <w:gridSpan w:val="2"/>
          </w:tcPr>
          <w:p w:rsidR="00A03564" w:rsidRDefault="00A03564" w:rsidP="00F624B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2. Распознавание орфограмм и обоснование своего мнения.</w:t>
            </w:r>
          </w:p>
        </w:tc>
        <w:tc>
          <w:tcPr>
            <w:tcW w:w="1135" w:type="dxa"/>
            <w:gridSpan w:val="2"/>
          </w:tcPr>
          <w:p w:rsidR="00A03564" w:rsidRDefault="00A03564" w:rsidP="00F624B6"/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 w:rsidP="00F624B6">
            <w:pPr>
              <w:tabs>
                <w:tab w:val="left" w:pos="12346"/>
              </w:tabs>
            </w:pPr>
            <w:r>
              <w:rPr>
                <w:sz w:val="22"/>
                <w:szCs w:val="22"/>
              </w:rPr>
              <w:t>3. Работа с использованием орфографического словаря</w:t>
            </w:r>
          </w:p>
        </w:tc>
        <w:tc>
          <w:tcPr>
            <w:tcW w:w="1135" w:type="dxa"/>
            <w:gridSpan w:val="2"/>
          </w:tcPr>
          <w:p w:rsidR="00A03564" w:rsidRDefault="00A03564" w:rsidP="00F624B6"/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</w:tcPr>
          <w:p w:rsidR="00A03564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385" w:type="dxa"/>
            <w:gridSpan w:val="3"/>
          </w:tcPr>
          <w:p w:rsidR="00A03564" w:rsidRDefault="00A03564" w:rsidP="00F624B6"/>
        </w:tc>
        <w:tc>
          <w:tcPr>
            <w:tcW w:w="1135" w:type="dxa"/>
            <w:gridSpan w:val="2"/>
          </w:tcPr>
          <w:p w:rsidR="00A03564" w:rsidRDefault="00A03564" w:rsidP="00F624B6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166"/>
        </w:trPr>
        <w:tc>
          <w:tcPr>
            <w:tcW w:w="2660" w:type="dxa"/>
            <w:gridSpan w:val="7"/>
            <w:vMerge w:val="restart"/>
          </w:tcPr>
          <w:p w:rsidR="00A03564" w:rsidRDefault="00A03564" w:rsidP="00F6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385" w:type="dxa"/>
            <w:gridSpan w:val="3"/>
          </w:tcPr>
          <w:p w:rsidR="00A03564" w:rsidRPr="00603196" w:rsidRDefault="00A03564" w:rsidP="00E57C0C">
            <w:pPr>
              <w:tabs>
                <w:tab w:val="left" w:pos="1234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Поиск в тексте слов с определёнными орфограммами, их комментирование</w:t>
            </w:r>
          </w:p>
        </w:tc>
        <w:tc>
          <w:tcPr>
            <w:tcW w:w="1135" w:type="dxa"/>
            <w:gridSpan w:val="2"/>
          </w:tcPr>
          <w:p w:rsidR="00A03564" w:rsidRDefault="00A03564" w:rsidP="00F624B6">
            <w:r>
              <w:rPr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F624B6"/>
        </w:tc>
      </w:tr>
      <w:tr w:rsidR="00A03564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603196" w:rsidRDefault="00A03564" w:rsidP="00F624B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 w:rsidP="00F624B6">
            <w:pPr>
              <w:tabs>
                <w:tab w:val="left" w:pos="12346"/>
              </w:tabs>
            </w:pPr>
            <w:r>
              <w:rPr>
                <w:sz w:val="22"/>
                <w:szCs w:val="22"/>
              </w:rPr>
              <w:t>Подготовка связного ответа по комментированию орфограмм</w:t>
            </w:r>
          </w:p>
        </w:tc>
        <w:tc>
          <w:tcPr>
            <w:tcW w:w="1135" w:type="dxa"/>
            <w:gridSpan w:val="2"/>
            <w:vMerge w:val="restart"/>
          </w:tcPr>
          <w:p w:rsidR="00A03564" w:rsidRDefault="00A03564" w:rsidP="00F624B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Merge w:val="restart"/>
          </w:tcPr>
          <w:p w:rsidR="00A03564" w:rsidRDefault="00A03564" w:rsidP="00F624B6">
            <w:pPr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1B4CE2" w:rsidRDefault="00A03564" w:rsidP="00F624B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385" w:type="dxa"/>
            <w:gridSpan w:val="3"/>
          </w:tcPr>
          <w:p w:rsidR="00A03564" w:rsidRPr="00603196" w:rsidRDefault="00A03564" w:rsidP="00F624B6">
            <w:pPr>
              <w:tabs>
                <w:tab w:val="left" w:pos="12346"/>
              </w:tabs>
              <w:rPr>
                <w:bCs/>
              </w:rPr>
            </w:pPr>
          </w:p>
        </w:tc>
        <w:tc>
          <w:tcPr>
            <w:tcW w:w="1135" w:type="dxa"/>
            <w:gridSpan w:val="2"/>
            <w:vMerge/>
          </w:tcPr>
          <w:p w:rsidR="00A03564" w:rsidRDefault="00A03564" w:rsidP="00F624B6">
            <w:pPr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F624B6">
            <w:pPr>
              <w:rPr>
                <w:i/>
                <w:sz w:val="18"/>
                <w:szCs w:val="18"/>
              </w:rPr>
            </w:pPr>
          </w:p>
        </w:tc>
      </w:tr>
      <w:tr w:rsidR="00A03564" w:rsidRPr="003B7E16" w:rsidTr="0047228A">
        <w:trPr>
          <w:trHeight w:val="63"/>
        </w:trPr>
        <w:tc>
          <w:tcPr>
            <w:tcW w:w="2660" w:type="dxa"/>
            <w:gridSpan w:val="7"/>
            <w:vMerge w:val="restart"/>
          </w:tcPr>
          <w:p w:rsidR="00A03564" w:rsidRPr="003B7E16" w:rsidRDefault="00A03564" w:rsidP="006F2908">
            <w:pPr>
              <w:tabs>
                <w:tab w:val="left" w:pos="12346"/>
              </w:tabs>
              <w:rPr>
                <w:rFonts w:ascii="Blackadder ITC" w:hAnsi="Blackadder ITC"/>
                <w:b/>
                <w:i/>
              </w:rPr>
            </w:pPr>
          </w:p>
        </w:tc>
        <w:tc>
          <w:tcPr>
            <w:tcW w:w="5385" w:type="dxa"/>
            <w:gridSpan w:val="3"/>
          </w:tcPr>
          <w:p w:rsidR="00A03564" w:rsidRPr="00F624B6" w:rsidRDefault="00A03564" w:rsidP="00603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624B6">
              <w:rPr>
                <w:b/>
                <w:bCs/>
                <w:sz w:val="22"/>
                <w:szCs w:val="22"/>
              </w:rPr>
              <w:t xml:space="preserve">Итого по разделу «Морфемика. Словообразование. </w:t>
            </w:r>
          </w:p>
        </w:tc>
        <w:tc>
          <w:tcPr>
            <w:tcW w:w="1135" w:type="dxa"/>
            <w:gridSpan w:val="2"/>
          </w:tcPr>
          <w:p w:rsidR="00A03564" w:rsidRPr="001972ED" w:rsidRDefault="00A03564" w:rsidP="006F2908">
            <w:pPr>
              <w:tabs>
                <w:tab w:val="left" w:pos="12346"/>
              </w:tabs>
              <w:jc w:val="center"/>
              <w:rPr>
                <w:b/>
              </w:rPr>
            </w:pPr>
            <w:r w:rsidRPr="001972ED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1133" w:type="dxa"/>
            <w:gridSpan w:val="2"/>
            <w:vMerge w:val="restart"/>
          </w:tcPr>
          <w:p w:rsidR="00A03564" w:rsidRPr="003B7E16" w:rsidRDefault="00A03564" w:rsidP="006F2908">
            <w:pPr>
              <w:tabs>
                <w:tab w:val="left" w:pos="12346"/>
              </w:tabs>
              <w:jc w:val="center"/>
              <w:rPr>
                <w:rFonts w:ascii="Blackadder ITC" w:hAnsi="Blackadder ITC"/>
              </w:rPr>
            </w:pPr>
          </w:p>
        </w:tc>
      </w:tr>
      <w:tr w:rsidR="00A03564" w:rsidRPr="003B7E16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F624B6" w:rsidRDefault="00A03564" w:rsidP="00603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624B6">
              <w:rPr>
                <w:b/>
                <w:bCs/>
                <w:sz w:val="22"/>
                <w:szCs w:val="22"/>
              </w:rPr>
              <w:t xml:space="preserve">Лекции </w:t>
            </w:r>
          </w:p>
        </w:tc>
        <w:tc>
          <w:tcPr>
            <w:tcW w:w="1135" w:type="dxa"/>
            <w:gridSpan w:val="2"/>
          </w:tcPr>
          <w:p w:rsidR="00A03564" w:rsidRPr="001972ED" w:rsidRDefault="00A03564" w:rsidP="006F2908">
            <w:pPr>
              <w:tabs>
                <w:tab w:val="left" w:pos="12346"/>
              </w:tabs>
              <w:jc w:val="center"/>
              <w:rPr>
                <w:b/>
              </w:rPr>
            </w:pPr>
            <w:r w:rsidRPr="001972E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3" w:type="dxa"/>
            <w:gridSpan w:val="2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jc w:val="center"/>
              <w:rPr>
                <w:rFonts w:ascii="Blackadder ITC" w:hAnsi="Blackadder ITC"/>
              </w:rPr>
            </w:pPr>
          </w:p>
        </w:tc>
      </w:tr>
      <w:tr w:rsidR="00A03564" w:rsidRPr="003B7E16" w:rsidTr="0047228A">
        <w:trPr>
          <w:trHeight w:val="64"/>
        </w:trPr>
        <w:tc>
          <w:tcPr>
            <w:tcW w:w="2660" w:type="dxa"/>
            <w:gridSpan w:val="7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F624B6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1135" w:type="dxa"/>
            <w:gridSpan w:val="2"/>
          </w:tcPr>
          <w:p w:rsidR="00A03564" w:rsidRPr="001972ED" w:rsidRDefault="00A03564" w:rsidP="006F2908">
            <w:pPr>
              <w:tabs>
                <w:tab w:val="left" w:pos="12346"/>
              </w:tabs>
              <w:jc w:val="center"/>
              <w:rPr>
                <w:b/>
              </w:rPr>
            </w:pPr>
            <w:r w:rsidRPr="001972ED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133" w:type="dxa"/>
            <w:gridSpan w:val="2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jc w:val="center"/>
              <w:rPr>
                <w:rFonts w:ascii="Blackadder ITC" w:hAnsi="Blackadder ITC"/>
              </w:rPr>
            </w:pPr>
          </w:p>
        </w:tc>
      </w:tr>
      <w:tr w:rsidR="00A03564" w:rsidRPr="003B7E16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F624B6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624B6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1135" w:type="dxa"/>
            <w:gridSpan w:val="2"/>
          </w:tcPr>
          <w:p w:rsidR="00A03564" w:rsidRPr="00CA7B2E" w:rsidRDefault="00A03564" w:rsidP="006F2908">
            <w:pPr>
              <w:tabs>
                <w:tab w:val="left" w:pos="12346"/>
              </w:tabs>
              <w:jc w:val="center"/>
              <w:rPr>
                <w:b/>
              </w:rPr>
            </w:pPr>
            <w:r w:rsidRPr="00CA7B2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jc w:val="center"/>
              <w:rPr>
                <w:rFonts w:ascii="Blackadder ITC" w:hAnsi="Blackadder ITC"/>
              </w:rPr>
            </w:pPr>
          </w:p>
        </w:tc>
      </w:tr>
      <w:tr w:rsidR="00A03564" w:rsidRPr="003B7E16" w:rsidTr="0047228A">
        <w:trPr>
          <w:trHeight w:val="63"/>
        </w:trPr>
        <w:tc>
          <w:tcPr>
            <w:tcW w:w="2660" w:type="dxa"/>
            <w:gridSpan w:val="7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F624B6" w:rsidRDefault="00A03564" w:rsidP="006F2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624B6">
              <w:rPr>
                <w:b/>
                <w:bCs/>
                <w:sz w:val="22"/>
                <w:szCs w:val="22"/>
              </w:rPr>
              <w:t>Самостоятельная работа обучающихся (в том числе домашние задания)</w:t>
            </w:r>
          </w:p>
        </w:tc>
        <w:tc>
          <w:tcPr>
            <w:tcW w:w="1135" w:type="dxa"/>
            <w:gridSpan w:val="2"/>
          </w:tcPr>
          <w:p w:rsidR="00A03564" w:rsidRPr="00CA7B2E" w:rsidRDefault="00A03564" w:rsidP="006F2908">
            <w:pPr>
              <w:tabs>
                <w:tab w:val="left" w:pos="12346"/>
              </w:tabs>
              <w:jc w:val="center"/>
            </w:pPr>
            <w:r w:rsidRPr="00CA7B2E">
              <w:rPr>
                <w:sz w:val="22"/>
                <w:szCs w:val="22"/>
              </w:rPr>
              <w:t>4</w:t>
            </w:r>
          </w:p>
        </w:tc>
        <w:tc>
          <w:tcPr>
            <w:tcW w:w="1133" w:type="dxa"/>
            <w:gridSpan w:val="2"/>
            <w:vMerge/>
          </w:tcPr>
          <w:p w:rsidR="00A03564" w:rsidRPr="003B7E16" w:rsidRDefault="00A03564" w:rsidP="006F2908">
            <w:pPr>
              <w:tabs>
                <w:tab w:val="left" w:pos="12346"/>
              </w:tabs>
              <w:jc w:val="center"/>
              <w:rPr>
                <w:rFonts w:ascii="Blackadder ITC" w:hAnsi="Blackadder ITC"/>
              </w:rPr>
            </w:pPr>
          </w:p>
        </w:tc>
      </w:tr>
      <w:tr w:rsidR="00A03564" w:rsidTr="0047228A">
        <w:trPr>
          <w:trHeight w:val="231"/>
        </w:trPr>
        <w:tc>
          <w:tcPr>
            <w:tcW w:w="2660" w:type="dxa"/>
            <w:gridSpan w:val="7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385" w:type="dxa"/>
            <w:gridSpan w:val="3"/>
          </w:tcPr>
          <w:p w:rsidR="00A03564" w:rsidRPr="00C82927" w:rsidRDefault="00A03564" w:rsidP="006F2908">
            <w:pPr>
              <w:tabs>
                <w:tab w:val="left" w:pos="12346"/>
              </w:tabs>
            </w:pPr>
          </w:p>
        </w:tc>
        <w:tc>
          <w:tcPr>
            <w:tcW w:w="1135" w:type="dxa"/>
            <w:gridSpan w:val="2"/>
          </w:tcPr>
          <w:p w:rsidR="00A03564" w:rsidRDefault="00A03564"/>
        </w:tc>
        <w:tc>
          <w:tcPr>
            <w:tcW w:w="1133" w:type="dxa"/>
            <w:gridSpan w:val="2"/>
            <w:vMerge/>
          </w:tcPr>
          <w:p w:rsidR="00A03564" w:rsidRDefault="00A03564"/>
        </w:tc>
      </w:tr>
      <w:tr w:rsidR="00A03564" w:rsidRPr="00DE7744" w:rsidTr="0047228A">
        <w:trPr>
          <w:trHeight w:val="166"/>
        </w:trPr>
        <w:tc>
          <w:tcPr>
            <w:tcW w:w="2224" w:type="dxa"/>
            <w:gridSpan w:val="4"/>
            <w:tcBorders>
              <w:bottom w:val="nil"/>
            </w:tcBorders>
          </w:tcPr>
          <w:p w:rsidR="00A03564" w:rsidRPr="00F06EEB" w:rsidRDefault="00A03564" w:rsidP="001972ED">
            <w:pPr>
              <w:rPr>
                <w:b/>
                <w:i/>
              </w:rPr>
            </w:pPr>
            <w:r w:rsidRPr="00F06EEB">
              <w:rPr>
                <w:b/>
                <w:bCs/>
                <w:sz w:val="22"/>
                <w:szCs w:val="22"/>
              </w:rPr>
              <w:t>Раздел 5.</w:t>
            </w:r>
          </w:p>
        </w:tc>
        <w:tc>
          <w:tcPr>
            <w:tcW w:w="5821" w:type="dxa"/>
            <w:gridSpan w:val="6"/>
          </w:tcPr>
          <w:p w:rsidR="00A03564" w:rsidRPr="00F06EEB" w:rsidRDefault="00A03564">
            <w:r w:rsidRPr="00F06EEB">
              <w:rPr>
                <w:b/>
                <w:sz w:val="22"/>
                <w:szCs w:val="22"/>
              </w:rPr>
              <w:t>Морфология и орфография. Знаменательные и служебные части речи. Служебные части речи</w:t>
            </w:r>
          </w:p>
        </w:tc>
        <w:tc>
          <w:tcPr>
            <w:tcW w:w="1135" w:type="dxa"/>
            <w:gridSpan w:val="2"/>
          </w:tcPr>
          <w:p w:rsidR="00A03564" w:rsidRPr="00F06EEB" w:rsidRDefault="00A03564" w:rsidP="0047228A">
            <w:pPr>
              <w:jc w:val="center"/>
              <w:rPr>
                <w:b/>
              </w:rPr>
            </w:pPr>
            <w:r w:rsidRPr="00F06EE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133" w:type="dxa"/>
            <w:gridSpan w:val="2"/>
          </w:tcPr>
          <w:p w:rsidR="00A03564" w:rsidRPr="00F06EEB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</w:tcPr>
          <w:p w:rsidR="00A03564" w:rsidRDefault="00A03564" w:rsidP="001972ED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5.1.</w:t>
            </w:r>
          </w:p>
        </w:tc>
        <w:tc>
          <w:tcPr>
            <w:tcW w:w="5821" w:type="dxa"/>
            <w:gridSpan w:val="6"/>
          </w:tcPr>
          <w:p w:rsidR="00A03564" w:rsidRDefault="00A03564">
            <w:r>
              <w:rPr>
                <w:b/>
                <w:bCs/>
                <w:sz w:val="22"/>
                <w:szCs w:val="22"/>
              </w:rPr>
              <w:t>Обобщение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знаний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частях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- </w:t>
            </w:r>
            <w:r>
              <w:rPr>
                <w:b/>
                <w:bCs/>
                <w:sz w:val="22"/>
                <w:szCs w:val="22"/>
              </w:rPr>
              <w:t>именах</w:t>
            </w:r>
          </w:p>
        </w:tc>
        <w:tc>
          <w:tcPr>
            <w:tcW w:w="1135" w:type="dxa"/>
            <w:gridSpan w:val="2"/>
          </w:tcPr>
          <w:p w:rsidR="00A03564" w:rsidRPr="009B5A86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21" w:type="dxa"/>
            <w:gridSpan w:val="6"/>
          </w:tcPr>
          <w:p w:rsidR="00A03564" w:rsidRDefault="00A03564"/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color w:val="000000"/>
                <w:sz w:val="22"/>
                <w:szCs w:val="22"/>
              </w:rPr>
              <w:t>Морфология как раздел грамматики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sz w:val="22"/>
                <w:szCs w:val="22"/>
              </w:rPr>
              <w:t>Части речи, принципы их выделения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9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sz w:val="22"/>
                <w:szCs w:val="22"/>
              </w:rPr>
              <w:t>Самостоятельные и служебные части речи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9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sz w:val="22"/>
                <w:szCs w:val="22"/>
              </w:rPr>
              <w:t xml:space="preserve">Имя существительное, 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2A2444">
              <w:rPr>
                <w:bCs/>
                <w:sz w:val="22"/>
                <w:szCs w:val="22"/>
              </w:rPr>
              <w:t>имя прилагательное, имя числительное: часть речи, значение, вопросы, начальная форма, постоянные признаки, непостоянные признаки, функция в предложении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9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sz w:val="22"/>
                <w:szCs w:val="22"/>
              </w:rPr>
              <w:t>Правописание имён (окончания, суффиксы, сложные слова)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511" w:type="dxa"/>
            <w:gridSpan w:val="9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color w:val="000000"/>
                <w:sz w:val="22"/>
                <w:szCs w:val="22"/>
              </w:rPr>
              <w:t>Морфология как раздел грамматики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27"/>
        </w:trPr>
        <w:tc>
          <w:tcPr>
            <w:tcW w:w="2518" w:type="dxa"/>
            <w:gridSpan w:val="6"/>
            <w:vMerge w:val="restart"/>
          </w:tcPr>
          <w:p w:rsidR="00A03564" w:rsidRPr="002A2444" w:rsidRDefault="00A03564" w:rsidP="002A24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  <w:gridSpan w:val="4"/>
          </w:tcPr>
          <w:p w:rsidR="00A03564" w:rsidRPr="002A2444" w:rsidRDefault="00A03564">
            <w:pPr>
              <w:tabs>
                <w:tab w:val="left" w:pos="12346"/>
              </w:tabs>
            </w:pPr>
            <w:r w:rsidRPr="002A2444">
              <w:rPr>
                <w:sz w:val="22"/>
                <w:szCs w:val="22"/>
              </w:rPr>
              <w:t>1. Распознавание частей речи</w:t>
            </w:r>
          </w:p>
        </w:tc>
        <w:tc>
          <w:tcPr>
            <w:tcW w:w="1135" w:type="dxa"/>
            <w:gridSpan w:val="2"/>
            <w:vMerge w:val="restart"/>
          </w:tcPr>
          <w:p w:rsidR="00A03564" w:rsidRDefault="00A03564" w:rsidP="00F06EEB">
            <w:pPr>
              <w:jc w:val="center"/>
            </w:pPr>
            <w:r>
              <w:t>4</w:t>
            </w:r>
          </w:p>
        </w:tc>
        <w:tc>
          <w:tcPr>
            <w:tcW w:w="1133" w:type="dxa"/>
            <w:gridSpan w:val="2"/>
            <w:vMerge w:val="restart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88"/>
        </w:trPr>
        <w:tc>
          <w:tcPr>
            <w:tcW w:w="2518" w:type="dxa"/>
            <w:gridSpan w:val="6"/>
            <w:vMerge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  <w:gridSpan w:val="4"/>
          </w:tcPr>
          <w:p w:rsidR="00A03564" w:rsidRPr="002A2444" w:rsidRDefault="00A03564">
            <w:pPr>
              <w:tabs>
                <w:tab w:val="left" w:pos="12346"/>
              </w:tabs>
            </w:pPr>
            <w:r w:rsidRPr="002A2444">
              <w:rPr>
                <w:sz w:val="22"/>
                <w:szCs w:val="22"/>
              </w:rPr>
              <w:t>2. Аргументирование выбора частей речи</w:t>
            </w:r>
          </w:p>
        </w:tc>
        <w:tc>
          <w:tcPr>
            <w:tcW w:w="1135" w:type="dxa"/>
            <w:gridSpan w:val="2"/>
            <w:vMerge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  <w:vMerge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  <w:gridSpan w:val="4"/>
          </w:tcPr>
          <w:p w:rsidR="00A03564" w:rsidRPr="002A2444" w:rsidRDefault="00A03564"/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 w:val="restart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A2444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  <w:gridSpan w:val="4"/>
          </w:tcPr>
          <w:p w:rsidR="00A03564" w:rsidRPr="002A244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A2444">
              <w:rPr>
                <w:bCs/>
                <w:sz w:val="22"/>
                <w:szCs w:val="22"/>
              </w:rPr>
              <w:t>1. Конструирование обобщающей таблицы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  <w:vMerge/>
          </w:tcPr>
          <w:p w:rsidR="00A03564" w:rsidRPr="002A244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527" w:type="dxa"/>
            <w:gridSpan w:val="4"/>
          </w:tcPr>
          <w:p w:rsidR="00A03564" w:rsidRPr="002A2444" w:rsidRDefault="00A03564">
            <w:pPr>
              <w:tabs>
                <w:tab w:val="left" w:pos="12346"/>
              </w:tabs>
              <w:rPr>
                <w:i/>
              </w:rPr>
            </w:pPr>
            <w:r w:rsidRPr="002A2444">
              <w:rPr>
                <w:bCs/>
                <w:sz w:val="22"/>
                <w:szCs w:val="22"/>
              </w:rPr>
              <w:t>2. Распознавание частей речи – имён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 w:rsidP="001972ED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5.2.</w:t>
            </w:r>
          </w:p>
        </w:tc>
        <w:tc>
          <w:tcPr>
            <w:tcW w:w="5527" w:type="dxa"/>
            <w:gridSpan w:val="4"/>
          </w:tcPr>
          <w:p w:rsidR="00A03564" w:rsidRDefault="00A03564">
            <w:r>
              <w:rPr>
                <w:b/>
                <w:bCs/>
                <w:sz w:val="22"/>
                <w:szCs w:val="22"/>
              </w:rPr>
              <w:t>Морфологический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разбор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частей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- </w:t>
            </w:r>
            <w:r>
              <w:rPr>
                <w:b/>
                <w:bCs/>
                <w:sz w:val="22"/>
                <w:szCs w:val="22"/>
              </w:rPr>
              <w:t>имён</w:t>
            </w:r>
          </w:p>
        </w:tc>
        <w:tc>
          <w:tcPr>
            <w:tcW w:w="1135" w:type="dxa"/>
            <w:gridSpan w:val="2"/>
          </w:tcPr>
          <w:p w:rsidR="00A03564" w:rsidRPr="009B5A86" w:rsidRDefault="00A03564">
            <w:pPr>
              <w:jc w:val="center"/>
              <w:rPr>
                <w:b/>
              </w:rPr>
            </w:pPr>
            <w:r w:rsidRPr="009B5A8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518" w:type="dxa"/>
            <w:gridSpan w:val="6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  <w:gridSpan w:val="4"/>
          </w:tcPr>
          <w:p w:rsidR="00A03564" w:rsidRDefault="00A03564"/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9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9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347"/>
        </w:trPr>
        <w:tc>
          <w:tcPr>
            <w:tcW w:w="2224" w:type="dxa"/>
            <w:gridSpan w:val="4"/>
            <w:vMerge w:val="restart"/>
          </w:tcPr>
          <w:p w:rsidR="00A03564" w:rsidRDefault="00A03564" w:rsidP="00F62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 занятия</w:t>
            </w:r>
          </w:p>
        </w:tc>
        <w:tc>
          <w:tcPr>
            <w:tcW w:w="5821" w:type="dxa"/>
            <w:gridSpan w:val="6"/>
          </w:tcPr>
          <w:p w:rsidR="00A03564" w:rsidRPr="00F62552" w:rsidRDefault="00A03564">
            <w:pPr>
              <w:tabs>
                <w:tab w:val="left" w:pos="12346"/>
              </w:tabs>
            </w:pPr>
            <w:r w:rsidRPr="00F62552">
              <w:rPr>
                <w:sz w:val="22"/>
                <w:szCs w:val="22"/>
              </w:rPr>
              <w:t>1. Понятие о морфологическом разборе</w:t>
            </w:r>
          </w:p>
        </w:tc>
        <w:tc>
          <w:tcPr>
            <w:tcW w:w="1135" w:type="dxa"/>
            <w:gridSpan w:val="2"/>
            <w:vMerge w:val="restart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  <w:vMerge w:val="restart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346"/>
        </w:trPr>
        <w:tc>
          <w:tcPr>
            <w:tcW w:w="2224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21" w:type="dxa"/>
            <w:gridSpan w:val="6"/>
          </w:tcPr>
          <w:p w:rsidR="00A03564" w:rsidRPr="00F62552" w:rsidRDefault="00A03564">
            <w:pPr>
              <w:tabs>
                <w:tab w:val="left" w:pos="12346"/>
              </w:tabs>
            </w:pPr>
            <w:r w:rsidRPr="00F62552">
              <w:rPr>
                <w:sz w:val="22"/>
                <w:szCs w:val="22"/>
              </w:rPr>
              <w:t>2. Порядок морфологического разбора</w:t>
            </w:r>
          </w:p>
        </w:tc>
        <w:tc>
          <w:tcPr>
            <w:tcW w:w="1135" w:type="dxa"/>
            <w:gridSpan w:val="2"/>
            <w:vMerge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  <w:vMerge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21" w:type="dxa"/>
            <w:gridSpan w:val="6"/>
          </w:tcPr>
          <w:p w:rsidR="00A03564" w:rsidRPr="00F62552" w:rsidRDefault="00A03564">
            <w:r>
              <w:rPr>
                <w:sz w:val="22"/>
                <w:szCs w:val="22"/>
              </w:rPr>
              <w:t xml:space="preserve">3. </w:t>
            </w:r>
            <w:r w:rsidRPr="00F62552">
              <w:rPr>
                <w:sz w:val="22"/>
                <w:szCs w:val="22"/>
              </w:rPr>
              <w:t>Редактирование вариантов морфологического разбора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21" w:type="dxa"/>
            <w:gridSpan w:val="6"/>
          </w:tcPr>
          <w:p w:rsidR="00A03564" w:rsidRPr="00F62552" w:rsidRDefault="00A03564">
            <w:pPr>
              <w:tabs>
                <w:tab w:val="left" w:pos="12346"/>
              </w:tabs>
            </w:pPr>
            <w:r w:rsidRPr="00F62552">
              <w:rPr>
                <w:bCs/>
                <w:sz w:val="22"/>
                <w:szCs w:val="22"/>
              </w:rPr>
              <w:t>1. Создание текста грамматической сказки о правописании частей речи – имён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21" w:type="dxa"/>
            <w:gridSpan w:val="6"/>
          </w:tcPr>
          <w:p w:rsidR="00A03564" w:rsidRPr="00F62552" w:rsidRDefault="00A03564">
            <w:pPr>
              <w:tabs>
                <w:tab w:val="left" w:pos="12346"/>
              </w:tabs>
              <w:rPr>
                <w:i/>
              </w:rPr>
            </w:pPr>
            <w:r w:rsidRPr="00F62552">
              <w:rPr>
                <w:bCs/>
                <w:sz w:val="22"/>
                <w:szCs w:val="22"/>
              </w:rPr>
              <w:t>2. Моделирование обобщающей схемы о правописании корней, суффиксов и окончаний частей речи - имён</w:t>
            </w:r>
          </w:p>
        </w:tc>
        <w:tc>
          <w:tcPr>
            <w:tcW w:w="1135" w:type="dxa"/>
            <w:gridSpan w:val="2"/>
          </w:tcPr>
          <w:p w:rsidR="00A03564" w:rsidRDefault="00A03564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</w:tcPr>
          <w:p w:rsidR="00A03564" w:rsidRPr="002A2444" w:rsidRDefault="00A03564" w:rsidP="0019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b/>
                <w:bCs/>
              </w:rPr>
            </w:pPr>
            <w:r w:rsidRPr="002A2444">
              <w:rPr>
                <w:b/>
                <w:bCs/>
                <w:sz w:val="22"/>
                <w:szCs w:val="22"/>
              </w:rPr>
              <w:t xml:space="preserve">Тема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821" w:type="dxa"/>
            <w:gridSpan w:val="6"/>
          </w:tcPr>
          <w:p w:rsidR="00A03564" w:rsidRDefault="00A03564" w:rsidP="00265B18">
            <w:r>
              <w:rPr>
                <w:b/>
                <w:bCs/>
                <w:sz w:val="22"/>
                <w:szCs w:val="22"/>
              </w:rPr>
              <w:t>Местоимение</w:t>
            </w:r>
          </w:p>
        </w:tc>
        <w:tc>
          <w:tcPr>
            <w:tcW w:w="1135" w:type="dxa"/>
            <w:gridSpan w:val="2"/>
          </w:tcPr>
          <w:p w:rsidR="00A03564" w:rsidRPr="009B5A86" w:rsidRDefault="00A03564" w:rsidP="00265B1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47228A">
        <w:trPr>
          <w:trHeight w:val="166"/>
        </w:trPr>
        <w:tc>
          <w:tcPr>
            <w:tcW w:w="2224" w:type="dxa"/>
            <w:gridSpan w:val="4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21" w:type="dxa"/>
            <w:gridSpan w:val="6"/>
          </w:tcPr>
          <w:p w:rsidR="00A03564" w:rsidRDefault="00A03564" w:rsidP="00265B18"/>
        </w:tc>
        <w:tc>
          <w:tcPr>
            <w:tcW w:w="1135" w:type="dxa"/>
            <w:gridSpan w:val="2"/>
          </w:tcPr>
          <w:p w:rsidR="00A03564" w:rsidRPr="002A244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8045" w:type="dxa"/>
            <w:gridSpan w:val="10"/>
          </w:tcPr>
          <w:p w:rsidR="00A03564" w:rsidRDefault="00A03564" w:rsidP="00265B18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5" w:type="dxa"/>
            <w:gridSpan w:val="8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 xml:space="preserve">Местоимение как часть речи. 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5" w:type="dxa"/>
            <w:gridSpan w:val="8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Соотношение местоимений с другими частями речи. Местоимение как средство связи в тексте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5" w:type="dxa"/>
            <w:gridSpan w:val="8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Разряды местоимений по значению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5" w:type="dxa"/>
            <w:gridSpan w:val="8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Склонение местоимений. Правописание местоимений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47228A">
        <w:trPr>
          <w:trHeight w:val="166"/>
        </w:trPr>
        <w:tc>
          <w:tcPr>
            <w:tcW w:w="670" w:type="dxa"/>
            <w:gridSpan w:val="2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5" w:type="dxa"/>
            <w:gridSpan w:val="8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Морфологический разбор местоимений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231"/>
        </w:trPr>
        <w:tc>
          <w:tcPr>
            <w:tcW w:w="2376" w:type="dxa"/>
            <w:gridSpan w:val="5"/>
            <w:vMerge w:val="restart"/>
          </w:tcPr>
          <w:p w:rsidR="00A03564" w:rsidRPr="00E71CAD" w:rsidRDefault="00A03564" w:rsidP="00E71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669" w:type="dxa"/>
            <w:gridSpan w:val="5"/>
          </w:tcPr>
          <w:p w:rsidR="00A03564" w:rsidRPr="00E71CAD" w:rsidRDefault="00A03564">
            <w:pPr>
              <w:tabs>
                <w:tab w:val="left" w:pos="12346"/>
              </w:tabs>
            </w:pPr>
            <w:r w:rsidRPr="00E71CAD">
              <w:rPr>
                <w:sz w:val="22"/>
                <w:szCs w:val="22"/>
              </w:rPr>
              <w:t>1. Распознавание местоимений. Орфограммы в местоимениях</w:t>
            </w:r>
          </w:p>
        </w:tc>
        <w:tc>
          <w:tcPr>
            <w:tcW w:w="1135" w:type="dxa"/>
            <w:gridSpan w:val="2"/>
            <w:vMerge w:val="restart"/>
          </w:tcPr>
          <w:p w:rsidR="00A03564" w:rsidRDefault="00A03564" w:rsidP="00265B18">
            <w:pPr>
              <w:jc w:val="center"/>
            </w:pPr>
            <w:r>
              <w:t>1</w:t>
            </w:r>
          </w:p>
        </w:tc>
        <w:tc>
          <w:tcPr>
            <w:tcW w:w="1133" w:type="dxa"/>
            <w:gridSpan w:val="2"/>
            <w:vMerge w:val="restart"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231"/>
        </w:trPr>
        <w:tc>
          <w:tcPr>
            <w:tcW w:w="2376" w:type="dxa"/>
            <w:gridSpan w:val="5"/>
            <w:vMerge/>
          </w:tcPr>
          <w:p w:rsidR="00A03564" w:rsidRPr="00E71CAD" w:rsidRDefault="00A03564" w:rsidP="00E71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69" w:type="dxa"/>
            <w:gridSpan w:val="5"/>
          </w:tcPr>
          <w:p w:rsidR="00A03564" w:rsidRPr="00E71CAD" w:rsidRDefault="00A03564">
            <w:pPr>
              <w:tabs>
                <w:tab w:val="left" w:pos="12346"/>
              </w:tabs>
            </w:pPr>
            <w:r w:rsidRPr="00E71CAD">
              <w:rPr>
                <w:sz w:val="22"/>
                <w:szCs w:val="22"/>
              </w:rPr>
              <w:t>2. Разбор местоимений</w:t>
            </w:r>
          </w:p>
        </w:tc>
        <w:tc>
          <w:tcPr>
            <w:tcW w:w="1135" w:type="dxa"/>
            <w:gridSpan w:val="2"/>
            <w:vMerge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Pr="00E71CAD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69" w:type="dxa"/>
            <w:gridSpan w:val="5"/>
          </w:tcPr>
          <w:p w:rsidR="00A03564" w:rsidRPr="00E71CAD" w:rsidRDefault="00A03564">
            <w:pPr>
              <w:tabs>
                <w:tab w:val="left" w:pos="12346"/>
              </w:tabs>
            </w:pPr>
            <w:r w:rsidRPr="00E71CAD">
              <w:rPr>
                <w:sz w:val="22"/>
                <w:szCs w:val="22"/>
              </w:rPr>
              <w:t>1. Распознавание местоимений. Орфограммы в местоимениях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Pr="00E71CAD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69" w:type="dxa"/>
            <w:gridSpan w:val="5"/>
          </w:tcPr>
          <w:p w:rsidR="00A03564" w:rsidRPr="00E71CAD" w:rsidRDefault="00A03564" w:rsidP="00265B18"/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47228A">
        <w:trPr>
          <w:trHeight w:val="166"/>
        </w:trPr>
        <w:tc>
          <w:tcPr>
            <w:tcW w:w="2376" w:type="dxa"/>
            <w:gridSpan w:val="5"/>
          </w:tcPr>
          <w:p w:rsidR="00A03564" w:rsidRPr="00E71CAD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669" w:type="dxa"/>
            <w:gridSpan w:val="5"/>
          </w:tcPr>
          <w:p w:rsidR="00A03564" w:rsidRPr="00E71CAD" w:rsidRDefault="00A03564" w:rsidP="00265B18">
            <w:r w:rsidRPr="00E71CAD">
              <w:rPr>
                <w:bCs/>
                <w:sz w:val="22"/>
                <w:szCs w:val="22"/>
              </w:rPr>
              <w:t>1. Создание текста на основе употребления местоимений во всех падежах.</w:t>
            </w:r>
          </w:p>
        </w:tc>
        <w:tc>
          <w:tcPr>
            <w:tcW w:w="1135" w:type="dxa"/>
            <w:gridSpan w:val="2"/>
          </w:tcPr>
          <w:p w:rsidR="00A03564" w:rsidRDefault="00A03564" w:rsidP="00265B18">
            <w:pPr>
              <w:jc w:val="center"/>
            </w:pPr>
            <w: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</w:tbl>
    <w:p w:rsidR="00A03564" w:rsidRDefault="00A03564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36"/>
        <w:gridCol w:w="1706"/>
        <w:gridCol w:w="142"/>
        <w:gridCol w:w="5527"/>
        <w:gridCol w:w="1135"/>
        <w:gridCol w:w="1115"/>
        <w:gridCol w:w="18"/>
        <w:gridCol w:w="143"/>
      </w:tblGrid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</w:tcPr>
          <w:p w:rsidR="00A03564" w:rsidRPr="002A2444" w:rsidRDefault="00A03564" w:rsidP="0019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b/>
                <w:bCs/>
              </w:rPr>
            </w:pPr>
            <w:r w:rsidRPr="002A2444">
              <w:rPr>
                <w:b/>
                <w:bCs/>
                <w:sz w:val="22"/>
                <w:szCs w:val="22"/>
              </w:rPr>
              <w:t xml:space="preserve">Тема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669" w:type="dxa"/>
            <w:gridSpan w:val="2"/>
          </w:tcPr>
          <w:p w:rsidR="00A03564" w:rsidRDefault="00A03564" w:rsidP="00265B18">
            <w:r>
              <w:rPr>
                <w:b/>
                <w:bCs/>
                <w:sz w:val="22"/>
                <w:szCs w:val="22"/>
              </w:rPr>
              <w:t>Обобщение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знаний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глаголе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его</w:t>
            </w:r>
            <w:r>
              <w:rPr>
                <w:rFonts w:ascii="Blackadder ITC" w:hAnsi="Blackadder ITC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формах</w:t>
            </w:r>
          </w:p>
        </w:tc>
        <w:tc>
          <w:tcPr>
            <w:tcW w:w="1135" w:type="dxa"/>
          </w:tcPr>
          <w:p w:rsidR="00A03564" w:rsidRPr="004F2CA0" w:rsidRDefault="00A03564" w:rsidP="00265B1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669" w:type="dxa"/>
            <w:gridSpan w:val="2"/>
          </w:tcPr>
          <w:p w:rsidR="00A03564" w:rsidRDefault="00A03564" w:rsidP="00265B18"/>
        </w:tc>
        <w:tc>
          <w:tcPr>
            <w:tcW w:w="1135" w:type="dxa"/>
          </w:tcPr>
          <w:p w:rsidR="00A03564" w:rsidRPr="002A244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8045" w:type="dxa"/>
            <w:gridSpan w:val="5"/>
          </w:tcPr>
          <w:p w:rsidR="00A03564" w:rsidRDefault="00A03564" w:rsidP="00265B18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Глагол как часть речи; причастие, деепричастие: значение, вопросы, начальная форма, постоянные признаки, непостоянные признаки Употребление в речи.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Спряжение глаголов. Правописание суффиксов и личных окончаний глаголов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4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Образование причастий и деепричастий. Правописание их суффиксов и окончаний. НЕ с причастиями и деепричастиями. Н и НН в причастиях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4"/>
          </w:tcPr>
          <w:p w:rsidR="00A03564" w:rsidRPr="00E71CA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E71CAD">
              <w:rPr>
                <w:bCs/>
                <w:sz w:val="22"/>
                <w:szCs w:val="22"/>
              </w:rPr>
              <w:t>Причастный и деепричастный оборот. Синонимия глагольных форм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  <w:vMerge w:val="restart"/>
          </w:tcPr>
          <w:p w:rsidR="00A03564" w:rsidRDefault="00A03564" w:rsidP="00E71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669" w:type="dxa"/>
            <w:gridSpan w:val="2"/>
          </w:tcPr>
          <w:p w:rsidR="00A03564" w:rsidRPr="00E71CAD" w:rsidRDefault="00A03564">
            <w:pPr>
              <w:tabs>
                <w:tab w:val="left" w:pos="12346"/>
              </w:tabs>
            </w:pPr>
            <w:r w:rsidRPr="00E71CAD">
              <w:rPr>
                <w:sz w:val="22"/>
                <w:szCs w:val="22"/>
              </w:rPr>
              <w:t>1. Распознавание глагола и его форм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  <w:r>
              <w:t>4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  <w:vMerge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69" w:type="dxa"/>
            <w:gridSpan w:val="2"/>
          </w:tcPr>
          <w:p w:rsidR="00A03564" w:rsidRPr="00E71CAD" w:rsidRDefault="00A03564">
            <w:pPr>
              <w:tabs>
                <w:tab w:val="left" w:pos="12346"/>
              </w:tabs>
            </w:pPr>
            <w:r w:rsidRPr="00E71CAD">
              <w:rPr>
                <w:sz w:val="22"/>
                <w:szCs w:val="22"/>
              </w:rPr>
              <w:t>2. Определение спряжения глаголов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  <w:vMerge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69" w:type="dxa"/>
            <w:gridSpan w:val="2"/>
          </w:tcPr>
          <w:p w:rsidR="00A03564" w:rsidRPr="00E71CAD" w:rsidRDefault="00A03564">
            <w:pPr>
              <w:tabs>
                <w:tab w:val="left" w:pos="12346"/>
              </w:tabs>
            </w:pPr>
            <w:r w:rsidRPr="00E71CAD">
              <w:rPr>
                <w:sz w:val="22"/>
                <w:szCs w:val="22"/>
              </w:rPr>
              <w:t>3. Склонение причастий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  <w:vMerge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69" w:type="dxa"/>
            <w:gridSpan w:val="2"/>
          </w:tcPr>
          <w:p w:rsidR="00A03564" w:rsidRPr="00E71CAD" w:rsidRDefault="00A03564">
            <w:pPr>
              <w:tabs>
                <w:tab w:val="left" w:pos="12346"/>
              </w:tabs>
            </w:pPr>
            <w:r>
              <w:rPr>
                <w:sz w:val="22"/>
                <w:szCs w:val="22"/>
              </w:rPr>
              <w:t>4. Разбор глагола и глагольных форм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669" w:type="dxa"/>
            <w:gridSpan w:val="2"/>
          </w:tcPr>
          <w:p w:rsidR="00A03564" w:rsidRDefault="00A03564" w:rsidP="00265B18">
            <w:r>
              <w:rPr>
                <w:sz w:val="22"/>
                <w:szCs w:val="22"/>
              </w:rPr>
              <w:t>Разбор частей речи</w:t>
            </w:r>
          </w:p>
        </w:tc>
        <w:tc>
          <w:tcPr>
            <w:tcW w:w="1135" w:type="dxa"/>
          </w:tcPr>
          <w:p w:rsidR="00A03564" w:rsidRDefault="00A03564" w:rsidP="004F2CA0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231"/>
        </w:trPr>
        <w:tc>
          <w:tcPr>
            <w:tcW w:w="2376" w:type="dxa"/>
            <w:gridSpan w:val="3"/>
            <w:vMerge w:val="restart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669" w:type="dxa"/>
            <w:gridSpan w:val="2"/>
          </w:tcPr>
          <w:p w:rsidR="00A03564" w:rsidRPr="00E71CAD" w:rsidRDefault="00A03564">
            <w:pPr>
              <w:tabs>
                <w:tab w:val="left" w:pos="12346"/>
              </w:tabs>
            </w:pPr>
            <w:r>
              <w:rPr>
                <w:bCs/>
                <w:sz w:val="22"/>
                <w:szCs w:val="22"/>
              </w:rPr>
              <w:t>1. Создание текста-рассуждения на тему:</w:t>
            </w:r>
            <w:r w:rsidRPr="00E71CAD">
              <w:rPr>
                <w:bCs/>
                <w:sz w:val="22"/>
                <w:szCs w:val="22"/>
              </w:rPr>
              <w:t xml:space="preserve"> «Как различить глагол, причастие и деепричастие»;</w:t>
            </w:r>
          </w:p>
        </w:tc>
        <w:tc>
          <w:tcPr>
            <w:tcW w:w="1135" w:type="dxa"/>
            <w:vMerge w:val="restart"/>
          </w:tcPr>
          <w:p w:rsidR="00A03564" w:rsidRDefault="00A03564" w:rsidP="00265B18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  <w:vMerge w:val="restart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231"/>
        </w:trPr>
        <w:tc>
          <w:tcPr>
            <w:tcW w:w="2376" w:type="dxa"/>
            <w:gridSpan w:val="3"/>
            <w:vMerge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669" w:type="dxa"/>
            <w:gridSpan w:val="2"/>
          </w:tcPr>
          <w:p w:rsidR="00A03564" w:rsidRPr="00E71CAD" w:rsidRDefault="00A03564">
            <w:pPr>
              <w:tabs>
                <w:tab w:val="left" w:pos="12346"/>
              </w:tabs>
              <w:rPr>
                <w:i/>
              </w:rPr>
            </w:pPr>
            <w:r w:rsidRPr="00E71CAD">
              <w:rPr>
                <w:bCs/>
                <w:sz w:val="22"/>
                <w:szCs w:val="22"/>
              </w:rPr>
              <w:t>2. Склонение причастий</w:t>
            </w:r>
          </w:p>
        </w:tc>
        <w:tc>
          <w:tcPr>
            <w:tcW w:w="1135" w:type="dxa"/>
            <w:vMerge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</w:tcPr>
          <w:p w:rsidR="00A03564" w:rsidRPr="002A2444" w:rsidRDefault="00A03564" w:rsidP="00DD61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669" w:type="dxa"/>
            <w:gridSpan w:val="2"/>
          </w:tcPr>
          <w:p w:rsidR="00A03564" w:rsidRDefault="00A03564" w:rsidP="00265B18">
            <w:r>
              <w:rPr>
                <w:b/>
                <w:bCs/>
                <w:sz w:val="22"/>
                <w:szCs w:val="22"/>
              </w:rPr>
              <w:t>Наречие</w:t>
            </w:r>
          </w:p>
        </w:tc>
        <w:tc>
          <w:tcPr>
            <w:tcW w:w="1135" w:type="dxa"/>
          </w:tcPr>
          <w:p w:rsidR="00A03564" w:rsidRPr="00E61C2F" w:rsidRDefault="00A03564" w:rsidP="00265B1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376" w:type="dxa"/>
            <w:gridSpan w:val="3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669" w:type="dxa"/>
            <w:gridSpan w:val="2"/>
          </w:tcPr>
          <w:p w:rsidR="00A03564" w:rsidRDefault="00A03564" w:rsidP="00265B18"/>
        </w:tc>
        <w:tc>
          <w:tcPr>
            <w:tcW w:w="1135" w:type="dxa"/>
          </w:tcPr>
          <w:p w:rsidR="00A03564" w:rsidRPr="002A244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8045" w:type="dxa"/>
            <w:gridSpan w:val="5"/>
          </w:tcPr>
          <w:p w:rsidR="00A03564" w:rsidRDefault="00A03564" w:rsidP="00265B18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7F134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F1346">
              <w:rPr>
                <w:color w:val="000000"/>
                <w:sz w:val="22"/>
                <w:szCs w:val="22"/>
              </w:rPr>
              <w:t>Наречие как часть речи. Значение наречий. Грамматические признаки. Синтаксическая роль.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Pr="007F134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F1346">
              <w:rPr>
                <w:color w:val="000000"/>
                <w:sz w:val="22"/>
                <w:szCs w:val="22"/>
              </w:rPr>
              <w:t>Разряды наречий по значению. Степени сравнения наречий.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4"/>
          </w:tcPr>
          <w:p w:rsidR="00A03564" w:rsidRPr="007F134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F1346">
              <w:rPr>
                <w:color w:val="000000"/>
                <w:sz w:val="22"/>
                <w:szCs w:val="22"/>
              </w:rPr>
              <w:t>Правописание наречий. Употребление их в речи.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4"/>
          </w:tcPr>
          <w:p w:rsidR="00A03564" w:rsidRPr="007F134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F1346">
              <w:rPr>
                <w:color w:val="000000"/>
                <w:sz w:val="22"/>
                <w:szCs w:val="22"/>
              </w:rPr>
              <w:t>Слова категории состояния. Отличие от слов-омонимов. Группы слов категории состояния. Их роль в речи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4"/>
          </w:tcPr>
          <w:p w:rsidR="00A03564" w:rsidRPr="007F134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F1346">
              <w:rPr>
                <w:color w:val="000000"/>
                <w:sz w:val="22"/>
                <w:szCs w:val="22"/>
              </w:rPr>
              <w:t>Морфологический разбор наречий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  <w:vMerge w:val="restart"/>
          </w:tcPr>
          <w:p w:rsidR="00A03564" w:rsidRPr="007F1346" w:rsidRDefault="00A03564" w:rsidP="00397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F1346"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7F1346" w:rsidRDefault="00A03564">
            <w:pPr>
              <w:tabs>
                <w:tab w:val="left" w:pos="12346"/>
              </w:tabs>
            </w:pPr>
            <w:r w:rsidRPr="007F1346">
              <w:rPr>
                <w:sz w:val="22"/>
                <w:szCs w:val="22"/>
              </w:rPr>
              <w:t>1. Распознавание наречий и слов категории состояния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  <w:vMerge/>
          </w:tcPr>
          <w:p w:rsidR="00A03564" w:rsidRPr="007F1346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7F1346" w:rsidRDefault="00A03564">
            <w:pPr>
              <w:tabs>
                <w:tab w:val="left" w:pos="12346"/>
              </w:tabs>
            </w:pPr>
            <w:r w:rsidRPr="007F1346">
              <w:rPr>
                <w:sz w:val="22"/>
                <w:szCs w:val="22"/>
              </w:rPr>
              <w:t>1. Морфологический разбор наречий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Pr="007F1346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F1346"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Pr="007F1346" w:rsidRDefault="00A03564" w:rsidP="00265B18"/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54"/>
        </w:trPr>
        <w:tc>
          <w:tcPr>
            <w:tcW w:w="2518" w:type="dxa"/>
            <w:gridSpan w:val="4"/>
            <w:vMerge w:val="restart"/>
          </w:tcPr>
          <w:p w:rsidR="00A03564" w:rsidRPr="007F1346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7F1346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7F1346" w:rsidRDefault="00A03564">
            <w:pPr>
              <w:tabs>
                <w:tab w:val="left" w:pos="12346"/>
              </w:tabs>
            </w:pPr>
            <w:r w:rsidRPr="007F1346">
              <w:rPr>
                <w:sz w:val="22"/>
                <w:szCs w:val="22"/>
              </w:rPr>
              <w:t xml:space="preserve">1. Устное высказывание «Что я знаю о наречии?» </w:t>
            </w:r>
          </w:p>
        </w:tc>
        <w:tc>
          <w:tcPr>
            <w:tcW w:w="1135" w:type="dxa"/>
            <w:vMerge w:val="restart"/>
          </w:tcPr>
          <w:p w:rsidR="00A03564" w:rsidRDefault="00A03564" w:rsidP="00265B18">
            <w:pPr>
              <w:jc w:val="center"/>
            </w:pPr>
            <w:r>
              <w:t>2</w:t>
            </w:r>
          </w:p>
        </w:tc>
        <w:tc>
          <w:tcPr>
            <w:tcW w:w="1133" w:type="dxa"/>
            <w:gridSpan w:val="2"/>
            <w:vMerge w:val="restart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54"/>
        </w:trPr>
        <w:tc>
          <w:tcPr>
            <w:tcW w:w="2518" w:type="dxa"/>
            <w:gridSpan w:val="4"/>
            <w:vMerge/>
          </w:tcPr>
          <w:p w:rsidR="00A03564" w:rsidRPr="007F1346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7F1346" w:rsidRDefault="00A03564">
            <w:pPr>
              <w:tabs>
                <w:tab w:val="left" w:pos="12346"/>
              </w:tabs>
            </w:pPr>
            <w:r w:rsidRPr="007F1346">
              <w:rPr>
                <w:sz w:val="22"/>
                <w:szCs w:val="22"/>
              </w:rPr>
              <w:t>2. Составление словаря трудных наречий</w:t>
            </w:r>
          </w:p>
        </w:tc>
        <w:tc>
          <w:tcPr>
            <w:tcW w:w="1135" w:type="dxa"/>
            <w:vMerge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54"/>
        </w:trPr>
        <w:tc>
          <w:tcPr>
            <w:tcW w:w="2518" w:type="dxa"/>
            <w:gridSpan w:val="4"/>
            <w:vMerge/>
          </w:tcPr>
          <w:p w:rsidR="00A03564" w:rsidRPr="007F1346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7F1346" w:rsidRDefault="00A03564">
            <w:pPr>
              <w:tabs>
                <w:tab w:val="left" w:pos="12346"/>
              </w:tabs>
            </w:pPr>
            <w:r w:rsidRPr="007F1346">
              <w:rPr>
                <w:sz w:val="22"/>
                <w:szCs w:val="22"/>
              </w:rPr>
              <w:t>3. Конспект темы «Правописание наречий» (по материалам разных источников)</w:t>
            </w:r>
          </w:p>
        </w:tc>
        <w:tc>
          <w:tcPr>
            <w:tcW w:w="1135" w:type="dxa"/>
            <w:vMerge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  <w:vMerge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Pr="002A2444" w:rsidRDefault="00A03564" w:rsidP="0019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b/>
                <w:bCs/>
              </w:rPr>
            </w:pPr>
            <w:r w:rsidRPr="002A2444">
              <w:rPr>
                <w:b/>
                <w:bCs/>
                <w:sz w:val="22"/>
                <w:szCs w:val="22"/>
              </w:rPr>
              <w:t xml:space="preserve">Тема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2A2444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527" w:type="dxa"/>
          </w:tcPr>
          <w:p w:rsidR="00A03564" w:rsidRDefault="00A03564" w:rsidP="00265B18">
            <w:r w:rsidRPr="003B7E16">
              <w:rPr>
                <w:b/>
                <w:sz w:val="22"/>
                <w:szCs w:val="22"/>
              </w:rPr>
              <w:t>Подготовка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к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итоговому</w:t>
            </w:r>
            <w:r w:rsidRPr="003B7E16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3B7E16">
              <w:rPr>
                <w:b/>
                <w:sz w:val="22"/>
                <w:szCs w:val="22"/>
              </w:rPr>
              <w:t>экзамену</w:t>
            </w:r>
          </w:p>
        </w:tc>
        <w:tc>
          <w:tcPr>
            <w:tcW w:w="1135" w:type="dxa"/>
          </w:tcPr>
          <w:p w:rsidR="00A03564" w:rsidRPr="00E61C2F" w:rsidRDefault="00A03564" w:rsidP="00265B18">
            <w:pPr>
              <w:jc w:val="center"/>
              <w:rPr>
                <w:b/>
              </w:rPr>
            </w:pPr>
            <w:r w:rsidRPr="00E61C2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 w:rsidP="00265B18"/>
        </w:tc>
        <w:tc>
          <w:tcPr>
            <w:tcW w:w="1135" w:type="dxa"/>
          </w:tcPr>
          <w:p w:rsidR="00A03564" w:rsidRPr="002A244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8045" w:type="dxa"/>
            <w:gridSpan w:val="5"/>
          </w:tcPr>
          <w:p w:rsidR="00A03564" w:rsidRDefault="00A03564" w:rsidP="00265B18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7F1346" w:rsidRDefault="00A03564" w:rsidP="007F1346">
            <w:pPr>
              <w:pStyle w:val="6"/>
              <w:spacing w:before="0" w:after="0"/>
              <w:rPr>
                <w:b w:val="0"/>
              </w:rPr>
            </w:pPr>
            <w:r w:rsidRPr="007F1346">
              <w:rPr>
                <w:b w:val="0"/>
              </w:rPr>
              <w:t xml:space="preserve">Виды </w:t>
            </w:r>
            <w:r>
              <w:rPr>
                <w:b w:val="0"/>
              </w:rPr>
              <w:t>заданий по морфологии. Требования к их выполнению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534" w:type="dxa"/>
          </w:tcPr>
          <w:p w:rsidR="00A03564" w:rsidRDefault="00A03564" w:rsidP="00265B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Default="00A03564" w:rsidP="00265B18"/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Default="00A03564" w:rsidP="00E61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Default="00A03564" w:rsidP="00265B18">
            <w:r>
              <w:rPr>
                <w:sz w:val="22"/>
                <w:szCs w:val="22"/>
              </w:rPr>
              <w:t>1. Выполнение грамматических заданий по морфологии</w:t>
            </w:r>
          </w:p>
          <w:p w:rsidR="00A03564" w:rsidRDefault="00A03564" w:rsidP="00265B18">
            <w:r>
              <w:rPr>
                <w:sz w:val="22"/>
                <w:szCs w:val="22"/>
              </w:rPr>
              <w:t>2. Требования к выполнению и оформлению разборов</w:t>
            </w:r>
          </w:p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  <w: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 w:rsidP="00265B18"/>
        </w:tc>
        <w:tc>
          <w:tcPr>
            <w:tcW w:w="1135" w:type="dxa"/>
          </w:tcPr>
          <w:p w:rsidR="00A03564" w:rsidRDefault="00A03564" w:rsidP="00265B18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Default="00A03564" w:rsidP="00265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Default="00A03564" w:rsidP="00265B18">
            <w:r>
              <w:rPr>
                <w:sz w:val="22"/>
                <w:szCs w:val="22"/>
              </w:rPr>
              <w:t>Повторение изученного  по морфологии</w:t>
            </w:r>
          </w:p>
          <w:p w:rsidR="00A03564" w:rsidRDefault="00A03564" w:rsidP="00265B18">
            <w:r>
              <w:rPr>
                <w:sz w:val="22"/>
                <w:szCs w:val="22"/>
              </w:rPr>
              <w:t>Подготовка к контрольной работе</w:t>
            </w:r>
          </w:p>
        </w:tc>
        <w:tc>
          <w:tcPr>
            <w:tcW w:w="1135" w:type="dxa"/>
          </w:tcPr>
          <w:p w:rsidR="00A03564" w:rsidRDefault="00A03564" w:rsidP="0047228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 w:rsidP="00265B18">
            <w:pPr>
              <w:jc w:val="center"/>
            </w:pP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Pr="007F1346" w:rsidRDefault="00A03564" w:rsidP="0019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b/>
                <w:bCs/>
              </w:rPr>
            </w:pPr>
            <w:r w:rsidRPr="007F1346">
              <w:rPr>
                <w:b/>
                <w:bCs/>
                <w:sz w:val="22"/>
                <w:szCs w:val="22"/>
              </w:rPr>
              <w:t xml:space="preserve">Тема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7F134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7</w:t>
            </w:r>
            <w:r w:rsidRPr="007F134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527" w:type="dxa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Служебные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части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речи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>Междометия</w:t>
            </w:r>
          </w:p>
        </w:tc>
        <w:tc>
          <w:tcPr>
            <w:tcW w:w="1135" w:type="dxa"/>
          </w:tcPr>
          <w:p w:rsidR="00A03564" w:rsidRPr="00E61C2F" w:rsidRDefault="00A03564">
            <w:pPr>
              <w:jc w:val="center"/>
              <w:rPr>
                <w:b/>
              </w:rPr>
            </w:pPr>
            <w:r w:rsidRPr="00E61C2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gridAfter w:val="1"/>
          <w:wAfter w:w="143" w:type="dxa"/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Pr="007F1346" w:rsidRDefault="00A03564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3" w:type="dxa"/>
            <w:gridSpan w:val="2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C67536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C67536">
              <w:rPr>
                <w:color w:val="000000"/>
                <w:sz w:val="22"/>
                <w:szCs w:val="22"/>
              </w:rPr>
              <w:t>Междометия. Значение и функция междометий в речи. Звукоподражательные слова. Правописание. Знаки препинания.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53"/>
        </w:trPr>
        <w:tc>
          <w:tcPr>
            <w:tcW w:w="2518" w:type="dxa"/>
            <w:gridSpan w:val="4"/>
            <w:vMerge w:val="restart"/>
          </w:tcPr>
          <w:p w:rsidR="00A03564" w:rsidRDefault="00A03564" w:rsidP="00E61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C67536" w:rsidRDefault="00A03564" w:rsidP="0047228A">
            <w:pPr>
              <w:tabs>
                <w:tab w:val="left" w:pos="12346"/>
              </w:tabs>
            </w:pPr>
            <w:r>
              <w:rPr>
                <w:sz w:val="22"/>
                <w:szCs w:val="22"/>
              </w:rPr>
              <w:t xml:space="preserve">1. </w:t>
            </w:r>
            <w:r w:rsidRPr="00C67536">
              <w:rPr>
                <w:color w:val="000000"/>
                <w:sz w:val="22"/>
                <w:szCs w:val="22"/>
              </w:rPr>
              <w:t>Предлоги, их синтаксическая функция. Правопи</w:t>
            </w:r>
            <w:r>
              <w:rPr>
                <w:color w:val="000000"/>
                <w:sz w:val="22"/>
                <w:szCs w:val="22"/>
              </w:rPr>
              <w:t>са-</w:t>
            </w:r>
            <w:r w:rsidRPr="00C67536">
              <w:rPr>
                <w:color w:val="000000"/>
                <w:sz w:val="22"/>
                <w:szCs w:val="22"/>
              </w:rPr>
              <w:t>ние. Отличие производных предлогов от слов-</w:t>
            </w:r>
            <w:r w:rsidRPr="00C67536">
              <w:rPr>
                <w:color w:val="000000"/>
                <w:sz w:val="22"/>
                <w:szCs w:val="22"/>
              </w:rPr>
              <w:lastRenderedPageBreak/>
              <w:t>омонимов, употребление предлогов в речи.</w:t>
            </w:r>
          </w:p>
        </w:tc>
        <w:tc>
          <w:tcPr>
            <w:tcW w:w="1135" w:type="dxa"/>
            <w:vMerge w:val="restart"/>
          </w:tcPr>
          <w:p w:rsidR="00A03564" w:rsidRDefault="00A03564">
            <w:pPr>
              <w:jc w:val="center"/>
            </w:pPr>
            <w:r>
              <w:lastRenderedPageBreak/>
              <w:t>3</w:t>
            </w:r>
          </w:p>
        </w:tc>
        <w:tc>
          <w:tcPr>
            <w:tcW w:w="1276" w:type="dxa"/>
            <w:gridSpan w:val="3"/>
            <w:vMerge w:val="restart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87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C67536" w:rsidRDefault="00A03564">
            <w:pPr>
              <w:tabs>
                <w:tab w:val="left" w:pos="12346"/>
              </w:tabs>
            </w:pPr>
            <w:r>
              <w:rPr>
                <w:sz w:val="22"/>
                <w:szCs w:val="22"/>
              </w:rPr>
              <w:t xml:space="preserve">2. </w:t>
            </w:r>
            <w:r w:rsidRPr="00C67536">
              <w:rPr>
                <w:color w:val="000000"/>
                <w:sz w:val="22"/>
                <w:szCs w:val="22"/>
              </w:rPr>
              <w:t>Союзы, их синтаксическая функция. Правописание союзов, отличие их от других частей речи. Употребление союзов в речи</w:t>
            </w:r>
          </w:p>
        </w:tc>
        <w:tc>
          <w:tcPr>
            <w:tcW w:w="1135" w:type="dxa"/>
            <w:vMerge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  <w:vMerge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C67536" w:rsidRDefault="00A03564">
            <w:pPr>
              <w:tabs>
                <w:tab w:val="left" w:pos="12346"/>
              </w:tabs>
            </w:pPr>
            <w:r>
              <w:rPr>
                <w:color w:val="000000"/>
                <w:sz w:val="22"/>
                <w:szCs w:val="22"/>
              </w:rPr>
              <w:t xml:space="preserve">3. </w:t>
            </w:r>
            <w:r w:rsidRPr="00C67536">
              <w:rPr>
                <w:color w:val="000000"/>
                <w:sz w:val="22"/>
                <w:szCs w:val="22"/>
              </w:rPr>
              <w:t>Частицы. Разряды частиц. Значение и употребление частиц. Правописание частиц. Частицы НЕ и НИ с разными частями речи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>
            <w:r>
              <w:rPr>
                <w:sz w:val="22"/>
                <w:szCs w:val="22"/>
              </w:rPr>
              <w:t>Диктант с грамматическим заданием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C67536" w:rsidRDefault="00A03564">
            <w:pPr>
              <w:tabs>
                <w:tab w:val="left" w:pos="12346"/>
              </w:tabs>
            </w:pPr>
            <w:r>
              <w:t>1. Упражнения в правописании частиц.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 xml:space="preserve">  2*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71"/>
        </w:trPr>
        <w:tc>
          <w:tcPr>
            <w:tcW w:w="2518" w:type="dxa"/>
            <w:gridSpan w:val="4"/>
            <w:vMerge/>
          </w:tcPr>
          <w:p w:rsidR="00A03564" w:rsidRDefault="00A03564">
            <w:pPr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5527" w:type="dxa"/>
          </w:tcPr>
          <w:p w:rsidR="00A03564" w:rsidRPr="00C67536" w:rsidRDefault="00A03564" w:rsidP="00F07BD4">
            <w:pPr>
              <w:tabs>
                <w:tab w:val="left" w:pos="12346"/>
              </w:tabs>
              <w:rPr>
                <w:i/>
              </w:rPr>
            </w:pPr>
            <w:r>
              <w:rPr>
                <w:bCs/>
                <w:sz w:val="22"/>
                <w:szCs w:val="22"/>
              </w:rPr>
              <w:t>2</w:t>
            </w:r>
            <w:r w:rsidRPr="00C67536">
              <w:rPr>
                <w:bCs/>
                <w:sz w:val="22"/>
                <w:szCs w:val="22"/>
              </w:rPr>
              <w:t xml:space="preserve">. Связное высказывание «Как распознать 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67536">
              <w:rPr>
                <w:bCs/>
                <w:sz w:val="22"/>
                <w:szCs w:val="22"/>
              </w:rPr>
              <w:t xml:space="preserve">служебные </w:t>
            </w:r>
          </w:p>
        </w:tc>
        <w:tc>
          <w:tcPr>
            <w:tcW w:w="1135" w:type="dxa"/>
            <w:vMerge w:val="restart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A03564" w:rsidTr="000B0D68">
        <w:trPr>
          <w:trHeight w:val="421"/>
        </w:trPr>
        <w:tc>
          <w:tcPr>
            <w:tcW w:w="2518" w:type="dxa"/>
            <w:gridSpan w:val="4"/>
            <w:vMerge/>
          </w:tcPr>
          <w:p w:rsidR="00A03564" w:rsidRDefault="00A03564">
            <w:pPr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5527" w:type="dxa"/>
          </w:tcPr>
          <w:p w:rsidR="00A03564" w:rsidRPr="00C67536" w:rsidRDefault="00A03564" w:rsidP="00F07BD4">
            <w:pPr>
              <w:tabs>
                <w:tab w:val="left" w:pos="12346"/>
              </w:tabs>
              <w:rPr>
                <w:bCs/>
              </w:rPr>
            </w:pPr>
            <w:r w:rsidRPr="00C67536">
              <w:rPr>
                <w:bCs/>
                <w:sz w:val="22"/>
                <w:szCs w:val="22"/>
              </w:rPr>
              <w:t>части речи»</w:t>
            </w:r>
          </w:p>
        </w:tc>
        <w:tc>
          <w:tcPr>
            <w:tcW w:w="1135" w:type="dxa"/>
            <w:vMerge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A03564" w:rsidRPr="003B7E16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Pr="003B7E16" w:rsidRDefault="00A03564" w:rsidP="00407531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527" w:type="dxa"/>
          </w:tcPr>
          <w:p w:rsidR="00A03564" w:rsidRPr="00AF0F80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F0F80">
              <w:rPr>
                <w:b/>
                <w:bCs/>
                <w:sz w:val="22"/>
                <w:szCs w:val="22"/>
              </w:rPr>
              <w:t>Итого часов по разделу «Морфология»</w:t>
            </w:r>
          </w:p>
        </w:tc>
        <w:tc>
          <w:tcPr>
            <w:tcW w:w="1135" w:type="dxa"/>
          </w:tcPr>
          <w:p w:rsidR="00A03564" w:rsidRPr="00F06EEB" w:rsidRDefault="00A03564" w:rsidP="0047228A">
            <w:pPr>
              <w:tabs>
                <w:tab w:val="left" w:pos="12346"/>
              </w:tabs>
              <w:rPr>
                <w:b/>
                <w:bCs/>
              </w:rPr>
            </w:pPr>
            <w:r w:rsidRPr="00F06EEB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76" w:type="dxa"/>
            <w:gridSpan w:val="3"/>
          </w:tcPr>
          <w:p w:rsidR="00A03564" w:rsidRPr="00F07BD4" w:rsidRDefault="00A03564" w:rsidP="00F07BD4">
            <w:pPr>
              <w:jc w:val="center"/>
            </w:pPr>
          </w:p>
        </w:tc>
      </w:tr>
      <w:tr w:rsidR="00A03564" w:rsidRPr="003B7E16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Pr="003B7E16" w:rsidRDefault="00A03564" w:rsidP="00407531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527" w:type="dxa"/>
          </w:tcPr>
          <w:p w:rsidR="00A03564" w:rsidRPr="00AF0F80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F0F80">
              <w:rPr>
                <w:b/>
                <w:bCs/>
                <w:sz w:val="22"/>
                <w:szCs w:val="22"/>
              </w:rPr>
              <w:t xml:space="preserve">Лекции </w:t>
            </w:r>
          </w:p>
        </w:tc>
        <w:tc>
          <w:tcPr>
            <w:tcW w:w="1135" w:type="dxa"/>
          </w:tcPr>
          <w:p w:rsidR="00A03564" w:rsidRPr="009F4A37" w:rsidRDefault="00A03564" w:rsidP="00F07BD4">
            <w:pPr>
              <w:tabs>
                <w:tab w:val="left" w:pos="12346"/>
              </w:tabs>
              <w:rPr>
                <w:b/>
                <w:bCs/>
              </w:rPr>
            </w:pPr>
            <w:r w:rsidRPr="009F4A37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76" w:type="dxa"/>
            <w:gridSpan w:val="3"/>
          </w:tcPr>
          <w:p w:rsidR="00A03564" w:rsidRPr="00F07BD4" w:rsidRDefault="00A03564" w:rsidP="00F07BD4">
            <w:pPr>
              <w:jc w:val="center"/>
            </w:pPr>
          </w:p>
        </w:tc>
      </w:tr>
      <w:tr w:rsidR="00A03564" w:rsidRPr="003B7E16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Pr="003B7E16" w:rsidRDefault="00A03564" w:rsidP="00407531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527" w:type="dxa"/>
          </w:tcPr>
          <w:p w:rsidR="00A03564" w:rsidRPr="00AF0F80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1135" w:type="dxa"/>
          </w:tcPr>
          <w:p w:rsidR="00A03564" w:rsidRPr="00F06EEB" w:rsidRDefault="00A03564" w:rsidP="00DE7744">
            <w:pPr>
              <w:tabs>
                <w:tab w:val="left" w:pos="12346"/>
              </w:tabs>
              <w:rPr>
                <w:b/>
                <w:bCs/>
              </w:rPr>
            </w:pPr>
            <w:r w:rsidRPr="00F06EEB"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1276" w:type="dxa"/>
            <w:gridSpan w:val="3"/>
          </w:tcPr>
          <w:p w:rsidR="00A03564" w:rsidRPr="00F07BD4" w:rsidRDefault="00A03564" w:rsidP="00F07BD4">
            <w:pPr>
              <w:jc w:val="center"/>
            </w:pPr>
          </w:p>
        </w:tc>
      </w:tr>
      <w:tr w:rsidR="00A03564" w:rsidRPr="003B7E16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Pr="003B7E16" w:rsidRDefault="00A03564" w:rsidP="00407531">
            <w:pPr>
              <w:tabs>
                <w:tab w:val="left" w:pos="12346"/>
              </w:tabs>
              <w:ind w:left="708"/>
              <w:rPr>
                <w:rFonts w:ascii="Blackadder ITC" w:hAnsi="Blackadder ITC"/>
                <w:b/>
                <w:bCs/>
              </w:rPr>
            </w:pPr>
          </w:p>
        </w:tc>
        <w:tc>
          <w:tcPr>
            <w:tcW w:w="5527" w:type="dxa"/>
          </w:tcPr>
          <w:p w:rsidR="00A03564" w:rsidRPr="00AF0F80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F0F80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1135" w:type="dxa"/>
          </w:tcPr>
          <w:p w:rsidR="00A03564" w:rsidRPr="00F06EEB" w:rsidRDefault="00A03564" w:rsidP="00F07BD4">
            <w:pPr>
              <w:tabs>
                <w:tab w:val="left" w:pos="12346"/>
              </w:tabs>
              <w:rPr>
                <w:b/>
                <w:bCs/>
              </w:rPr>
            </w:pPr>
            <w:r w:rsidRPr="00F06EEB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76" w:type="dxa"/>
            <w:gridSpan w:val="3"/>
          </w:tcPr>
          <w:p w:rsidR="00A03564" w:rsidRPr="00F07BD4" w:rsidRDefault="00A03564" w:rsidP="00F07BD4">
            <w:pPr>
              <w:jc w:val="center"/>
            </w:pPr>
          </w:p>
        </w:tc>
      </w:tr>
      <w:tr w:rsidR="00A03564" w:rsidRPr="003B7E16" w:rsidTr="000B0D68">
        <w:trPr>
          <w:trHeight w:val="166"/>
        </w:trPr>
        <w:tc>
          <w:tcPr>
            <w:tcW w:w="2518" w:type="dxa"/>
            <w:gridSpan w:val="4"/>
          </w:tcPr>
          <w:p w:rsidR="00A03564" w:rsidRPr="003B7E16" w:rsidRDefault="00A03564" w:rsidP="00407531">
            <w:pPr>
              <w:tabs>
                <w:tab w:val="left" w:pos="12346"/>
              </w:tabs>
              <w:ind w:left="708"/>
              <w:rPr>
                <w:rFonts w:ascii="Blackadder ITC" w:hAnsi="Blackadder ITC"/>
              </w:rPr>
            </w:pPr>
          </w:p>
        </w:tc>
        <w:tc>
          <w:tcPr>
            <w:tcW w:w="5527" w:type="dxa"/>
          </w:tcPr>
          <w:p w:rsidR="00A03564" w:rsidRPr="00AF0F80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F0F80">
              <w:rPr>
                <w:b/>
                <w:bCs/>
                <w:sz w:val="22"/>
                <w:szCs w:val="22"/>
              </w:rPr>
              <w:t>Самостоятельная работа обучающихся (в том числе домашние задания)</w:t>
            </w:r>
          </w:p>
        </w:tc>
        <w:tc>
          <w:tcPr>
            <w:tcW w:w="1135" w:type="dxa"/>
          </w:tcPr>
          <w:p w:rsidR="00A03564" w:rsidRPr="00F06EEB" w:rsidRDefault="00A03564" w:rsidP="00F06EEB">
            <w:pPr>
              <w:tabs>
                <w:tab w:val="left" w:pos="12346"/>
              </w:tabs>
              <w:rPr>
                <w:b/>
                <w:bCs/>
              </w:rPr>
            </w:pPr>
            <w:r w:rsidRPr="00F06EEB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76" w:type="dxa"/>
            <w:gridSpan w:val="3"/>
          </w:tcPr>
          <w:p w:rsidR="00A03564" w:rsidRPr="00F07BD4" w:rsidRDefault="00A03564" w:rsidP="00F07BD4">
            <w:pPr>
              <w:jc w:val="center"/>
            </w:pPr>
          </w:p>
        </w:tc>
      </w:tr>
      <w:tr w:rsidR="00A03564" w:rsidRPr="00F06EEB" w:rsidTr="000B0D68">
        <w:trPr>
          <w:trHeight w:val="166"/>
        </w:trPr>
        <w:tc>
          <w:tcPr>
            <w:tcW w:w="2518" w:type="dxa"/>
            <w:gridSpan w:val="4"/>
          </w:tcPr>
          <w:p w:rsidR="00A03564" w:rsidRPr="00F06EEB" w:rsidRDefault="00A03564" w:rsidP="00DE7744">
            <w:pPr>
              <w:rPr>
                <w:b/>
                <w:bCs/>
              </w:rPr>
            </w:pPr>
            <w:r w:rsidRPr="00F06EEB">
              <w:rPr>
                <w:b/>
                <w:bCs/>
                <w:sz w:val="22"/>
                <w:szCs w:val="22"/>
              </w:rPr>
              <w:t>Раздел 6.</w:t>
            </w:r>
          </w:p>
        </w:tc>
        <w:tc>
          <w:tcPr>
            <w:tcW w:w="5527" w:type="dxa"/>
          </w:tcPr>
          <w:p w:rsidR="00A03564" w:rsidRPr="00F06EEB" w:rsidRDefault="00A03564" w:rsidP="00B264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6EEB">
              <w:rPr>
                <w:b/>
                <w:sz w:val="22"/>
                <w:szCs w:val="22"/>
              </w:rPr>
              <w:t>Синтаксис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F06EEB">
              <w:rPr>
                <w:b/>
                <w:sz w:val="22"/>
                <w:szCs w:val="22"/>
              </w:rPr>
              <w:t>и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F06EEB">
              <w:rPr>
                <w:b/>
                <w:sz w:val="22"/>
                <w:szCs w:val="22"/>
              </w:rPr>
              <w:t>пунктуация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. </w:t>
            </w:r>
            <w:r w:rsidRPr="00F06EEB">
              <w:rPr>
                <w:b/>
                <w:sz w:val="22"/>
                <w:szCs w:val="22"/>
              </w:rPr>
              <w:t>Словосочетание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, </w:t>
            </w:r>
            <w:r w:rsidRPr="00F06EEB">
              <w:rPr>
                <w:b/>
                <w:sz w:val="22"/>
                <w:szCs w:val="22"/>
              </w:rPr>
              <w:t>предложение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, </w:t>
            </w:r>
            <w:r w:rsidRPr="00F06EEB">
              <w:rPr>
                <w:b/>
                <w:sz w:val="22"/>
                <w:szCs w:val="22"/>
              </w:rPr>
              <w:t>сложное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F06EEB">
              <w:rPr>
                <w:b/>
                <w:sz w:val="22"/>
                <w:szCs w:val="22"/>
              </w:rPr>
              <w:t>синтаксическое</w:t>
            </w:r>
            <w:r w:rsidRPr="00F06EEB"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  <w:r w:rsidRPr="00F06EEB">
              <w:rPr>
                <w:b/>
                <w:sz w:val="22"/>
                <w:szCs w:val="22"/>
              </w:rPr>
              <w:t>целое</w:t>
            </w:r>
          </w:p>
        </w:tc>
        <w:tc>
          <w:tcPr>
            <w:tcW w:w="1135" w:type="dxa"/>
          </w:tcPr>
          <w:p w:rsidR="00A03564" w:rsidRPr="00F06EEB" w:rsidRDefault="00A03564" w:rsidP="00E768A2">
            <w:pPr>
              <w:jc w:val="center"/>
              <w:rPr>
                <w:b/>
              </w:rPr>
            </w:pPr>
            <w:r w:rsidRPr="00F06EEB"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1276" w:type="dxa"/>
            <w:gridSpan w:val="3"/>
          </w:tcPr>
          <w:p w:rsidR="00A03564" w:rsidRPr="00F06EEB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6.1</w:t>
            </w:r>
          </w:p>
        </w:tc>
        <w:tc>
          <w:tcPr>
            <w:tcW w:w="5527" w:type="dxa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Словосочетание</w:t>
            </w:r>
          </w:p>
        </w:tc>
        <w:tc>
          <w:tcPr>
            <w:tcW w:w="1135" w:type="dxa"/>
          </w:tcPr>
          <w:p w:rsidR="00A03564" w:rsidRPr="00447020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1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2644D">
              <w:rPr>
                <w:bCs/>
                <w:sz w:val="22"/>
                <w:szCs w:val="22"/>
              </w:rPr>
              <w:t>Словосочетание как лексико-синтаксическая единица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2644D">
              <w:rPr>
                <w:bCs/>
                <w:sz w:val="22"/>
                <w:szCs w:val="22"/>
              </w:rPr>
              <w:t>Номинативная функция словосочетаний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2644D">
              <w:rPr>
                <w:bCs/>
                <w:sz w:val="22"/>
                <w:szCs w:val="22"/>
              </w:rPr>
              <w:t>Главное и зависимое слово в словосочетании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2644D">
              <w:rPr>
                <w:bCs/>
                <w:sz w:val="22"/>
                <w:szCs w:val="22"/>
              </w:rPr>
              <w:t>Классификация словосочетаний по характеру главного слова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B2644D">
              <w:rPr>
                <w:color w:val="000000"/>
                <w:sz w:val="22"/>
                <w:szCs w:val="22"/>
              </w:rPr>
              <w:t>Типы связи слов в словосочетании: согласование, управление, примыкание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B2644D">
              <w:rPr>
                <w:color w:val="000000"/>
                <w:sz w:val="22"/>
                <w:szCs w:val="22"/>
              </w:rPr>
              <w:t>Нормативное построение словосочетаний разных типов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511" w:type="dxa"/>
            <w:gridSpan w:val="4"/>
          </w:tcPr>
          <w:p w:rsidR="00A03564" w:rsidRPr="00B2644D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2644D">
              <w:rPr>
                <w:color w:val="000000"/>
                <w:sz w:val="22"/>
                <w:szCs w:val="22"/>
              </w:rPr>
              <w:t>Синтаксический разбор словосочетания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 w:rsidP="00B264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B2644D" w:rsidRDefault="00A03564">
            <w:pPr>
              <w:tabs>
                <w:tab w:val="left" w:pos="12346"/>
              </w:tabs>
            </w:pPr>
            <w:r w:rsidRPr="00B2644D">
              <w:rPr>
                <w:bCs/>
                <w:sz w:val="22"/>
                <w:szCs w:val="22"/>
              </w:rPr>
              <w:t>1. Конструирование словосочетаний на основе разных типов связи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B2644D" w:rsidRDefault="00A03564">
            <w:pPr>
              <w:tabs>
                <w:tab w:val="left" w:pos="12346"/>
              </w:tabs>
            </w:pPr>
            <w:r w:rsidRPr="00B2644D">
              <w:rPr>
                <w:sz w:val="22"/>
                <w:szCs w:val="22"/>
              </w:rPr>
              <w:t>2. Выделение словосочетаний из предложения и их характеристика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B2644D" w:rsidRDefault="00A03564">
            <w:pPr>
              <w:tabs>
                <w:tab w:val="left" w:pos="12346"/>
              </w:tabs>
            </w:pPr>
            <w:r w:rsidRPr="00B2644D">
              <w:rPr>
                <w:bCs/>
                <w:sz w:val="22"/>
                <w:szCs w:val="22"/>
              </w:rPr>
              <w:t>1. Создание текста на основе заданных словосочетаний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527" w:type="dxa"/>
          </w:tcPr>
          <w:p w:rsidR="00A03564" w:rsidRDefault="00A03564">
            <w:pPr>
              <w:tabs>
                <w:tab w:val="left" w:pos="12346"/>
              </w:tabs>
              <w:rPr>
                <w:bCs/>
              </w:rPr>
            </w:pPr>
            <w:r w:rsidRPr="00B2644D">
              <w:rPr>
                <w:bCs/>
                <w:sz w:val="22"/>
                <w:szCs w:val="22"/>
              </w:rPr>
              <w:t xml:space="preserve">2. </w:t>
            </w:r>
            <w:r>
              <w:rPr>
                <w:bCs/>
                <w:sz w:val="22"/>
                <w:szCs w:val="22"/>
              </w:rPr>
              <w:t>Разбор словосочетаний с разными видами связи.</w:t>
            </w:r>
          </w:p>
          <w:p w:rsidR="00A03564" w:rsidRPr="00B2644D" w:rsidRDefault="00A03564">
            <w:pPr>
              <w:tabs>
                <w:tab w:val="left" w:pos="12346"/>
              </w:tabs>
              <w:rPr>
                <w:i/>
              </w:rPr>
            </w:pPr>
          </w:p>
        </w:tc>
        <w:tc>
          <w:tcPr>
            <w:tcW w:w="1135" w:type="dxa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6.2.</w:t>
            </w:r>
          </w:p>
        </w:tc>
        <w:tc>
          <w:tcPr>
            <w:tcW w:w="5527" w:type="dxa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Простое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предложение</w:t>
            </w:r>
          </w:p>
        </w:tc>
        <w:tc>
          <w:tcPr>
            <w:tcW w:w="1135" w:type="dxa"/>
          </w:tcPr>
          <w:p w:rsidR="00A03564" w:rsidRPr="00447020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Понятие о простом предложении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Коммуникативная направленность простого предложения и его интонационная оформленность. Логическое ударение. Прямой и обратный порядок слов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Классификация предложений по цели высказывания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Грамматическая основа простого предложения. Согласование сказуемого с подлежащим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Односоставные и двусоставные предложения. Неполные предложения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Виды односоставных предложений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Тире между подлежащим и сказуемым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Второстепенные члены предложения. Роль в построении текста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 w:rsidP="00B264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215212" w:rsidRDefault="00A03564">
            <w:pPr>
              <w:tabs>
                <w:tab w:val="left" w:pos="12346"/>
              </w:tabs>
            </w:pPr>
            <w:r w:rsidRPr="00215212">
              <w:rPr>
                <w:sz w:val="22"/>
                <w:szCs w:val="22"/>
              </w:rPr>
              <w:t>1. Распознавание видов предложений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224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215212" w:rsidRDefault="00A03564">
            <w:pPr>
              <w:tabs>
                <w:tab w:val="left" w:pos="12346"/>
              </w:tabs>
            </w:pPr>
            <w:r w:rsidRPr="00215212">
              <w:rPr>
                <w:sz w:val="22"/>
                <w:szCs w:val="22"/>
              </w:rPr>
              <w:t>2. Упражнения в постановке тире в ПП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Контрольные работы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E67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Default="00A03564" w:rsidP="00F06EEB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2</w:t>
            </w:r>
            <w:r w:rsidRPr="00215212"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Определение типов простых предложений по характеру грамматических основ, по наличию необходимых членов.</w:t>
            </w:r>
          </w:p>
          <w:p w:rsidR="00A03564" w:rsidRPr="00215212" w:rsidRDefault="00A03564" w:rsidP="00F06EEB">
            <w:r>
              <w:rPr>
                <w:bCs/>
                <w:sz w:val="22"/>
                <w:szCs w:val="22"/>
              </w:rPr>
              <w:t>3. Пунктуационный анализ предложений.</w:t>
            </w:r>
          </w:p>
        </w:tc>
        <w:tc>
          <w:tcPr>
            <w:tcW w:w="1135" w:type="dxa"/>
          </w:tcPr>
          <w:p w:rsidR="00A03564" w:rsidRPr="000F62A6" w:rsidRDefault="00A0356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6.3.</w:t>
            </w:r>
          </w:p>
        </w:tc>
        <w:tc>
          <w:tcPr>
            <w:tcW w:w="5527" w:type="dxa"/>
          </w:tcPr>
          <w:p w:rsidR="00A03564" w:rsidRDefault="00A03564">
            <w:r>
              <w:rPr>
                <w:b/>
                <w:color w:val="000000"/>
                <w:sz w:val="22"/>
                <w:szCs w:val="22"/>
              </w:rPr>
              <w:t>Виды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осложнения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простого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предложения</w:t>
            </w:r>
          </w:p>
        </w:tc>
        <w:tc>
          <w:tcPr>
            <w:tcW w:w="1135" w:type="dxa"/>
          </w:tcPr>
          <w:p w:rsidR="00A03564" w:rsidRPr="00A57BE6" w:rsidRDefault="00A0356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Предложения с однородными членами, их употребление в разных стилях речи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Знаки препинания в предложениях с однородными членами. Однородные и неоднородные определения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Предложения с обособленными членами, знаки препинания при обособлении определений, приложений, обстоятельств, дополнений. Уточняющие члены предложения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Вводные слова и предложения, их употребление в речи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Знаки препинания при обращении, междометии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511" w:type="dxa"/>
            <w:gridSpan w:val="4"/>
          </w:tcPr>
          <w:p w:rsidR="00A03564" w:rsidRPr="00215212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215212">
              <w:rPr>
                <w:bCs/>
                <w:sz w:val="22"/>
                <w:szCs w:val="22"/>
              </w:rPr>
              <w:t>Синтаксический разбор простого предложения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347"/>
        </w:trPr>
        <w:tc>
          <w:tcPr>
            <w:tcW w:w="2518" w:type="dxa"/>
            <w:gridSpan w:val="4"/>
            <w:vMerge w:val="restart"/>
          </w:tcPr>
          <w:p w:rsidR="00A03564" w:rsidRDefault="00A03564" w:rsidP="0021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215212" w:rsidRDefault="00A03564">
            <w:pPr>
              <w:tabs>
                <w:tab w:val="left" w:pos="12346"/>
              </w:tabs>
            </w:pPr>
            <w:r w:rsidRPr="00215212">
              <w:rPr>
                <w:sz w:val="22"/>
                <w:szCs w:val="22"/>
              </w:rPr>
              <w:t>1. Распознавание видов осложнения в простом предложении</w:t>
            </w:r>
          </w:p>
        </w:tc>
        <w:tc>
          <w:tcPr>
            <w:tcW w:w="1135" w:type="dxa"/>
            <w:vMerge w:val="restart"/>
          </w:tcPr>
          <w:p w:rsidR="00A03564" w:rsidRDefault="00A03564">
            <w:pPr>
              <w:jc w:val="center"/>
            </w:pPr>
            <w:r>
              <w:t>3</w:t>
            </w:r>
          </w:p>
        </w:tc>
        <w:tc>
          <w:tcPr>
            <w:tcW w:w="1276" w:type="dxa"/>
            <w:gridSpan w:val="3"/>
            <w:vMerge w:val="restart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89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215212" w:rsidRDefault="00A03564">
            <w:pPr>
              <w:tabs>
                <w:tab w:val="left" w:pos="12346"/>
              </w:tabs>
            </w:pPr>
            <w:r w:rsidRPr="00215212">
              <w:rPr>
                <w:sz w:val="22"/>
                <w:szCs w:val="22"/>
              </w:rPr>
              <w:t>2. Пунктуационный разбор</w:t>
            </w:r>
          </w:p>
        </w:tc>
        <w:tc>
          <w:tcPr>
            <w:tcW w:w="1135" w:type="dxa"/>
            <w:vMerge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  <w:vMerge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215212" w:rsidRDefault="00A03564">
            <w:pPr>
              <w:tabs>
                <w:tab w:val="left" w:pos="12346"/>
              </w:tabs>
            </w:pPr>
            <w:r w:rsidRPr="00215212">
              <w:rPr>
                <w:sz w:val="22"/>
                <w:szCs w:val="22"/>
              </w:rPr>
              <w:t>3. Упражнения в словоупотреблении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/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215212" w:rsidRDefault="00A03564">
            <w:pPr>
              <w:tabs>
                <w:tab w:val="left" w:pos="12346"/>
              </w:tabs>
            </w:pPr>
            <w:r>
              <w:rPr>
                <w:bCs/>
                <w:sz w:val="22"/>
                <w:szCs w:val="22"/>
              </w:rPr>
              <w:t xml:space="preserve">1. Создание текста </w:t>
            </w:r>
            <w:r w:rsidRPr="00215212">
              <w:rPr>
                <w:bCs/>
                <w:sz w:val="22"/>
                <w:szCs w:val="22"/>
              </w:rPr>
              <w:t>с использованием предложений с однородными и обособленными членами</w:t>
            </w:r>
            <w:r>
              <w:rPr>
                <w:bCs/>
                <w:sz w:val="22"/>
                <w:szCs w:val="22"/>
              </w:rPr>
              <w:t xml:space="preserve"> (на заданную тему).</w:t>
            </w: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Default="00A03564">
            <w:pPr>
              <w:tabs>
                <w:tab w:val="left" w:pos="12346"/>
              </w:tabs>
              <w:rPr>
                <w:bCs/>
              </w:rPr>
            </w:pPr>
            <w:r>
              <w:rPr>
                <w:bCs/>
              </w:rPr>
              <w:t>2.Редактирование осложненных предложений.</w:t>
            </w:r>
          </w:p>
          <w:p w:rsidR="00A03564" w:rsidRDefault="00A03564">
            <w:pPr>
              <w:tabs>
                <w:tab w:val="left" w:pos="1234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3. Пунктуационный анализ осложнённых предложений.</w:t>
            </w:r>
          </w:p>
          <w:p w:rsidR="00A03564" w:rsidRPr="00215212" w:rsidRDefault="00A03564">
            <w:pPr>
              <w:tabs>
                <w:tab w:val="left" w:pos="12346"/>
              </w:tabs>
              <w:rPr>
                <w:bCs/>
              </w:rPr>
            </w:pPr>
          </w:p>
        </w:tc>
        <w:tc>
          <w:tcPr>
            <w:tcW w:w="1135" w:type="dxa"/>
          </w:tcPr>
          <w:p w:rsidR="00A03564" w:rsidRDefault="00A03564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6.4.</w:t>
            </w:r>
          </w:p>
        </w:tc>
        <w:tc>
          <w:tcPr>
            <w:tcW w:w="5527" w:type="dxa"/>
          </w:tcPr>
          <w:p w:rsidR="00A03564" w:rsidRPr="00215212" w:rsidRDefault="00A03564" w:rsidP="0021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color w:val="000000"/>
                <w:sz w:val="22"/>
                <w:szCs w:val="22"/>
              </w:rPr>
              <w:t>Сложносочиненные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предложения</w:t>
            </w:r>
          </w:p>
        </w:tc>
        <w:tc>
          <w:tcPr>
            <w:tcW w:w="1135" w:type="dxa"/>
          </w:tcPr>
          <w:p w:rsidR="00A03564" w:rsidRPr="00A57BE6" w:rsidRDefault="00A03564" w:rsidP="00A57BE6">
            <w:pPr>
              <w:tabs>
                <w:tab w:val="left" w:pos="1234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Pr="00215212" w:rsidRDefault="00A03564" w:rsidP="0021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135" w:type="dxa"/>
          </w:tcPr>
          <w:p w:rsidR="00A03564" w:rsidRPr="00215212" w:rsidRDefault="00A03564" w:rsidP="00A57BE6">
            <w:pPr>
              <w:tabs>
                <w:tab w:val="left" w:pos="12346"/>
              </w:tabs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 w:rsidP="00407531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5" w:type="dxa"/>
            <w:gridSpan w:val="3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Типы сложных предложений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5" w:type="dxa"/>
            <w:gridSpan w:val="3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Сложносочинённые предложения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5" w:type="dxa"/>
            <w:gridSpan w:val="3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Виды сложносочинённых предложений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5" w:type="dxa"/>
            <w:gridSpan w:val="3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Знаки препинания в сложносочинённых предложениях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5" w:type="dxa"/>
            <w:gridSpan w:val="3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Графическое моделирование сложносочинённых предложений. Употребление сложносочинённых предложений в речи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407531" w:rsidRDefault="00A03564">
            <w:pPr>
              <w:tabs>
                <w:tab w:val="left" w:pos="12346"/>
              </w:tabs>
            </w:pPr>
            <w:r w:rsidRPr="00407531">
              <w:rPr>
                <w:sz w:val="22"/>
                <w:szCs w:val="22"/>
              </w:rPr>
              <w:t>1. Распознавание ССП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407531" w:rsidRDefault="00A03564">
            <w:pPr>
              <w:tabs>
                <w:tab w:val="left" w:pos="12346"/>
              </w:tabs>
            </w:pPr>
            <w:r w:rsidRPr="00407531">
              <w:rPr>
                <w:sz w:val="22"/>
                <w:szCs w:val="22"/>
              </w:rPr>
              <w:t>2. Пунктуационный анализ текста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407531" w:rsidRDefault="00A03564">
            <w:pPr>
              <w:tabs>
                <w:tab w:val="left" w:pos="12346"/>
              </w:tabs>
            </w:pPr>
            <w:r w:rsidRPr="00407531">
              <w:rPr>
                <w:sz w:val="22"/>
                <w:szCs w:val="22"/>
              </w:rPr>
              <w:t>3. Моделирование ССП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 w:rsidP="00407531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Default="00A03564">
            <w:pPr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1. Графическое моделирование его сложносочинённых предложений</w:t>
            </w:r>
            <w:r>
              <w:rPr>
                <w:bCs/>
                <w:sz w:val="22"/>
                <w:szCs w:val="22"/>
              </w:rPr>
              <w:t>.</w:t>
            </w:r>
          </w:p>
          <w:p w:rsidR="00A03564" w:rsidRDefault="00A03564" w:rsidP="00F06EEB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2 Пунктуационный анализ сложносочинённых предложений в предложенных заданиях.</w:t>
            </w:r>
          </w:p>
          <w:p w:rsidR="00A03564" w:rsidRDefault="00A03564" w:rsidP="00F06EEB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6.5.</w:t>
            </w:r>
          </w:p>
        </w:tc>
        <w:tc>
          <w:tcPr>
            <w:tcW w:w="5527" w:type="dxa"/>
          </w:tcPr>
          <w:p w:rsidR="00A03564" w:rsidRDefault="00A03564" w:rsidP="00407531">
            <w:r>
              <w:rPr>
                <w:b/>
                <w:color w:val="000000"/>
                <w:sz w:val="22"/>
                <w:szCs w:val="22"/>
              </w:rPr>
              <w:t>Сложноподчиненные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предложения</w:t>
            </w:r>
          </w:p>
        </w:tc>
        <w:tc>
          <w:tcPr>
            <w:tcW w:w="1135" w:type="dxa"/>
          </w:tcPr>
          <w:p w:rsidR="00A03564" w:rsidRPr="00A57BE6" w:rsidRDefault="00A03564" w:rsidP="0040753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 w:rsidP="00407531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 w:rsidP="00407531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11" w:type="dxa"/>
            <w:gridSpan w:val="4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Типы сложных предложений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511" w:type="dxa"/>
            <w:gridSpan w:val="4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Сложноподчинённые предложения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511" w:type="dxa"/>
            <w:gridSpan w:val="4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Типы придаточных частей в составе сложноподчинённого предложения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11" w:type="dxa"/>
            <w:gridSpan w:val="4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Знаки препинания в сложноподчинённых предложениях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534" w:type="dxa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7511" w:type="dxa"/>
            <w:gridSpan w:val="4"/>
          </w:tcPr>
          <w:p w:rsidR="00A03564" w:rsidRPr="00407531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07531">
              <w:rPr>
                <w:bCs/>
                <w:sz w:val="22"/>
                <w:szCs w:val="22"/>
              </w:rPr>
              <w:t>Графическое моделирование сложноподчинённых предложений. Использование СПП в разных типах и стилях речи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5527" w:type="dxa"/>
          </w:tcPr>
          <w:p w:rsidR="00A03564" w:rsidRPr="00407531" w:rsidRDefault="00A03564">
            <w:pPr>
              <w:tabs>
                <w:tab w:val="left" w:pos="12346"/>
              </w:tabs>
            </w:pPr>
            <w:r w:rsidRPr="00407531">
              <w:rPr>
                <w:sz w:val="22"/>
                <w:szCs w:val="22"/>
              </w:rPr>
              <w:t>1. Распознавание СПП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4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224"/>
        </w:trPr>
        <w:tc>
          <w:tcPr>
            <w:tcW w:w="2518" w:type="dxa"/>
            <w:gridSpan w:val="4"/>
            <w:vMerge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407531" w:rsidRDefault="00A03564">
            <w:pPr>
              <w:tabs>
                <w:tab w:val="left" w:pos="12346"/>
              </w:tabs>
            </w:pPr>
            <w:r w:rsidRPr="00407531">
              <w:rPr>
                <w:sz w:val="22"/>
                <w:szCs w:val="22"/>
              </w:rPr>
              <w:t>2. Пунктуационный анализ СПП текста и их графическое моделирование</w:t>
            </w:r>
          </w:p>
        </w:tc>
        <w:tc>
          <w:tcPr>
            <w:tcW w:w="1135" w:type="dxa"/>
            <w:vMerge w:val="restart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  <w:vMerge w:val="restart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224"/>
        </w:trPr>
        <w:tc>
          <w:tcPr>
            <w:tcW w:w="2518" w:type="dxa"/>
            <w:gridSpan w:val="4"/>
            <w:vMerge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407531" w:rsidRDefault="00A03564">
            <w:pPr>
              <w:tabs>
                <w:tab w:val="left" w:pos="12346"/>
              </w:tabs>
            </w:pPr>
            <w:r w:rsidRPr="00407531">
              <w:rPr>
                <w:sz w:val="22"/>
                <w:szCs w:val="22"/>
              </w:rPr>
              <w:t>1. Распознавание СПП</w:t>
            </w:r>
          </w:p>
        </w:tc>
        <w:tc>
          <w:tcPr>
            <w:tcW w:w="1135" w:type="dxa"/>
            <w:vMerge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  <w:vMerge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 w:rsidP="00F06EEB">
            <w:r>
              <w:rPr>
                <w:sz w:val="22"/>
                <w:szCs w:val="22"/>
              </w:rPr>
              <w:t>Работа по тексту с грамматическими заданиями</w:t>
            </w:r>
          </w:p>
        </w:tc>
        <w:tc>
          <w:tcPr>
            <w:tcW w:w="1135" w:type="dxa"/>
          </w:tcPr>
          <w:p w:rsidR="00A03564" w:rsidRPr="00F06EEB" w:rsidRDefault="00A03564" w:rsidP="00406CE2">
            <w:pPr>
              <w:jc w:val="center"/>
            </w:pPr>
            <w:r w:rsidRPr="00F06EEB"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F06EEB" w:rsidRDefault="00A03564" w:rsidP="00407531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1. Графическое моделирование  данных </w:t>
            </w:r>
            <w:r w:rsidRPr="00F06EEB">
              <w:rPr>
                <w:bCs/>
                <w:sz w:val="22"/>
                <w:szCs w:val="22"/>
              </w:rPr>
              <w:t>сложноподчинённых предложений</w:t>
            </w:r>
            <w:r>
              <w:rPr>
                <w:bCs/>
                <w:sz w:val="22"/>
                <w:szCs w:val="22"/>
              </w:rPr>
              <w:t xml:space="preserve"> с одним придаточным.</w:t>
            </w:r>
          </w:p>
          <w:p w:rsidR="00A03564" w:rsidRPr="00F06EEB" w:rsidRDefault="00A03564" w:rsidP="00F06EEB">
            <w:r w:rsidRPr="00F06EEB">
              <w:rPr>
                <w:bCs/>
                <w:sz w:val="22"/>
                <w:szCs w:val="22"/>
              </w:rPr>
              <w:t>2</w:t>
            </w:r>
            <w:r w:rsidRPr="00F06EEB">
              <w:rPr>
                <w:sz w:val="22"/>
                <w:szCs w:val="22"/>
              </w:rPr>
              <w:t xml:space="preserve"> Моделирование сложноподчинённых предложений с </w:t>
            </w:r>
            <w:r>
              <w:rPr>
                <w:sz w:val="22"/>
                <w:szCs w:val="22"/>
              </w:rPr>
              <w:t xml:space="preserve"> несколькими придаточными </w:t>
            </w:r>
          </w:p>
          <w:p w:rsidR="00A03564" w:rsidRPr="00F06EEB" w:rsidRDefault="00A03564" w:rsidP="00F06EEB"/>
        </w:tc>
        <w:tc>
          <w:tcPr>
            <w:tcW w:w="1135" w:type="dxa"/>
          </w:tcPr>
          <w:p w:rsidR="00A03564" w:rsidRPr="00F06EEB" w:rsidRDefault="00A03564" w:rsidP="00407531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6.6.</w:t>
            </w:r>
          </w:p>
        </w:tc>
        <w:tc>
          <w:tcPr>
            <w:tcW w:w="5527" w:type="dxa"/>
          </w:tcPr>
          <w:p w:rsidR="00A03564" w:rsidRDefault="00A03564" w:rsidP="00407531">
            <w:r>
              <w:rPr>
                <w:b/>
                <w:color w:val="000000"/>
                <w:sz w:val="22"/>
                <w:szCs w:val="22"/>
              </w:rPr>
              <w:t>Бессоюзные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сложные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предложения</w:t>
            </w:r>
          </w:p>
        </w:tc>
        <w:tc>
          <w:tcPr>
            <w:tcW w:w="1135" w:type="dxa"/>
          </w:tcPr>
          <w:p w:rsidR="00A03564" w:rsidRPr="00A57BE6" w:rsidRDefault="00A03564" w:rsidP="0040753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 w:rsidP="00407531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 w:rsidP="00407531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>
              <w:rPr>
                <w:bCs/>
                <w:sz w:val="22"/>
                <w:szCs w:val="22"/>
              </w:rPr>
              <w:t>Понятие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бессоюзном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сложном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предложении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>
              <w:rPr>
                <w:bCs/>
                <w:sz w:val="22"/>
                <w:szCs w:val="22"/>
              </w:rPr>
              <w:t>Смысловые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отношения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между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частями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бессоюзного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сложного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предложения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>
              <w:rPr>
                <w:bCs/>
                <w:sz w:val="22"/>
                <w:szCs w:val="22"/>
              </w:rPr>
              <w:t>Знаки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препинания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в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бессоюзном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сложном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предложении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bCs/>
              </w:rPr>
            </w:pPr>
            <w:r>
              <w:rPr>
                <w:bCs/>
                <w:sz w:val="22"/>
                <w:szCs w:val="22"/>
              </w:rPr>
              <w:t>Графическое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моделирование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бессоюзных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сложных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предложений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2D1D8C" w:rsidRDefault="00A03564">
            <w:pPr>
              <w:tabs>
                <w:tab w:val="left" w:pos="12346"/>
              </w:tabs>
            </w:pPr>
            <w:r w:rsidRPr="002D1D8C">
              <w:rPr>
                <w:sz w:val="22"/>
                <w:szCs w:val="22"/>
              </w:rPr>
              <w:t>1. Распознавание БСП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3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2D1D8C" w:rsidRDefault="00A03564">
            <w:pPr>
              <w:tabs>
                <w:tab w:val="left" w:pos="12346"/>
              </w:tabs>
            </w:pPr>
            <w:r w:rsidRPr="002D1D8C">
              <w:rPr>
                <w:sz w:val="22"/>
                <w:szCs w:val="22"/>
              </w:rPr>
              <w:t>2. Усвоение темы «Тире и двоеточие в БСП»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 w:rsidP="00406CE2">
            <w:r>
              <w:rPr>
                <w:b/>
                <w:sz w:val="22"/>
                <w:szCs w:val="22"/>
              </w:rPr>
              <w:t>Диктант</w:t>
            </w:r>
            <w:r>
              <w:rPr>
                <w:rFonts w:ascii="Blackadder ITC" w:hAnsi="Blackadder ITC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1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F06EEB" w:rsidRDefault="00A03564" w:rsidP="00407531">
            <w:pPr>
              <w:rPr>
                <w:bCs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>
              <w:rPr>
                <w:rFonts w:ascii="Blackadder ITC" w:hAnsi="Blackadder ITC"/>
                <w:bCs/>
                <w:sz w:val="22"/>
                <w:szCs w:val="22"/>
              </w:rPr>
              <w:t xml:space="preserve">. </w:t>
            </w:r>
            <w:r w:rsidRPr="00F06EEB">
              <w:rPr>
                <w:bCs/>
                <w:sz w:val="22"/>
                <w:szCs w:val="22"/>
              </w:rPr>
              <w:t>Конструирование текста-рассуждения на лингвистическую тему «Для чего русскому языку необходимо бессоюзное сложное предложение»?»</w:t>
            </w:r>
          </w:p>
          <w:p w:rsidR="00A03564" w:rsidRPr="00F06EEB" w:rsidRDefault="00A03564" w:rsidP="00407531">
            <w:pPr>
              <w:rPr>
                <w:rFonts w:ascii="Calibri" w:hAnsi="Calibri"/>
              </w:rPr>
            </w:pPr>
            <w:r w:rsidRPr="00F06EEB">
              <w:rPr>
                <w:sz w:val="22"/>
                <w:szCs w:val="22"/>
              </w:rPr>
              <w:t>2. Объяснение</w:t>
            </w:r>
            <w:r>
              <w:rPr>
                <w:rFonts w:ascii="Calibri" w:hAnsi="Calibri"/>
                <w:sz w:val="22"/>
                <w:szCs w:val="22"/>
              </w:rPr>
              <w:t xml:space="preserve">  знаков препинания  в БСП.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F06EEB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6.7.</w:t>
            </w:r>
          </w:p>
        </w:tc>
        <w:tc>
          <w:tcPr>
            <w:tcW w:w="5527" w:type="dxa"/>
          </w:tcPr>
          <w:p w:rsidR="00A03564" w:rsidRDefault="00A03564" w:rsidP="00407531">
            <w:r>
              <w:rPr>
                <w:b/>
                <w:color w:val="000000"/>
                <w:sz w:val="22"/>
                <w:szCs w:val="22"/>
              </w:rPr>
              <w:t>Способы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передачи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чужой</w:t>
            </w:r>
            <w:r>
              <w:rPr>
                <w:rFonts w:ascii="Blackadder ITC" w:hAnsi="Blackadder IT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речи</w:t>
            </w:r>
          </w:p>
        </w:tc>
        <w:tc>
          <w:tcPr>
            <w:tcW w:w="1135" w:type="dxa"/>
          </w:tcPr>
          <w:p w:rsidR="00A03564" w:rsidRPr="00A57BE6" w:rsidRDefault="00A03564" w:rsidP="0040753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527" w:type="dxa"/>
          </w:tcPr>
          <w:p w:rsidR="00A03564" w:rsidRDefault="00A03564" w:rsidP="00407531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1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 w:rsidP="00407531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Структура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предложений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прямой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косвенной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речью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Диалог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Знаки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препинания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в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предложениях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прямой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речью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Цитирование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</w:tr>
      <w:tr w:rsidR="00A03564" w:rsidTr="000B0D68">
        <w:trPr>
          <w:trHeight w:val="166"/>
        </w:trPr>
        <w:tc>
          <w:tcPr>
            <w:tcW w:w="670" w:type="dxa"/>
            <w:gridSpan w:val="2"/>
          </w:tcPr>
          <w:p w:rsidR="00A03564" w:rsidRDefault="00A03564" w:rsidP="004075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5" w:type="dxa"/>
            <w:gridSpan w:val="3"/>
          </w:tcPr>
          <w:p w:rsidR="00A03564" w:rsidRDefault="00A0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lackadder ITC" w:hAnsi="Blackadder ITC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Синтаксический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разбор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предложений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прямой</w:t>
            </w:r>
            <w:r>
              <w:rPr>
                <w:rFonts w:ascii="Blackadder ITC" w:hAnsi="Blackadder ITC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речью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 w:val="restart"/>
          </w:tcPr>
          <w:p w:rsidR="00A03564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5527" w:type="dxa"/>
          </w:tcPr>
          <w:p w:rsidR="00A03564" w:rsidRPr="002D1D8C" w:rsidRDefault="00A03564">
            <w:pPr>
              <w:tabs>
                <w:tab w:val="left" w:pos="12346"/>
              </w:tabs>
            </w:pPr>
            <w:r w:rsidRPr="002D1D8C">
              <w:rPr>
                <w:sz w:val="22"/>
                <w:szCs w:val="22"/>
              </w:rPr>
              <w:t>1. Моделирование предложений с прямой речью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  <w:vMerge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527" w:type="dxa"/>
          </w:tcPr>
          <w:p w:rsidR="00A03564" w:rsidRPr="002D1D8C" w:rsidRDefault="00A03564">
            <w:pPr>
              <w:tabs>
                <w:tab w:val="left" w:pos="12346"/>
              </w:tabs>
            </w:pPr>
            <w:r w:rsidRPr="002D1D8C">
              <w:rPr>
                <w:sz w:val="22"/>
                <w:szCs w:val="22"/>
              </w:rPr>
              <w:t>2. Знаки препинания в предложениях с прямой речью</w:t>
            </w: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527" w:type="dxa"/>
          </w:tcPr>
          <w:p w:rsidR="00A03564" w:rsidRDefault="00A03564" w:rsidP="00407531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2518" w:type="dxa"/>
            <w:gridSpan w:val="4"/>
          </w:tcPr>
          <w:p w:rsidR="00A03564" w:rsidRDefault="00A03564" w:rsidP="00407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27" w:type="dxa"/>
          </w:tcPr>
          <w:p w:rsidR="00A03564" w:rsidRPr="002D1D8C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"/>
              <w:rPr>
                <w:bCs/>
              </w:rPr>
            </w:pPr>
            <w:r w:rsidRPr="002D1D8C">
              <w:rPr>
                <w:bCs/>
                <w:sz w:val="22"/>
                <w:szCs w:val="22"/>
              </w:rPr>
              <w:t>1. Разработка алгоритма «Замена прямой речи косвенной»</w:t>
            </w:r>
          </w:p>
          <w:p w:rsidR="00A03564" w:rsidRPr="002D1D8C" w:rsidRDefault="00A03564" w:rsidP="002D1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"/>
              <w:rPr>
                <w:bCs/>
              </w:rPr>
            </w:pPr>
            <w:r w:rsidRPr="002D1D8C">
              <w:rPr>
                <w:bCs/>
                <w:sz w:val="22"/>
                <w:szCs w:val="22"/>
              </w:rPr>
              <w:t xml:space="preserve">2. Конструирование предложений с прямой речью на основе схем </w:t>
            </w:r>
          </w:p>
          <w:p w:rsidR="00A03564" w:rsidRPr="002D1D8C" w:rsidRDefault="00A03564" w:rsidP="002D1D8C"/>
        </w:tc>
        <w:tc>
          <w:tcPr>
            <w:tcW w:w="1135" w:type="dxa"/>
          </w:tcPr>
          <w:p w:rsidR="00A03564" w:rsidRDefault="00A03564" w:rsidP="00407531">
            <w:pPr>
              <w:jc w:val="center"/>
            </w:pPr>
            <w:r>
              <w:t>1</w:t>
            </w: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</w:pPr>
          </w:p>
        </w:tc>
      </w:tr>
      <w:tr w:rsidR="00A03564" w:rsidTr="000B0D68">
        <w:trPr>
          <w:trHeight w:val="166"/>
        </w:trPr>
        <w:tc>
          <w:tcPr>
            <w:tcW w:w="8045" w:type="dxa"/>
            <w:gridSpan w:val="5"/>
          </w:tcPr>
          <w:p w:rsidR="00A03564" w:rsidRDefault="00A03564" w:rsidP="00407531">
            <w:pPr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135" w:type="dxa"/>
          </w:tcPr>
          <w:p w:rsidR="00A03564" w:rsidRDefault="00A03564" w:rsidP="0040753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:rsidR="00A03564" w:rsidRDefault="00A03564" w:rsidP="0040753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  <w:ind w:left="708"/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D1D8C">
              <w:rPr>
                <w:b/>
                <w:bCs/>
                <w:sz w:val="22"/>
                <w:szCs w:val="22"/>
              </w:rPr>
              <w:t>Итого часов по разделу «Синтаксис»</w:t>
            </w:r>
          </w:p>
        </w:tc>
        <w:tc>
          <w:tcPr>
            <w:tcW w:w="1135" w:type="dxa"/>
          </w:tcPr>
          <w:p w:rsidR="00A03564" w:rsidRPr="00F06EEB" w:rsidRDefault="00A03564" w:rsidP="00E768A2">
            <w:pPr>
              <w:tabs>
                <w:tab w:val="left" w:pos="12346"/>
              </w:tabs>
              <w:jc w:val="center"/>
              <w:rPr>
                <w:b/>
              </w:rPr>
            </w:pPr>
            <w:r w:rsidRPr="00F06EEB"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D1D8C">
              <w:rPr>
                <w:b/>
                <w:bCs/>
                <w:sz w:val="22"/>
                <w:szCs w:val="22"/>
              </w:rPr>
              <w:t xml:space="preserve">Лекции </w:t>
            </w:r>
          </w:p>
        </w:tc>
        <w:tc>
          <w:tcPr>
            <w:tcW w:w="1135" w:type="dxa"/>
          </w:tcPr>
          <w:p w:rsidR="00A03564" w:rsidRPr="00F06EEB" w:rsidRDefault="00A03564" w:rsidP="003A474B">
            <w:pPr>
              <w:tabs>
                <w:tab w:val="left" w:pos="12346"/>
              </w:tabs>
              <w:jc w:val="center"/>
              <w:rPr>
                <w:b/>
              </w:rPr>
            </w:pPr>
            <w:r w:rsidRPr="00F06EEB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Семинарские занятия</w:t>
            </w:r>
          </w:p>
        </w:tc>
        <w:tc>
          <w:tcPr>
            <w:tcW w:w="1135" w:type="dxa"/>
          </w:tcPr>
          <w:p w:rsidR="00A03564" w:rsidRPr="00F06EEB" w:rsidRDefault="00A03564" w:rsidP="00F06EEB">
            <w:pPr>
              <w:tabs>
                <w:tab w:val="left" w:pos="12346"/>
              </w:tabs>
              <w:jc w:val="center"/>
              <w:rPr>
                <w:b/>
              </w:rPr>
            </w:pPr>
            <w:r w:rsidRPr="00F06EE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D1D8C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1135" w:type="dxa"/>
          </w:tcPr>
          <w:p w:rsidR="00A03564" w:rsidRPr="00F06EEB" w:rsidRDefault="00A03564" w:rsidP="003A474B">
            <w:pPr>
              <w:tabs>
                <w:tab w:val="left" w:pos="12346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D1D8C">
              <w:rPr>
                <w:b/>
                <w:bCs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135" w:type="dxa"/>
          </w:tcPr>
          <w:p w:rsidR="00A03564" w:rsidRPr="00F06EEB" w:rsidRDefault="00A03564" w:rsidP="003A474B">
            <w:pPr>
              <w:tabs>
                <w:tab w:val="left" w:pos="12346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2D1D8C">
              <w:rPr>
                <w:b/>
                <w:bCs/>
                <w:sz w:val="22"/>
                <w:szCs w:val="22"/>
              </w:rPr>
              <w:t>Общий итог по курсу: аудиторных занятий</w:t>
            </w:r>
          </w:p>
        </w:tc>
        <w:tc>
          <w:tcPr>
            <w:tcW w:w="1135" w:type="dxa"/>
          </w:tcPr>
          <w:p w:rsidR="00A03564" w:rsidRPr="002D1D8C" w:rsidRDefault="00A03564" w:rsidP="00F06EEB">
            <w:pPr>
              <w:tabs>
                <w:tab w:val="left" w:pos="12346"/>
              </w:tabs>
              <w:jc w:val="center"/>
              <w:rPr>
                <w:b/>
              </w:rPr>
            </w:pPr>
            <w:r w:rsidRPr="002D1D8C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  <w:tr w:rsidR="00A03564" w:rsidRPr="002D1D8C" w:rsidTr="000B0D68">
        <w:trPr>
          <w:gridAfter w:val="2"/>
          <w:wAfter w:w="161" w:type="dxa"/>
          <w:trHeight w:val="64"/>
        </w:trPr>
        <w:tc>
          <w:tcPr>
            <w:tcW w:w="670" w:type="dxa"/>
            <w:gridSpan w:val="2"/>
          </w:tcPr>
          <w:p w:rsidR="00A03564" w:rsidRPr="002D1D8C" w:rsidRDefault="00A03564" w:rsidP="003A474B">
            <w:pPr>
              <w:tabs>
                <w:tab w:val="left" w:pos="12346"/>
              </w:tabs>
            </w:pPr>
          </w:p>
        </w:tc>
        <w:tc>
          <w:tcPr>
            <w:tcW w:w="7375" w:type="dxa"/>
            <w:gridSpan w:val="3"/>
          </w:tcPr>
          <w:p w:rsidR="00A03564" w:rsidRPr="002D1D8C" w:rsidRDefault="00A03564" w:rsidP="003A47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2D1D8C">
              <w:rPr>
                <w:b/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13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2D1D8C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15" w:type="dxa"/>
          </w:tcPr>
          <w:p w:rsidR="00A03564" w:rsidRPr="002D1D8C" w:rsidRDefault="00A03564" w:rsidP="003A474B">
            <w:pPr>
              <w:tabs>
                <w:tab w:val="left" w:pos="12346"/>
              </w:tabs>
              <w:jc w:val="center"/>
            </w:pPr>
          </w:p>
        </w:tc>
      </w:tr>
    </w:tbl>
    <w:p w:rsidR="00A03564" w:rsidRDefault="00A03564" w:rsidP="00A3721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3. Условия реализации учебной дисциплины</w:t>
      </w:r>
    </w:p>
    <w:p w:rsidR="00A03564" w:rsidRPr="0023230B" w:rsidRDefault="00A03564" w:rsidP="00093B19">
      <w:pPr>
        <w:jc w:val="center"/>
        <w:rPr>
          <w:sz w:val="16"/>
          <w:szCs w:val="16"/>
        </w:rPr>
      </w:pPr>
    </w:p>
    <w:p w:rsidR="00A03564" w:rsidRDefault="00A03564" w:rsidP="002323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A03564" w:rsidRPr="0023230B" w:rsidRDefault="00A03564" w:rsidP="0023230B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A03564" w:rsidRPr="00C64B8C" w:rsidRDefault="00A03564" w:rsidP="0023230B">
      <w:pPr>
        <w:ind w:firstLine="709"/>
        <w:rPr>
          <w:sz w:val="12"/>
          <w:szCs w:val="12"/>
        </w:rPr>
      </w:pPr>
    </w:p>
    <w:p w:rsidR="00A03564" w:rsidRPr="00796CA9" w:rsidRDefault="00A03564" w:rsidP="0023230B">
      <w:pPr>
        <w:ind w:firstLine="709"/>
      </w:pPr>
      <w:r w:rsidRPr="00796CA9">
        <w:t>Реализация рабочей программы учебной дисциплины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A03564" w:rsidRPr="00BA150C">
        <w:tc>
          <w:tcPr>
            <w:tcW w:w="828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700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Русского языка с методикой преподавания</w:t>
            </w:r>
          </w:p>
        </w:tc>
      </w:tr>
      <w:tr w:rsidR="00A03564" w:rsidRPr="00BA150C">
        <w:tc>
          <w:tcPr>
            <w:tcW w:w="828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Русского языка</w:t>
            </w:r>
          </w:p>
        </w:tc>
      </w:tr>
      <w:tr w:rsidR="00A03564" w:rsidRPr="001E5A80">
        <w:tc>
          <w:tcPr>
            <w:tcW w:w="828" w:type="dxa"/>
          </w:tcPr>
          <w:p w:rsidR="00A03564" w:rsidRPr="001E5A80" w:rsidRDefault="00A03564" w:rsidP="00FE480D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A03564" w:rsidRPr="001E5A80" w:rsidRDefault="00A03564" w:rsidP="00FE480D">
            <w:pPr>
              <w:rPr>
                <w:sz w:val="16"/>
                <w:szCs w:val="16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A03564" w:rsidRPr="001E5A80" w:rsidRDefault="00A03564" w:rsidP="00A37212">
            <w:pPr>
              <w:jc w:val="center"/>
              <w:rPr>
                <w:b/>
                <w:i/>
                <w:sz w:val="16"/>
                <w:szCs w:val="16"/>
              </w:rPr>
            </w:pPr>
            <w:r w:rsidRPr="001E5A80">
              <w:rPr>
                <w:b/>
                <w:i/>
                <w:sz w:val="16"/>
                <w:szCs w:val="16"/>
              </w:rPr>
              <w:t>[указывается наименование кабинетов, связанных с реализацией дисциплины]</w:t>
            </w:r>
          </w:p>
        </w:tc>
      </w:tr>
      <w:tr w:rsidR="00A03564" w:rsidRPr="00BA150C">
        <w:tc>
          <w:tcPr>
            <w:tcW w:w="828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.1.2</w:t>
            </w:r>
          </w:p>
        </w:tc>
        <w:tc>
          <w:tcPr>
            <w:tcW w:w="2700" w:type="dxa"/>
          </w:tcPr>
          <w:p w:rsidR="00A03564" w:rsidRPr="00BA150C" w:rsidRDefault="00A03564" w:rsidP="00FE4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A03564" w:rsidRPr="006E33C4" w:rsidRDefault="00A03564" w:rsidP="00FE480D">
            <w:r w:rsidRPr="006E33C4">
              <w:t>информатики и информационно-коммуникационных технологий</w:t>
            </w:r>
            <w:r>
              <w:t>;</w:t>
            </w:r>
          </w:p>
        </w:tc>
      </w:tr>
      <w:tr w:rsidR="00A03564" w:rsidRPr="00A65815">
        <w:tc>
          <w:tcPr>
            <w:tcW w:w="828" w:type="dxa"/>
          </w:tcPr>
          <w:p w:rsidR="00A03564" w:rsidRPr="00A65815" w:rsidRDefault="00A03564" w:rsidP="00FE480D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A03564" w:rsidRPr="00A65815" w:rsidRDefault="00A03564" w:rsidP="00FE480D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A03564" w:rsidRPr="00CE4FCA" w:rsidRDefault="00A03564" w:rsidP="00BA150C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A03564">
        <w:tc>
          <w:tcPr>
            <w:tcW w:w="828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700" w:type="dxa"/>
          </w:tcPr>
          <w:p w:rsidR="00A0356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564" w:rsidRPr="006E33C4" w:rsidRDefault="00A03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A03564">
        <w:tc>
          <w:tcPr>
            <w:tcW w:w="828" w:type="dxa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A03564" w:rsidRDefault="00A03564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564" w:rsidRPr="006E33C4" w:rsidRDefault="00A03564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A03564" w:rsidRPr="00A65815">
        <w:tc>
          <w:tcPr>
            <w:tcW w:w="828" w:type="dxa"/>
          </w:tcPr>
          <w:p w:rsidR="00A03564" w:rsidRPr="00A65815" w:rsidRDefault="00A03564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A03564" w:rsidRPr="00A65815" w:rsidRDefault="00A03564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3564" w:rsidRPr="00A65815" w:rsidRDefault="00A03564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A03564" w:rsidRDefault="00A03564" w:rsidP="00FE480D">
      <w:pPr>
        <w:rPr>
          <w:sz w:val="28"/>
          <w:szCs w:val="28"/>
        </w:rPr>
      </w:pPr>
    </w:p>
    <w:p w:rsidR="00A03564" w:rsidRDefault="00A03564" w:rsidP="00BF13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A03564" w:rsidRPr="00D75EC7" w:rsidRDefault="00A03564" w:rsidP="00BF1314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A03564" w:rsidTr="002E6FC3">
        <w:tc>
          <w:tcPr>
            <w:tcW w:w="588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800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 w:rsidP="002E6FC3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A03564" w:rsidRDefault="00A03564">
            <w:pPr>
              <w:pStyle w:val="22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рабочие места по количеству обучающихся</w:t>
            </w:r>
          </w:p>
        </w:tc>
        <w:tc>
          <w:tcPr>
            <w:tcW w:w="1692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 w:rsidP="002E6FC3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A03564" w:rsidRDefault="00A03564">
            <w:pPr>
              <w:pStyle w:val="22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рабочее место преподавателя</w:t>
            </w:r>
          </w:p>
        </w:tc>
        <w:tc>
          <w:tcPr>
            <w:tcW w:w="1692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 w:rsidP="002E6FC3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доска для мела </w:t>
            </w:r>
          </w:p>
        </w:tc>
        <w:tc>
          <w:tcPr>
            <w:tcW w:w="1692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 w:rsidP="002E6FC3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мебель для размещения учебников, словарей, таблиц и раздаточных материалов</w:t>
            </w:r>
          </w:p>
        </w:tc>
        <w:tc>
          <w:tcPr>
            <w:tcW w:w="1692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комплект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 w:rsidP="002E6FC3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стенды</w:t>
            </w:r>
          </w:p>
        </w:tc>
        <w:tc>
          <w:tcPr>
            <w:tcW w:w="1692" w:type="dxa"/>
          </w:tcPr>
          <w:p w:rsidR="00A03564" w:rsidRDefault="00A035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:rsidR="00A03564" w:rsidRDefault="00A03564" w:rsidP="002E6FC3">
      <w:pPr>
        <w:rPr>
          <w:sz w:val="28"/>
          <w:szCs w:val="28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7694"/>
        <w:gridCol w:w="1690"/>
      </w:tblGrid>
      <w:tr w:rsidR="00A03564" w:rsidTr="002E6FC3">
        <w:tc>
          <w:tcPr>
            <w:tcW w:w="696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694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1</w:t>
            </w:r>
          </w:p>
        </w:tc>
        <w:tc>
          <w:tcPr>
            <w:tcW w:w="7694" w:type="dxa"/>
          </w:tcPr>
          <w:p w:rsidR="00A03564" w:rsidRDefault="00A03564">
            <w:pPr>
              <w:ind w:left="708"/>
              <w:rPr>
                <w:b/>
              </w:rPr>
            </w:pPr>
            <w:r>
              <w:rPr>
                <w:b/>
              </w:rPr>
              <w:t>Библиотечный фонд (книгопечатная продукция)</w:t>
            </w:r>
          </w:p>
        </w:tc>
        <w:tc>
          <w:tcPr>
            <w:tcW w:w="1690" w:type="dxa"/>
          </w:tcPr>
          <w:p w:rsidR="00A03564" w:rsidRDefault="00A03564"/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1.1</w:t>
            </w:r>
          </w:p>
        </w:tc>
        <w:tc>
          <w:tcPr>
            <w:tcW w:w="7694" w:type="dxa"/>
          </w:tcPr>
          <w:p w:rsidR="00A03564" w:rsidRDefault="00A03564">
            <w:r>
              <w:t>Власенков, А. И., Рыбченкова Л.М. Русский язык: учебник для 10-11 кл. – М.: Просвещение, 2007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t>К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1.2</w:t>
            </w:r>
          </w:p>
        </w:tc>
        <w:tc>
          <w:tcPr>
            <w:tcW w:w="7694" w:type="dxa"/>
          </w:tcPr>
          <w:p w:rsidR="00A03564" w:rsidRDefault="00A03564">
            <w:pPr>
              <w:ind w:left="-48"/>
            </w:pPr>
            <w:r>
              <w:t>Гольцова Н.Г., Шамшин Русский язык: учебник для 10-11 кл. – М.: Просвещение, 2005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t>К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1.3</w:t>
            </w:r>
          </w:p>
        </w:tc>
        <w:tc>
          <w:tcPr>
            <w:tcW w:w="7694" w:type="dxa"/>
          </w:tcPr>
          <w:p w:rsidR="00A03564" w:rsidRDefault="00A03564">
            <w:pPr>
              <w:ind w:left="-48"/>
            </w:pPr>
            <w:r>
              <w:t>Греков В.Ф., Крючков С.Е., Чешко Л.А. Русский язык: учебник для 10-11 кл. – М.: Просвещение, 2010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t>К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2</w:t>
            </w:r>
          </w:p>
        </w:tc>
        <w:tc>
          <w:tcPr>
            <w:tcW w:w="7694" w:type="dxa"/>
          </w:tcPr>
          <w:p w:rsidR="00A03564" w:rsidRDefault="00A03564">
            <w:pPr>
              <w:ind w:left="708"/>
              <w:rPr>
                <w:b/>
              </w:rPr>
            </w:pPr>
            <w:r>
              <w:rPr>
                <w:b/>
              </w:rPr>
              <w:t>Печатные пособия</w:t>
            </w:r>
          </w:p>
        </w:tc>
        <w:tc>
          <w:tcPr>
            <w:tcW w:w="1690" w:type="dxa"/>
          </w:tcPr>
          <w:p w:rsidR="00A03564" w:rsidRDefault="00A03564"/>
        </w:tc>
      </w:tr>
      <w:tr w:rsidR="00A03564" w:rsidTr="002E6FC3">
        <w:tc>
          <w:tcPr>
            <w:tcW w:w="696" w:type="dxa"/>
          </w:tcPr>
          <w:p w:rsidR="00A03564" w:rsidRDefault="00A03564">
            <w:r>
              <w:rPr>
                <w:sz w:val="22"/>
                <w:szCs w:val="22"/>
              </w:rPr>
              <w:t>2.1</w:t>
            </w:r>
          </w:p>
        </w:tc>
        <w:tc>
          <w:tcPr>
            <w:tcW w:w="7694" w:type="dxa"/>
          </w:tcPr>
          <w:p w:rsidR="00A03564" w:rsidRDefault="00A03564">
            <w:r>
              <w:rPr>
                <w:sz w:val="22"/>
                <w:szCs w:val="22"/>
              </w:rPr>
              <w:t>Обобщающие таблицы по разделам «Орфография» и «Пунктуация»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К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rPr>
                <w:sz w:val="22"/>
                <w:szCs w:val="22"/>
              </w:rPr>
              <w:t>2.2</w:t>
            </w:r>
          </w:p>
        </w:tc>
        <w:tc>
          <w:tcPr>
            <w:tcW w:w="7694" w:type="dxa"/>
          </w:tcPr>
          <w:p w:rsidR="00A03564" w:rsidRDefault="00A03564">
            <w:r>
              <w:rPr>
                <w:sz w:val="22"/>
                <w:szCs w:val="22"/>
              </w:rPr>
              <w:t>Портреты ученых-русистов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rPr>
                <w:sz w:val="22"/>
                <w:szCs w:val="22"/>
              </w:rPr>
              <w:t>Д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rPr>
                <w:sz w:val="22"/>
                <w:szCs w:val="22"/>
              </w:rPr>
              <w:t>2.3</w:t>
            </w:r>
          </w:p>
        </w:tc>
        <w:tc>
          <w:tcPr>
            <w:tcW w:w="7694" w:type="dxa"/>
          </w:tcPr>
          <w:p w:rsidR="00A03564" w:rsidRDefault="00A03564">
            <w:r>
              <w:rPr>
                <w:sz w:val="22"/>
                <w:szCs w:val="22"/>
              </w:rPr>
              <w:t xml:space="preserve">Словари 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3</w:t>
            </w:r>
          </w:p>
        </w:tc>
        <w:tc>
          <w:tcPr>
            <w:tcW w:w="7694" w:type="dxa"/>
          </w:tcPr>
          <w:p w:rsidR="00A03564" w:rsidRDefault="00A03564">
            <w:pPr>
              <w:ind w:left="708"/>
              <w:rPr>
                <w:b/>
              </w:rPr>
            </w:pPr>
            <w:r>
              <w:rPr>
                <w:b/>
                <w:sz w:val="22"/>
              </w:rPr>
              <w:t>Цифровые образовательные ресурсы</w:t>
            </w:r>
          </w:p>
        </w:tc>
        <w:tc>
          <w:tcPr>
            <w:tcW w:w="1690" w:type="dxa"/>
          </w:tcPr>
          <w:p w:rsidR="00A03564" w:rsidRDefault="00A03564"/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3.1</w:t>
            </w:r>
          </w:p>
        </w:tc>
        <w:tc>
          <w:tcPr>
            <w:tcW w:w="7694" w:type="dxa"/>
          </w:tcPr>
          <w:p w:rsidR="00A03564" w:rsidRDefault="00A03564">
            <w:pPr>
              <w:ind w:left="24"/>
              <w:jc w:val="both"/>
              <w:rPr>
                <w:i/>
                <w:sz w:val="18"/>
                <w:szCs w:val="18"/>
              </w:rPr>
            </w:pPr>
            <w:r>
              <w:t>Цифровые компоненты учебно-методических комплексов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t>Д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3.2</w:t>
            </w:r>
          </w:p>
        </w:tc>
        <w:tc>
          <w:tcPr>
            <w:tcW w:w="7694" w:type="dxa"/>
          </w:tcPr>
          <w:p w:rsidR="00A03564" w:rsidRDefault="00A03564">
            <w:pPr>
              <w:ind w:left="24"/>
              <w:jc w:val="both"/>
              <w:rPr>
                <w:i/>
                <w:sz w:val="18"/>
                <w:szCs w:val="18"/>
              </w:rPr>
            </w:pPr>
            <w:r>
              <w:t>Коллекция цифровых образовательных ресурсов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  <w:r>
              <w:t>Д</w:t>
            </w: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3.3</w:t>
            </w:r>
          </w:p>
        </w:tc>
        <w:tc>
          <w:tcPr>
            <w:tcW w:w="7694" w:type="dxa"/>
          </w:tcPr>
          <w:p w:rsidR="00A03564" w:rsidRDefault="00A03564">
            <w:pPr>
              <w:jc w:val="both"/>
              <w:rPr>
                <w:i/>
                <w:sz w:val="18"/>
                <w:szCs w:val="18"/>
              </w:rPr>
            </w:pPr>
            <w:r>
              <w:t>Общепользовательские цифровые инструменты учебной деятельности</w:t>
            </w:r>
          </w:p>
        </w:tc>
        <w:tc>
          <w:tcPr>
            <w:tcW w:w="1690" w:type="dxa"/>
          </w:tcPr>
          <w:p w:rsidR="00A03564" w:rsidRDefault="00A03564"/>
        </w:tc>
      </w:tr>
      <w:tr w:rsidR="00A03564" w:rsidTr="002E6FC3">
        <w:trPr>
          <w:trHeight w:val="340"/>
        </w:trPr>
        <w:tc>
          <w:tcPr>
            <w:tcW w:w="696" w:type="dxa"/>
          </w:tcPr>
          <w:p w:rsidR="00A03564" w:rsidRDefault="00A03564">
            <w:r>
              <w:t>3.3.1</w:t>
            </w:r>
          </w:p>
        </w:tc>
        <w:tc>
          <w:tcPr>
            <w:tcW w:w="7694" w:type="dxa"/>
          </w:tcPr>
          <w:p w:rsidR="00A03564" w:rsidRDefault="00A03564">
            <w:pPr>
              <w:jc w:val="both"/>
            </w:pPr>
            <w:r>
              <w:t>Текстовый редактор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3.3.2</w:t>
            </w:r>
          </w:p>
        </w:tc>
        <w:tc>
          <w:tcPr>
            <w:tcW w:w="7694" w:type="dxa"/>
          </w:tcPr>
          <w:p w:rsidR="00A03564" w:rsidRDefault="00A03564">
            <w:pPr>
              <w:jc w:val="both"/>
            </w:pPr>
            <w:r>
              <w:t>Редактор создания презентаций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t>4</w:t>
            </w:r>
          </w:p>
        </w:tc>
        <w:tc>
          <w:tcPr>
            <w:tcW w:w="7694" w:type="dxa"/>
          </w:tcPr>
          <w:p w:rsidR="00A03564" w:rsidRDefault="00A03564">
            <w:pPr>
              <w:ind w:left="708"/>
              <w:rPr>
                <w:b/>
              </w:rPr>
            </w:pPr>
            <w:r>
              <w:rPr>
                <w:b/>
              </w:rPr>
              <w:t>Экранно-звуковые пособия (могут быть в цифровом виде)</w:t>
            </w:r>
          </w:p>
        </w:tc>
        <w:tc>
          <w:tcPr>
            <w:tcW w:w="1690" w:type="dxa"/>
          </w:tcPr>
          <w:p w:rsidR="00A03564" w:rsidRDefault="00A03564"/>
        </w:tc>
      </w:tr>
      <w:tr w:rsidR="00A03564" w:rsidTr="002E6FC3">
        <w:tc>
          <w:tcPr>
            <w:tcW w:w="696" w:type="dxa"/>
          </w:tcPr>
          <w:p w:rsidR="00A03564" w:rsidRDefault="00A03564">
            <w:r>
              <w:rPr>
                <w:sz w:val="22"/>
                <w:szCs w:val="22"/>
              </w:rPr>
              <w:t>4.1</w:t>
            </w:r>
          </w:p>
        </w:tc>
        <w:tc>
          <w:tcPr>
            <w:tcW w:w="7694" w:type="dxa"/>
          </w:tcPr>
          <w:p w:rsidR="00A03564" w:rsidRDefault="00A03564">
            <w:r>
              <w:rPr>
                <w:sz w:val="22"/>
                <w:szCs w:val="22"/>
              </w:rPr>
              <w:t xml:space="preserve">Видеофильмы 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rPr>
                <w:sz w:val="22"/>
                <w:szCs w:val="22"/>
              </w:rPr>
              <w:t>4.2</w:t>
            </w:r>
          </w:p>
        </w:tc>
        <w:tc>
          <w:tcPr>
            <w:tcW w:w="7694" w:type="dxa"/>
          </w:tcPr>
          <w:p w:rsidR="00A03564" w:rsidRDefault="00A03564">
            <w:r>
              <w:rPr>
                <w:sz w:val="22"/>
                <w:szCs w:val="22"/>
              </w:rPr>
              <w:t>Слайды (диапозитивы) по разным разделам курса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</w:p>
        </w:tc>
      </w:tr>
      <w:tr w:rsidR="00A03564" w:rsidTr="002E6FC3">
        <w:tc>
          <w:tcPr>
            <w:tcW w:w="696" w:type="dxa"/>
          </w:tcPr>
          <w:p w:rsidR="00A03564" w:rsidRDefault="00A03564">
            <w:r>
              <w:rPr>
                <w:sz w:val="22"/>
                <w:szCs w:val="22"/>
              </w:rPr>
              <w:t>4.3</w:t>
            </w:r>
          </w:p>
        </w:tc>
        <w:tc>
          <w:tcPr>
            <w:tcW w:w="7694" w:type="dxa"/>
          </w:tcPr>
          <w:p w:rsidR="00A03564" w:rsidRDefault="00A03564">
            <w:pPr>
              <w:rPr>
                <w:b/>
              </w:rPr>
            </w:pPr>
            <w:r>
              <w:rPr>
                <w:sz w:val="22"/>
                <w:szCs w:val="22"/>
              </w:rPr>
              <w:t>Аудиозаписи и фонохрестоматии</w:t>
            </w:r>
          </w:p>
        </w:tc>
        <w:tc>
          <w:tcPr>
            <w:tcW w:w="1690" w:type="dxa"/>
          </w:tcPr>
          <w:p w:rsidR="00A03564" w:rsidRDefault="00A03564">
            <w:pPr>
              <w:jc w:val="center"/>
            </w:pPr>
          </w:p>
        </w:tc>
      </w:tr>
    </w:tbl>
    <w:p w:rsidR="00A03564" w:rsidRDefault="00A03564" w:rsidP="002E6FC3">
      <w:pPr>
        <w:ind w:left="1416"/>
        <w:rPr>
          <w:b/>
        </w:rPr>
      </w:pPr>
      <w:r>
        <w:rPr>
          <w:b/>
        </w:rPr>
        <w:t>Условные обозначения</w:t>
      </w:r>
    </w:p>
    <w:p w:rsidR="00A03564" w:rsidRDefault="00A03564" w:rsidP="002E6FC3">
      <w:pPr>
        <w:jc w:val="both"/>
        <w:rPr>
          <w:i/>
        </w:rPr>
      </w:pPr>
      <w:r>
        <w:rPr>
          <w:b/>
        </w:rPr>
        <w:t>Д</w:t>
      </w:r>
      <w:r>
        <w:t xml:space="preserve"> – </w:t>
      </w:r>
      <w:r>
        <w:rPr>
          <w:i/>
        </w:rPr>
        <w:t>демонстрационный экземпляр (1 экз., кроме специально оговоренных случаев);</w:t>
      </w:r>
    </w:p>
    <w:p w:rsidR="00A03564" w:rsidRDefault="00A03564" w:rsidP="002E6FC3">
      <w:pPr>
        <w:jc w:val="both"/>
        <w:rPr>
          <w:i/>
        </w:rPr>
      </w:pPr>
      <w:r>
        <w:rPr>
          <w:b/>
        </w:rPr>
        <w:t xml:space="preserve">К </w:t>
      </w:r>
      <w:r>
        <w:t xml:space="preserve">– </w:t>
      </w:r>
      <w:r>
        <w:rPr>
          <w:i/>
        </w:rPr>
        <w:t>полный комплект (исходя из реальной наполняемости группы);</w:t>
      </w:r>
    </w:p>
    <w:p w:rsidR="00A03564" w:rsidRDefault="00A03564" w:rsidP="002E6FC3">
      <w:pPr>
        <w:jc w:val="both"/>
        <w:rPr>
          <w:i/>
        </w:rPr>
      </w:pPr>
      <w:r>
        <w:rPr>
          <w:b/>
        </w:rPr>
        <w:lastRenderedPageBreak/>
        <w:t>Ф</w:t>
      </w:r>
      <w:r>
        <w:t xml:space="preserve"> – </w:t>
      </w:r>
      <w:r>
        <w:rPr>
          <w:i/>
        </w:rPr>
        <w:t>комплект для фронтальной работы (примерно в два раза меньше, чем полный комплект, то есть не менее 1 экз. на двух обучающихся);</w:t>
      </w:r>
    </w:p>
    <w:p w:rsidR="00A03564" w:rsidRDefault="00A03564" w:rsidP="002E6FC3">
      <w:pPr>
        <w:jc w:val="both"/>
        <w:rPr>
          <w:i/>
        </w:rPr>
      </w:pPr>
      <w:r>
        <w:rPr>
          <w:b/>
        </w:rPr>
        <w:t>П</w:t>
      </w:r>
      <w:r>
        <w:t xml:space="preserve"> – </w:t>
      </w:r>
      <w:r>
        <w:rPr>
          <w:i/>
        </w:rPr>
        <w:t xml:space="preserve">комплект, необходимый для практической работы в группах, насчитывающих по несколько обучающихся (6-7 экз.). </w:t>
      </w:r>
    </w:p>
    <w:p w:rsidR="00A03564" w:rsidRDefault="00A03564" w:rsidP="002E6FC3">
      <w:pPr>
        <w:rPr>
          <w:sz w:val="28"/>
          <w:szCs w:val="28"/>
        </w:rPr>
      </w:pPr>
    </w:p>
    <w:p w:rsidR="00A03564" w:rsidRDefault="00A03564" w:rsidP="002E6FC3">
      <w:pPr>
        <w:jc w:val="center"/>
        <w:rPr>
          <w:b/>
          <w:sz w:val="28"/>
          <w:szCs w:val="28"/>
        </w:rPr>
      </w:pPr>
    </w:p>
    <w:p w:rsidR="00A03564" w:rsidRDefault="00A03564" w:rsidP="002E6F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средства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A03564" w:rsidTr="002E6FC3">
        <w:tc>
          <w:tcPr>
            <w:tcW w:w="588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800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pPr>
              <w:ind w:left="708"/>
              <w:rPr>
                <w:b/>
              </w:rPr>
            </w:pPr>
            <w:r>
              <w:rPr>
                <w:b/>
              </w:rPr>
              <w:t>Технические средства обучения (средства ИКТ)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Телевизор с универсальной подставкой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Видеомагнитофон (видеоплейер)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2" w:type="dxa"/>
          </w:tcPr>
          <w:p w:rsidR="00A03564" w:rsidRDefault="00A03564">
            <w:r>
              <w:rPr>
                <w:sz w:val="22"/>
                <w:szCs w:val="22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Аудио-центр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Мультимедийный компьютер ( переносной )</w:t>
            </w:r>
          </w:p>
        </w:tc>
        <w:tc>
          <w:tcPr>
            <w:tcW w:w="1692" w:type="dxa"/>
          </w:tcPr>
          <w:p w:rsidR="00A03564" w:rsidRDefault="00A03564">
            <w:r>
              <w:rPr>
                <w:sz w:val="22"/>
                <w:szCs w:val="22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Сканер с приставкой для сканирования слайдов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Принтер лазерный</w:t>
            </w:r>
          </w:p>
        </w:tc>
        <w:tc>
          <w:tcPr>
            <w:tcW w:w="1692" w:type="dxa"/>
          </w:tcPr>
          <w:p w:rsidR="00A03564" w:rsidRDefault="00A03564">
            <w:r>
              <w:rPr>
                <w:sz w:val="22"/>
                <w:szCs w:val="22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Цифровая видеокамера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Цифровая фотокамера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Слайд-проектор</w:t>
            </w:r>
          </w:p>
        </w:tc>
        <w:tc>
          <w:tcPr>
            <w:tcW w:w="1692" w:type="dxa"/>
          </w:tcPr>
          <w:p w:rsidR="00A03564" w:rsidRDefault="00A03564"/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Мультимедиа проектор (переносной)</w:t>
            </w:r>
          </w:p>
        </w:tc>
        <w:tc>
          <w:tcPr>
            <w:tcW w:w="1692" w:type="dxa"/>
          </w:tcPr>
          <w:p w:rsidR="00A03564" w:rsidRDefault="00A03564">
            <w:r>
              <w:rPr>
                <w:sz w:val="22"/>
                <w:szCs w:val="22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r>
              <w:rPr>
                <w:sz w:val="22"/>
                <w:szCs w:val="22"/>
              </w:rPr>
              <w:t>Стол для проектора</w:t>
            </w:r>
          </w:p>
        </w:tc>
        <w:tc>
          <w:tcPr>
            <w:tcW w:w="1692" w:type="dxa"/>
          </w:tcPr>
          <w:p w:rsidR="00A03564" w:rsidRDefault="00A03564">
            <w:r>
              <w:rPr>
                <w:sz w:val="22"/>
                <w:szCs w:val="22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Экран</w:t>
            </w:r>
            <w:r>
              <w:rPr>
                <w:sz w:val="22"/>
                <w:szCs w:val="22"/>
              </w:rPr>
              <w:t xml:space="preserve"> (на штативе или навесной)</w:t>
            </w:r>
          </w:p>
        </w:tc>
        <w:tc>
          <w:tcPr>
            <w:tcW w:w="1692" w:type="dxa"/>
          </w:tcPr>
          <w:p w:rsidR="00A03564" w:rsidRDefault="00A03564">
            <w:r>
              <w:rPr>
                <w:sz w:val="22"/>
                <w:szCs w:val="22"/>
              </w:rPr>
              <w:t>1</w:t>
            </w:r>
          </w:p>
        </w:tc>
      </w:tr>
      <w:tr w:rsidR="00A03564" w:rsidTr="002E6FC3">
        <w:tc>
          <w:tcPr>
            <w:tcW w:w="588" w:type="dxa"/>
          </w:tcPr>
          <w:p w:rsidR="00A03564" w:rsidRDefault="00A03564"/>
        </w:tc>
        <w:tc>
          <w:tcPr>
            <w:tcW w:w="7800" w:type="dxa"/>
          </w:tcPr>
          <w:p w:rsidR="00A03564" w:rsidRDefault="00A03564"/>
        </w:tc>
        <w:tc>
          <w:tcPr>
            <w:tcW w:w="1692" w:type="dxa"/>
          </w:tcPr>
          <w:p w:rsidR="00A03564" w:rsidRDefault="00A03564"/>
        </w:tc>
      </w:tr>
    </w:tbl>
    <w:p w:rsidR="00A03564" w:rsidRDefault="00A03564" w:rsidP="002E6FC3">
      <w:pPr>
        <w:rPr>
          <w:sz w:val="28"/>
          <w:szCs w:val="28"/>
        </w:rPr>
      </w:pPr>
    </w:p>
    <w:p w:rsidR="00A03564" w:rsidRDefault="00A03564" w:rsidP="002E6FC3">
      <w:pPr>
        <w:rPr>
          <w:sz w:val="28"/>
          <w:szCs w:val="28"/>
        </w:rPr>
      </w:pPr>
    </w:p>
    <w:p w:rsidR="00A03564" w:rsidRPr="002A20A6" w:rsidRDefault="00A03564" w:rsidP="00FE480D"/>
    <w:p w:rsidR="00A03564" w:rsidRDefault="00A03564" w:rsidP="00A37212">
      <w:pPr>
        <w:jc w:val="center"/>
        <w:rPr>
          <w:b/>
          <w:caps/>
          <w:sz w:val="28"/>
          <w:szCs w:val="28"/>
        </w:rPr>
      </w:pPr>
    </w:p>
    <w:p w:rsidR="00A03564" w:rsidRPr="0061602D" w:rsidRDefault="00A03564" w:rsidP="0061602D">
      <w:pPr>
        <w:jc w:val="center"/>
        <w:rPr>
          <w:b/>
          <w:sz w:val="28"/>
          <w:szCs w:val="28"/>
        </w:rPr>
      </w:pPr>
      <w:r w:rsidRPr="0061602D">
        <w:rPr>
          <w:b/>
          <w:sz w:val="28"/>
          <w:szCs w:val="28"/>
        </w:rPr>
        <w:t>3.3. Используемые технологии обучения</w:t>
      </w:r>
    </w:p>
    <w:p w:rsidR="00A03564" w:rsidRDefault="00A03564" w:rsidP="0061602D">
      <w:pPr>
        <w:jc w:val="both"/>
        <w:rPr>
          <w:b/>
          <w:caps/>
          <w:sz w:val="28"/>
          <w:szCs w:val="28"/>
        </w:rPr>
      </w:pPr>
    </w:p>
    <w:p w:rsidR="00A03564" w:rsidRPr="001A5B23" w:rsidRDefault="00A03564" w:rsidP="0006276F">
      <w:pPr>
        <w:ind w:firstLine="540"/>
        <w:jc w:val="both"/>
        <w:rPr>
          <w:color w:val="000000"/>
        </w:rPr>
      </w:pPr>
      <w:r w:rsidRPr="001A5B23">
        <w:rPr>
          <w:color w:val="000000"/>
        </w:rPr>
        <w:t>В целях реализации компетентностного подхода в образовательном процессе используются следующие активные и интерактивные формы проведения занятий:, проблемное обучение, мастер-класс, знаково-контекстное обучение, проектное обучение, олимпиада, , работа в малых группах, интерактивные лекции (</w:t>
      </w:r>
      <w:r w:rsidRPr="001A5B23">
        <w:rPr>
          <w:color w:val="000000"/>
          <w:sz w:val="23"/>
          <w:szCs w:val="23"/>
        </w:rPr>
        <w:t>применением видео- и аудиоматериалов</w:t>
      </w:r>
      <w:r w:rsidRPr="001A5B23">
        <w:rPr>
          <w:color w:val="000000"/>
        </w:rPr>
        <w:t>) и</w:t>
      </w:r>
      <w:r>
        <w:rPr>
          <w:color w:val="000000"/>
        </w:rPr>
        <w:t xml:space="preserve"> </w:t>
      </w:r>
      <w:r w:rsidRPr="001A5B23">
        <w:rPr>
          <w:color w:val="000000"/>
        </w:rPr>
        <w:t>др.</w:t>
      </w:r>
    </w:p>
    <w:p w:rsidR="00A03564" w:rsidRDefault="00A03564" w:rsidP="00A37212">
      <w:pPr>
        <w:jc w:val="center"/>
        <w:rPr>
          <w:b/>
          <w:caps/>
          <w:sz w:val="28"/>
          <w:szCs w:val="28"/>
        </w:rPr>
      </w:pPr>
    </w:p>
    <w:p w:rsidR="00A03564" w:rsidRDefault="00A03564" w:rsidP="00A37212">
      <w:pPr>
        <w:jc w:val="center"/>
        <w:rPr>
          <w:b/>
          <w:caps/>
          <w:sz w:val="28"/>
          <w:szCs w:val="28"/>
        </w:rPr>
      </w:pPr>
    </w:p>
    <w:p w:rsidR="00A03564" w:rsidRDefault="00A03564" w:rsidP="00A37212">
      <w:pPr>
        <w:jc w:val="center"/>
        <w:rPr>
          <w:b/>
          <w:caps/>
          <w:sz w:val="28"/>
          <w:szCs w:val="28"/>
        </w:rPr>
      </w:pPr>
    </w:p>
    <w:p w:rsidR="00A03564" w:rsidRDefault="00A03564" w:rsidP="00A3721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3.4. </w:t>
      </w:r>
      <w:r>
        <w:rPr>
          <w:b/>
          <w:sz w:val="28"/>
          <w:szCs w:val="28"/>
        </w:rPr>
        <w:t>Информационное обеспечение обучения</w:t>
      </w:r>
    </w:p>
    <w:p w:rsidR="00A03564" w:rsidRPr="00B25B6B" w:rsidRDefault="00A03564" w:rsidP="00B25B6B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A03564" w:rsidRPr="002A20A6" w:rsidRDefault="00A03564" w:rsidP="00A21B59">
      <w:pPr>
        <w:jc w:val="center"/>
        <w:rPr>
          <w:b/>
        </w:rPr>
      </w:pPr>
    </w:p>
    <w:p w:rsidR="00A03564" w:rsidRDefault="00A03564" w:rsidP="0001751C">
      <w:pPr>
        <w:ind w:firstLine="540"/>
        <w:jc w:val="both"/>
        <w:rPr>
          <w:rStyle w:val="blk"/>
        </w:rPr>
      </w:pPr>
      <w:r>
        <w:rPr>
          <w:rStyle w:val="blk"/>
        </w:rPr>
        <w:t>Приказ Минобрнауки России от 31.03.2014 № 253 (ред. от 26.01.2016)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(Зарегистрировано в Минюсте России 30.01.2013 № 26755)</w:t>
      </w:r>
    </w:p>
    <w:p w:rsidR="00A03564" w:rsidRPr="002A20A6" w:rsidRDefault="00A03564" w:rsidP="00596B58">
      <w:pPr>
        <w:ind w:left="708"/>
        <w:rPr>
          <w:b/>
        </w:rPr>
      </w:pPr>
    </w:p>
    <w:p w:rsidR="00A03564" w:rsidRDefault="00A03564" w:rsidP="00596B5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печатные источники</w:t>
      </w:r>
      <w:r>
        <w:rPr>
          <w:b/>
        </w:rPr>
        <w:t>(2-3 издания)</w:t>
      </w:r>
    </w:p>
    <w:p w:rsidR="00A03564" w:rsidRDefault="00A03564" w:rsidP="00596B58">
      <w:pPr>
        <w:rPr>
          <w:sz w:val="12"/>
          <w:szCs w:val="12"/>
        </w:rPr>
      </w:pPr>
    </w:p>
    <w:p w:rsidR="00A03564" w:rsidRDefault="00A03564" w:rsidP="002E6FC3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6"/>
        <w:gridCol w:w="1152"/>
        <w:gridCol w:w="1153"/>
      </w:tblGrid>
      <w:tr w:rsidR="00A03564" w:rsidTr="002E6FC3">
        <w:tc>
          <w:tcPr>
            <w:tcW w:w="669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106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Год издания</w:t>
            </w:r>
          </w:p>
        </w:tc>
        <w:tc>
          <w:tcPr>
            <w:tcW w:w="1153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Гриф</w:t>
            </w:r>
          </w:p>
        </w:tc>
      </w:tr>
      <w:tr w:rsidR="00A03564" w:rsidTr="002E6FC3">
        <w:tc>
          <w:tcPr>
            <w:tcW w:w="669" w:type="dxa"/>
          </w:tcPr>
          <w:p w:rsidR="00A03564" w:rsidRDefault="00A03564">
            <w:r>
              <w:t>1</w:t>
            </w:r>
          </w:p>
        </w:tc>
        <w:tc>
          <w:tcPr>
            <w:tcW w:w="7106" w:type="dxa"/>
          </w:tcPr>
          <w:p w:rsidR="00A03564" w:rsidRDefault="00A03564">
            <w:r>
              <w:t xml:space="preserve">Власенков, А. И., Рыбченкова Л.М. Русский язык: учебник для 10-11 кл. – М.: Просвещение </w:t>
            </w:r>
          </w:p>
        </w:tc>
        <w:tc>
          <w:tcPr>
            <w:tcW w:w="1152" w:type="dxa"/>
          </w:tcPr>
          <w:p w:rsidR="00A03564" w:rsidRDefault="00A03564">
            <w:pPr>
              <w:jc w:val="center"/>
              <w:rPr>
                <w:b/>
              </w:rPr>
            </w:pPr>
            <w:r>
              <w:t>2011</w:t>
            </w:r>
          </w:p>
        </w:tc>
        <w:tc>
          <w:tcPr>
            <w:tcW w:w="1153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Реком.</w:t>
            </w:r>
          </w:p>
        </w:tc>
      </w:tr>
      <w:tr w:rsidR="00A03564" w:rsidTr="002E6FC3">
        <w:tc>
          <w:tcPr>
            <w:tcW w:w="669" w:type="dxa"/>
          </w:tcPr>
          <w:p w:rsidR="00A03564" w:rsidRDefault="00A03564">
            <w:r>
              <w:t>2</w:t>
            </w:r>
          </w:p>
        </w:tc>
        <w:tc>
          <w:tcPr>
            <w:tcW w:w="7106" w:type="dxa"/>
          </w:tcPr>
          <w:p w:rsidR="00A03564" w:rsidRDefault="00A03564">
            <w:pPr>
              <w:ind w:left="-48"/>
            </w:pPr>
            <w:r>
              <w:t xml:space="preserve">Гольцова Н.Г., Шамшин И.В. Русский язык: учебник для 10-11 кл. – М.: Просвещение, </w:t>
            </w:r>
          </w:p>
        </w:tc>
        <w:tc>
          <w:tcPr>
            <w:tcW w:w="1152" w:type="dxa"/>
          </w:tcPr>
          <w:p w:rsidR="00A03564" w:rsidRDefault="00A03564">
            <w:pPr>
              <w:jc w:val="center"/>
            </w:pPr>
            <w:r>
              <w:t>2005</w:t>
            </w:r>
          </w:p>
        </w:tc>
        <w:tc>
          <w:tcPr>
            <w:tcW w:w="1153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Допущ.</w:t>
            </w:r>
          </w:p>
        </w:tc>
      </w:tr>
      <w:tr w:rsidR="00A03564" w:rsidTr="002E6FC3">
        <w:tc>
          <w:tcPr>
            <w:tcW w:w="669" w:type="dxa"/>
          </w:tcPr>
          <w:p w:rsidR="00A03564" w:rsidRDefault="00A03564">
            <w:r>
              <w:t>3</w:t>
            </w:r>
          </w:p>
        </w:tc>
        <w:tc>
          <w:tcPr>
            <w:tcW w:w="7106" w:type="dxa"/>
          </w:tcPr>
          <w:p w:rsidR="00A03564" w:rsidRDefault="00A03564">
            <w:pPr>
              <w:ind w:left="-48"/>
            </w:pPr>
            <w:r>
              <w:t xml:space="preserve">Греков В.Ф., Крючков С.Е., Чешко Л.А. Русский язык: учебник для 10-11 кл. – М.: Просвещение, </w:t>
            </w:r>
          </w:p>
        </w:tc>
        <w:tc>
          <w:tcPr>
            <w:tcW w:w="1152" w:type="dxa"/>
          </w:tcPr>
          <w:p w:rsidR="00A03564" w:rsidRDefault="00A03564">
            <w:pPr>
              <w:jc w:val="center"/>
            </w:pPr>
            <w:r>
              <w:t>2010</w:t>
            </w:r>
          </w:p>
        </w:tc>
        <w:tc>
          <w:tcPr>
            <w:tcW w:w="1153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Реком.</w:t>
            </w:r>
          </w:p>
        </w:tc>
      </w:tr>
    </w:tbl>
    <w:p w:rsidR="00A03564" w:rsidRDefault="00A03564" w:rsidP="002E6FC3">
      <w:pPr>
        <w:rPr>
          <w:sz w:val="28"/>
          <w:szCs w:val="28"/>
        </w:rPr>
      </w:pPr>
    </w:p>
    <w:p w:rsidR="00A03564" w:rsidRDefault="00A03564" w:rsidP="002E6FC3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Дополнительные источники: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6"/>
        <w:gridCol w:w="1264"/>
        <w:gridCol w:w="1041"/>
      </w:tblGrid>
      <w:tr w:rsidR="00A03564" w:rsidTr="002E6FC3">
        <w:tc>
          <w:tcPr>
            <w:tcW w:w="669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Для студентов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Год издания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Гриф</w:t>
            </w: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2"/>
              </w:rPr>
              <w:t xml:space="preserve">Антонова </w:t>
            </w:r>
            <w:r>
              <w:rPr>
                <w:i/>
                <w:color w:val="231F20"/>
              </w:rPr>
              <w:t xml:space="preserve">Е. С., </w:t>
            </w:r>
            <w:r>
              <w:rPr>
                <w:i/>
                <w:color w:val="231F20"/>
                <w:w w:val="121"/>
              </w:rPr>
              <w:t xml:space="preserve">Воителева </w:t>
            </w:r>
            <w:r>
              <w:rPr>
                <w:i/>
                <w:color w:val="231F20"/>
              </w:rPr>
              <w:t xml:space="preserve">Т. М. </w:t>
            </w:r>
            <w:r>
              <w:rPr>
                <w:color w:val="231F20"/>
                <w:w w:val="116"/>
              </w:rPr>
              <w:t xml:space="preserve">Русский язык: пособие для подготовки к </w:t>
            </w:r>
            <w:r>
              <w:rPr>
                <w:color w:val="231F20"/>
              </w:rPr>
              <w:t xml:space="preserve">ЕГЭ: </w:t>
            </w:r>
            <w:r>
              <w:rPr>
                <w:color w:val="231F20"/>
                <w:w w:val="115"/>
              </w:rPr>
              <w:t xml:space="preserve">учеб. </w:t>
            </w:r>
            <w:r>
              <w:rPr>
                <w:color w:val="231F20"/>
                <w:w w:val="113"/>
              </w:rPr>
              <w:t>по</w:t>
            </w:r>
            <w:r>
              <w:rPr>
                <w:color w:val="231F20"/>
              </w:rPr>
              <w:t xml:space="preserve">собие </w:t>
            </w:r>
            <w:r>
              <w:rPr>
                <w:color w:val="231F20"/>
                <w:w w:val="117"/>
              </w:rPr>
              <w:t>сред. проф. образования.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</w:rPr>
              <w:t xml:space="preserve">М., </w:t>
            </w:r>
            <w:r>
              <w:rPr>
                <w:color w:val="231F20"/>
                <w:w w:val="121"/>
              </w:rPr>
              <w:t>2014.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2"/>
              </w:rPr>
              <w:t xml:space="preserve">Антонова </w:t>
            </w:r>
            <w:r>
              <w:rPr>
                <w:i/>
                <w:color w:val="231F20"/>
              </w:rPr>
              <w:t xml:space="preserve">Е. С., </w:t>
            </w:r>
            <w:r>
              <w:rPr>
                <w:i/>
                <w:color w:val="231F20"/>
                <w:w w:val="121"/>
              </w:rPr>
              <w:t xml:space="preserve">Воителева </w:t>
            </w:r>
            <w:r>
              <w:rPr>
                <w:i/>
                <w:color w:val="231F20"/>
              </w:rPr>
              <w:t xml:space="preserve">Т. М. </w:t>
            </w:r>
            <w:r>
              <w:rPr>
                <w:color w:val="231F20"/>
                <w:w w:val="119"/>
              </w:rPr>
              <w:t xml:space="preserve">Русский язык: учебник для учреждений сред. проф. </w:t>
            </w:r>
            <w:r>
              <w:rPr>
                <w:color w:val="231F20"/>
                <w:w w:val="106"/>
              </w:rPr>
              <w:t>об</w:t>
            </w:r>
            <w:r>
              <w:rPr>
                <w:color w:val="231F20"/>
                <w:w w:val="120"/>
              </w:rPr>
              <w:t>разования.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</w:rPr>
              <w:t xml:space="preserve">М., </w:t>
            </w:r>
            <w:r>
              <w:rPr>
                <w:color w:val="231F20"/>
                <w:w w:val="121"/>
              </w:rPr>
              <w:t>2014.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0"/>
              </w:rPr>
              <w:t xml:space="preserve">Воителева </w:t>
            </w:r>
            <w:r>
              <w:rPr>
                <w:i/>
                <w:color w:val="231F20"/>
              </w:rPr>
              <w:t xml:space="preserve">Т. М. </w:t>
            </w:r>
            <w:r>
              <w:rPr>
                <w:color w:val="231F20"/>
                <w:w w:val="121"/>
              </w:rPr>
              <w:t xml:space="preserve">Русский язык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7"/>
              </w:rPr>
              <w:t xml:space="preserve">литература. Русский язык (базовый уровень): </w:t>
            </w:r>
            <w:r>
              <w:rPr>
                <w:color w:val="231F20"/>
                <w:w w:val="116"/>
              </w:rPr>
              <w:t xml:space="preserve">учебник </w:t>
            </w:r>
            <w:r>
              <w:rPr>
                <w:color w:val="231F20"/>
                <w:w w:val="122"/>
              </w:rPr>
              <w:t xml:space="preserve">для </w:t>
            </w:r>
            <w:r>
              <w:rPr>
                <w:color w:val="231F20"/>
              </w:rPr>
              <w:t xml:space="preserve">10 </w:t>
            </w:r>
            <w:r>
              <w:rPr>
                <w:color w:val="231F20"/>
                <w:w w:val="115"/>
              </w:rPr>
              <w:t>класса общеобразовательной школы.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</w:rPr>
              <w:t xml:space="preserve">М., </w:t>
            </w:r>
            <w:r>
              <w:rPr>
                <w:color w:val="231F20"/>
                <w:w w:val="121"/>
              </w:rPr>
              <w:t>2014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0"/>
              </w:rPr>
              <w:t xml:space="preserve">Воителева </w:t>
            </w:r>
            <w:r>
              <w:rPr>
                <w:i/>
                <w:color w:val="231F20"/>
              </w:rPr>
              <w:t xml:space="preserve">Т. М. </w:t>
            </w:r>
            <w:r>
              <w:rPr>
                <w:color w:val="231F20"/>
                <w:w w:val="121"/>
              </w:rPr>
              <w:t xml:space="preserve">Русский язык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7"/>
              </w:rPr>
              <w:t xml:space="preserve">литература. Русский язык (базовый уровень): </w:t>
            </w:r>
            <w:r>
              <w:rPr>
                <w:color w:val="231F20"/>
                <w:w w:val="116"/>
              </w:rPr>
              <w:t xml:space="preserve">учебник </w:t>
            </w:r>
            <w:r>
              <w:rPr>
                <w:color w:val="231F20"/>
                <w:w w:val="122"/>
              </w:rPr>
              <w:t xml:space="preserve">для </w:t>
            </w:r>
            <w:r>
              <w:rPr>
                <w:color w:val="231F20"/>
              </w:rPr>
              <w:t xml:space="preserve">11 </w:t>
            </w:r>
            <w:r>
              <w:rPr>
                <w:color w:val="231F20"/>
                <w:w w:val="115"/>
              </w:rPr>
              <w:t>класса общеобразовательной школы.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</w:rPr>
              <w:t xml:space="preserve">М., </w:t>
            </w:r>
            <w:r>
              <w:rPr>
                <w:color w:val="231F20"/>
                <w:w w:val="121"/>
              </w:rPr>
              <w:t>2014.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1"/>
              </w:rPr>
              <w:t xml:space="preserve">Воителева </w:t>
            </w:r>
            <w:r>
              <w:rPr>
                <w:i/>
                <w:color w:val="231F20"/>
              </w:rPr>
              <w:t xml:space="preserve">Т. М. </w:t>
            </w:r>
            <w:r>
              <w:rPr>
                <w:color w:val="231F20"/>
                <w:w w:val="122"/>
              </w:rPr>
              <w:t xml:space="preserve">Русский язык: </w:t>
            </w:r>
            <w:r>
              <w:rPr>
                <w:color w:val="231F20"/>
              </w:rPr>
              <w:t xml:space="preserve">сб. </w:t>
            </w:r>
            <w:r>
              <w:rPr>
                <w:color w:val="231F20"/>
                <w:w w:val="114"/>
              </w:rPr>
              <w:t>упражнений: учеб. пособие сред. проф. образования.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</w:rPr>
              <w:t xml:space="preserve">М., </w:t>
            </w:r>
            <w:r>
              <w:rPr>
                <w:color w:val="231F20"/>
                <w:w w:val="121"/>
              </w:rPr>
              <w:t>2014.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18"/>
              </w:rPr>
              <w:t xml:space="preserve">Гольцова </w:t>
            </w:r>
            <w:r>
              <w:rPr>
                <w:i/>
                <w:color w:val="231F20"/>
              </w:rPr>
              <w:t xml:space="preserve">Н. Г., </w:t>
            </w:r>
            <w:r>
              <w:rPr>
                <w:i/>
                <w:color w:val="231F20"/>
                <w:w w:val="122"/>
              </w:rPr>
              <w:t xml:space="preserve">Шамшин </w:t>
            </w:r>
            <w:r>
              <w:rPr>
                <w:i/>
                <w:color w:val="231F20"/>
              </w:rPr>
              <w:t xml:space="preserve">И. В., </w:t>
            </w:r>
            <w:r>
              <w:rPr>
                <w:i/>
                <w:color w:val="231F20"/>
                <w:w w:val="122"/>
              </w:rPr>
              <w:t xml:space="preserve">Мищерина </w:t>
            </w:r>
            <w:r>
              <w:rPr>
                <w:i/>
                <w:color w:val="231F20"/>
              </w:rPr>
              <w:t xml:space="preserve">М. А. </w:t>
            </w:r>
            <w:r>
              <w:rPr>
                <w:color w:val="231F20"/>
                <w:w w:val="122"/>
              </w:rPr>
              <w:t xml:space="preserve">Русский язык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9"/>
              </w:rPr>
              <w:t xml:space="preserve">литература. Русский </w:t>
            </w:r>
            <w:r>
              <w:rPr>
                <w:color w:val="231F20"/>
                <w:w w:val="128"/>
              </w:rPr>
              <w:t>яз</w:t>
            </w:r>
            <w:r>
              <w:rPr>
                <w:color w:val="231F20"/>
                <w:w w:val="119"/>
              </w:rPr>
              <w:t>ы</w:t>
            </w:r>
            <w:r>
              <w:rPr>
                <w:color w:val="231F20"/>
                <w:w w:val="131"/>
              </w:rPr>
              <w:t xml:space="preserve">к </w:t>
            </w:r>
            <w:r>
              <w:rPr>
                <w:color w:val="231F20"/>
                <w:w w:val="116"/>
              </w:rPr>
              <w:t xml:space="preserve">(базовый уровень). 10—11 классы: </w:t>
            </w:r>
            <w:r>
              <w:rPr>
                <w:color w:val="231F20"/>
              </w:rPr>
              <w:t xml:space="preserve">в 2 </w:t>
            </w:r>
            <w:r>
              <w:rPr>
                <w:color w:val="231F20"/>
                <w:w w:val="126"/>
              </w:rPr>
              <w:t xml:space="preserve">ч. </w:t>
            </w:r>
            <w:r>
              <w:rPr>
                <w:color w:val="231F20"/>
              </w:rPr>
              <w:t xml:space="preserve">— 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</w:rPr>
              <w:t xml:space="preserve">М., </w:t>
            </w:r>
            <w:r>
              <w:rPr>
                <w:color w:val="231F20"/>
                <w:w w:val="121"/>
              </w:rPr>
              <w:t>2014.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>
            <w:pPr>
              <w:ind w:left="36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  <w:color w:val="231F20"/>
              </w:rPr>
              <w:t xml:space="preserve">Для </w:t>
            </w:r>
            <w:r>
              <w:rPr>
                <w:b/>
                <w:color w:val="231F20"/>
                <w:w w:val="109"/>
              </w:rPr>
              <w:t>преподавателей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 w:rsidP="005A7A97">
            <w:pPr>
              <w:rPr>
                <w:b/>
              </w:rPr>
            </w:pPr>
            <w:r w:rsidRPr="005A7A97">
              <w:rPr>
                <w:color w:val="231F20"/>
                <w:w w:val="118"/>
              </w:rPr>
              <w:t>Об образовании в Российской Федерации: федер. закон от 29.12. 2012 № 273-ФЗ (в ред. Федеральных законов от 07.05.2013 № 99-ФЗ, от 07.06.2013 № 120-ФЗ, от 02.07.2013 № 170-ФЗ, от 23.07.2013 № 203-ФЗ, от 25.11.2013 № 317-ФЗ, от 03.02.2014 № 11-ФЗ, от 03.02.2014 №</w:t>
            </w:r>
            <w:r>
              <w:rPr>
                <w:color w:val="231F20"/>
                <w:w w:val="118"/>
              </w:rPr>
              <w:t xml:space="preserve"> </w:t>
            </w:r>
            <w:r w:rsidRPr="005A7A97">
              <w:rPr>
                <w:color w:val="231F20"/>
                <w:w w:val="118"/>
              </w:rPr>
              <w:t>15-ФЗ, от 05.05.2014 № 84-ФЗ, от 27.05.2014 № 135-ФЗ, от 04.06.2014 № 148-ФЗ, с изм., внесенными Федеральным законом от 04.06.2014 № 145-ФЗ,</w:t>
            </w:r>
            <w:r>
              <w:rPr>
                <w:color w:val="231F20"/>
                <w:w w:val="118"/>
              </w:rPr>
              <w:t xml:space="preserve"> </w:t>
            </w:r>
            <w:r w:rsidRPr="005A7A97">
              <w:rPr>
                <w:color w:val="231F20"/>
                <w:w w:val="118"/>
              </w:rPr>
              <w:t xml:space="preserve">в ред. от 03.07.2016, с изм. от 19.12.2016 ) 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 w:rsidP="00FD4305">
            <w:pPr>
              <w:jc w:val="both"/>
              <w:rPr>
                <w:b/>
              </w:rPr>
            </w:pPr>
            <w:r w:rsidRPr="005A7A97">
              <w:rPr>
                <w:color w:val="231F20"/>
                <w:w w:val="117"/>
              </w:rPr>
              <w:t xml:space="preserve">Концепция преподавания русского языка и литературы в </w:t>
            </w:r>
            <w:r w:rsidRPr="005A7A97">
              <w:rPr>
                <w:color w:val="231F20"/>
                <w:w w:val="117"/>
              </w:rPr>
              <w:lastRenderedPageBreak/>
              <w:t>Российской Федерации, утвержденная</w:t>
            </w:r>
            <w:r>
              <w:rPr>
                <w:color w:val="231F20"/>
                <w:w w:val="117"/>
              </w:rPr>
              <w:t xml:space="preserve"> </w:t>
            </w:r>
            <w:r w:rsidRPr="005A7A97">
              <w:rPr>
                <w:color w:val="231F20"/>
                <w:w w:val="117"/>
              </w:rPr>
              <w:t>распоряжением Правительства Российской Федерации от 9 апреля 2016 г. № 637-р.</w:t>
            </w:r>
            <w:r>
              <w:rPr>
                <w:color w:val="231F20"/>
                <w:w w:val="117"/>
              </w:rPr>
              <w:t xml:space="preserve"> 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color w:val="231F20"/>
                <w:w w:val="116"/>
              </w:rPr>
            </w:pPr>
            <w:r w:rsidRPr="005A7A97">
              <w:rPr>
                <w:color w:val="231F20"/>
                <w:w w:val="117"/>
              </w:rPr>
              <w:t>Примерная основная образовательная программа среднего общего образования, одобренная</w:t>
            </w:r>
            <w:r>
              <w:rPr>
                <w:color w:val="231F20"/>
                <w:w w:val="117"/>
              </w:rPr>
              <w:t xml:space="preserve"> </w:t>
            </w:r>
            <w:r w:rsidRPr="005A7A97">
              <w:rPr>
                <w:color w:val="231F20"/>
                <w:w w:val="117"/>
              </w:rPr>
              <w:t>решением федерального учебно-методического объединения по общему образованию (протокол от 28 июня 2016 г. № 2/16-з).</w:t>
            </w:r>
            <w:r>
              <w:rPr>
                <w:color w:val="231F20"/>
                <w:w w:val="117"/>
              </w:rPr>
              <w:t xml:space="preserve"> 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color w:val="231F20"/>
                <w:w w:val="116"/>
              </w:rPr>
              <w:t xml:space="preserve">Приказ Минобрнауки России </w:t>
            </w:r>
            <w:r>
              <w:rPr>
                <w:color w:val="231F20"/>
              </w:rPr>
              <w:t xml:space="preserve">от </w:t>
            </w:r>
            <w:r>
              <w:rPr>
                <w:color w:val="231F20"/>
                <w:w w:val="120"/>
              </w:rPr>
              <w:t xml:space="preserve">29.12.2014 </w:t>
            </w:r>
            <w:r>
              <w:rPr>
                <w:color w:val="231F20"/>
              </w:rPr>
              <w:t xml:space="preserve">№ </w:t>
            </w:r>
            <w:r>
              <w:rPr>
                <w:color w:val="231F20"/>
                <w:w w:val="118"/>
              </w:rPr>
              <w:t xml:space="preserve">1645 </w:t>
            </w:r>
            <w:r>
              <w:rPr>
                <w:color w:val="231F20"/>
              </w:rPr>
              <w:t xml:space="preserve">«О </w:t>
            </w:r>
            <w:r>
              <w:rPr>
                <w:color w:val="231F20"/>
                <w:w w:val="115"/>
              </w:rPr>
              <w:t xml:space="preserve">внесении изменений </w:t>
            </w:r>
            <w:r>
              <w:rPr>
                <w:color w:val="231F20"/>
              </w:rPr>
              <w:t xml:space="preserve">в </w:t>
            </w:r>
            <w:r>
              <w:rPr>
                <w:color w:val="231F20"/>
                <w:w w:val="117"/>
              </w:rPr>
              <w:t>Пр</w:t>
            </w:r>
            <w:r>
              <w:rPr>
                <w:color w:val="231F20"/>
                <w:w w:val="120"/>
              </w:rPr>
              <w:t>и</w:t>
            </w:r>
            <w:r>
              <w:rPr>
                <w:color w:val="231F20"/>
                <w:w w:val="131"/>
              </w:rPr>
              <w:t>к</w:t>
            </w:r>
            <w:r>
              <w:rPr>
                <w:color w:val="231F20"/>
                <w:w w:val="121"/>
              </w:rPr>
              <w:t>а</w:t>
            </w:r>
            <w:r>
              <w:rPr>
                <w:color w:val="231F20"/>
                <w:w w:val="122"/>
              </w:rPr>
              <w:t xml:space="preserve">з </w:t>
            </w:r>
            <w:r>
              <w:rPr>
                <w:color w:val="231F20"/>
                <w:w w:val="114"/>
              </w:rPr>
              <w:t xml:space="preserve">Министерства образования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6"/>
              </w:rPr>
              <w:t xml:space="preserve">науки Российской Федерации </w:t>
            </w:r>
            <w:r>
              <w:rPr>
                <w:color w:val="231F20"/>
              </w:rPr>
              <w:t xml:space="preserve">от 17 </w:t>
            </w:r>
            <w:r>
              <w:rPr>
                <w:color w:val="231F20"/>
                <w:w w:val="121"/>
              </w:rPr>
              <w:t xml:space="preserve">мая 2012 г. </w:t>
            </w:r>
            <w:r>
              <w:rPr>
                <w:color w:val="231F20"/>
              </w:rPr>
              <w:t xml:space="preserve">№ 413 </w:t>
            </w:r>
            <w:r>
              <w:rPr>
                <w:color w:val="231F20"/>
                <w:w w:val="115"/>
              </w:rPr>
              <w:t>“</w:t>
            </w:r>
            <w:r>
              <w:rPr>
                <w:color w:val="231F20"/>
              </w:rPr>
              <w:t>О</w:t>
            </w:r>
            <w:r>
              <w:rPr>
                <w:color w:val="231F20"/>
                <w:w w:val="103"/>
              </w:rPr>
              <w:t xml:space="preserve">б </w:t>
            </w:r>
            <w:r>
              <w:rPr>
                <w:color w:val="231F20"/>
                <w:w w:val="114"/>
              </w:rPr>
              <w:t xml:space="preserve">утверждении федерального государственного образовательного стандарта среднего (полного) </w:t>
            </w:r>
            <w:r>
              <w:rPr>
                <w:color w:val="231F20"/>
                <w:w w:val="112"/>
              </w:rPr>
              <w:t xml:space="preserve">общего </w:t>
            </w:r>
            <w:r>
              <w:rPr>
                <w:color w:val="231F20"/>
                <w:w w:val="118"/>
              </w:rPr>
              <w:t>образования”».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color w:val="231F20"/>
                <w:w w:val="115"/>
              </w:rPr>
              <w:t xml:space="preserve">Письмо Департамента государственной политики </w:t>
            </w:r>
            <w:r>
              <w:rPr>
                <w:color w:val="231F20"/>
              </w:rPr>
              <w:t xml:space="preserve">в </w:t>
            </w:r>
            <w:r>
              <w:rPr>
                <w:color w:val="231F20"/>
                <w:w w:val="114"/>
              </w:rPr>
              <w:t xml:space="preserve">сфере подготовки рабочих кадров </w:t>
            </w:r>
            <w:r>
              <w:rPr>
                <w:color w:val="231F20"/>
                <w:w w:val="120"/>
              </w:rPr>
              <w:t xml:space="preserve">и </w:t>
            </w:r>
            <w:r>
              <w:rPr>
                <w:color w:val="231F20"/>
              </w:rPr>
              <w:t xml:space="preserve">ДПО </w:t>
            </w:r>
            <w:r>
              <w:rPr>
                <w:color w:val="231F20"/>
                <w:w w:val="115"/>
              </w:rPr>
              <w:t xml:space="preserve">Минобрнауки России </w:t>
            </w:r>
            <w:r>
              <w:rPr>
                <w:color w:val="231F20"/>
              </w:rPr>
              <w:t xml:space="preserve">от </w:t>
            </w:r>
            <w:r>
              <w:rPr>
                <w:color w:val="231F20"/>
                <w:w w:val="121"/>
              </w:rPr>
              <w:t xml:space="preserve">17.03.2015 </w:t>
            </w:r>
            <w:r>
              <w:rPr>
                <w:color w:val="231F20"/>
              </w:rPr>
              <w:t xml:space="preserve">№ </w:t>
            </w:r>
            <w:r>
              <w:rPr>
                <w:color w:val="231F20"/>
                <w:w w:val="118"/>
              </w:rPr>
              <w:t xml:space="preserve">06-259 «Рекомендации </w:t>
            </w:r>
            <w:r>
              <w:rPr>
                <w:color w:val="231F20"/>
              </w:rPr>
              <w:t xml:space="preserve">по </w:t>
            </w:r>
            <w:r>
              <w:rPr>
                <w:color w:val="231F20"/>
                <w:w w:val="118"/>
              </w:rPr>
              <w:t xml:space="preserve">организации </w:t>
            </w:r>
            <w:r>
              <w:rPr>
                <w:color w:val="231F20"/>
                <w:w w:val="115"/>
              </w:rPr>
              <w:t xml:space="preserve">получения среднего общего образования </w:t>
            </w:r>
            <w:r>
              <w:rPr>
                <w:color w:val="231F20"/>
              </w:rPr>
              <w:t xml:space="preserve">в </w:t>
            </w:r>
            <w:r>
              <w:rPr>
                <w:color w:val="231F20"/>
                <w:w w:val="115"/>
              </w:rPr>
              <w:t xml:space="preserve">пределах освоения образовательных программ </w:t>
            </w:r>
            <w:r>
              <w:rPr>
                <w:color w:val="231F20"/>
                <w:w w:val="109"/>
              </w:rPr>
              <w:t>с</w:t>
            </w:r>
            <w:r>
              <w:rPr>
                <w:color w:val="231F20"/>
                <w:w w:val="117"/>
              </w:rPr>
              <w:t>р</w:t>
            </w:r>
            <w:r>
              <w:rPr>
                <w:color w:val="231F20"/>
                <w:w w:val="111"/>
              </w:rPr>
              <w:t>е</w:t>
            </w:r>
            <w:r>
              <w:rPr>
                <w:color w:val="231F20"/>
                <w:w w:val="112"/>
              </w:rPr>
              <w:t>д</w:t>
            </w:r>
            <w:r>
              <w:rPr>
                <w:color w:val="231F20"/>
                <w:w w:val="117"/>
              </w:rPr>
              <w:t>н</w:t>
            </w:r>
            <w:r>
              <w:rPr>
                <w:color w:val="231F20"/>
                <w:w w:val="111"/>
              </w:rPr>
              <w:t>е</w:t>
            </w:r>
            <w:r>
              <w:rPr>
                <w:color w:val="231F20"/>
                <w:w w:val="118"/>
              </w:rPr>
              <w:t>г</w:t>
            </w:r>
            <w:r>
              <w:rPr>
                <w:color w:val="231F20"/>
                <w:w w:val="108"/>
              </w:rPr>
              <w:t xml:space="preserve">о </w:t>
            </w:r>
            <w:r>
              <w:rPr>
                <w:color w:val="231F20"/>
                <w:w w:val="115"/>
              </w:rPr>
              <w:t xml:space="preserve">профессионального образования </w:t>
            </w:r>
            <w:r>
              <w:rPr>
                <w:color w:val="231F20"/>
              </w:rPr>
              <w:t xml:space="preserve">на базе </w:t>
            </w:r>
            <w:r>
              <w:rPr>
                <w:color w:val="231F20"/>
                <w:w w:val="113"/>
              </w:rPr>
              <w:t xml:space="preserve">основного общего образования </w:t>
            </w:r>
            <w:r>
              <w:rPr>
                <w:color w:val="231F20"/>
              </w:rPr>
              <w:t xml:space="preserve">с </w:t>
            </w:r>
            <w:r>
              <w:rPr>
                <w:color w:val="231F20"/>
                <w:w w:val="115"/>
              </w:rPr>
              <w:t xml:space="preserve">учетом требований федеральных государственных образовательных стандартов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4"/>
              </w:rPr>
              <w:t xml:space="preserve">получаемой профессии </w:t>
            </w:r>
            <w:r>
              <w:rPr>
                <w:color w:val="231F20"/>
                <w:w w:val="120"/>
              </w:rPr>
              <w:t xml:space="preserve">или </w:t>
            </w:r>
            <w:r>
              <w:rPr>
                <w:color w:val="231F20"/>
                <w:w w:val="114"/>
              </w:rPr>
              <w:t xml:space="preserve">специальности среднего профессионального </w:t>
            </w:r>
            <w:r>
              <w:rPr>
                <w:color w:val="231F20"/>
                <w:w w:val="118"/>
              </w:rPr>
              <w:t>образования».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1"/>
              </w:rPr>
              <w:t xml:space="preserve">Воителева </w:t>
            </w:r>
            <w:r>
              <w:rPr>
                <w:i/>
                <w:color w:val="231F20"/>
              </w:rPr>
              <w:t xml:space="preserve">Т. М. </w:t>
            </w:r>
            <w:r>
              <w:rPr>
                <w:color w:val="231F20"/>
                <w:w w:val="117"/>
              </w:rPr>
              <w:t xml:space="preserve">Русский язык: методические рекомендации: метод. пособие для </w:t>
            </w:r>
            <w:r>
              <w:rPr>
                <w:color w:val="231F20"/>
                <w:w w:val="119"/>
              </w:rPr>
              <w:t>учреж</w:t>
            </w:r>
            <w:r>
              <w:rPr>
                <w:color w:val="231F20"/>
                <w:w w:val="116"/>
              </w:rPr>
              <w:t xml:space="preserve">дений сред. проф. образования. </w:t>
            </w:r>
            <w:r>
              <w:rPr>
                <w:color w:val="231F20"/>
              </w:rPr>
              <w:t xml:space="preserve">— М. 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2014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18"/>
              </w:rPr>
              <w:t xml:space="preserve">Львова </w:t>
            </w:r>
            <w:r>
              <w:rPr>
                <w:i/>
                <w:color w:val="231F20"/>
                <w:w w:val="101"/>
              </w:rPr>
              <w:t>С.</w:t>
            </w:r>
            <w:r>
              <w:rPr>
                <w:i/>
                <w:color w:val="231F20"/>
              </w:rPr>
              <w:t xml:space="preserve"> </w:t>
            </w:r>
            <w:r>
              <w:rPr>
                <w:i/>
                <w:color w:val="231F20"/>
                <w:w w:val="121"/>
              </w:rPr>
              <w:t>И</w:t>
            </w:r>
            <w:r>
              <w:rPr>
                <w:color w:val="231F20"/>
                <w:w w:val="121"/>
              </w:rPr>
              <w:t xml:space="preserve">. Таблицы </w:t>
            </w:r>
            <w:r>
              <w:rPr>
                <w:color w:val="231F20"/>
              </w:rPr>
              <w:t xml:space="preserve">по </w:t>
            </w:r>
            <w:r>
              <w:rPr>
                <w:color w:val="231F20"/>
                <w:w w:val="119"/>
              </w:rPr>
              <w:t xml:space="preserve">русскому языку. </w:t>
            </w:r>
            <w:r>
              <w:rPr>
                <w:color w:val="231F20"/>
              </w:rPr>
              <w:t xml:space="preserve">— М. 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2010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>
            <w:pPr>
              <w:ind w:left="36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center"/>
              <w:rPr>
                <w:b/>
              </w:rPr>
            </w:pPr>
            <w:r>
              <w:rPr>
                <w:b/>
              </w:rPr>
              <w:t>Словари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15"/>
              </w:rPr>
              <w:t xml:space="preserve">Горбачевич </w:t>
            </w:r>
            <w:r>
              <w:rPr>
                <w:i/>
                <w:color w:val="231F20"/>
              </w:rPr>
              <w:t xml:space="preserve">К. С. </w:t>
            </w:r>
            <w:r>
              <w:rPr>
                <w:color w:val="231F20"/>
                <w:w w:val="116"/>
              </w:rPr>
              <w:t xml:space="preserve">Словарь трудностей современного русского языка. </w:t>
            </w:r>
            <w:r>
              <w:rPr>
                <w:color w:val="231F20"/>
              </w:rPr>
              <w:t xml:space="preserve">— </w:t>
            </w:r>
            <w:r>
              <w:rPr>
                <w:color w:val="231F20"/>
                <w:w w:val="121"/>
              </w:rPr>
              <w:t>СПб.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2003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0"/>
              </w:rPr>
              <w:t xml:space="preserve">Граудина </w:t>
            </w:r>
            <w:r>
              <w:rPr>
                <w:i/>
                <w:color w:val="231F20"/>
              </w:rPr>
              <w:t xml:space="preserve">Л. К., </w:t>
            </w:r>
            <w:r>
              <w:rPr>
                <w:i/>
                <w:color w:val="231F20"/>
                <w:w w:val="125"/>
              </w:rPr>
              <w:t xml:space="preserve">Ицкович </w:t>
            </w:r>
            <w:r>
              <w:rPr>
                <w:i/>
                <w:color w:val="231F20"/>
              </w:rPr>
              <w:t xml:space="preserve">В. А., </w:t>
            </w:r>
            <w:r>
              <w:rPr>
                <w:i/>
                <w:color w:val="231F20"/>
                <w:w w:val="126"/>
              </w:rPr>
              <w:t xml:space="preserve">Катлинская </w:t>
            </w:r>
            <w:r>
              <w:rPr>
                <w:i/>
                <w:color w:val="231F20"/>
              </w:rPr>
              <w:t xml:space="preserve">Л. </w:t>
            </w:r>
            <w:r>
              <w:rPr>
                <w:i/>
                <w:color w:val="231F20"/>
                <w:w w:val="119"/>
              </w:rPr>
              <w:t>П</w:t>
            </w:r>
            <w:r>
              <w:rPr>
                <w:color w:val="231F20"/>
                <w:w w:val="119"/>
              </w:rPr>
              <w:t xml:space="preserve">. Грамматическая правильность русской </w:t>
            </w:r>
            <w:r>
              <w:rPr>
                <w:color w:val="231F20"/>
                <w:w w:val="117"/>
              </w:rPr>
              <w:t>р</w:t>
            </w:r>
            <w:r>
              <w:rPr>
                <w:color w:val="231F20"/>
                <w:w w:val="111"/>
              </w:rPr>
              <w:t>е</w:t>
            </w:r>
            <w:r>
              <w:rPr>
                <w:color w:val="231F20"/>
                <w:w w:val="117"/>
              </w:rPr>
              <w:t>ч</w:t>
            </w:r>
            <w:r>
              <w:rPr>
                <w:color w:val="231F20"/>
                <w:w w:val="120"/>
              </w:rPr>
              <w:t>и</w:t>
            </w:r>
            <w:r>
              <w:rPr>
                <w:color w:val="231F20"/>
                <w:w w:val="142"/>
              </w:rPr>
              <w:t xml:space="preserve">. </w:t>
            </w:r>
            <w:r>
              <w:rPr>
                <w:color w:val="231F20"/>
                <w:w w:val="117"/>
              </w:rPr>
              <w:t xml:space="preserve">Стилистический словарь вариантов. </w:t>
            </w:r>
            <w:r>
              <w:rPr>
                <w:color w:val="231F20"/>
              </w:rPr>
              <w:t xml:space="preserve">— 2-е </w:t>
            </w:r>
            <w:r>
              <w:rPr>
                <w:color w:val="231F20"/>
                <w:w w:val="122"/>
              </w:rPr>
              <w:t xml:space="preserve">изд., испр.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7"/>
              </w:rPr>
              <w:t xml:space="preserve">доп. </w:t>
            </w:r>
            <w:r>
              <w:rPr>
                <w:color w:val="231F20"/>
              </w:rPr>
              <w:t>— 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2001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rPr>
          <w:trHeight w:val="1395"/>
        </w:trPr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2"/>
              </w:rPr>
              <w:t xml:space="preserve">Иванова </w:t>
            </w:r>
            <w:r>
              <w:rPr>
                <w:i/>
                <w:color w:val="231F20"/>
              </w:rPr>
              <w:t xml:space="preserve">О. Е., </w:t>
            </w:r>
            <w:r>
              <w:rPr>
                <w:i/>
                <w:color w:val="231F20"/>
                <w:w w:val="122"/>
              </w:rPr>
              <w:t xml:space="preserve">Лопатин </w:t>
            </w:r>
            <w:r>
              <w:rPr>
                <w:i/>
                <w:color w:val="231F20"/>
              </w:rPr>
              <w:t xml:space="preserve">В. В., </w:t>
            </w:r>
            <w:r>
              <w:rPr>
                <w:i/>
                <w:color w:val="231F20"/>
                <w:w w:val="119"/>
              </w:rPr>
              <w:t xml:space="preserve">Нечаева </w:t>
            </w:r>
            <w:r>
              <w:rPr>
                <w:i/>
                <w:color w:val="231F20"/>
              </w:rPr>
              <w:t xml:space="preserve">И. В., </w:t>
            </w:r>
            <w:r>
              <w:rPr>
                <w:i/>
                <w:color w:val="231F20"/>
                <w:w w:val="117"/>
              </w:rPr>
              <w:t xml:space="preserve">Чельцова </w:t>
            </w:r>
            <w:r>
              <w:rPr>
                <w:i/>
                <w:color w:val="231F20"/>
              </w:rPr>
              <w:t xml:space="preserve">Л. К. </w:t>
            </w:r>
            <w:r>
              <w:rPr>
                <w:b/>
                <w:bCs/>
                <w:color w:val="231F20"/>
                <w:w w:val="109"/>
              </w:rPr>
              <w:t xml:space="preserve">Русский </w:t>
            </w:r>
            <w:r>
              <w:rPr>
                <w:bCs/>
                <w:color w:val="231F20"/>
                <w:w w:val="110"/>
              </w:rPr>
              <w:t>орфографический</w:t>
            </w:r>
            <w:r>
              <w:rPr>
                <w:b/>
                <w:bCs/>
                <w:color w:val="231F20"/>
                <w:w w:val="110"/>
              </w:rPr>
              <w:t xml:space="preserve"> </w:t>
            </w:r>
            <w:r>
              <w:rPr>
                <w:b/>
                <w:bCs/>
                <w:color w:val="231F20"/>
              </w:rPr>
              <w:t xml:space="preserve">словарь: около 180 000 слов </w:t>
            </w:r>
            <w:r>
              <w:rPr>
                <w:color w:val="231F20"/>
                <w:w w:val="185"/>
              </w:rPr>
              <w:t xml:space="preserve">/ </w:t>
            </w:r>
            <w:r>
              <w:rPr>
                <w:color w:val="231F20"/>
                <w:w w:val="118"/>
              </w:rPr>
              <w:t xml:space="preserve">Российская академия наук. Институт русского языка </w:t>
            </w:r>
            <w:r>
              <w:rPr>
                <w:color w:val="231F20"/>
                <w:w w:val="120"/>
              </w:rPr>
              <w:t>и</w:t>
            </w:r>
            <w:r>
              <w:rPr>
                <w:color w:val="231F20"/>
                <w:w w:val="116"/>
              </w:rPr>
              <w:t>м</w:t>
            </w:r>
            <w:r>
              <w:rPr>
                <w:color w:val="231F20"/>
                <w:w w:val="142"/>
              </w:rPr>
              <w:t xml:space="preserve">. </w:t>
            </w:r>
            <w:r>
              <w:rPr>
                <w:color w:val="231F20"/>
              </w:rPr>
              <w:t xml:space="preserve">В. В. </w:t>
            </w:r>
            <w:r>
              <w:rPr>
                <w:color w:val="231F20"/>
                <w:w w:val="115"/>
              </w:rPr>
              <w:t xml:space="preserve">Виноградова </w:t>
            </w:r>
            <w:r>
              <w:rPr>
                <w:color w:val="231F20"/>
                <w:w w:val="185"/>
              </w:rPr>
              <w:t xml:space="preserve">/ </w:t>
            </w:r>
            <w:r>
              <w:rPr>
                <w:color w:val="231F20"/>
              </w:rPr>
              <w:t xml:space="preserve">под </w:t>
            </w:r>
            <w:r>
              <w:rPr>
                <w:color w:val="231F20"/>
                <w:w w:val="118"/>
              </w:rPr>
              <w:t xml:space="preserve">ред. </w:t>
            </w:r>
            <w:r>
              <w:rPr>
                <w:color w:val="231F20"/>
              </w:rPr>
              <w:t xml:space="preserve">В. В. </w:t>
            </w:r>
            <w:r>
              <w:rPr>
                <w:color w:val="231F20"/>
                <w:w w:val="119"/>
              </w:rPr>
              <w:t xml:space="preserve">Лопатина. </w:t>
            </w:r>
            <w:r>
              <w:rPr>
                <w:color w:val="231F20"/>
              </w:rPr>
              <w:t xml:space="preserve">— 2-е </w:t>
            </w:r>
            <w:r>
              <w:rPr>
                <w:color w:val="231F20"/>
                <w:w w:val="121"/>
              </w:rPr>
              <w:t xml:space="preserve">изд., испр.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7"/>
              </w:rPr>
              <w:t xml:space="preserve">доп. </w:t>
            </w:r>
            <w:r>
              <w:rPr>
                <w:color w:val="231F20"/>
              </w:rPr>
              <w:t>— М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2004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19"/>
              </w:rPr>
              <w:t xml:space="preserve">Крысин </w:t>
            </w:r>
            <w:r>
              <w:rPr>
                <w:i/>
                <w:color w:val="231F20"/>
              </w:rPr>
              <w:t xml:space="preserve">Л. П. </w:t>
            </w:r>
            <w:r>
              <w:rPr>
                <w:bCs/>
                <w:color w:val="231F20"/>
                <w:w w:val="108"/>
              </w:rPr>
              <w:t xml:space="preserve">Толковый словарь иноязычных </w:t>
            </w:r>
            <w:r>
              <w:rPr>
                <w:bCs/>
                <w:color w:val="231F20"/>
              </w:rPr>
              <w:t>слов.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color w:val="231F20"/>
              </w:rPr>
              <w:t>— М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2008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4"/>
              </w:rPr>
              <w:t xml:space="preserve">Лекант </w:t>
            </w:r>
            <w:r>
              <w:rPr>
                <w:i/>
                <w:color w:val="231F20"/>
              </w:rPr>
              <w:t xml:space="preserve">П. А., </w:t>
            </w:r>
            <w:r>
              <w:rPr>
                <w:i/>
                <w:color w:val="231F20"/>
                <w:w w:val="117"/>
              </w:rPr>
              <w:t xml:space="preserve">Леденева </w:t>
            </w:r>
            <w:r>
              <w:rPr>
                <w:i/>
                <w:color w:val="231F20"/>
              </w:rPr>
              <w:t xml:space="preserve">В. В. </w:t>
            </w:r>
            <w:r>
              <w:rPr>
                <w:color w:val="231F20"/>
                <w:w w:val="117"/>
              </w:rPr>
              <w:t xml:space="preserve">Школьный орфоэпический словарь русского языка. </w:t>
            </w:r>
            <w:r>
              <w:rPr>
                <w:color w:val="231F20"/>
              </w:rPr>
              <w:t xml:space="preserve">— </w:t>
            </w:r>
            <w:r>
              <w:rPr>
                <w:color w:val="231F20"/>
                <w:w w:val="120"/>
              </w:rPr>
              <w:t>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2005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18"/>
              </w:rPr>
              <w:t xml:space="preserve">Львов </w:t>
            </w:r>
            <w:r>
              <w:rPr>
                <w:i/>
                <w:color w:val="231F20"/>
              </w:rPr>
              <w:t xml:space="preserve">В. В. </w:t>
            </w:r>
            <w:r>
              <w:rPr>
                <w:color w:val="231F20"/>
                <w:w w:val="118"/>
              </w:rPr>
              <w:t xml:space="preserve">Школьный орфоэпический словарь русского языка. </w:t>
            </w:r>
            <w:r>
              <w:rPr>
                <w:color w:val="231F20"/>
              </w:rPr>
              <w:t>— 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2004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</w:rPr>
              <w:t xml:space="preserve">Ожегов </w:t>
            </w:r>
            <w:r>
              <w:rPr>
                <w:i/>
                <w:color w:val="231F20"/>
                <w:w w:val="101"/>
              </w:rPr>
              <w:t>С.</w:t>
            </w:r>
            <w:r>
              <w:rPr>
                <w:i/>
                <w:color w:val="231F20"/>
              </w:rPr>
              <w:t xml:space="preserve"> И. </w:t>
            </w:r>
            <w:r>
              <w:rPr>
                <w:color w:val="231F20"/>
                <w:w w:val="117"/>
              </w:rPr>
              <w:t xml:space="preserve">Словарь русского языка. Около </w:t>
            </w:r>
            <w:r>
              <w:rPr>
                <w:color w:val="231F20"/>
              </w:rPr>
              <w:t xml:space="preserve">60 000 слов и </w:t>
            </w:r>
            <w:r>
              <w:rPr>
                <w:color w:val="231F20"/>
                <w:w w:val="115"/>
              </w:rPr>
              <w:t xml:space="preserve">фразеологических выражений. — </w:t>
            </w:r>
            <w:r>
              <w:rPr>
                <w:color w:val="231F20"/>
              </w:rPr>
              <w:t xml:space="preserve">25-е </w:t>
            </w:r>
            <w:r>
              <w:rPr>
                <w:color w:val="231F20"/>
                <w:w w:val="121"/>
              </w:rPr>
              <w:t xml:space="preserve">изд., испр. </w:t>
            </w:r>
            <w:r>
              <w:rPr>
                <w:color w:val="231F20"/>
              </w:rPr>
              <w:t xml:space="preserve">и </w:t>
            </w:r>
            <w:r>
              <w:rPr>
                <w:color w:val="231F20"/>
                <w:w w:val="118"/>
              </w:rPr>
              <w:t xml:space="preserve">доп. /под общ. ред. </w:t>
            </w:r>
            <w:r>
              <w:rPr>
                <w:color w:val="231F20"/>
                <w:w w:val="126"/>
              </w:rPr>
              <w:t>Л.</w:t>
            </w:r>
            <w:r>
              <w:rPr>
                <w:color w:val="231F20"/>
              </w:rPr>
              <w:t xml:space="preserve"> И. </w:t>
            </w:r>
            <w:r>
              <w:rPr>
                <w:color w:val="231F20"/>
                <w:w w:val="116"/>
              </w:rPr>
              <w:t xml:space="preserve">Скворцова. </w:t>
            </w:r>
            <w:r>
              <w:rPr>
                <w:color w:val="231F20"/>
              </w:rPr>
              <w:t>— 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2"/>
              </w:rPr>
              <w:t>2006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0"/>
              </w:rPr>
              <w:t xml:space="preserve">Розенталь </w:t>
            </w:r>
            <w:r>
              <w:rPr>
                <w:i/>
                <w:color w:val="231F20"/>
              </w:rPr>
              <w:t xml:space="preserve">Д. Э., </w:t>
            </w:r>
            <w:r>
              <w:rPr>
                <w:i/>
                <w:color w:val="231F20"/>
                <w:w w:val="122"/>
              </w:rPr>
              <w:t xml:space="preserve">Краснянский </w:t>
            </w:r>
            <w:r>
              <w:rPr>
                <w:i/>
                <w:color w:val="231F20"/>
              </w:rPr>
              <w:t xml:space="preserve">В. В. </w:t>
            </w:r>
            <w:r>
              <w:rPr>
                <w:color w:val="231F20"/>
                <w:w w:val="117"/>
              </w:rPr>
              <w:t xml:space="preserve">Фразеологический словарь русского языка. </w:t>
            </w:r>
            <w:r>
              <w:rPr>
                <w:color w:val="231F20"/>
              </w:rPr>
              <w:t xml:space="preserve">— </w:t>
            </w:r>
            <w:r>
              <w:rPr>
                <w:color w:val="231F20"/>
                <w:w w:val="120"/>
              </w:rPr>
              <w:t>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2011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16"/>
              </w:rPr>
              <w:t xml:space="preserve">Скворцов </w:t>
            </w:r>
            <w:r>
              <w:rPr>
                <w:i/>
                <w:color w:val="231F20"/>
              </w:rPr>
              <w:t xml:space="preserve">Л. И. </w:t>
            </w:r>
            <w:r>
              <w:rPr>
                <w:color w:val="231F20"/>
                <w:w w:val="117"/>
              </w:rPr>
              <w:t xml:space="preserve">Большой толковый словарь правильной русской речи. </w:t>
            </w:r>
            <w:r>
              <w:rPr>
                <w:color w:val="231F20"/>
              </w:rPr>
              <w:t>— 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1"/>
              </w:rPr>
              <w:t>2005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i/>
                <w:color w:val="231F20"/>
                <w:w w:val="120"/>
              </w:rPr>
              <w:t xml:space="preserve">Ушаков </w:t>
            </w:r>
            <w:r>
              <w:rPr>
                <w:i/>
                <w:color w:val="231F20"/>
              </w:rPr>
              <w:t xml:space="preserve">Д. Н., </w:t>
            </w:r>
            <w:r>
              <w:rPr>
                <w:i/>
                <w:color w:val="231F20"/>
                <w:w w:val="117"/>
              </w:rPr>
              <w:t xml:space="preserve">Крючков </w:t>
            </w:r>
            <w:r>
              <w:rPr>
                <w:i/>
                <w:color w:val="231F20"/>
                <w:w w:val="101"/>
              </w:rPr>
              <w:t>С.</w:t>
            </w:r>
            <w:r>
              <w:rPr>
                <w:i/>
                <w:color w:val="231F20"/>
              </w:rPr>
              <w:t xml:space="preserve"> Е. </w:t>
            </w:r>
            <w:r>
              <w:rPr>
                <w:color w:val="231F20"/>
                <w:w w:val="116"/>
              </w:rPr>
              <w:t xml:space="preserve">Орфографический словарь. </w:t>
            </w:r>
            <w:r>
              <w:rPr>
                <w:color w:val="231F20"/>
              </w:rPr>
              <w:t>— 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2"/>
              </w:rPr>
              <w:t>2006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  <w:tr w:rsidR="00A03564" w:rsidTr="002E6FC3">
        <w:tc>
          <w:tcPr>
            <w:tcW w:w="669" w:type="dxa"/>
          </w:tcPr>
          <w:p w:rsidR="00A03564" w:rsidRDefault="00A03564" w:rsidP="002E6FC3">
            <w:pPr>
              <w:numPr>
                <w:ilvl w:val="0"/>
                <w:numId w:val="6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7106" w:type="dxa"/>
          </w:tcPr>
          <w:p w:rsidR="00A03564" w:rsidRDefault="00A03564">
            <w:pPr>
              <w:jc w:val="both"/>
              <w:rPr>
                <w:b/>
              </w:rPr>
            </w:pPr>
            <w:r>
              <w:rPr>
                <w:color w:val="231F20"/>
                <w:w w:val="116"/>
              </w:rPr>
              <w:t xml:space="preserve">Через </w:t>
            </w:r>
            <w:r>
              <w:rPr>
                <w:color w:val="231F20"/>
                <w:w w:val="112"/>
              </w:rPr>
              <w:t>д</w:t>
            </w:r>
            <w:r>
              <w:rPr>
                <w:color w:val="231F20"/>
                <w:w w:val="111"/>
              </w:rPr>
              <w:t>е</w:t>
            </w:r>
            <w:r>
              <w:rPr>
                <w:color w:val="231F20"/>
                <w:w w:val="114"/>
              </w:rPr>
              <w:t>ф</w:t>
            </w:r>
            <w:r>
              <w:rPr>
                <w:color w:val="231F20"/>
                <w:w w:val="120"/>
              </w:rPr>
              <w:t>и</w:t>
            </w:r>
            <w:r>
              <w:rPr>
                <w:color w:val="231F20"/>
                <w:w w:val="109"/>
              </w:rPr>
              <w:t>с</w:t>
            </w:r>
            <w:r>
              <w:rPr>
                <w:color w:val="231F20"/>
                <w:w w:val="145"/>
              </w:rPr>
              <w:t>,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w w:val="116"/>
              </w:rPr>
              <w:t xml:space="preserve">слитно или раздельно?: словарь-справочник русского языка </w:t>
            </w:r>
            <w:r>
              <w:rPr>
                <w:color w:val="231F20"/>
                <w:w w:val="185"/>
              </w:rPr>
              <w:t xml:space="preserve">/ </w:t>
            </w:r>
            <w:r>
              <w:rPr>
                <w:color w:val="231F20"/>
                <w:w w:val="109"/>
              </w:rPr>
              <w:t>с</w:t>
            </w:r>
            <w:r>
              <w:rPr>
                <w:color w:val="231F20"/>
                <w:w w:val="108"/>
              </w:rPr>
              <w:t>о</w:t>
            </w:r>
            <w:r>
              <w:rPr>
                <w:color w:val="231F20"/>
                <w:w w:val="109"/>
              </w:rPr>
              <w:t>с</w:t>
            </w:r>
            <w:r>
              <w:rPr>
                <w:color w:val="231F20"/>
                <w:w w:val="118"/>
              </w:rPr>
              <w:t>т</w:t>
            </w:r>
            <w:r>
              <w:rPr>
                <w:color w:val="231F20"/>
                <w:w w:val="142"/>
              </w:rPr>
              <w:t xml:space="preserve">. </w:t>
            </w:r>
            <w:r>
              <w:rPr>
                <w:color w:val="231F20"/>
              </w:rPr>
              <w:t xml:space="preserve">В. В. </w:t>
            </w:r>
            <w:r>
              <w:rPr>
                <w:color w:val="231F20"/>
                <w:w w:val="120"/>
              </w:rPr>
              <w:t xml:space="preserve">Бурцева. </w:t>
            </w:r>
            <w:r>
              <w:rPr>
                <w:color w:val="231F20"/>
              </w:rPr>
              <w:t>— М.</w:t>
            </w:r>
          </w:p>
        </w:tc>
        <w:tc>
          <w:tcPr>
            <w:tcW w:w="1264" w:type="dxa"/>
          </w:tcPr>
          <w:p w:rsidR="00A03564" w:rsidRDefault="00A03564">
            <w:pPr>
              <w:jc w:val="center"/>
            </w:pPr>
            <w:r>
              <w:rPr>
                <w:color w:val="231F20"/>
                <w:w w:val="122"/>
              </w:rPr>
              <w:t>2006</w:t>
            </w:r>
          </w:p>
        </w:tc>
        <w:tc>
          <w:tcPr>
            <w:tcW w:w="1041" w:type="dxa"/>
          </w:tcPr>
          <w:p w:rsidR="00A03564" w:rsidRDefault="00A03564">
            <w:pPr>
              <w:jc w:val="center"/>
              <w:rPr>
                <w:b/>
              </w:rPr>
            </w:pPr>
          </w:p>
        </w:tc>
      </w:tr>
    </w:tbl>
    <w:p w:rsidR="00A03564" w:rsidRDefault="00A03564" w:rsidP="002E6FC3">
      <w:pPr>
        <w:jc w:val="both"/>
      </w:pPr>
    </w:p>
    <w:p w:rsidR="00A03564" w:rsidRDefault="00A03564" w:rsidP="002E6FC3">
      <w:pPr>
        <w:jc w:val="center"/>
        <w:rPr>
          <w:b/>
        </w:rPr>
      </w:pPr>
      <w:r>
        <w:rPr>
          <w:b/>
          <w:color w:val="231F20"/>
          <w:w w:val="106"/>
        </w:rPr>
        <w:t>Интернет-ресурсы</w:t>
      </w:r>
    </w:p>
    <w:p w:rsidR="00A03564" w:rsidRDefault="00BB741A" w:rsidP="002E6FC3">
      <w:pPr>
        <w:jc w:val="both"/>
      </w:pPr>
      <w:hyperlink r:id="rId8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19"/>
        </w:rPr>
        <w:t>eor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40"/>
        </w:rPr>
        <w:t>it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31"/>
        </w:rPr>
        <w:t xml:space="preserve">ru/eor </w:t>
      </w:r>
      <w:r w:rsidR="00A03564">
        <w:rPr>
          <w:color w:val="231F20"/>
          <w:w w:val="115"/>
        </w:rPr>
        <w:t xml:space="preserve">(учебный портал </w:t>
      </w:r>
      <w:r w:rsidR="00A03564">
        <w:rPr>
          <w:color w:val="231F20"/>
        </w:rPr>
        <w:t xml:space="preserve">по </w:t>
      </w:r>
      <w:r w:rsidR="00A03564">
        <w:rPr>
          <w:color w:val="231F20"/>
          <w:w w:val="113"/>
        </w:rPr>
        <w:t>использованию ЭОР).</w:t>
      </w:r>
    </w:p>
    <w:p w:rsidR="00A03564" w:rsidRDefault="00BB741A" w:rsidP="002E6FC3">
      <w:pPr>
        <w:jc w:val="both"/>
      </w:pPr>
      <w:hyperlink r:id="rId9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22"/>
        </w:rPr>
        <w:t>ruscorpora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17"/>
        </w:rPr>
        <w:t xml:space="preserve">ru (Национальный корпус русского языка </w:t>
      </w:r>
      <w:r w:rsidR="00A03564">
        <w:rPr>
          <w:color w:val="231F20"/>
        </w:rPr>
        <w:t xml:space="preserve">— </w:t>
      </w:r>
      <w:r w:rsidR="00A03564">
        <w:rPr>
          <w:color w:val="231F20"/>
          <w:w w:val="116"/>
        </w:rPr>
        <w:t xml:space="preserve">информационно-справочная система, основанная </w:t>
      </w:r>
      <w:r w:rsidR="00A03564">
        <w:rPr>
          <w:color w:val="231F20"/>
        </w:rPr>
        <w:t xml:space="preserve">на </w:t>
      </w:r>
      <w:r w:rsidR="00A03564">
        <w:rPr>
          <w:color w:val="231F20"/>
          <w:w w:val="116"/>
        </w:rPr>
        <w:t xml:space="preserve">собрании русских текстов </w:t>
      </w:r>
      <w:r w:rsidR="00A03564">
        <w:rPr>
          <w:color w:val="231F20"/>
        </w:rPr>
        <w:t xml:space="preserve">в </w:t>
      </w:r>
      <w:r w:rsidR="00A03564">
        <w:rPr>
          <w:color w:val="231F20"/>
          <w:w w:val="116"/>
        </w:rPr>
        <w:t>электронной форме).</w:t>
      </w:r>
    </w:p>
    <w:p w:rsidR="00A03564" w:rsidRDefault="00BB741A" w:rsidP="002E6FC3">
      <w:pPr>
        <w:jc w:val="both"/>
        <w:rPr>
          <w:color w:val="231F20"/>
          <w:w w:val="120"/>
        </w:rPr>
      </w:pPr>
      <w:hyperlink r:id="rId10" w:history="1">
        <w:r w:rsidR="00A03564">
          <w:rPr>
            <w:rStyle w:val="afa"/>
            <w:color w:val="231F20"/>
          </w:rPr>
          <w:t xml:space="preserve">www. </w:t>
        </w:r>
      </w:hyperlink>
      <w:r w:rsidR="00A03564">
        <w:rPr>
          <w:color w:val="231F20"/>
          <w:w w:val="120"/>
        </w:rPr>
        <w:t>russkiyjazik. ru (энциклопедия «Языкознание»).</w:t>
      </w:r>
    </w:p>
    <w:p w:rsidR="00A03564" w:rsidRDefault="00BB741A" w:rsidP="002E6FC3">
      <w:pPr>
        <w:jc w:val="both"/>
        <w:rPr>
          <w:color w:val="231F20"/>
          <w:w w:val="118"/>
        </w:rPr>
      </w:pPr>
      <w:hyperlink r:id="rId11" w:history="1">
        <w:r w:rsidR="00A03564">
          <w:rPr>
            <w:rStyle w:val="afa"/>
            <w:color w:val="231F20"/>
          </w:rPr>
          <w:t xml:space="preserve">www. </w:t>
        </w:r>
      </w:hyperlink>
      <w:r w:rsidR="00A03564">
        <w:rPr>
          <w:color w:val="231F20"/>
          <w:w w:val="117"/>
        </w:rPr>
        <w:t>etymolog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24"/>
        </w:rPr>
        <w:t>ruslang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45"/>
        </w:rPr>
        <w:t>r</w:t>
      </w:r>
      <w:r w:rsidR="00A03564">
        <w:rPr>
          <w:color w:val="231F20"/>
          <w:w w:val="126"/>
        </w:rPr>
        <w:t>u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15"/>
        </w:rPr>
        <w:t xml:space="preserve">(Этимология </w:t>
      </w:r>
      <w:r w:rsidR="00A03564">
        <w:rPr>
          <w:color w:val="231F20"/>
        </w:rPr>
        <w:t xml:space="preserve">и </w:t>
      </w:r>
      <w:r w:rsidR="00A03564">
        <w:rPr>
          <w:color w:val="231F20"/>
          <w:w w:val="118"/>
        </w:rPr>
        <w:t>история русского языка).</w:t>
      </w:r>
    </w:p>
    <w:p w:rsidR="00A03564" w:rsidRDefault="00BB741A" w:rsidP="002E6FC3">
      <w:pPr>
        <w:jc w:val="both"/>
      </w:pPr>
      <w:hyperlink r:id="rId12" w:history="1">
        <w:r w:rsidR="00A03564">
          <w:rPr>
            <w:rStyle w:val="afa"/>
            <w:color w:val="231F20"/>
          </w:rPr>
          <w:t xml:space="preserve">www. </w:t>
        </w:r>
      </w:hyperlink>
      <w:r w:rsidR="00A03564">
        <w:rPr>
          <w:color w:val="231F20"/>
          <w:w w:val="121"/>
        </w:rPr>
        <w:t>rus.1september. ru (электронная версия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20"/>
        </w:rPr>
        <w:t xml:space="preserve">газеты «Русский язык»). </w:t>
      </w:r>
      <w:r w:rsidR="00A03564">
        <w:rPr>
          <w:color w:val="231F20"/>
        </w:rPr>
        <w:t xml:space="preserve">Сайт </w:t>
      </w:r>
      <w:r w:rsidR="00A03564">
        <w:rPr>
          <w:color w:val="231F20"/>
          <w:w w:val="119"/>
        </w:rPr>
        <w:t xml:space="preserve">для учителей </w:t>
      </w:r>
      <w:r w:rsidR="00A03564">
        <w:rPr>
          <w:color w:val="231F20"/>
        </w:rPr>
        <w:t xml:space="preserve">«Я иду на </w:t>
      </w:r>
      <w:r w:rsidR="00A03564">
        <w:rPr>
          <w:color w:val="231F20"/>
          <w:w w:val="116"/>
        </w:rPr>
        <w:t xml:space="preserve">урок русского </w:t>
      </w:r>
      <w:r w:rsidR="00A03564">
        <w:rPr>
          <w:color w:val="231F20"/>
          <w:w w:val="125"/>
        </w:rPr>
        <w:t>языка».</w:t>
      </w:r>
    </w:p>
    <w:p w:rsidR="00A03564" w:rsidRDefault="00BB741A" w:rsidP="002E6FC3">
      <w:pPr>
        <w:jc w:val="both"/>
      </w:pPr>
      <w:hyperlink r:id="rId13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23"/>
        </w:rPr>
        <w:t>uchportal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19"/>
        </w:rPr>
        <w:t xml:space="preserve">ru (Учительский портал. Уроки, презентации, контрольные работы, </w:t>
      </w:r>
      <w:r w:rsidR="00A03564">
        <w:rPr>
          <w:color w:val="231F20"/>
          <w:w w:val="118"/>
        </w:rPr>
        <w:t xml:space="preserve">тесты, </w:t>
      </w:r>
      <w:r w:rsidR="00A03564">
        <w:rPr>
          <w:color w:val="231F20"/>
          <w:w w:val="117"/>
        </w:rPr>
        <w:t xml:space="preserve">компьютерные программы, методические разработки </w:t>
      </w:r>
      <w:r w:rsidR="00A03564">
        <w:rPr>
          <w:color w:val="231F20"/>
        </w:rPr>
        <w:t xml:space="preserve">по </w:t>
      </w:r>
      <w:r w:rsidR="00A03564">
        <w:rPr>
          <w:color w:val="231F20"/>
          <w:w w:val="119"/>
        </w:rPr>
        <w:t xml:space="preserve">русскому языку </w:t>
      </w:r>
      <w:r w:rsidR="00A03564">
        <w:rPr>
          <w:color w:val="231F20"/>
        </w:rPr>
        <w:t xml:space="preserve">и </w:t>
      </w:r>
      <w:r w:rsidR="00A03564">
        <w:rPr>
          <w:color w:val="231F20"/>
          <w:w w:val="118"/>
        </w:rPr>
        <w:t>литературе).</w:t>
      </w:r>
    </w:p>
    <w:p w:rsidR="00A03564" w:rsidRDefault="00BB741A" w:rsidP="002E6FC3">
      <w:pPr>
        <w:jc w:val="both"/>
      </w:pPr>
      <w:hyperlink r:id="rId14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15"/>
        </w:rPr>
        <w:t>Ucheba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com </w:t>
      </w:r>
      <w:r w:rsidR="00A03564">
        <w:rPr>
          <w:color w:val="231F20"/>
          <w:w w:val="116"/>
        </w:rPr>
        <w:t xml:space="preserve">(Образовательный портал «Учеба»: «Уроки» </w:t>
      </w:r>
      <w:hyperlink r:id="rId15" w:history="1">
        <w:r w:rsidR="00A03564">
          <w:rPr>
            <w:rStyle w:val="afa"/>
            <w:color w:val="231F20"/>
            <w:w w:val="108"/>
          </w:rPr>
          <w:t>(www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23"/>
        </w:rPr>
        <w:t>uroki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45"/>
        </w:rPr>
        <w:t>r</w:t>
      </w:r>
      <w:r w:rsidR="00A03564">
        <w:rPr>
          <w:color w:val="231F20"/>
          <w:w w:val="126"/>
        </w:rPr>
        <w:t>u</w:t>
      </w:r>
      <w:r w:rsidR="00A03564">
        <w:rPr>
          <w:color w:val="231F20"/>
          <w:w w:val="108"/>
        </w:rPr>
        <w:t>)</w:t>
      </w:r>
    </w:p>
    <w:p w:rsidR="00A03564" w:rsidRDefault="00BB741A" w:rsidP="002E6FC3">
      <w:pPr>
        <w:jc w:val="both"/>
        <w:rPr>
          <w:color w:val="231F20"/>
          <w:w w:val="119"/>
        </w:rPr>
      </w:pPr>
      <w:hyperlink r:id="rId16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20"/>
        </w:rPr>
        <w:t>metodiki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19"/>
        </w:rPr>
        <w:t xml:space="preserve">ru (Методики). </w:t>
      </w:r>
    </w:p>
    <w:p w:rsidR="00A03564" w:rsidRDefault="00BB741A" w:rsidP="002E6FC3">
      <w:pPr>
        <w:jc w:val="both"/>
      </w:pPr>
      <w:hyperlink r:id="rId17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14"/>
        </w:rPr>
        <w:t>posobie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24"/>
        </w:rPr>
        <w:t>ru (Пособия).</w:t>
      </w:r>
    </w:p>
    <w:p w:rsidR="00A03564" w:rsidRDefault="00BB741A" w:rsidP="002E6FC3">
      <w:pPr>
        <w:jc w:val="both"/>
      </w:pPr>
      <w:hyperlink r:id="rId18" w:history="1">
        <w:r w:rsidR="00A03564">
          <w:rPr>
            <w:rStyle w:val="afa"/>
            <w:color w:val="231F20"/>
            <w:w w:val="108"/>
            <w:lang w:val="en-US"/>
          </w:rPr>
          <w:t>www</w:t>
        </w:r>
        <w:r w:rsidR="00A03564">
          <w:rPr>
            <w:rStyle w:val="afa"/>
            <w:color w:val="231F20"/>
            <w:w w:val="142"/>
            <w:lang w:val="en-US"/>
          </w:rPr>
          <w:t>.</w:t>
        </w:r>
        <w:r w:rsidR="00A03564">
          <w:rPr>
            <w:rStyle w:val="afa"/>
            <w:color w:val="231F20"/>
            <w:lang w:val="en-US"/>
          </w:rPr>
          <w:t xml:space="preserve"> </w:t>
        </w:r>
      </w:hyperlink>
      <w:r w:rsidR="00A03564">
        <w:rPr>
          <w:color w:val="231F20"/>
          <w:w w:val="126"/>
          <w:lang w:val="en-US"/>
        </w:rPr>
        <w:t>it-n</w:t>
      </w:r>
      <w:r w:rsidR="00A03564">
        <w:rPr>
          <w:color w:val="231F20"/>
          <w:w w:val="142"/>
          <w:lang w:val="en-US"/>
        </w:rPr>
        <w:t>.</w:t>
      </w:r>
      <w:r w:rsidR="00A03564">
        <w:rPr>
          <w:color w:val="231F20"/>
          <w:lang w:val="en-US"/>
        </w:rPr>
        <w:t xml:space="preserve"> </w:t>
      </w:r>
      <w:r w:rsidR="00A03564">
        <w:rPr>
          <w:color w:val="231F20"/>
          <w:w w:val="124"/>
          <w:lang w:val="en-US"/>
        </w:rPr>
        <w:t>ru/communities</w:t>
      </w:r>
      <w:r w:rsidR="00A03564">
        <w:rPr>
          <w:color w:val="231F20"/>
          <w:w w:val="142"/>
          <w:lang w:val="en-US"/>
        </w:rPr>
        <w:t>.</w:t>
      </w:r>
      <w:r w:rsidR="00A03564">
        <w:rPr>
          <w:color w:val="231F20"/>
          <w:lang w:val="en-US"/>
        </w:rPr>
        <w:t xml:space="preserve"> </w:t>
      </w:r>
      <w:r w:rsidR="00A03564">
        <w:rPr>
          <w:color w:val="231F20"/>
          <w:w w:val="118"/>
          <w:lang w:val="en-US"/>
        </w:rPr>
        <w:t xml:space="preserve">aspx?cat_no=2168&amp;tmpl=com </w:t>
      </w:r>
      <w:r w:rsidR="00A03564">
        <w:rPr>
          <w:color w:val="231F20"/>
          <w:lang w:val="en-US"/>
        </w:rPr>
        <w:t>(</w:t>
      </w:r>
      <w:r w:rsidR="00A03564">
        <w:rPr>
          <w:color w:val="231F20"/>
        </w:rPr>
        <w:t>Сеть</w:t>
      </w:r>
      <w:r w:rsidR="00A03564">
        <w:rPr>
          <w:color w:val="231F20"/>
          <w:lang w:val="en-US"/>
        </w:rPr>
        <w:t xml:space="preserve"> </w:t>
      </w:r>
      <w:r w:rsidR="00A03564">
        <w:rPr>
          <w:color w:val="231F20"/>
          <w:w w:val="117"/>
        </w:rPr>
        <w:t>творческих</w:t>
      </w:r>
      <w:r w:rsidR="00A03564">
        <w:rPr>
          <w:color w:val="231F20"/>
          <w:w w:val="117"/>
          <w:lang w:val="en-US"/>
        </w:rPr>
        <w:t xml:space="preserve"> </w:t>
      </w:r>
      <w:r w:rsidR="00A03564">
        <w:rPr>
          <w:color w:val="231F20"/>
          <w:w w:val="117"/>
        </w:rPr>
        <w:t>учителей</w:t>
      </w:r>
      <w:r w:rsidR="00A03564">
        <w:rPr>
          <w:color w:val="231F20"/>
          <w:w w:val="117"/>
          <w:lang w:val="en-US"/>
        </w:rPr>
        <w:t xml:space="preserve">. </w:t>
      </w:r>
      <w:r w:rsidR="00A03564">
        <w:rPr>
          <w:color w:val="231F20"/>
          <w:w w:val="117"/>
        </w:rPr>
        <w:t>Ин</w:t>
      </w:r>
      <w:r w:rsidR="00A03564">
        <w:rPr>
          <w:color w:val="231F20"/>
          <w:w w:val="116"/>
        </w:rPr>
        <w:t xml:space="preserve">формационные технологии </w:t>
      </w:r>
      <w:r w:rsidR="00A03564">
        <w:rPr>
          <w:color w:val="231F20"/>
        </w:rPr>
        <w:t xml:space="preserve">на </w:t>
      </w:r>
      <w:r w:rsidR="00A03564">
        <w:rPr>
          <w:color w:val="231F20"/>
          <w:w w:val="118"/>
        </w:rPr>
        <w:t xml:space="preserve">уроках русского языка </w:t>
      </w:r>
      <w:r w:rsidR="00A03564">
        <w:rPr>
          <w:color w:val="231F20"/>
        </w:rPr>
        <w:t xml:space="preserve">и </w:t>
      </w:r>
      <w:r w:rsidR="00A03564">
        <w:rPr>
          <w:color w:val="231F20"/>
          <w:w w:val="118"/>
        </w:rPr>
        <w:t>литературы).</w:t>
      </w:r>
    </w:p>
    <w:p w:rsidR="00A03564" w:rsidRDefault="00BB741A" w:rsidP="002E6FC3">
      <w:pPr>
        <w:jc w:val="both"/>
      </w:pPr>
      <w:hyperlink r:id="rId19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20"/>
        </w:rPr>
        <w:t>prosv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29"/>
        </w:rPr>
        <w:t xml:space="preserve">ru/umk/konkurs/info. </w:t>
      </w:r>
      <w:r w:rsidR="00A03564">
        <w:rPr>
          <w:color w:val="231F20"/>
          <w:w w:val="116"/>
        </w:rPr>
        <w:t>aspx?ob_no=12267 (Работы победителей конкурса «Учи</w:t>
      </w:r>
      <w:r w:rsidR="00A03564">
        <w:rPr>
          <w:color w:val="231F20"/>
          <w:w w:val="117"/>
        </w:rPr>
        <w:t xml:space="preserve">тель </w:t>
      </w:r>
      <w:r w:rsidR="00A03564">
        <w:rPr>
          <w:color w:val="231F20"/>
        </w:rPr>
        <w:t xml:space="preserve">— </w:t>
      </w:r>
      <w:r w:rsidR="00A03564">
        <w:rPr>
          <w:color w:val="231F20"/>
          <w:w w:val="116"/>
        </w:rPr>
        <w:t>учителю» издательства «Просвещение»).</w:t>
      </w:r>
    </w:p>
    <w:p w:rsidR="00A03564" w:rsidRDefault="00BB741A" w:rsidP="002E6FC3">
      <w:pPr>
        <w:jc w:val="both"/>
        <w:rPr>
          <w:color w:val="231F20"/>
          <w:w w:val="124"/>
        </w:rPr>
      </w:pPr>
      <w:hyperlink r:id="rId20" w:history="1">
        <w:r w:rsidR="00A03564">
          <w:rPr>
            <w:rStyle w:val="afa"/>
            <w:color w:val="231F20"/>
          </w:rPr>
          <w:t xml:space="preserve">www. </w:t>
        </w:r>
      </w:hyperlink>
      <w:r w:rsidR="00A03564">
        <w:rPr>
          <w:color w:val="231F20"/>
          <w:w w:val="122"/>
        </w:rPr>
        <w:t>spravka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22"/>
        </w:rPr>
        <w:t>gramota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18"/>
        </w:rPr>
        <w:t xml:space="preserve">ru (Справочная служба русского </w:t>
      </w:r>
      <w:r w:rsidR="00A03564">
        <w:rPr>
          <w:color w:val="231F20"/>
          <w:w w:val="124"/>
        </w:rPr>
        <w:t xml:space="preserve">языка). </w:t>
      </w:r>
    </w:p>
    <w:p w:rsidR="00A03564" w:rsidRPr="002E6FC3" w:rsidRDefault="00BB741A" w:rsidP="002E6FC3">
      <w:pPr>
        <w:jc w:val="both"/>
        <w:rPr>
          <w:color w:val="231F20"/>
          <w:lang w:val="en-US"/>
        </w:rPr>
      </w:pPr>
      <w:hyperlink r:id="rId21" w:history="1">
        <w:r w:rsidR="00A03564">
          <w:rPr>
            <w:rStyle w:val="afa"/>
            <w:color w:val="231F20"/>
            <w:lang w:val="en-US"/>
          </w:rPr>
          <w:t xml:space="preserve">www. </w:t>
        </w:r>
      </w:hyperlink>
      <w:r w:rsidR="00A03564">
        <w:rPr>
          <w:color w:val="231F20"/>
          <w:w w:val="121"/>
          <w:lang w:val="en-US"/>
        </w:rPr>
        <w:t>slovari</w:t>
      </w:r>
      <w:r w:rsidR="00A03564">
        <w:rPr>
          <w:color w:val="231F20"/>
          <w:w w:val="142"/>
          <w:lang w:val="en-US"/>
        </w:rPr>
        <w:t>.</w:t>
      </w:r>
      <w:r w:rsidR="00A03564">
        <w:rPr>
          <w:color w:val="231F20"/>
          <w:lang w:val="en-US"/>
        </w:rPr>
        <w:t xml:space="preserve"> </w:t>
      </w:r>
      <w:r w:rsidR="00A03564">
        <w:rPr>
          <w:color w:val="231F20"/>
          <w:w w:val="126"/>
          <w:lang w:val="en-US"/>
        </w:rPr>
        <w:t xml:space="preserve">ru/dictsearch </w:t>
      </w:r>
      <w:r w:rsidR="00A03564">
        <w:rPr>
          <w:color w:val="231F20"/>
          <w:w w:val="115"/>
          <w:lang w:val="en-US"/>
        </w:rPr>
        <w:t>(</w:t>
      </w:r>
      <w:r w:rsidR="00A03564">
        <w:rPr>
          <w:color w:val="231F20"/>
          <w:w w:val="115"/>
        </w:rPr>
        <w:t>Словари</w:t>
      </w:r>
      <w:r w:rsidR="00A03564">
        <w:rPr>
          <w:color w:val="231F20"/>
          <w:w w:val="115"/>
          <w:lang w:val="en-US"/>
        </w:rPr>
        <w:t xml:space="preserve">. </w:t>
      </w:r>
      <w:r w:rsidR="00A03564">
        <w:rPr>
          <w:color w:val="231F20"/>
        </w:rPr>
        <w:t>ру</w:t>
      </w:r>
      <w:r w:rsidR="00A03564">
        <w:rPr>
          <w:color w:val="231F20"/>
          <w:lang w:val="en-US"/>
        </w:rPr>
        <w:t xml:space="preserve">). </w:t>
      </w:r>
    </w:p>
    <w:p w:rsidR="00A03564" w:rsidRPr="002E6FC3" w:rsidRDefault="00BB741A" w:rsidP="002E6FC3">
      <w:pPr>
        <w:jc w:val="both"/>
        <w:rPr>
          <w:color w:val="231F20"/>
          <w:w w:val="116"/>
          <w:lang w:val="en-US"/>
        </w:rPr>
      </w:pPr>
      <w:hyperlink r:id="rId22" w:history="1">
        <w:r w:rsidR="00A03564">
          <w:rPr>
            <w:rStyle w:val="afa"/>
            <w:color w:val="231F20"/>
            <w:w w:val="108"/>
            <w:lang w:val="en-US"/>
          </w:rPr>
          <w:t>www</w:t>
        </w:r>
        <w:r w:rsidR="00A03564">
          <w:rPr>
            <w:rStyle w:val="afa"/>
            <w:color w:val="231F20"/>
            <w:w w:val="142"/>
            <w:lang w:val="en-US"/>
          </w:rPr>
          <w:t>.</w:t>
        </w:r>
        <w:r w:rsidR="00A03564">
          <w:rPr>
            <w:rStyle w:val="afa"/>
            <w:color w:val="231F20"/>
            <w:lang w:val="en-US"/>
          </w:rPr>
          <w:t xml:space="preserve"> </w:t>
        </w:r>
      </w:hyperlink>
      <w:r w:rsidR="00A03564" w:rsidRPr="002E6FC3">
        <w:rPr>
          <w:color w:val="231F20"/>
          <w:w w:val="122"/>
          <w:lang w:val="en-US"/>
        </w:rPr>
        <w:t>gramota</w:t>
      </w:r>
      <w:r w:rsidR="00A03564" w:rsidRPr="002E6FC3">
        <w:rPr>
          <w:color w:val="231F20"/>
          <w:w w:val="142"/>
          <w:lang w:val="en-US"/>
        </w:rPr>
        <w:t>.</w:t>
      </w:r>
      <w:r w:rsidR="00A03564" w:rsidRPr="002E6FC3">
        <w:rPr>
          <w:color w:val="231F20"/>
          <w:lang w:val="en-US"/>
        </w:rPr>
        <w:t xml:space="preserve"> </w:t>
      </w:r>
      <w:r w:rsidR="00A03564" w:rsidRPr="002E6FC3">
        <w:rPr>
          <w:color w:val="231F20"/>
          <w:w w:val="125"/>
          <w:lang w:val="en-US"/>
        </w:rPr>
        <w:t xml:space="preserve">ru/class/coach/tbgramota </w:t>
      </w:r>
      <w:r w:rsidR="00A03564" w:rsidRPr="002E6FC3">
        <w:rPr>
          <w:color w:val="231F20"/>
          <w:w w:val="116"/>
          <w:lang w:val="en-US"/>
        </w:rPr>
        <w:t>(</w:t>
      </w:r>
      <w:r w:rsidR="00A03564">
        <w:rPr>
          <w:color w:val="231F20"/>
          <w:w w:val="116"/>
        </w:rPr>
        <w:t>Учебник</w:t>
      </w:r>
      <w:r w:rsidR="00A03564" w:rsidRPr="002E6FC3">
        <w:rPr>
          <w:color w:val="231F20"/>
          <w:w w:val="116"/>
          <w:lang w:val="en-US"/>
        </w:rPr>
        <w:t xml:space="preserve"> </w:t>
      </w:r>
      <w:r w:rsidR="00A03564">
        <w:rPr>
          <w:color w:val="231F20"/>
          <w:w w:val="116"/>
        </w:rPr>
        <w:t>грамоты</w:t>
      </w:r>
      <w:r w:rsidR="00A03564" w:rsidRPr="002E6FC3">
        <w:rPr>
          <w:color w:val="231F20"/>
          <w:w w:val="116"/>
          <w:lang w:val="en-US"/>
        </w:rPr>
        <w:t xml:space="preserve">). </w:t>
      </w:r>
    </w:p>
    <w:p w:rsidR="00A03564" w:rsidRDefault="00BB741A" w:rsidP="002E6FC3">
      <w:pPr>
        <w:jc w:val="both"/>
      </w:pPr>
      <w:hyperlink r:id="rId23" w:history="1">
        <w:r w:rsidR="00A03564">
          <w:rPr>
            <w:rStyle w:val="afa"/>
            <w:color w:val="231F20"/>
            <w:w w:val="108"/>
          </w:rPr>
          <w:t>www</w:t>
        </w:r>
        <w:r w:rsidR="00A03564">
          <w:rPr>
            <w:rStyle w:val="afa"/>
            <w:color w:val="231F20"/>
            <w:w w:val="142"/>
          </w:rPr>
          <w:t>.</w:t>
        </w:r>
        <w:r w:rsidR="00A03564">
          <w:rPr>
            <w:rStyle w:val="afa"/>
            <w:color w:val="231F20"/>
          </w:rPr>
          <w:t xml:space="preserve"> </w:t>
        </w:r>
      </w:hyperlink>
      <w:r w:rsidR="00A03564">
        <w:rPr>
          <w:color w:val="231F20"/>
          <w:w w:val="122"/>
        </w:rPr>
        <w:t>gramota</w:t>
      </w:r>
      <w:r w:rsidR="00A03564">
        <w:rPr>
          <w:color w:val="231F20"/>
          <w:w w:val="142"/>
        </w:rPr>
        <w:t>.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45"/>
        </w:rPr>
        <w:t>r</w:t>
      </w:r>
      <w:r w:rsidR="00A03564">
        <w:rPr>
          <w:color w:val="231F20"/>
          <w:w w:val="126"/>
        </w:rPr>
        <w:t>u</w:t>
      </w:r>
      <w:r w:rsidR="00A03564">
        <w:rPr>
          <w:color w:val="231F20"/>
        </w:rPr>
        <w:t xml:space="preserve"> </w:t>
      </w:r>
      <w:r w:rsidR="00A03564">
        <w:rPr>
          <w:color w:val="231F20"/>
          <w:w w:val="118"/>
        </w:rPr>
        <w:t>(Справочная служба).</w:t>
      </w:r>
    </w:p>
    <w:p w:rsidR="00A03564" w:rsidRDefault="00BB741A" w:rsidP="002E6FC3">
      <w:pPr>
        <w:jc w:val="both"/>
      </w:pPr>
      <w:hyperlink r:id="rId24" w:history="1">
        <w:r w:rsidR="00A03564" w:rsidRPr="002E6FC3">
          <w:rPr>
            <w:rStyle w:val="afa"/>
            <w:color w:val="231F20"/>
            <w:lang w:val="en-US"/>
          </w:rPr>
          <w:t xml:space="preserve">www. </w:t>
        </w:r>
      </w:hyperlink>
      <w:r w:rsidR="00A03564" w:rsidRPr="002E6FC3">
        <w:rPr>
          <w:color w:val="231F20"/>
          <w:w w:val="120"/>
          <w:lang w:val="en-US"/>
        </w:rPr>
        <w:t>gramma</w:t>
      </w:r>
      <w:r w:rsidR="00A03564" w:rsidRPr="002E6FC3">
        <w:rPr>
          <w:color w:val="231F20"/>
          <w:w w:val="142"/>
          <w:lang w:val="en-US"/>
        </w:rPr>
        <w:t>.</w:t>
      </w:r>
      <w:r w:rsidR="00A03564" w:rsidRPr="002E6FC3">
        <w:rPr>
          <w:color w:val="231F20"/>
          <w:lang w:val="en-US"/>
        </w:rPr>
        <w:t xml:space="preserve"> </w:t>
      </w:r>
      <w:r w:rsidR="00A03564" w:rsidRPr="002E6FC3">
        <w:rPr>
          <w:color w:val="231F20"/>
          <w:w w:val="118"/>
          <w:lang w:val="en-US"/>
        </w:rPr>
        <w:t>ru/EXM (</w:t>
      </w:r>
      <w:r w:rsidR="00A03564">
        <w:rPr>
          <w:color w:val="231F20"/>
          <w:w w:val="118"/>
        </w:rPr>
        <w:t>Экзамены</w:t>
      </w:r>
      <w:r w:rsidR="00A03564" w:rsidRPr="002E6FC3">
        <w:rPr>
          <w:color w:val="231F20"/>
          <w:w w:val="118"/>
          <w:lang w:val="en-US"/>
        </w:rPr>
        <w:t xml:space="preserve">. </w:t>
      </w:r>
      <w:r w:rsidR="00A03564">
        <w:rPr>
          <w:color w:val="231F20"/>
          <w:w w:val="118"/>
        </w:rPr>
        <w:t>Нормативные документы).</w:t>
      </w:r>
    </w:p>
    <w:p w:rsidR="00A03564" w:rsidRDefault="00A03564" w:rsidP="002E6FC3">
      <w:pPr>
        <w:jc w:val="both"/>
      </w:pPr>
    </w:p>
    <w:p w:rsidR="00A03564" w:rsidRPr="00D731FB" w:rsidRDefault="00A03564" w:rsidP="0025340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D731FB">
        <w:rPr>
          <w:b/>
          <w:caps/>
          <w:sz w:val="28"/>
          <w:szCs w:val="28"/>
        </w:rPr>
        <w:lastRenderedPageBreak/>
        <w:t xml:space="preserve">4. Контроль и оценка </w:t>
      </w:r>
    </w:p>
    <w:p w:rsidR="00A03564" w:rsidRPr="00D731FB" w:rsidRDefault="00A03564" w:rsidP="0025340C">
      <w:pPr>
        <w:jc w:val="center"/>
        <w:rPr>
          <w:b/>
          <w:caps/>
          <w:sz w:val="28"/>
          <w:szCs w:val="28"/>
        </w:rPr>
      </w:pPr>
      <w:r w:rsidRPr="00D731FB">
        <w:rPr>
          <w:b/>
          <w:caps/>
          <w:sz w:val="28"/>
          <w:szCs w:val="28"/>
        </w:rPr>
        <w:t>результатов освоения учебной дисциплины</w:t>
      </w:r>
    </w:p>
    <w:p w:rsidR="00A03564" w:rsidRPr="00D731FB" w:rsidRDefault="00A03564" w:rsidP="0025340C">
      <w:pPr>
        <w:jc w:val="center"/>
        <w:rPr>
          <w:b/>
          <w:sz w:val="28"/>
          <w:szCs w:val="28"/>
        </w:rPr>
      </w:pPr>
    </w:p>
    <w:p w:rsidR="00A03564" w:rsidRPr="00D731FB" w:rsidRDefault="00A03564" w:rsidP="0025340C">
      <w:pPr>
        <w:jc w:val="center"/>
        <w:rPr>
          <w:b/>
          <w:sz w:val="28"/>
          <w:szCs w:val="28"/>
        </w:rPr>
      </w:pPr>
      <w:r w:rsidRPr="00D731FB">
        <w:rPr>
          <w:b/>
          <w:sz w:val="28"/>
          <w:szCs w:val="28"/>
        </w:rPr>
        <w:t>4.1 Банк средств для оценки результатов обучения</w:t>
      </w:r>
    </w:p>
    <w:p w:rsidR="00A03564" w:rsidRPr="00D731FB" w:rsidRDefault="00A03564" w:rsidP="0025340C">
      <w:pPr>
        <w:ind w:firstLine="709"/>
        <w:jc w:val="both"/>
      </w:pPr>
      <w:r w:rsidRPr="00D731FB"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:rsidR="00A03564" w:rsidRPr="00D731FB" w:rsidRDefault="00A03564" w:rsidP="0025340C">
      <w:pPr>
        <w:ind w:firstLine="709"/>
        <w:jc w:val="both"/>
      </w:pPr>
      <w:r w:rsidRPr="00D731FB"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A03564" w:rsidRPr="00D731FB" w:rsidRDefault="00A03564" w:rsidP="0025340C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06"/>
        <w:gridCol w:w="80"/>
        <w:gridCol w:w="2706"/>
        <w:gridCol w:w="39"/>
        <w:gridCol w:w="2783"/>
        <w:gridCol w:w="56"/>
      </w:tblGrid>
      <w:tr w:rsidR="00A03564" w:rsidRPr="00D731FB" w:rsidTr="00175AE2">
        <w:trPr>
          <w:trHeight w:val="842"/>
        </w:trPr>
        <w:tc>
          <w:tcPr>
            <w:tcW w:w="567" w:type="dxa"/>
          </w:tcPr>
          <w:p w:rsidR="00A03564" w:rsidRPr="00D731FB" w:rsidRDefault="00A03564" w:rsidP="00175AE2">
            <w:pPr>
              <w:jc w:val="center"/>
              <w:rPr>
                <w:b/>
                <w:sz w:val="28"/>
                <w:szCs w:val="28"/>
              </w:rPr>
            </w:pPr>
            <w:r w:rsidRPr="00D731FB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  <w:gridSpan w:val="2"/>
          </w:tcPr>
          <w:p w:rsidR="00A03564" w:rsidRPr="00B07DB5" w:rsidRDefault="00A03564" w:rsidP="00175AE2">
            <w:pPr>
              <w:jc w:val="both"/>
              <w:rPr>
                <w:b/>
              </w:rPr>
            </w:pPr>
            <w:r w:rsidRPr="00B07DB5">
              <w:rPr>
                <w:b/>
              </w:rPr>
              <w:t>Результаты обучения</w:t>
            </w:r>
          </w:p>
        </w:tc>
        <w:tc>
          <w:tcPr>
            <w:tcW w:w="2745" w:type="dxa"/>
            <w:gridSpan w:val="2"/>
          </w:tcPr>
          <w:p w:rsidR="00A03564" w:rsidRPr="00B07DB5" w:rsidRDefault="00A03564" w:rsidP="00175AE2">
            <w:pPr>
              <w:jc w:val="both"/>
              <w:rPr>
                <w:b/>
              </w:rPr>
            </w:pPr>
            <w:r w:rsidRPr="00B07DB5">
              <w:rPr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2839" w:type="dxa"/>
            <w:gridSpan w:val="2"/>
          </w:tcPr>
          <w:p w:rsidR="00A03564" w:rsidRPr="00B07DB5" w:rsidRDefault="00A03564" w:rsidP="00175AE2">
            <w:pPr>
              <w:jc w:val="both"/>
              <w:rPr>
                <w:b/>
              </w:rPr>
            </w:pPr>
            <w:r w:rsidRPr="00B07DB5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175AE2">
            <w:pPr>
              <w:ind w:right="1026"/>
              <w:jc w:val="center"/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center"/>
              <w:rPr>
                <w:b/>
              </w:rPr>
            </w:pPr>
            <w:r w:rsidRPr="00D731FB">
              <w:rPr>
                <w:b/>
              </w:rPr>
              <w:t>Личностные результаты</w:t>
            </w:r>
          </w:p>
        </w:tc>
        <w:tc>
          <w:tcPr>
            <w:tcW w:w="2745" w:type="dxa"/>
            <w:gridSpan w:val="2"/>
          </w:tcPr>
          <w:p w:rsidR="00A03564" w:rsidRPr="00D731FB" w:rsidRDefault="00A03564" w:rsidP="00175AE2">
            <w:pPr>
              <w:jc w:val="center"/>
            </w:pPr>
          </w:p>
        </w:tc>
        <w:tc>
          <w:tcPr>
            <w:tcW w:w="2839" w:type="dxa"/>
            <w:gridSpan w:val="2"/>
          </w:tcPr>
          <w:p w:rsidR="00A03564" w:rsidRPr="00D731FB" w:rsidRDefault="00A03564" w:rsidP="00175AE2">
            <w:pPr>
              <w:jc w:val="center"/>
            </w:pP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8"/>
              </w:rPr>
              <w:t xml:space="preserve">воспитание уважения к русскому (родному) </w:t>
            </w:r>
            <w:r w:rsidRPr="00D731FB">
              <w:rPr>
                <w:color w:val="231F20"/>
                <w:w w:val="120"/>
              </w:rPr>
              <w:t xml:space="preserve">языку, который сохраняет и </w:t>
            </w:r>
            <w:r w:rsidRPr="00D731FB">
              <w:rPr>
                <w:color w:val="231F20"/>
                <w:w w:val="118"/>
              </w:rPr>
              <w:t xml:space="preserve">отражает культурные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6"/>
              </w:rPr>
              <w:t xml:space="preserve">нравственные ценности, накопленные народом </w:t>
            </w:r>
            <w:r w:rsidRPr="00D731FB">
              <w:rPr>
                <w:color w:val="231F20"/>
                <w:w w:val="117"/>
              </w:rPr>
              <w:t>н</w:t>
            </w:r>
            <w:r w:rsidRPr="00D731FB">
              <w:rPr>
                <w:color w:val="231F20"/>
                <w:w w:val="121"/>
              </w:rPr>
              <w:t xml:space="preserve">а </w:t>
            </w:r>
            <w:r w:rsidRPr="00D731FB">
              <w:rPr>
                <w:color w:val="231F20"/>
                <w:w w:val="119"/>
              </w:rPr>
              <w:t xml:space="preserve">протяжении веков, осознание связи языка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7"/>
              </w:rPr>
              <w:t xml:space="preserve">истории, культуры русского </w:t>
            </w:r>
            <w:r w:rsidRPr="00D731FB">
              <w:rPr>
                <w:color w:val="231F20"/>
                <w:w w:val="120"/>
              </w:rPr>
              <w:t xml:space="preserve">и </w:t>
            </w:r>
            <w:r w:rsidRPr="00D731FB">
              <w:rPr>
                <w:color w:val="231F20"/>
                <w:w w:val="116"/>
              </w:rPr>
              <w:t>других народов;</w:t>
            </w:r>
          </w:p>
        </w:tc>
        <w:tc>
          <w:tcPr>
            <w:tcW w:w="2745" w:type="dxa"/>
            <w:gridSpan w:val="2"/>
          </w:tcPr>
          <w:p w:rsidR="00A03564" w:rsidRPr="00D71D7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231F20"/>
                <w:spacing w:val="22"/>
                <w:w w:val="120"/>
              </w:rPr>
            </w:pPr>
            <w:r w:rsidRPr="00D71D73">
              <w:rPr>
                <w:color w:val="231F20"/>
                <w:w w:val="121"/>
              </w:rPr>
              <w:t>характеризует</w:t>
            </w:r>
            <w:r w:rsidRPr="00D71D73">
              <w:rPr>
                <w:color w:val="231F20"/>
                <w:spacing w:val="-20"/>
                <w:w w:val="121"/>
              </w:rPr>
              <w:t xml:space="preserve"> </w:t>
            </w:r>
            <w:r w:rsidRPr="00D71D73">
              <w:rPr>
                <w:color w:val="231F20"/>
              </w:rPr>
              <w:t xml:space="preserve">на </w:t>
            </w:r>
            <w:r w:rsidRPr="00D71D73">
              <w:rPr>
                <w:color w:val="231F20"/>
                <w:w w:val="117"/>
              </w:rPr>
              <w:t>отдельных</w:t>
            </w:r>
            <w:r w:rsidRPr="00D71D73">
              <w:rPr>
                <w:color w:val="231F20"/>
                <w:spacing w:val="9"/>
                <w:w w:val="117"/>
              </w:rPr>
              <w:t xml:space="preserve"> </w:t>
            </w:r>
            <w:r w:rsidRPr="00D71D73">
              <w:rPr>
                <w:color w:val="231F20"/>
                <w:w w:val="117"/>
              </w:rPr>
              <w:t>примерах</w:t>
            </w:r>
            <w:r w:rsidRPr="00D71D73">
              <w:rPr>
                <w:color w:val="231F20"/>
                <w:spacing w:val="17"/>
                <w:w w:val="117"/>
              </w:rPr>
              <w:t xml:space="preserve"> </w:t>
            </w:r>
            <w:r w:rsidRPr="00D71D73">
              <w:rPr>
                <w:color w:val="231F20"/>
                <w:w w:val="117"/>
              </w:rPr>
              <w:t>взаимосвязь</w:t>
            </w:r>
            <w:r w:rsidRPr="00D71D73">
              <w:rPr>
                <w:color w:val="231F20"/>
                <w:spacing w:val="19"/>
                <w:w w:val="117"/>
              </w:rPr>
              <w:t xml:space="preserve"> </w:t>
            </w:r>
            <w:r w:rsidRPr="00D71D73">
              <w:rPr>
                <w:color w:val="231F20"/>
                <w:w w:val="127"/>
              </w:rPr>
              <w:t xml:space="preserve">языка, </w:t>
            </w:r>
            <w:r w:rsidRPr="00D71D73">
              <w:rPr>
                <w:color w:val="231F20"/>
                <w:spacing w:val="-2"/>
                <w:w w:val="119"/>
              </w:rPr>
              <w:t>культур</w:t>
            </w:r>
            <w:r w:rsidRPr="00D71D73">
              <w:rPr>
                <w:color w:val="231F20"/>
                <w:w w:val="119"/>
              </w:rPr>
              <w:t>ы</w:t>
            </w:r>
            <w:r w:rsidRPr="00D71D73">
              <w:rPr>
                <w:color w:val="231F20"/>
                <w:spacing w:val="-2"/>
                <w:w w:val="119"/>
              </w:rPr>
              <w:t xml:space="preserve"> </w:t>
            </w:r>
            <w:r w:rsidRPr="00D71D73">
              <w:rPr>
                <w:color w:val="231F20"/>
              </w:rPr>
              <w:t>и</w:t>
            </w:r>
            <w:r w:rsidRPr="00D71D73">
              <w:rPr>
                <w:color w:val="231F20"/>
                <w:spacing w:val="24"/>
              </w:rPr>
              <w:t xml:space="preserve"> </w:t>
            </w:r>
            <w:r w:rsidRPr="00D71D73">
              <w:rPr>
                <w:color w:val="231F20"/>
                <w:spacing w:val="-2"/>
                <w:w w:val="116"/>
              </w:rPr>
              <w:t>истори</w:t>
            </w:r>
            <w:r w:rsidRPr="00D71D73">
              <w:rPr>
                <w:color w:val="231F20"/>
                <w:w w:val="116"/>
              </w:rPr>
              <w:t>и</w:t>
            </w:r>
            <w:r w:rsidRPr="00D71D73">
              <w:rPr>
                <w:color w:val="231F20"/>
                <w:spacing w:val="-2"/>
                <w:w w:val="116"/>
              </w:rPr>
              <w:t xml:space="preserve"> народ</w:t>
            </w:r>
            <w:r w:rsidRPr="00D71D73">
              <w:rPr>
                <w:color w:val="231F20"/>
                <w:w w:val="116"/>
              </w:rPr>
              <w:t>а</w:t>
            </w:r>
            <w:r w:rsidRPr="00D71D73">
              <w:rPr>
                <w:color w:val="231F20"/>
                <w:spacing w:val="-1"/>
                <w:w w:val="116"/>
              </w:rPr>
              <w:t xml:space="preserve"> </w:t>
            </w:r>
            <w:r w:rsidRPr="00D71D73">
              <w:rPr>
                <w:color w:val="231F20"/>
              </w:rPr>
              <w:t>—</w:t>
            </w:r>
            <w:r w:rsidRPr="00D71D73">
              <w:rPr>
                <w:color w:val="231F20"/>
                <w:spacing w:val="19"/>
              </w:rPr>
              <w:t xml:space="preserve"> </w:t>
            </w:r>
            <w:r w:rsidRPr="00D71D73">
              <w:rPr>
                <w:color w:val="231F20"/>
                <w:spacing w:val="-2"/>
                <w:w w:val="120"/>
              </w:rPr>
              <w:t>носител</w:t>
            </w:r>
            <w:r w:rsidRPr="00D71D73">
              <w:rPr>
                <w:color w:val="231F20"/>
                <w:w w:val="120"/>
              </w:rPr>
              <w:t>я</w:t>
            </w:r>
            <w:r w:rsidRPr="00D71D73">
              <w:rPr>
                <w:color w:val="231F20"/>
                <w:spacing w:val="-25"/>
                <w:w w:val="120"/>
              </w:rPr>
              <w:t xml:space="preserve"> </w:t>
            </w:r>
            <w:r w:rsidRPr="00D71D73">
              <w:rPr>
                <w:color w:val="231F20"/>
                <w:spacing w:val="-2"/>
                <w:w w:val="120"/>
              </w:rPr>
              <w:t>языка</w:t>
            </w:r>
            <w:r w:rsidRPr="00D71D73">
              <w:rPr>
                <w:color w:val="231F20"/>
                <w:w w:val="120"/>
              </w:rPr>
              <w:t>;</w:t>
            </w:r>
            <w:r w:rsidRPr="00D71D73">
              <w:rPr>
                <w:color w:val="231F20"/>
                <w:spacing w:val="22"/>
                <w:w w:val="120"/>
              </w:rPr>
              <w:t xml:space="preserve"> </w:t>
            </w:r>
          </w:p>
          <w:p w:rsidR="00A03564" w:rsidRPr="00D71D7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D71D73">
              <w:rPr>
                <w:color w:val="231F20"/>
                <w:spacing w:val="-2"/>
                <w:w w:val="118"/>
              </w:rPr>
              <w:t xml:space="preserve">анализирует </w:t>
            </w:r>
            <w:r w:rsidRPr="00D71D73">
              <w:rPr>
                <w:color w:val="231F20"/>
                <w:w w:val="116"/>
              </w:rPr>
              <w:t xml:space="preserve">поговорки </w:t>
            </w:r>
            <w:r>
              <w:rPr>
                <w:color w:val="231F20"/>
                <w:w w:val="116"/>
              </w:rPr>
              <w:t xml:space="preserve">и </w:t>
            </w:r>
            <w:r w:rsidRPr="00D71D73">
              <w:rPr>
                <w:color w:val="231F20"/>
                <w:w w:val="116"/>
              </w:rPr>
              <w:t>пословицы</w:t>
            </w:r>
            <w:r w:rsidRPr="00D71D73">
              <w:rPr>
                <w:color w:val="231F20"/>
                <w:spacing w:val="8"/>
                <w:w w:val="116"/>
              </w:rPr>
              <w:t xml:space="preserve"> </w:t>
            </w:r>
            <w:r w:rsidRPr="00D71D73">
              <w:rPr>
                <w:color w:val="231F20"/>
              </w:rPr>
              <w:t>о</w:t>
            </w:r>
            <w:r w:rsidRPr="00D71D73">
              <w:rPr>
                <w:color w:val="231F20"/>
                <w:spacing w:val="24"/>
              </w:rPr>
              <w:t xml:space="preserve"> </w:t>
            </w:r>
            <w:r w:rsidRPr="00D71D73">
              <w:rPr>
                <w:color w:val="231F20"/>
                <w:w w:val="115"/>
              </w:rPr>
              <w:t>русском</w:t>
            </w:r>
            <w:r w:rsidRPr="00D71D73">
              <w:rPr>
                <w:color w:val="231F20"/>
                <w:spacing w:val="9"/>
                <w:w w:val="115"/>
              </w:rPr>
              <w:t xml:space="preserve"> </w:t>
            </w:r>
            <w:r w:rsidRPr="00D71D73">
              <w:rPr>
                <w:color w:val="231F20"/>
                <w:w w:val="124"/>
              </w:rPr>
              <w:t>языке;</w:t>
            </w:r>
            <w:r w:rsidRPr="00D71D73">
              <w:rPr>
                <w:b/>
              </w:rPr>
              <w:t xml:space="preserve"> </w:t>
            </w:r>
          </w:p>
        </w:tc>
        <w:tc>
          <w:tcPr>
            <w:tcW w:w="2839" w:type="dxa"/>
            <w:gridSpan w:val="2"/>
          </w:tcPr>
          <w:p w:rsidR="00A03564" w:rsidRPr="009047FC" w:rsidRDefault="00A03564" w:rsidP="00175AE2">
            <w:pPr>
              <w:jc w:val="both"/>
            </w:pPr>
            <w:r w:rsidRPr="009047FC">
              <w:t>опрос ;</w:t>
            </w:r>
          </w:p>
          <w:p w:rsidR="00A03564" w:rsidRDefault="00A03564" w:rsidP="00175AE2">
            <w:pPr>
              <w:jc w:val="both"/>
            </w:pPr>
            <w:r w:rsidRPr="009047FC">
              <w:t xml:space="preserve">анализ пословиц и поговорок о языке, </w:t>
            </w:r>
          </w:p>
          <w:p w:rsidR="00A03564" w:rsidRPr="009047FC" w:rsidRDefault="00A03564" w:rsidP="00175AE2">
            <w:pPr>
              <w:jc w:val="both"/>
            </w:pPr>
            <w:r>
              <w:t>сочинение по пословице (поговорке);</w:t>
            </w:r>
          </w:p>
          <w:p w:rsidR="00A03564" w:rsidRPr="005446FC" w:rsidRDefault="00A03564" w:rsidP="00175AE2">
            <w:pPr>
              <w:jc w:val="both"/>
            </w:pPr>
            <w:r w:rsidRPr="009047FC">
              <w:t>моделирование таблицы «Язык и речь».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6"/>
              </w:rPr>
              <w:t xml:space="preserve">понимание роли родного языка как основы успешной социализации </w:t>
            </w:r>
            <w:r w:rsidRPr="00D731FB">
              <w:rPr>
                <w:color w:val="231F20"/>
                <w:w w:val="117"/>
              </w:rPr>
              <w:t>личности;</w:t>
            </w:r>
          </w:p>
        </w:tc>
        <w:tc>
          <w:tcPr>
            <w:tcW w:w="2745" w:type="dxa"/>
            <w:gridSpan w:val="2"/>
          </w:tcPr>
          <w:p w:rsidR="00A03564" w:rsidRPr="00D71D7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D71D73">
              <w:rPr>
                <w:color w:val="231F20"/>
                <w:spacing w:val="5"/>
                <w:w w:val="117"/>
              </w:rPr>
              <w:t>определяет</w:t>
            </w:r>
            <w:r w:rsidRPr="00D71D73">
              <w:rPr>
                <w:color w:val="231F20"/>
                <w:spacing w:val="15"/>
                <w:w w:val="117"/>
              </w:rPr>
              <w:t xml:space="preserve"> </w:t>
            </w:r>
            <w:r w:rsidRPr="00D71D73">
              <w:rPr>
                <w:color w:val="231F20"/>
                <w:spacing w:val="5"/>
                <w:w w:val="117"/>
              </w:rPr>
              <w:t>тему</w:t>
            </w:r>
            <w:r w:rsidRPr="00D71D73">
              <w:rPr>
                <w:color w:val="231F20"/>
                <w:w w:val="117"/>
              </w:rPr>
              <w:t>,</w:t>
            </w:r>
            <w:r w:rsidRPr="00D71D73">
              <w:rPr>
                <w:color w:val="231F20"/>
                <w:spacing w:val="28"/>
                <w:w w:val="117"/>
              </w:rPr>
              <w:t xml:space="preserve"> </w:t>
            </w:r>
            <w:r w:rsidRPr="00D71D73">
              <w:rPr>
                <w:color w:val="231F20"/>
                <w:spacing w:val="5"/>
                <w:w w:val="117"/>
              </w:rPr>
              <w:t>основну</w:t>
            </w:r>
            <w:r w:rsidRPr="00D71D73">
              <w:rPr>
                <w:color w:val="231F20"/>
                <w:w w:val="117"/>
              </w:rPr>
              <w:t>ю</w:t>
            </w:r>
            <w:r w:rsidRPr="00D71D73">
              <w:rPr>
                <w:color w:val="231F20"/>
                <w:spacing w:val="-19"/>
                <w:w w:val="117"/>
              </w:rPr>
              <w:t xml:space="preserve"> </w:t>
            </w:r>
            <w:r w:rsidRPr="00D71D73">
              <w:rPr>
                <w:color w:val="231F20"/>
                <w:spacing w:val="5"/>
                <w:w w:val="117"/>
              </w:rPr>
              <w:t>мысл</w:t>
            </w:r>
            <w:r w:rsidRPr="00D71D73">
              <w:rPr>
                <w:color w:val="231F20"/>
                <w:w w:val="117"/>
              </w:rPr>
              <w:t>ь</w:t>
            </w:r>
            <w:r w:rsidRPr="00D71D73">
              <w:rPr>
                <w:color w:val="231F20"/>
                <w:spacing w:val="22"/>
                <w:w w:val="117"/>
              </w:rPr>
              <w:t xml:space="preserve"> </w:t>
            </w:r>
            <w:r w:rsidRPr="00D71D73">
              <w:rPr>
                <w:color w:val="231F20"/>
                <w:spacing w:val="5"/>
                <w:w w:val="117"/>
              </w:rPr>
              <w:t>тексто</w:t>
            </w:r>
            <w:r w:rsidRPr="00D71D73">
              <w:rPr>
                <w:color w:val="231F20"/>
                <w:w w:val="117"/>
              </w:rPr>
              <w:t>в</w:t>
            </w:r>
            <w:r w:rsidRPr="00D71D73">
              <w:rPr>
                <w:color w:val="231F20"/>
                <w:spacing w:val="13"/>
                <w:w w:val="117"/>
              </w:rPr>
              <w:t xml:space="preserve"> </w:t>
            </w:r>
            <w:r w:rsidRPr="00D71D73">
              <w:rPr>
                <w:color w:val="231F20"/>
              </w:rPr>
              <w:t>о</w:t>
            </w:r>
            <w:r w:rsidRPr="00D71D73">
              <w:rPr>
                <w:color w:val="231F20"/>
                <w:spacing w:val="40"/>
              </w:rPr>
              <w:t xml:space="preserve"> </w:t>
            </w:r>
            <w:r w:rsidRPr="00D71D73">
              <w:rPr>
                <w:color w:val="231F20"/>
                <w:spacing w:val="5"/>
                <w:w w:val="116"/>
              </w:rPr>
              <w:t>рол</w:t>
            </w:r>
            <w:r w:rsidRPr="00D71D73">
              <w:rPr>
                <w:color w:val="231F20"/>
                <w:w w:val="116"/>
              </w:rPr>
              <w:t>и</w:t>
            </w:r>
            <w:r w:rsidRPr="00D71D73">
              <w:rPr>
                <w:color w:val="231F20"/>
                <w:spacing w:val="26"/>
                <w:w w:val="116"/>
              </w:rPr>
              <w:t xml:space="preserve"> </w:t>
            </w:r>
            <w:r w:rsidRPr="00D71D73">
              <w:rPr>
                <w:color w:val="231F20"/>
                <w:spacing w:val="4"/>
                <w:w w:val="117"/>
              </w:rPr>
              <w:t>р</w:t>
            </w:r>
            <w:r w:rsidRPr="00D71D73">
              <w:rPr>
                <w:color w:val="231F20"/>
                <w:spacing w:val="4"/>
                <w:w w:val="115"/>
              </w:rPr>
              <w:t>у</w:t>
            </w:r>
            <w:r w:rsidRPr="00D71D73">
              <w:rPr>
                <w:color w:val="231F20"/>
                <w:spacing w:val="4"/>
                <w:w w:val="109"/>
              </w:rPr>
              <w:t>сс</w:t>
            </w:r>
            <w:r w:rsidRPr="00D71D73">
              <w:rPr>
                <w:color w:val="231F20"/>
                <w:spacing w:val="4"/>
                <w:w w:val="131"/>
              </w:rPr>
              <w:t>к</w:t>
            </w:r>
            <w:r w:rsidRPr="00D71D73">
              <w:rPr>
                <w:color w:val="231F20"/>
                <w:spacing w:val="4"/>
                <w:w w:val="108"/>
              </w:rPr>
              <w:t>о</w:t>
            </w:r>
            <w:r w:rsidRPr="00D71D73">
              <w:rPr>
                <w:color w:val="231F20"/>
                <w:spacing w:val="4"/>
                <w:w w:val="118"/>
              </w:rPr>
              <w:t>г</w:t>
            </w:r>
            <w:r w:rsidRPr="00D71D73">
              <w:rPr>
                <w:color w:val="231F20"/>
                <w:w w:val="108"/>
              </w:rPr>
              <w:t xml:space="preserve">о </w:t>
            </w:r>
            <w:r w:rsidRPr="00D71D73">
              <w:rPr>
                <w:color w:val="231F20"/>
                <w:w w:val="125"/>
              </w:rPr>
              <w:t>языка</w:t>
            </w:r>
            <w:r w:rsidRPr="00D71D73">
              <w:rPr>
                <w:color w:val="231F20"/>
                <w:spacing w:val="4"/>
                <w:w w:val="125"/>
              </w:rPr>
              <w:t xml:space="preserve"> </w:t>
            </w:r>
            <w:r w:rsidRPr="00D71D73">
              <w:rPr>
                <w:color w:val="231F20"/>
              </w:rPr>
              <w:t>в</w:t>
            </w:r>
            <w:r w:rsidRPr="00D71D73">
              <w:rPr>
                <w:color w:val="231F20"/>
                <w:spacing w:val="29"/>
              </w:rPr>
              <w:t xml:space="preserve"> </w:t>
            </w:r>
            <w:r w:rsidRPr="00D71D73">
              <w:rPr>
                <w:color w:val="231F20"/>
                <w:w w:val="118"/>
              </w:rPr>
              <w:t>жизни</w:t>
            </w:r>
            <w:r w:rsidRPr="00D71D73">
              <w:rPr>
                <w:color w:val="231F20"/>
                <w:spacing w:val="28"/>
                <w:w w:val="118"/>
              </w:rPr>
              <w:t xml:space="preserve"> </w:t>
            </w:r>
            <w:r w:rsidRPr="00D71D73">
              <w:rPr>
                <w:color w:val="231F20"/>
                <w:w w:val="118"/>
              </w:rPr>
              <w:t>общества;</w:t>
            </w:r>
            <w:r w:rsidRPr="00D71D73">
              <w:rPr>
                <w:color w:val="231F20"/>
                <w:w w:val="115"/>
              </w:rPr>
              <w:t xml:space="preserve"> </w:t>
            </w:r>
          </w:p>
        </w:tc>
        <w:tc>
          <w:tcPr>
            <w:tcW w:w="2839" w:type="dxa"/>
            <w:gridSpan w:val="2"/>
          </w:tcPr>
          <w:p w:rsidR="00A03564" w:rsidRPr="009047FC" w:rsidRDefault="00A03564" w:rsidP="00175AE2">
            <w:pPr>
              <w:jc w:val="both"/>
            </w:pPr>
            <w:r w:rsidRPr="009047FC">
              <w:t>конспект текста о роли языка</w:t>
            </w:r>
          </w:p>
          <w:p w:rsidR="00A03564" w:rsidRPr="00E82DC9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</w:pPr>
            <w:r w:rsidRPr="00E82DC9">
              <w:t>работа с текстами на лингвистические темы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tabs>
                <w:tab w:val="left" w:pos="567"/>
              </w:tabs>
              <w:jc w:val="both"/>
            </w:pPr>
            <w:r w:rsidRPr="00D731FB">
              <w:rPr>
                <w:color w:val="231F20"/>
                <w:w w:val="116"/>
              </w:rPr>
              <w:t xml:space="preserve">осознание эстетической ценности, потребности сохранить чистоту </w:t>
            </w:r>
            <w:r w:rsidRPr="00D731FB">
              <w:rPr>
                <w:color w:val="231F20"/>
                <w:w w:val="117"/>
              </w:rPr>
              <w:t>р</w:t>
            </w:r>
            <w:r w:rsidRPr="00D731FB">
              <w:rPr>
                <w:color w:val="231F20"/>
                <w:w w:val="115"/>
              </w:rPr>
              <w:t>у</w:t>
            </w:r>
            <w:r w:rsidRPr="00D731FB">
              <w:rPr>
                <w:color w:val="231F20"/>
                <w:w w:val="109"/>
              </w:rPr>
              <w:t>сс</w:t>
            </w:r>
            <w:r w:rsidRPr="00D731FB">
              <w:rPr>
                <w:color w:val="231F20"/>
                <w:w w:val="131"/>
              </w:rPr>
              <w:t>к</w:t>
            </w:r>
            <w:r w:rsidRPr="00D731FB">
              <w:rPr>
                <w:color w:val="231F20"/>
                <w:w w:val="108"/>
              </w:rPr>
              <w:t>о</w:t>
            </w:r>
            <w:r w:rsidRPr="00D731FB">
              <w:rPr>
                <w:color w:val="231F20"/>
                <w:w w:val="118"/>
              </w:rPr>
              <w:t>г</w:t>
            </w:r>
            <w:r w:rsidRPr="00D731FB">
              <w:rPr>
                <w:color w:val="231F20"/>
                <w:w w:val="108"/>
              </w:rPr>
              <w:t xml:space="preserve">о </w:t>
            </w:r>
            <w:r w:rsidRPr="00D731FB">
              <w:rPr>
                <w:color w:val="231F20"/>
                <w:w w:val="120"/>
              </w:rPr>
              <w:t>языка как явления национальной культуры;</w:t>
            </w:r>
          </w:p>
        </w:tc>
        <w:tc>
          <w:tcPr>
            <w:tcW w:w="2745" w:type="dxa"/>
            <w:gridSpan w:val="2"/>
          </w:tcPr>
          <w:p w:rsidR="00A03564" w:rsidRPr="00917BFE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17BFE">
              <w:rPr>
                <w:color w:val="231F20"/>
                <w:w w:val="119"/>
              </w:rPr>
              <w:t>комментир</w:t>
            </w:r>
            <w:r>
              <w:rPr>
                <w:color w:val="231F20"/>
                <w:w w:val="119"/>
              </w:rPr>
              <w:t>ует</w:t>
            </w:r>
            <w:r w:rsidRPr="00917BFE">
              <w:rPr>
                <w:color w:val="231F20"/>
                <w:spacing w:val="-20"/>
                <w:w w:val="119"/>
              </w:rPr>
              <w:t xml:space="preserve"> </w:t>
            </w:r>
            <w:r w:rsidRPr="00917BFE">
              <w:rPr>
                <w:color w:val="231F20"/>
                <w:w w:val="119"/>
              </w:rPr>
              <w:t>ответы</w:t>
            </w:r>
            <w:r w:rsidRPr="00917BFE">
              <w:rPr>
                <w:color w:val="231F20"/>
                <w:spacing w:val="-16"/>
                <w:w w:val="119"/>
              </w:rPr>
              <w:t xml:space="preserve"> </w:t>
            </w:r>
            <w:r w:rsidRPr="00917BFE">
              <w:rPr>
                <w:color w:val="231F20"/>
                <w:w w:val="119"/>
              </w:rPr>
              <w:t>товарищей;</w:t>
            </w:r>
          </w:p>
          <w:p w:rsidR="00A03564" w:rsidRPr="00917BFE" w:rsidRDefault="00A03564" w:rsidP="00175AE2">
            <w:pPr>
              <w:jc w:val="both"/>
              <w:rPr>
                <w:b/>
                <w:sz w:val="28"/>
                <w:szCs w:val="28"/>
              </w:rPr>
            </w:pPr>
            <w:r w:rsidRPr="00917BFE">
              <w:rPr>
                <w:color w:val="231F20"/>
                <w:spacing w:val="-1"/>
                <w:w w:val="116"/>
              </w:rPr>
              <w:t>проводит</w:t>
            </w:r>
            <w:r w:rsidRPr="00917BFE">
              <w:rPr>
                <w:color w:val="231F20"/>
                <w:spacing w:val="-10"/>
                <w:w w:val="116"/>
              </w:rPr>
              <w:t xml:space="preserve"> </w:t>
            </w:r>
            <w:r w:rsidRPr="00917BFE">
              <w:rPr>
                <w:color w:val="231F20"/>
                <w:spacing w:val="-1"/>
                <w:w w:val="116"/>
              </w:rPr>
              <w:t>языково</w:t>
            </w:r>
            <w:r w:rsidRPr="00917BFE">
              <w:rPr>
                <w:color w:val="231F20"/>
                <w:w w:val="116"/>
              </w:rPr>
              <w:t>й</w:t>
            </w:r>
            <w:r w:rsidRPr="00917BFE">
              <w:rPr>
                <w:color w:val="231F20"/>
                <w:spacing w:val="21"/>
                <w:w w:val="116"/>
              </w:rPr>
              <w:t xml:space="preserve"> </w:t>
            </w:r>
            <w:r w:rsidRPr="00917BFE">
              <w:rPr>
                <w:color w:val="231F20"/>
                <w:spacing w:val="-1"/>
                <w:w w:val="116"/>
              </w:rPr>
              <w:t>разбо</w:t>
            </w:r>
            <w:r w:rsidRPr="00917BFE">
              <w:rPr>
                <w:color w:val="231F20"/>
                <w:w w:val="116"/>
              </w:rPr>
              <w:t>р</w:t>
            </w:r>
            <w:r w:rsidRPr="00917BFE">
              <w:rPr>
                <w:color w:val="231F20"/>
                <w:spacing w:val="-13"/>
                <w:w w:val="116"/>
              </w:rPr>
              <w:t xml:space="preserve"> </w:t>
            </w:r>
            <w:r w:rsidRPr="00917BFE">
              <w:rPr>
                <w:color w:val="231F20"/>
                <w:spacing w:val="-1"/>
                <w:w w:val="117"/>
              </w:rPr>
              <w:t xml:space="preserve">(фонетический, </w:t>
            </w:r>
            <w:r w:rsidRPr="00917BFE">
              <w:rPr>
                <w:color w:val="231F20"/>
                <w:w w:val="117"/>
              </w:rPr>
              <w:t>лексический,</w:t>
            </w:r>
            <w:r w:rsidRPr="00917BFE">
              <w:rPr>
                <w:color w:val="231F20"/>
                <w:spacing w:val="30"/>
                <w:w w:val="117"/>
              </w:rPr>
              <w:t xml:space="preserve"> </w:t>
            </w:r>
            <w:r w:rsidRPr="00917BFE">
              <w:rPr>
                <w:color w:val="231F20"/>
                <w:w w:val="117"/>
              </w:rPr>
              <w:t>морфемный,</w:t>
            </w:r>
            <w:r w:rsidRPr="00917BFE">
              <w:rPr>
                <w:color w:val="231F20"/>
                <w:spacing w:val="-2"/>
                <w:w w:val="117"/>
              </w:rPr>
              <w:t xml:space="preserve"> </w:t>
            </w:r>
            <w:r w:rsidRPr="00917BFE">
              <w:rPr>
                <w:color w:val="231F20"/>
                <w:w w:val="117"/>
              </w:rPr>
              <w:t>словообразовательный,</w:t>
            </w:r>
            <w:r w:rsidRPr="00917BFE">
              <w:rPr>
                <w:color w:val="231F20"/>
                <w:spacing w:val="-21"/>
                <w:w w:val="117"/>
              </w:rPr>
              <w:t xml:space="preserve"> </w:t>
            </w:r>
            <w:r w:rsidRPr="00917BFE">
              <w:rPr>
                <w:color w:val="231F20"/>
                <w:w w:val="116"/>
              </w:rPr>
              <w:t>этимологи</w:t>
            </w:r>
            <w:r w:rsidRPr="00917BFE">
              <w:rPr>
                <w:color w:val="231F20"/>
                <w:spacing w:val="-4"/>
                <w:w w:val="118"/>
              </w:rPr>
              <w:t>ческий</w:t>
            </w:r>
            <w:r w:rsidRPr="00917BFE">
              <w:rPr>
                <w:color w:val="231F20"/>
                <w:w w:val="118"/>
              </w:rPr>
              <w:t>,</w:t>
            </w:r>
            <w:r w:rsidRPr="00917BFE">
              <w:rPr>
                <w:color w:val="231F20"/>
                <w:spacing w:val="8"/>
                <w:w w:val="118"/>
              </w:rPr>
              <w:t xml:space="preserve"> </w:t>
            </w:r>
            <w:r w:rsidRPr="00917BFE">
              <w:rPr>
                <w:color w:val="231F20"/>
                <w:spacing w:val="-4"/>
                <w:w w:val="118"/>
              </w:rPr>
              <w:t>морфологический</w:t>
            </w:r>
            <w:r w:rsidRPr="00917BFE">
              <w:rPr>
                <w:color w:val="231F20"/>
                <w:w w:val="118"/>
              </w:rPr>
              <w:t>,</w:t>
            </w:r>
            <w:r w:rsidRPr="00917BFE">
              <w:rPr>
                <w:color w:val="231F20"/>
                <w:spacing w:val="-15"/>
                <w:w w:val="118"/>
              </w:rPr>
              <w:t xml:space="preserve"> </w:t>
            </w:r>
            <w:r w:rsidRPr="00917BFE">
              <w:rPr>
                <w:color w:val="231F20"/>
                <w:spacing w:val="-4"/>
                <w:w w:val="118"/>
              </w:rPr>
              <w:t>синтаксический</w:t>
            </w:r>
            <w:r w:rsidRPr="00917BFE">
              <w:rPr>
                <w:color w:val="231F20"/>
                <w:w w:val="118"/>
              </w:rPr>
              <w:t>,</w:t>
            </w:r>
            <w:r w:rsidRPr="00917BFE">
              <w:rPr>
                <w:color w:val="231F20"/>
                <w:spacing w:val="13"/>
                <w:w w:val="118"/>
              </w:rPr>
              <w:t xml:space="preserve"> </w:t>
            </w:r>
            <w:r w:rsidRPr="00917BFE">
              <w:rPr>
                <w:color w:val="231F20"/>
                <w:spacing w:val="-3"/>
                <w:w w:val="117"/>
              </w:rPr>
              <w:t xml:space="preserve">орфографический, </w:t>
            </w:r>
            <w:r w:rsidRPr="00917BFE">
              <w:rPr>
                <w:color w:val="231F20"/>
                <w:w w:val="118"/>
              </w:rPr>
              <w:t>пунктуационный);</w:t>
            </w:r>
          </w:p>
        </w:tc>
        <w:tc>
          <w:tcPr>
            <w:tcW w:w="2839" w:type="dxa"/>
            <w:gridSpan w:val="2"/>
          </w:tcPr>
          <w:p w:rsidR="00A03564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рецензирование ответа </w:t>
            </w:r>
          </w:p>
          <w:p w:rsidR="00A03564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однокурсника,</w:t>
            </w:r>
          </w:p>
          <w:p w:rsidR="00A03564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проверочные работы по итогам изучения тем:</w:t>
            </w:r>
          </w:p>
          <w:p w:rsidR="00A03564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333333"/>
              </w:rPr>
            </w:pPr>
            <w:r w:rsidRPr="00B07DB5">
              <w:rPr>
                <w:color w:val="333333"/>
              </w:rPr>
              <w:t>анализ произведений</w:t>
            </w:r>
            <w:r>
              <w:rPr>
                <w:color w:val="333333"/>
              </w:rPr>
              <w:t xml:space="preserve"> (стихотворения, тексты)</w:t>
            </w:r>
            <w:r w:rsidRPr="00B07DB5">
              <w:rPr>
                <w:color w:val="333333"/>
              </w:rPr>
              <w:t>;</w:t>
            </w:r>
          </w:p>
          <w:p w:rsidR="00A03564" w:rsidRPr="00B07DB5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4"/>
              </w:rPr>
              <w:t xml:space="preserve">формирование мировоззрения, соответствующего современному уровню </w:t>
            </w:r>
            <w:r w:rsidRPr="00D731FB">
              <w:rPr>
                <w:color w:val="231F20"/>
                <w:w w:val="120"/>
              </w:rPr>
              <w:t>раз</w:t>
            </w:r>
            <w:r w:rsidRPr="00D731FB">
              <w:rPr>
                <w:color w:val="231F20"/>
                <w:w w:val="121"/>
              </w:rPr>
              <w:t xml:space="preserve">вития науки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6"/>
              </w:rPr>
              <w:t xml:space="preserve">общественной практики, основанного </w:t>
            </w:r>
            <w:r w:rsidRPr="00D731FB">
              <w:rPr>
                <w:color w:val="231F20"/>
              </w:rPr>
              <w:t xml:space="preserve">на </w:t>
            </w:r>
            <w:r w:rsidRPr="00D731FB">
              <w:rPr>
                <w:color w:val="231F20"/>
                <w:w w:val="121"/>
              </w:rPr>
              <w:t xml:space="preserve">диалоге </w:t>
            </w:r>
            <w:r w:rsidRPr="00D731FB">
              <w:rPr>
                <w:color w:val="231F20"/>
                <w:w w:val="121"/>
              </w:rPr>
              <w:lastRenderedPageBreak/>
              <w:t xml:space="preserve">культур, а </w:t>
            </w:r>
            <w:r w:rsidRPr="00D731FB">
              <w:rPr>
                <w:color w:val="231F20"/>
                <w:w w:val="116"/>
              </w:rPr>
              <w:t xml:space="preserve">также различных форм общественного сознания, осознание своего места в </w:t>
            </w:r>
            <w:r w:rsidRPr="00D731FB">
              <w:rPr>
                <w:color w:val="231F20"/>
                <w:w w:val="118"/>
              </w:rPr>
              <w:t>поликультурном мире;</w:t>
            </w:r>
          </w:p>
        </w:tc>
        <w:tc>
          <w:tcPr>
            <w:tcW w:w="2745" w:type="dxa"/>
            <w:gridSpan w:val="2"/>
          </w:tcPr>
          <w:p w:rsidR="00A03564" w:rsidRPr="00917BFE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17BFE">
              <w:rPr>
                <w:color w:val="231F20"/>
                <w:spacing w:val="-2"/>
                <w:w w:val="120"/>
              </w:rPr>
              <w:lastRenderedPageBreak/>
              <w:t>анализир</w:t>
            </w:r>
            <w:r>
              <w:rPr>
                <w:color w:val="231F20"/>
                <w:spacing w:val="-2"/>
                <w:w w:val="120"/>
              </w:rPr>
              <w:t>уе</w:t>
            </w:r>
            <w:r w:rsidRPr="00917BFE">
              <w:rPr>
                <w:color w:val="231F20"/>
                <w:spacing w:val="-2"/>
                <w:w w:val="120"/>
              </w:rPr>
              <w:t>т</w:t>
            </w:r>
            <w:r w:rsidRPr="00917BFE">
              <w:rPr>
                <w:color w:val="231F20"/>
                <w:spacing w:val="-25"/>
                <w:w w:val="120"/>
              </w:rPr>
              <w:t xml:space="preserve"> </w:t>
            </w:r>
            <w:r w:rsidRPr="00917BFE">
              <w:rPr>
                <w:color w:val="231F20"/>
              </w:rPr>
              <w:t>и</w:t>
            </w:r>
            <w:r w:rsidRPr="00917BFE">
              <w:rPr>
                <w:color w:val="231F20"/>
                <w:spacing w:val="23"/>
              </w:rPr>
              <w:t xml:space="preserve"> </w:t>
            </w:r>
            <w:r w:rsidRPr="00917BFE">
              <w:rPr>
                <w:color w:val="231F20"/>
                <w:spacing w:val="-2"/>
                <w:w w:val="116"/>
              </w:rPr>
              <w:t>сравнива</w:t>
            </w:r>
            <w:r>
              <w:rPr>
                <w:color w:val="231F20"/>
                <w:spacing w:val="-2"/>
                <w:w w:val="116"/>
              </w:rPr>
              <w:t>е</w:t>
            </w:r>
            <w:r w:rsidRPr="00917BFE">
              <w:rPr>
                <w:color w:val="231F20"/>
                <w:spacing w:val="-2"/>
                <w:w w:val="116"/>
              </w:rPr>
              <w:t>т</w:t>
            </w:r>
            <w:r w:rsidRPr="00917BFE">
              <w:rPr>
                <w:color w:val="231F20"/>
                <w:spacing w:val="7"/>
                <w:w w:val="116"/>
              </w:rPr>
              <w:t xml:space="preserve"> </w:t>
            </w:r>
            <w:r w:rsidRPr="00917BFE">
              <w:rPr>
                <w:color w:val="231F20"/>
                <w:spacing w:val="-2"/>
                <w:w w:val="116"/>
              </w:rPr>
              <w:t>русски</w:t>
            </w:r>
            <w:r w:rsidRPr="00917BFE">
              <w:rPr>
                <w:color w:val="231F20"/>
                <w:w w:val="116"/>
              </w:rPr>
              <w:t>й</w:t>
            </w:r>
            <w:r w:rsidRPr="00917BFE">
              <w:rPr>
                <w:color w:val="231F20"/>
                <w:spacing w:val="7"/>
                <w:w w:val="116"/>
              </w:rPr>
              <w:t xml:space="preserve"> </w:t>
            </w:r>
            <w:r w:rsidRPr="00917BFE">
              <w:rPr>
                <w:color w:val="231F20"/>
                <w:spacing w:val="-2"/>
                <w:w w:val="116"/>
              </w:rPr>
              <w:t>речево</w:t>
            </w:r>
            <w:r w:rsidRPr="00917BFE">
              <w:rPr>
                <w:color w:val="231F20"/>
                <w:w w:val="116"/>
              </w:rPr>
              <w:t>й</w:t>
            </w:r>
            <w:r w:rsidRPr="00917BFE">
              <w:rPr>
                <w:color w:val="231F20"/>
                <w:spacing w:val="-14"/>
                <w:w w:val="116"/>
              </w:rPr>
              <w:t xml:space="preserve"> </w:t>
            </w:r>
            <w:r w:rsidRPr="00917BFE">
              <w:rPr>
                <w:color w:val="231F20"/>
                <w:spacing w:val="-2"/>
                <w:w w:val="116"/>
              </w:rPr>
              <w:t>этике</w:t>
            </w:r>
            <w:r w:rsidRPr="00917BFE">
              <w:rPr>
                <w:color w:val="231F20"/>
                <w:w w:val="116"/>
              </w:rPr>
              <w:t>т</w:t>
            </w:r>
            <w:r w:rsidRPr="00917BFE">
              <w:rPr>
                <w:color w:val="231F20"/>
                <w:spacing w:val="12"/>
                <w:w w:val="116"/>
              </w:rPr>
              <w:t xml:space="preserve"> </w:t>
            </w:r>
            <w:r w:rsidRPr="00917BFE">
              <w:rPr>
                <w:color w:val="231F20"/>
              </w:rPr>
              <w:t>с</w:t>
            </w:r>
            <w:r w:rsidRPr="00917BFE">
              <w:rPr>
                <w:color w:val="231F20"/>
                <w:spacing w:val="11"/>
              </w:rPr>
              <w:t xml:space="preserve"> </w:t>
            </w:r>
            <w:r w:rsidRPr="00917BFE">
              <w:rPr>
                <w:color w:val="231F20"/>
                <w:spacing w:val="-2"/>
                <w:w w:val="117"/>
              </w:rPr>
              <w:t>р</w:t>
            </w:r>
            <w:r w:rsidRPr="00917BFE">
              <w:rPr>
                <w:color w:val="231F20"/>
                <w:spacing w:val="-2"/>
                <w:w w:val="111"/>
              </w:rPr>
              <w:t>е</w:t>
            </w:r>
            <w:r w:rsidRPr="00917BFE">
              <w:rPr>
                <w:color w:val="231F20"/>
                <w:spacing w:val="-2"/>
                <w:w w:val="117"/>
              </w:rPr>
              <w:t>ч</w:t>
            </w:r>
            <w:r w:rsidRPr="00917BFE">
              <w:rPr>
                <w:color w:val="231F20"/>
                <w:spacing w:val="-2"/>
                <w:w w:val="111"/>
              </w:rPr>
              <w:t>е</w:t>
            </w:r>
            <w:r w:rsidRPr="00917BFE">
              <w:rPr>
                <w:color w:val="231F20"/>
                <w:spacing w:val="-2"/>
                <w:w w:val="115"/>
              </w:rPr>
              <w:t>в</w:t>
            </w:r>
            <w:r w:rsidRPr="00917BFE">
              <w:rPr>
                <w:color w:val="231F20"/>
                <w:spacing w:val="-2"/>
                <w:w w:val="119"/>
              </w:rPr>
              <w:t>ы</w:t>
            </w:r>
            <w:r w:rsidRPr="00917BFE">
              <w:rPr>
                <w:color w:val="231F20"/>
                <w:w w:val="116"/>
              </w:rPr>
              <w:t>м этикетом</w:t>
            </w:r>
            <w:r w:rsidRPr="00917BFE">
              <w:rPr>
                <w:color w:val="231F20"/>
                <w:spacing w:val="16"/>
                <w:w w:val="116"/>
              </w:rPr>
              <w:t xml:space="preserve"> </w:t>
            </w:r>
            <w:r w:rsidRPr="00917BFE">
              <w:rPr>
                <w:color w:val="231F20"/>
                <w:w w:val="116"/>
              </w:rPr>
              <w:t>отдельных</w:t>
            </w:r>
            <w:r w:rsidRPr="00917BFE">
              <w:rPr>
                <w:color w:val="231F20"/>
                <w:spacing w:val="17"/>
                <w:w w:val="116"/>
              </w:rPr>
              <w:t xml:space="preserve"> </w:t>
            </w:r>
            <w:r w:rsidRPr="00917BFE">
              <w:rPr>
                <w:color w:val="231F20"/>
                <w:w w:val="116"/>
              </w:rPr>
              <w:t>народов</w:t>
            </w:r>
            <w:r w:rsidRPr="00917BFE">
              <w:rPr>
                <w:color w:val="231F20"/>
                <w:spacing w:val="-5"/>
                <w:w w:val="116"/>
              </w:rPr>
              <w:t xml:space="preserve"> </w:t>
            </w:r>
            <w:r w:rsidRPr="00917BFE">
              <w:rPr>
                <w:color w:val="231F20"/>
                <w:w w:val="116"/>
              </w:rPr>
              <w:t>России</w:t>
            </w:r>
            <w:r w:rsidRPr="00917BFE">
              <w:rPr>
                <w:color w:val="231F20"/>
                <w:spacing w:val="8"/>
                <w:w w:val="116"/>
              </w:rPr>
              <w:t xml:space="preserve"> </w:t>
            </w:r>
            <w:r w:rsidRPr="00917BFE">
              <w:rPr>
                <w:color w:val="231F20"/>
              </w:rPr>
              <w:t>и</w:t>
            </w:r>
            <w:r w:rsidRPr="00917BFE">
              <w:rPr>
                <w:color w:val="231F20"/>
                <w:spacing w:val="36"/>
              </w:rPr>
              <w:t xml:space="preserve"> </w:t>
            </w:r>
            <w:r w:rsidRPr="00917BFE">
              <w:rPr>
                <w:color w:val="231F20"/>
                <w:w w:val="120"/>
              </w:rPr>
              <w:t>мира;</w:t>
            </w:r>
          </w:p>
          <w:p w:rsidR="00A03564" w:rsidRPr="00917BFE" w:rsidRDefault="00A03564" w:rsidP="00175AE2">
            <w:pPr>
              <w:jc w:val="both"/>
            </w:pPr>
          </w:p>
          <w:p w:rsidR="00A03564" w:rsidRPr="00917BFE" w:rsidRDefault="00A03564" w:rsidP="00175AE2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  <w:gridSpan w:val="2"/>
          </w:tcPr>
          <w:p w:rsidR="00A03564" w:rsidRDefault="00A03564" w:rsidP="00175AE2">
            <w:pPr>
              <w:jc w:val="both"/>
            </w:pPr>
            <w:r>
              <w:lastRenderedPageBreak/>
              <w:t>сопоставление русских пословиц и пословиц других народов;</w:t>
            </w:r>
          </w:p>
          <w:p w:rsidR="00A03564" w:rsidRPr="00D731FB" w:rsidRDefault="00A03564" w:rsidP="00175AE2">
            <w:pPr>
              <w:jc w:val="both"/>
            </w:pPr>
            <w:r>
              <w:t xml:space="preserve">составление словаря русских слов приветствия, благодарности, </w:t>
            </w:r>
            <w:r>
              <w:lastRenderedPageBreak/>
              <w:t>прощания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5"/>
              </w:rPr>
              <w:t xml:space="preserve">способность к речевому самоконтролю; оцениванию устных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7"/>
              </w:rPr>
              <w:t xml:space="preserve">письменных </w:t>
            </w:r>
            <w:r w:rsidRPr="00D731FB">
              <w:rPr>
                <w:color w:val="231F20"/>
                <w:w w:val="118"/>
              </w:rPr>
              <w:t xml:space="preserve">высказываний </w:t>
            </w:r>
            <w:r w:rsidRPr="00D731FB">
              <w:rPr>
                <w:color w:val="231F20"/>
              </w:rPr>
              <w:t xml:space="preserve">с </w:t>
            </w:r>
            <w:r w:rsidRPr="00D731FB">
              <w:rPr>
                <w:color w:val="231F20"/>
                <w:w w:val="117"/>
              </w:rPr>
              <w:t xml:space="preserve">точки зрения языкового оформления, эффективности </w:t>
            </w:r>
            <w:r w:rsidRPr="00D731FB">
              <w:rPr>
                <w:color w:val="231F20"/>
                <w:w w:val="110"/>
              </w:rPr>
              <w:t>до</w:t>
            </w:r>
            <w:r w:rsidRPr="00D731FB">
              <w:rPr>
                <w:color w:val="231F20"/>
                <w:w w:val="119"/>
              </w:rPr>
              <w:t>стижения поставленных коммуникативных задач;</w:t>
            </w:r>
          </w:p>
        </w:tc>
        <w:tc>
          <w:tcPr>
            <w:tcW w:w="2745" w:type="dxa"/>
            <w:gridSpan w:val="2"/>
          </w:tcPr>
          <w:p w:rsidR="00A03564" w:rsidRPr="00E82DC9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E82DC9">
              <w:rPr>
                <w:color w:val="231F20"/>
                <w:spacing w:val="-2"/>
                <w:w w:val="118"/>
              </w:rPr>
              <w:t>оценивает</w:t>
            </w:r>
            <w:r w:rsidRPr="00E82DC9">
              <w:rPr>
                <w:i/>
                <w:iCs/>
                <w:color w:val="231F20"/>
                <w:spacing w:val="-26"/>
                <w:w w:val="118"/>
              </w:rPr>
              <w:t xml:space="preserve"> </w:t>
            </w:r>
            <w:r w:rsidRPr="00E82DC9">
              <w:rPr>
                <w:color w:val="231F20"/>
                <w:spacing w:val="-2"/>
                <w:w w:val="118"/>
              </w:rPr>
              <w:t>чужи</w:t>
            </w:r>
            <w:r w:rsidRPr="00E82DC9">
              <w:rPr>
                <w:color w:val="231F20"/>
                <w:w w:val="118"/>
              </w:rPr>
              <w:t>е</w:t>
            </w:r>
            <w:r w:rsidRPr="00E82DC9">
              <w:rPr>
                <w:color w:val="231F20"/>
                <w:spacing w:val="1"/>
                <w:w w:val="118"/>
              </w:rPr>
              <w:t xml:space="preserve"> </w:t>
            </w:r>
            <w:r w:rsidRPr="00E82DC9">
              <w:rPr>
                <w:color w:val="231F20"/>
              </w:rPr>
              <w:t>и</w:t>
            </w:r>
            <w:r w:rsidRPr="00E82DC9">
              <w:rPr>
                <w:color w:val="231F20"/>
                <w:spacing w:val="23"/>
              </w:rPr>
              <w:t xml:space="preserve"> </w:t>
            </w:r>
            <w:r w:rsidRPr="00E82DC9">
              <w:rPr>
                <w:color w:val="231F20"/>
                <w:spacing w:val="-2"/>
                <w:w w:val="114"/>
              </w:rPr>
              <w:t>собственны</w:t>
            </w:r>
            <w:r w:rsidRPr="00E82DC9">
              <w:rPr>
                <w:color w:val="231F20"/>
                <w:w w:val="114"/>
              </w:rPr>
              <w:t>е</w:t>
            </w:r>
            <w:r w:rsidRPr="00E82DC9">
              <w:rPr>
                <w:color w:val="231F20"/>
                <w:spacing w:val="-11"/>
                <w:w w:val="114"/>
              </w:rPr>
              <w:t xml:space="preserve"> </w:t>
            </w:r>
            <w:r w:rsidRPr="00E82DC9">
              <w:rPr>
                <w:color w:val="231F20"/>
                <w:spacing w:val="-2"/>
                <w:w w:val="114"/>
              </w:rPr>
              <w:t>речевы</w:t>
            </w:r>
            <w:r w:rsidRPr="00E82DC9">
              <w:rPr>
                <w:color w:val="231F20"/>
                <w:w w:val="114"/>
              </w:rPr>
              <w:t>е</w:t>
            </w:r>
            <w:r w:rsidRPr="00E82DC9">
              <w:rPr>
                <w:color w:val="231F20"/>
                <w:spacing w:val="5"/>
                <w:w w:val="114"/>
              </w:rPr>
              <w:t xml:space="preserve"> </w:t>
            </w:r>
            <w:r w:rsidRPr="00E82DC9">
              <w:rPr>
                <w:color w:val="231F20"/>
                <w:spacing w:val="-2"/>
                <w:w w:val="120"/>
              </w:rPr>
              <w:t>высказывани</w:t>
            </w:r>
            <w:r w:rsidRPr="00E82DC9">
              <w:rPr>
                <w:color w:val="231F20"/>
                <w:w w:val="120"/>
              </w:rPr>
              <w:t>я</w:t>
            </w:r>
            <w:r w:rsidRPr="00E82DC9">
              <w:rPr>
                <w:color w:val="231F20"/>
                <w:spacing w:val="-2"/>
                <w:w w:val="120"/>
              </w:rPr>
              <w:t xml:space="preserve"> </w:t>
            </w:r>
            <w:r w:rsidRPr="00E82DC9">
              <w:rPr>
                <w:color w:val="231F20"/>
                <w:spacing w:val="-2"/>
                <w:w w:val="117"/>
              </w:rPr>
              <w:t xml:space="preserve">разной </w:t>
            </w:r>
            <w:r w:rsidRPr="00E82DC9">
              <w:rPr>
                <w:color w:val="231F20"/>
                <w:spacing w:val="-1"/>
                <w:w w:val="117"/>
              </w:rPr>
              <w:t>функционально</w:t>
            </w:r>
            <w:r w:rsidRPr="00E82DC9">
              <w:rPr>
                <w:color w:val="231F20"/>
                <w:w w:val="117"/>
              </w:rPr>
              <w:t>й</w:t>
            </w:r>
            <w:r w:rsidRPr="00E82DC9">
              <w:rPr>
                <w:color w:val="231F20"/>
                <w:spacing w:val="13"/>
                <w:w w:val="117"/>
              </w:rPr>
              <w:t xml:space="preserve"> </w:t>
            </w:r>
            <w:r w:rsidRPr="00E82DC9">
              <w:rPr>
                <w:color w:val="231F20"/>
                <w:spacing w:val="-1"/>
                <w:w w:val="117"/>
              </w:rPr>
              <w:t>направленност</w:t>
            </w:r>
            <w:r w:rsidRPr="00E82DC9">
              <w:rPr>
                <w:color w:val="231F20"/>
                <w:w w:val="117"/>
              </w:rPr>
              <w:t>и</w:t>
            </w:r>
            <w:r w:rsidRPr="00E82DC9">
              <w:rPr>
                <w:color w:val="231F20"/>
                <w:spacing w:val="-1"/>
                <w:w w:val="117"/>
              </w:rPr>
              <w:t xml:space="preserve"> </w:t>
            </w:r>
            <w:r w:rsidRPr="00E82DC9">
              <w:rPr>
                <w:color w:val="231F20"/>
              </w:rPr>
              <w:t>с</w:t>
            </w:r>
            <w:r w:rsidRPr="00E82DC9">
              <w:rPr>
                <w:color w:val="231F20"/>
                <w:spacing w:val="13"/>
              </w:rPr>
              <w:t xml:space="preserve"> </w:t>
            </w:r>
            <w:r w:rsidRPr="00E82DC9">
              <w:rPr>
                <w:color w:val="231F20"/>
                <w:spacing w:val="-1"/>
                <w:w w:val="119"/>
              </w:rPr>
              <w:t>точк</w:t>
            </w:r>
            <w:r w:rsidRPr="00E82DC9">
              <w:rPr>
                <w:color w:val="231F20"/>
                <w:w w:val="119"/>
              </w:rPr>
              <w:t>и</w:t>
            </w:r>
            <w:r w:rsidRPr="00E82DC9">
              <w:rPr>
                <w:color w:val="231F20"/>
                <w:spacing w:val="-3"/>
                <w:w w:val="119"/>
              </w:rPr>
              <w:t xml:space="preserve"> </w:t>
            </w:r>
            <w:r w:rsidRPr="00E82DC9">
              <w:rPr>
                <w:color w:val="231F20"/>
                <w:spacing w:val="-1"/>
                <w:w w:val="119"/>
              </w:rPr>
              <w:t>зрени</w:t>
            </w:r>
            <w:r w:rsidRPr="00E82DC9">
              <w:rPr>
                <w:color w:val="231F20"/>
                <w:w w:val="119"/>
              </w:rPr>
              <w:t>я</w:t>
            </w:r>
            <w:r w:rsidRPr="00E82DC9">
              <w:rPr>
                <w:color w:val="231F20"/>
                <w:spacing w:val="2"/>
                <w:w w:val="119"/>
              </w:rPr>
              <w:t xml:space="preserve"> </w:t>
            </w:r>
            <w:r w:rsidRPr="00E82DC9">
              <w:rPr>
                <w:color w:val="231F20"/>
                <w:spacing w:val="-1"/>
                <w:w w:val="115"/>
              </w:rPr>
              <w:t xml:space="preserve">соответствия </w:t>
            </w:r>
            <w:r w:rsidRPr="00E82DC9">
              <w:rPr>
                <w:color w:val="231F20"/>
                <w:spacing w:val="-1"/>
              </w:rPr>
              <w:t>и</w:t>
            </w:r>
            <w:r w:rsidRPr="00E82DC9">
              <w:rPr>
                <w:color w:val="231F20"/>
              </w:rPr>
              <w:t>х</w:t>
            </w:r>
            <w:r w:rsidRPr="00E82DC9">
              <w:rPr>
                <w:color w:val="231F20"/>
                <w:spacing w:val="46"/>
              </w:rPr>
              <w:t xml:space="preserve"> </w:t>
            </w:r>
            <w:r w:rsidRPr="00E82DC9">
              <w:rPr>
                <w:color w:val="231F20"/>
                <w:spacing w:val="-1"/>
                <w:w w:val="118"/>
              </w:rPr>
              <w:t>коммуникативны</w:t>
            </w:r>
            <w:r w:rsidRPr="00E82DC9">
              <w:rPr>
                <w:color w:val="231F20"/>
                <w:w w:val="118"/>
              </w:rPr>
              <w:t>м</w:t>
            </w:r>
            <w:r w:rsidRPr="00E82DC9">
              <w:rPr>
                <w:color w:val="231F20"/>
                <w:spacing w:val="14"/>
                <w:w w:val="118"/>
              </w:rPr>
              <w:t xml:space="preserve"> </w:t>
            </w:r>
            <w:r w:rsidRPr="00E82DC9">
              <w:rPr>
                <w:color w:val="231F20"/>
                <w:spacing w:val="-1"/>
                <w:w w:val="118"/>
              </w:rPr>
              <w:t>задача</w:t>
            </w:r>
            <w:r w:rsidRPr="00E82DC9">
              <w:rPr>
                <w:color w:val="231F20"/>
                <w:w w:val="118"/>
              </w:rPr>
              <w:t>м</w:t>
            </w:r>
            <w:r w:rsidRPr="00E82DC9">
              <w:rPr>
                <w:color w:val="231F20"/>
                <w:spacing w:val="-2"/>
                <w:w w:val="118"/>
              </w:rPr>
              <w:t xml:space="preserve"> </w:t>
            </w:r>
            <w:r w:rsidRPr="00E82DC9">
              <w:rPr>
                <w:color w:val="231F20"/>
              </w:rPr>
              <w:t>и</w:t>
            </w:r>
            <w:r w:rsidRPr="00E82DC9">
              <w:rPr>
                <w:color w:val="231F20"/>
                <w:spacing w:val="25"/>
              </w:rPr>
              <w:t xml:space="preserve"> </w:t>
            </w:r>
            <w:r w:rsidRPr="00E82DC9">
              <w:rPr>
                <w:color w:val="231F20"/>
                <w:spacing w:val="-1"/>
                <w:w w:val="114"/>
              </w:rPr>
              <w:t>норма</w:t>
            </w:r>
            <w:r w:rsidRPr="00E82DC9">
              <w:rPr>
                <w:color w:val="231F20"/>
                <w:w w:val="114"/>
              </w:rPr>
              <w:t>м</w:t>
            </w:r>
            <w:r w:rsidRPr="00E82DC9">
              <w:rPr>
                <w:color w:val="231F20"/>
                <w:spacing w:val="11"/>
                <w:w w:val="114"/>
              </w:rPr>
              <w:t xml:space="preserve"> </w:t>
            </w:r>
            <w:r w:rsidRPr="00E82DC9">
              <w:rPr>
                <w:color w:val="231F20"/>
                <w:spacing w:val="-1"/>
                <w:w w:val="114"/>
              </w:rPr>
              <w:t>современног</w:t>
            </w:r>
            <w:r w:rsidRPr="00E82DC9">
              <w:rPr>
                <w:color w:val="231F20"/>
                <w:w w:val="114"/>
              </w:rPr>
              <w:t>о</w:t>
            </w:r>
            <w:r w:rsidRPr="00E82DC9">
              <w:rPr>
                <w:color w:val="231F20"/>
                <w:spacing w:val="-11"/>
                <w:w w:val="114"/>
              </w:rPr>
              <w:t xml:space="preserve"> </w:t>
            </w:r>
            <w:r w:rsidRPr="00E82DC9">
              <w:rPr>
                <w:color w:val="231F20"/>
                <w:spacing w:val="-1"/>
                <w:w w:val="115"/>
              </w:rPr>
              <w:t>русско</w:t>
            </w:r>
            <w:r w:rsidRPr="00E82DC9">
              <w:rPr>
                <w:color w:val="231F20"/>
              </w:rPr>
              <w:t>го</w:t>
            </w:r>
            <w:r w:rsidRPr="00E82DC9">
              <w:rPr>
                <w:color w:val="231F20"/>
                <w:spacing w:val="37"/>
              </w:rPr>
              <w:t xml:space="preserve"> </w:t>
            </w:r>
            <w:r w:rsidRPr="00E82DC9">
              <w:rPr>
                <w:color w:val="231F20"/>
                <w:w w:val="116"/>
              </w:rPr>
              <w:t>литературного</w:t>
            </w:r>
            <w:r w:rsidRPr="00E82DC9">
              <w:rPr>
                <w:color w:val="231F20"/>
                <w:spacing w:val="8"/>
                <w:w w:val="116"/>
              </w:rPr>
              <w:t xml:space="preserve"> </w:t>
            </w:r>
            <w:r w:rsidRPr="00E82DC9">
              <w:rPr>
                <w:color w:val="231F20"/>
                <w:w w:val="125"/>
              </w:rPr>
              <w:t>языка;</w:t>
            </w:r>
          </w:p>
        </w:tc>
        <w:tc>
          <w:tcPr>
            <w:tcW w:w="2839" w:type="dxa"/>
            <w:gridSpan w:val="2"/>
          </w:tcPr>
          <w:p w:rsidR="00A03564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самооценка устного ответа и рецензирование </w:t>
            </w:r>
          </w:p>
          <w:p w:rsidR="00A03564" w:rsidRPr="00D731FB" w:rsidRDefault="00A03564" w:rsidP="00175AE2">
            <w:pPr>
              <w:jc w:val="both"/>
            </w:pPr>
            <w:r>
              <w:t>ответов однокурсников;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3"/>
              </w:rPr>
              <w:t xml:space="preserve">готовность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5"/>
              </w:rPr>
              <w:t xml:space="preserve">способность к самостоятельной, творческой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4"/>
              </w:rPr>
              <w:t xml:space="preserve">ответственной </w:t>
            </w:r>
            <w:r w:rsidRPr="00D731FB">
              <w:rPr>
                <w:color w:val="231F20"/>
                <w:w w:val="117"/>
              </w:rPr>
              <w:t>деятельности;</w:t>
            </w:r>
          </w:p>
        </w:tc>
        <w:tc>
          <w:tcPr>
            <w:tcW w:w="2745" w:type="dxa"/>
            <w:gridSpan w:val="2"/>
          </w:tcPr>
          <w:p w:rsidR="00A03564" w:rsidRPr="00E82DC9" w:rsidRDefault="00A03564" w:rsidP="00175AE2">
            <w:pPr>
              <w:jc w:val="both"/>
              <w:rPr>
                <w:b/>
                <w:sz w:val="28"/>
                <w:szCs w:val="28"/>
              </w:rPr>
            </w:pPr>
            <w:r w:rsidRPr="00E82DC9">
              <w:rPr>
                <w:color w:val="231F20"/>
                <w:spacing w:val="-2"/>
                <w:w w:val="117"/>
              </w:rPr>
              <w:t>использ</w:t>
            </w:r>
            <w:r w:rsidRPr="00E82DC9">
              <w:rPr>
                <w:color w:val="231F20"/>
                <w:w w:val="117"/>
              </w:rPr>
              <w:t>ует</w:t>
            </w:r>
            <w:r w:rsidRPr="00E82DC9">
              <w:rPr>
                <w:color w:val="231F20"/>
                <w:spacing w:val="-13"/>
                <w:w w:val="117"/>
              </w:rPr>
              <w:t xml:space="preserve"> </w:t>
            </w:r>
            <w:r w:rsidRPr="00E82DC9">
              <w:rPr>
                <w:color w:val="231F20"/>
                <w:spacing w:val="-2"/>
                <w:w w:val="117"/>
              </w:rPr>
              <w:t>этимологическу</w:t>
            </w:r>
            <w:r w:rsidRPr="00E82DC9">
              <w:rPr>
                <w:color w:val="231F20"/>
                <w:w w:val="117"/>
              </w:rPr>
              <w:t>ю</w:t>
            </w:r>
            <w:r w:rsidRPr="00E82DC9">
              <w:rPr>
                <w:color w:val="231F20"/>
                <w:spacing w:val="-16"/>
                <w:w w:val="117"/>
              </w:rPr>
              <w:t xml:space="preserve"> </w:t>
            </w:r>
            <w:r w:rsidRPr="00E82DC9">
              <w:rPr>
                <w:color w:val="231F20"/>
                <w:spacing w:val="-2"/>
                <w:w w:val="117"/>
              </w:rPr>
              <w:t>справк</w:t>
            </w:r>
            <w:r w:rsidRPr="00E82DC9">
              <w:rPr>
                <w:color w:val="231F20"/>
                <w:w w:val="117"/>
              </w:rPr>
              <w:t>у</w:t>
            </w:r>
            <w:r w:rsidRPr="00E82DC9">
              <w:rPr>
                <w:color w:val="231F20"/>
                <w:spacing w:val="2"/>
                <w:w w:val="117"/>
              </w:rPr>
              <w:t xml:space="preserve"> </w:t>
            </w:r>
            <w:r w:rsidRPr="00E82DC9">
              <w:rPr>
                <w:color w:val="231F20"/>
                <w:spacing w:val="-2"/>
                <w:w w:val="117"/>
              </w:rPr>
              <w:t>дл</w:t>
            </w:r>
            <w:r w:rsidRPr="00E82DC9">
              <w:rPr>
                <w:color w:val="231F20"/>
                <w:w w:val="117"/>
              </w:rPr>
              <w:t>я</w:t>
            </w:r>
            <w:r w:rsidRPr="00E82DC9">
              <w:rPr>
                <w:color w:val="231F20"/>
                <w:spacing w:val="9"/>
                <w:w w:val="117"/>
              </w:rPr>
              <w:t xml:space="preserve"> </w:t>
            </w:r>
            <w:r w:rsidRPr="00E82DC9">
              <w:rPr>
                <w:color w:val="231F20"/>
                <w:spacing w:val="-2"/>
                <w:w w:val="117"/>
              </w:rPr>
              <w:t>объяснени</w:t>
            </w:r>
            <w:r w:rsidRPr="00E82DC9">
              <w:rPr>
                <w:color w:val="231F20"/>
                <w:w w:val="117"/>
              </w:rPr>
              <w:t>я</w:t>
            </w:r>
            <w:r w:rsidRPr="00E82DC9">
              <w:rPr>
                <w:color w:val="231F20"/>
                <w:spacing w:val="6"/>
                <w:w w:val="117"/>
              </w:rPr>
              <w:t xml:space="preserve"> </w:t>
            </w:r>
            <w:r w:rsidRPr="00E82DC9">
              <w:rPr>
                <w:color w:val="231F20"/>
                <w:spacing w:val="-2"/>
                <w:w w:val="116"/>
              </w:rPr>
              <w:t>право</w:t>
            </w:r>
            <w:r w:rsidRPr="00E82DC9">
              <w:rPr>
                <w:color w:val="231F20"/>
                <w:w w:val="119"/>
              </w:rPr>
              <w:t>писания</w:t>
            </w:r>
            <w:r w:rsidRPr="00E82DC9">
              <w:rPr>
                <w:color w:val="231F20"/>
                <w:spacing w:val="7"/>
                <w:w w:val="119"/>
              </w:rPr>
              <w:t xml:space="preserve"> </w:t>
            </w:r>
            <w:r w:rsidRPr="00E82DC9">
              <w:rPr>
                <w:color w:val="231F20"/>
              </w:rPr>
              <w:t>и</w:t>
            </w:r>
            <w:r w:rsidRPr="00E82DC9">
              <w:rPr>
                <w:color w:val="231F20"/>
                <w:spacing w:val="36"/>
              </w:rPr>
              <w:t xml:space="preserve"> </w:t>
            </w:r>
            <w:r w:rsidRPr="00E82DC9">
              <w:rPr>
                <w:color w:val="231F20"/>
                <w:w w:val="117"/>
              </w:rPr>
              <w:t>лексического</w:t>
            </w:r>
            <w:r w:rsidRPr="00E82DC9">
              <w:rPr>
                <w:color w:val="231F20"/>
                <w:spacing w:val="8"/>
                <w:w w:val="117"/>
              </w:rPr>
              <w:t xml:space="preserve"> </w:t>
            </w:r>
            <w:r w:rsidRPr="00E82DC9">
              <w:rPr>
                <w:color w:val="231F20"/>
                <w:w w:val="117"/>
              </w:rPr>
              <w:t>значения</w:t>
            </w:r>
            <w:r w:rsidRPr="00E82DC9">
              <w:rPr>
                <w:color w:val="231F20"/>
                <w:spacing w:val="30"/>
                <w:w w:val="117"/>
              </w:rPr>
              <w:t xml:space="preserve"> </w:t>
            </w:r>
            <w:r w:rsidRPr="00E82DC9">
              <w:rPr>
                <w:color w:val="231F20"/>
                <w:w w:val="117"/>
              </w:rPr>
              <w:t>слова</w:t>
            </w:r>
          </w:p>
        </w:tc>
        <w:tc>
          <w:tcPr>
            <w:tcW w:w="2839" w:type="dxa"/>
            <w:gridSpan w:val="2"/>
          </w:tcPr>
          <w:p w:rsidR="00A03564" w:rsidRPr="00855719" w:rsidRDefault="00A03564" w:rsidP="00175AE2">
            <w:pPr>
              <w:jc w:val="both"/>
            </w:pPr>
            <w:r w:rsidRPr="00855719">
              <w:t>работа со словарями;</w:t>
            </w:r>
          </w:p>
          <w:p w:rsidR="00A03564" w:rsidRPr="00855719" w:rsidRDefault="00A03564" w:rsidP="00175AE2">
            <w:pPr>
              <w:jc w:val="both"/>
            </w:pPr>
            <w:r w:rsidRPr="00855719">
              <w:rPr>
                <w:bCs/>
              </w:rPr>
              <w:t>подбор отрывков художественного текста, поиск в них художественных средств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5"/>
              </w:rPr>
              <w:t xml:space="preserve">способность к самооценке </w:t>
            </w:r>
            <w:r w:rsidRPr="00D731FB">
              <w:rPr>
                <w:color w:val="231F20"/>
              </w:rPr>
              <w:t xml:space="preserve">на </w:t>
            </w:r>
            <w:r w:rsidRPr="00D731FB">
              <w:rPr>
                <w:color w:val="231F20"/>
                <w:w w:val="114"/>
              </w:rPr>
              <w:t xml:space="preserve">основе наблюдения </w:t>
            </w:r>
            <w:r w:rsidRPr="00D731FB">
              <w:rPr>
                <w:color w:val="231F20"/>
              </w:rPr>
              <w:t xml:space="preserve">за </w:t>
            </w:r>
            <w:r w:rsidRPr="00D731FB">
              <w:rPr>
                <w:color w:val="231F20"/>
                <w:w w:val="115"/>
              </w:rPr>
              <w:t xml:space="preserve">собственной речью, </w:t>
            </w:r>
            <w:r w:rsidRPr="00D731FB">
              <w:rPr>
                <w:color w:val="231F20"/>
                <w:w w:val="113"/>
              </w:rPr>
              <w:t>по</w:t>
            </w:r>
            <w:r w:rsidRPr="00D731FB">
              <w:rPr>
                <w:color w:val="231F20"/>
                <w:w w:val="116"/>
              </w:rPr>
              <w:t>требность речевого самосовершенствования;</w:t>
            </w:r>
          </w:p>
        </w:tc>
        <w:tc>
          <w:tcPr>
            <w:tcW w:w="2745" w:type="dxa"/>
            <w:gridSpan w:val="2"/>
          </w:tcPr>
          <w:p w:rsidR="00A03564" w:rsidRPr="00E82DC9" w:rsidRDefault="00A03564" w:rsidP="00175AE2">
            <w:pPr>
              <w:jc w:val="both"/>
              <w:rPr>
                <w:b/>
                <w:sz w:val="28"/>
                <w:szCs w:val="28"/>
              </w:rPr>
            </w:pPr>
            <w:r w:rsidRPr="00E82DC9">
              <w:rPr>
                <w:color w:val="231F20"/>
                <w:w w:val="115"/>
              </w:rPr>
              <w:t>анализирует</w:t>
            </w:r>
            <w:r w:rsidRPr="00E82DC9">
              <w:rPr>
                <w:color w:val="231F20"/>
                <w:spacing w:val="48"/>
                <w:w w:val="115"/>
              </w:rPr>
              <w:t xml:space="preserve"> </w:t>
            </w:r>
            <w:r w:rsidRPr="00E82DC9">
              <w:rPr>
                <w:color w:val="231F20"/>
                <w:w w:val="115"/>
              </w:rPr>
              <w:t>текст</w:t>
            </w:r>
            <w:r w:rsidRPr="00E82DC9">
              <w:rPr>
                <w:color w:val="231F20"/>
                <w:spacing w:val="26"/>
                <w:w w:val="115"/>
              </w:rPr>
              <w:t xml:space="preserve"> </w:t>
            </w:r>
            <w:r w:rsidRPr="00E82DC9">
              <w:rPr>
                <w:color w:val="231F20"/>
                <w:w w:val="115"/>
              </w:rPr>
              <w:t xml:space="preserve">с </w:t>
            </w:r>
            <w:r w:rsidRPr="00E82DC9">
              <w:rPr>
                <w:color w:val="231F20"/>
                <w:spacing w:val="2"/>
                <w:w w:val="116"/>
              </w:rPr>
              <w:t>цель</w:t>
            </w:r>
            <w:r w:rsidRPr="00E82DC9">
              <w:rPr>
                <w:color w:val="231F20"/>
                <w:w w:val="116"/>
              </w:rPr>
              <w:t>ю</w:t>
            </w:r>
            <w:r w:rsidRPr="00E82DC9">
              <w:rPr>
                <w:color w:val="231F20"/>
                <w:spacing w:val="22"/>
                <w:w w:val="116"/>
              </w:rPr>
              <w:t xml:space="preserve"> </w:t>
            </w:r>
            <w:r w:rsidRPr="00E82DC9">
              <w:rPr>
                <w:color w:val="231F20"/>
                <w:spacing w:val="2"/>
                <w:w w:val="116"/>
              </w:rPr>
              <w:t>обнаружени</w:t>
            </w:r>
            <w:r w:rsidRPr="00E82DC9">
              <w:rPr>
                <w:color w:val="231F20"/>
                <w:w w:val="116"/>
              </w:rPr>
              <w:t>я</w:t>
            </w:r>
            <w:r w:rsidRPr="00E82DC9">
              <w:rPr>
                <w:color w:val="231F20"/>
                <w:spacing w:val="41"/>
                <w:w w:val="116"/>
              </w:rPr>
              <w:t xml:space="preserve"> </w:t>
            </w:r>
            <w:r w:rsidRPr="00E82DC9">
              <w:rPr>
                <w:color w:val="231F20"/>
                <w:spacing w:val="2"/>
                <w:w w:val="116"/>
              </w:rPr>
              <w:t>изученны</w:t>
            </w:r>
            <w:r w:rsidRPr="00E82DC9">
              <w:rPr>
                <w:color w:val="231F20"/>
                <w:w w:val="116"/>
              </w:rPr>
              <w:t>х</w:t>
            </w:r>
            <w:r w:rsidRPr="00E82DC9">
              <w:rPr>
                <w:color w:val="231F20"/>
                <w:spacing w:val="38"/>
                <w:w w:val="116"/>
              </w:rPr>
              <w:t xml:space="preserve"> </w:t>
            </w:r>
            <w:r w:rsidRPr="00E82DC9">
              <w:rPr>
                <w:color w:val="231F20"/>
                <w:spacing w:val="2"/>
                <w:w w:val="116"/>
              </w:rPr>
              <w:t>поняти</w:t>
            </w:r>
            <w:r w:rsidRPr="00E82DC9">
              <w:rPr>
                <w:color w:val="231F20"/>
                <w:w w:val="116"/>
              </w:rPr>
              <w:t>й</w:t>
            </w:r>
            <w:r w:rsidRPr="00E82DC9">
              <w:rPr>
                <w:color w:val="231F20"/>
                <w:spacing w:val="41"/>
                <w:w w:val="116"/>
              </w:rPr>
              <w:t xml:space="preserve"> </w:t>
            </w:r>
            <w:r w:rsidRPr="00E82DC9">
              <w:rPr>
                <w:color w:val="231F20"/>
                <w:spacing w:val="2"/>
                <w:w w:val="116"/>
              </w:rPr>
              <w:t>(категорий)</w:t>
            </w:r>
            <w:r w:rsidRPr="00E82DC9">
              <w:rPr>
                <w:color w:val="231F20"/>
                <w:w w:val="116"/>
              </w:rPr>
              <w:t>,</w:t>
            </w:r>
            <w:r w:rsidRPr="00E82DC9">
              <w:rPr>
                <w:color w:val="231F20"/>
                <w:spacing w:val="39"/>
                <w:w w:val="116"/>
              </w:rPr>
              <w:t xml:space="preserve"> </w:t>
            </w:r>
            <w:r w:rsidRPr="00E82DC9">
              <w:rPr>
                <w:color w:val="231F20"/>
                <w:spacing w:val="2"/>
                <w:w w:val="112"/>
              </w:rPr>
              <w:t>орфо</w:t>
            </w:r>
            <w:r w:rsidRPr="00E82DC9">
              <w:rPr>
                <w:color w:val="231F20"/>
                <w:w w:val="119"/>
              </w:rPr>
              <w:t>грамм,</w:t>
            </w:r>
            <w:r w:rsidRPr="00E82DC9">
              <w:rPr>
                <w:color w:val="231F20"/>
                <w:spacing w:val="12"/>
                <w:w w:val="119"/>
              </w:rPr>
              <w:t xml:space="preserve"> </w:t>
            </w:r>
            <w:r w:rsidRPr="00E82DC9">
              <w:rPr>
                <w:color w:val="231F20"/>
                <w:w w:val="119"/>
              </w:rPr>
              <w:t>пунктограмм;</w:t>
            </w:r>
          </w:p>
        </w:tc>
        <w:tc>
          <w:tcPr>
            <w:tcW w:w="2839" w:type="dxa"/>
            <w:gridSpan w:val="2"/>
          </w:tcPr>
          <w:p w:rsidR="00A03564" w:rsidRPr="00B07DB5" w:rsidRDefault="00A03564" w:rsidP="00175AE2">
            <w:pPr>
              <w:jc w:val="both"/>
            </w:pPr>
            <w:r>
              <w:t>в</w:t>
            </w:r>
            <w:r w:rsidRPr="00B07DB5">
              <w:t xml:space="preserve">ыполнение заданий по </w:t>
            </w:r>
            <w:r>
              <w:t>тексту (определёние и объяснение орфограмм и пунктограмм)</w:t>
            </w:r>
          </w:p>
          <w:p w:rsidR="00A03564" w:rsidRPr="00D731FB" w:rsidRDefault="00A03564" w:rsidP="00175AE2">
            <w:pPr>
              <w:jc w:val="both"/>
            </w:pP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175AE2">
            <w:pPr>
              <w:jc w:val="center"/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center"/>
              <w:rPr>
                <w:b/>
              </w:rPr>
            </w:pPr>
            <w:r w:rsidRPr="00D731FB">
              <w:rPr>
                <w:b/>
              </w:rPr>
              <w:t>Метапредметные результаты</w:t>
            </w:r>
          </w:p>
        </w:tc>
        <w:tc>
          <w:tcPr>
            <w:tcW w:w="2745" w:type="dxa"/>
            <w:gridSpan w:val="2"/>
          </w:tcPr>
          <w:p w:rsidR="00A03564" w:rsidRPr="00D731FB" w:rsidRDefault="00A03564" w:rsidP="00175AE2">
            <w:pPr>
              <w:jc w:val="center"/>
            </w:pPr>
          </w:p>
        </w:tc>
        <w:tc>
          <w:tcPr>
            <w:tcW w:w="2839" w:type="dxa"/>
            <w:gridSpan w:val="2"/>
          </w:tcPr>
          <w:p w:rsidR="00A03564" w:rsidRPr="00D731FB" w:rsidRDefault="00A03564" w:rsidP="00175AE2">
            <w:pPr>
              <w:jc w:val="center"/>
            </w:pP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  <w:rPr>
                <w:b/>
                <w:i/>
              </w:rPr>
            </w:pPr>
            <w:r w:rsidRPr="00D731FB">
              <w:rPr>
                <w:color w:val="231F20"/>
                <w:w w:val="116"/>
              </w:rPr>
              <w:t xml:space="preserve">владение всеми видами речевой деятельности: аудированием, чтением </w:t>
            </w:r>
            <w:r w:rsidRPr="00D731FB">
              <w:rPr>
                <w:color w:val="231F20"/>
                <w:w w:val="108"/>
              </w:rPr>
              <w:t>(</w:t>
            </w:r>
            <w:r w:rsidRPr="00D731FB">
              <w:rPr>
                <w:color w:val="231F20"/>
                <w:w w:val="117"/>
              </w:rPr>
              <w:t>п</w:t>
            </w:r>
            <w:r w:rsidRPr="00D731FB">
              <w:rPr>
                <w:color w:val="231F20"/>
                <w:w w:val="108"/>
              </w:rPr>
              <w:t>о</w:t>
            </w:r>
            <w:r w:rsidRPr="00D731FB">
              <w:rPr>
                <w:color w:val="231F20"/>
                <w:w w:val="116"/>
              </w:rPr>
              <w:t>ниманием), говорением, письмом;</w:t>
            </w:r>
          </w:p>
        </w:tc>
        <w:tc>
          <w:tcPr>
            <w:tcW w:w="2745" w:type="dxa"/>
            <w:gridSpan w:val="2"/>
          </w:tcPr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231F20"/>
                <w:w w:val="120"/>
              </w:rPr>
              <w:t>в</w:t>
            </w:r>
            <w:r w:rsidRPr="002846CB">
              <w:rPr>
                <w:color w:val="231F20"/>
                <w:w w:val="120"/>
              </w:rPr>
              <w:t>ычитыва</w:t>
            </w:r>
            <w:r>
              <w:rPr>
                <w:color w:val="231F20"/>
                <w:w w:val="120"/>
              </w:rPr>
              <w:t xml:space="preserve">ет, обозначает </w:t>
            </w:r>
            <w:r w:rsidRPr="002846CB">
              <w:rPr>
                <w:color w:val="231F20"/>
                <w:w w:val="120"/>
              </w:rPr>
              <w:t>разные</w:t>
            </w:r>
            <w:r w:rsidRPr="002846CB">
              <w:rPr>
                <w:color w:val="231F20"/>
                <w:spacing w:val="-5"/>
                <w:w w:val="120"/>
              </w:rPr>
              <w:t xml:space="preserve"> </w:t>
            </w:r>
            <w:r w:rsidRPr="002846CB">
              <w:rPr>
                <w:color w:val="231F20"/>
                <w:w w:val="120"/>
              </w:rPr>
              <w:t>виды</w:t>
            </w:r>
            <w:r w:rsidRPr="002846CB">
              <w:rPr>
                <w:color w:val="231F20"/>
                <w:spacing w:val="-6"/>
                <w:w w:val="120"/>
              </w:rPr>
              <w:t xml:space="preserve"> </w:t>
            </w:r>
            <w:r w:rsidRPr="002846CB">
              <w:rPr>
                <w:color w:val="231F20"/>
                <w:w w:val="120"/>
              </w:rPr>
              <w:t>информации;</w:t>
            </w:r>
          </w:p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2846CB">
              <w:rPr>
                <w:color w:val="231F20"/>
                <w:spacing w:val="1"/>
                <w:w w:val="118"/>
              </w:rPr>
              <w:t>опозна</w:t>
            </w:r>
            <w:r>
              <w:rPr>
                <w:color w:val="231F20"/>
                <w:spacing w:val="1"/>
                <w:w w:val="118"/>
              </w:rPr>
              <w:t>ё</w:t>
            </w:r>
            <w:r w:rsidRPr="002846CB">
              <w:rPr>
                <w:color w:val="231F20"/>
                <w:spacing w:val="1"/>
                <w:w w:val="118"/>
              </w:rPr>
              <w:t>т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-2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наблюда</w:t>
            </w:r>
            <w:r>
              <w:rPr>
                <w:color w:val="231F20"/>
                <w:spacing w:val="1"/>
                <w:w w:val="118"/>
              </w:rPr>
              <w:t>е</w:t>
            </w:r>
            <w:r w:rsidRPr="002846CB">
              <w:rPr>
                <w:color w:val="231F20"/>
                <w:spacing w:val="1"/>
                <w:w w:val="118"/>
              </w:rPr>
              <w:t>т</w:t>
            </w:r>
            <w:r w:rsidRPr="002846CB">
              <w:rPr>
                <w:color w:val="231F20"/>
                <w:spacing w:val="-8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изучаемо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2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языково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19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явление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33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извле</w:t>
            </w:r>
            <w:r w:rsidRPr="002846CB">
              <w:rPr>
                <w:color w:val="231F20"/>
                <w:spacing w:val="7"/>
                <w:w w:val="120"/>
              </w:rPr>
              <w:t>ка</w:t>
            </w:r>
            <w:r>
              <w:rPr>
                <w:color w:val="231F20"/>
                <w:spacing w:val="7"/>
                <w:w w:val="120"/>
              </w:rPr>
              <w:t>е</w:t>
            </w:r>
            <w:r w:rsidRPr="002846CB">
              <w:rPr>
                <w:color w:val="231F20"/>
                <w:spacing w:val="7"/>
                <w:w w:val="120"/>
              </w:rPr>
              <w:t>т</w:t>
            </w:r>
            <w:r w:rsidRPr="002846CB">
              <w:rPr>
                <w:color w:val="231F20"/>
                <w:spacing w:val="2"/>
                <w:w w:val="120"/>
              </w:rPr>
              <w:t xml:space="preserve"> </w:t>
            </w:r>
            <w:r w:rsidRPr="002846CB">
              <w:rPr>
                <w:color w:val="231F20"/>
                <w:spacing w:val="6"/>
              </w:rPr>
              <w:t>и</w:t>
            </w:r>
            <w:r w:rsidRPr="002846CB">
              <w:rPr>
                <w:color w:val="231F20"/>
              </w:rPr>
              <w:t>з</w:t>
            </w:r>
            <w:r w:rsidRPr="002846CB">
              <w:rPr>
                <w:color w:val="231F20"/>
                <w:spacing w:val="46"/>
              </w:rPr>
              <w:t xml:space="preserve"> </w:t>
            </w:r>
            <w:r w:rsidRPr="002846CB">
              <w:rPr>
                <w:color w:val="231F20"/>
                <w:spacing w:val="7"/>
                <w:w w:val="117"/>
              </w:rPr>
              <w:t>текста</w:t>
            </w:r>
            <w:r w:rsidRPr="002846CB">
              <w:rPr>
                <w:color w:val="231F20"/>
                <w:w w:val="117"/>
              </w:rPr>
              <w:t>,</w:t>
            </w:r>
            <w:r w:rsidRPr="002846CB">
              <w:rPr>
                <w:color w:val="231F20"/>
                <w:spacing w:val="17"/>
                <w:w w:val="117"/>
              </w:rPr>
              <w:t xml:space="preserve"> </w:t>
            </w:r>
            <w:r w:rsidRPr="002846CB">
              <w:rPr>
                <w:color w:val="231F20"/>
                <w:spacing w:val="7"/>
                <w:w w:val="117"/>
              </w:rPr>
              <w:t>анализир</w:t>
            </w:r>
            <w:r>
              <w:rPr>
                <w:color w:val="231F20"/>
                <w:spacing w:val="7"/>
                <w:w w:val="117"/>
              </w:rPr>
              <w:t>ует</w:t>
            </w:r>
            <w:r w:rsidRPr="002846CB">
              <w:rPr>
                <w:color w:val="231F20"/>
                <w:w w:val="117"/>
              </w:rPr>
              <w:t xml:space="preserve"> </w:t>
            </w:r>
            <w:r w:rsidRPr="002846CB">
              <w:rPr>
                <w:color w:val="231F20"/>
              </w:rPr>
              <w:t>с</w:t>
            </w:r>
            <w:r w:rsidRPr="002846CB">
              <w:rPr>
                <w:color w:val="231F20"/>
                <w:spacing w:val="16"/>
              </w:rPr>
              <w:t xml:space="preserve"> </w:t>
            </w:r>
            <w:r w:rsidRPr="002846CB">
              <w:rPr>
                <w:color w:val="231F20"/>
                <w:spacing w:val="7"/>
                <w:w w:val="118"/>
              </w:rPr>
              <w:t>точк</w:t>
            </w:r>
            <w:r w:rsidRPr="002846CB">
              <w:rPr>
                <w:color w:val="231F20"/>
                <w:w w:val="118"/>
              </w:rPr>
              <w:t xml:space="preserve">и </w:t>
            </w:r>
            <w:r w:rsidRPr="002846CB">
              <w:rPr>
                <w:color w:val="231F20"/>
                <w:spacing w:val="7"/>
                <w:w w:val="118"/>
              </w:rPr>
              <w:t>зрени</w:t>
            </w:r>
            <w:r w:rsidRPr="002846CB">
              <w:rPr>
                <w:color w:val="231F20"/>
                <w:w w:val="118"/>
              </w:rPr>
              <w:t>я</w:t>
            </w:r>
            <w:r w:rsidRPr="002846CB">
              <w:rPr>
                <w:color w:val="231F20"/>
                <w:spacing w:val="5"/>
                <w:w w:val="118"/>
              </w:rPr>
              <w:t xml:space="preserve"> </w:t>
            </w:r>
            <w:r w:rsidRPr="002846CB">
              <w:rPr>
                <w:color w:val="231F20"/>
                <w:spacing w:val="6"/>
                <w:w w:val="116"/>
              </w:rPr>
              <w:t>тексто</w:t>
            </w:r>
            <w:r w:rsidRPr="002846CB">
              <w:rPr>
                <w:color w:val="231F20"/>
                <w:spacing w:val="-1"/>
                <w:w w:val="116"/>
              </w:rPr>
              <w:t>образующе</w:t>
            </w:r>
            <w:r w:rsidRPr="002846CB">
              <w:rPr>
                <w:color w:val="231F20"/>
                <w:w w:val="116"/>
              </w:rPr>
              <w:t>й</w:t>
            </w:r>
            <w:r w:rsidRPr="002846CB">
              <w:rPr>
                <w:color w:val="231F20"/>
                <w:spacing w:val="-11"/>
                <w:w w:val="116"/>
              </w:rPr>
              <w:t xml:space="preserve"> </w:t>
            </w:r>
            <w:r w:rsidRPr="002846CB">
              <w:rPr>
                <w:color w:val="231F20"/>
                <w:spacing w:val="-1"/>
                <w:w w:val="116"/>
              </w:rPr>
              <w:t>роли</w:t>
            </w:r>
            <w:r w:rsidRPr="002846CB">
              <w:rPr>
                <w:color w:val="231F20"/>
                <w:w w:val="116"/>
              </w:rPr>
              <w:t>,</w:t>
            </w:r>
            <w:r w:rsidRPr="002846CB">
              <w:rPr>
                <w:color w:val="231F20"/>
                <w:spacing w:val="15"/>
                <w:w w:val="116"/>
              </w:rPr>
              <w:t xml:space="preserve"> </w:t>
            </w:r>
            <w:r w:rsidRPr="002846CB">
              <w:rPr>
                <w:color w:val="231F20"/>
                <w:spacing w:val="-1"/>
                <w:w w:val="116"/>
              </w:rPr>
              <w:t>проводит</w:t>
            </w:r>
            <w:r w:rsidRPr="002846CB">
              <w:rPr>
                <w:color w:val="231F20"/>
                <w:spacing w:val="-10"/>
                <w:w w:val="116"/>
              </w:rPr>
              <w:t xml:space="preserve"> </w:t>
            </w:r>
            <w:r w:rsidRPr="002846CB">
              <w:rPr>
                <w:color w:val="231F20"/>
                <w:spacing w:val="-1"/>
                <w:w w:val="116"/>
              </w:rPr>
              <w:t>языково</w:t>
            </w:r>
            <w:r w:rsidRPr="002846CB">
              <w:rPr>
                <w:color w:val="231F20"/>
                <w:w w:val="116"/>
              </w:rPr>
              <w:t>й</w:t>
            </w:r>
            <w:r w:rsidRPr="002846CB">
              <w:rPr>
                <w:color w:val="231F20"/>
                <w:spacing w:val="21"/>
                <w:w w:val="116"/>
              </w:rPr>
              <w:t xml:space="preserve"> </w:t>
            </w:r>
            <w:r w:rsidRPr="002846CB">
              <w:rPr>
                <w:color w:val="231F20"/>
                <w:spacing w:val="-1"/>
                <w:w w:val="116"/>
              </w:rPr>
              <w:t>разбо</w:t>
            </w:r>
            <w:r w:rsidRPr="002846CB">
              <w:rPr>
                <w:color w:val="231F20"/>
                <w:w w:val="116"/>
              </w:rPr>
              <w:t>р</w:t>
            </w:r>
            <w:r w:rsidRPr="002846CB">
              <w:rPr>
                <w:color w:val="231F20"/>
                <w:spacing w:val="-13"/>
                <w:w w:val="116"/>
              </w:rPr>
              <w:t xml:space="preserve"> </w:t>
            </w:r>
            <w:r w:rsidRPr="002846CB">
              <w:rPr>
                <w:color w:val="231F20"/>
                <w:spacing w:val="-1"/>
                <w:w w:val="117"/>
              </w:rPr>
              <w:t xml:space="preserve">(фонетический, </w:t>
            </w:r>
            <w:r w:rsidRPr="002846CB">
              <w:rPr>
                <w:color w:val="231F20"/>
                <w:w w:val="117"/>
              </w:rPr>
              <w:t>лексический,</w:t>
            </w:r>
            <w:r w:rsidRPr="002846CB">
              <w:rPr>
                <w:color w:val="231F20"/>
                <w:spacing w:val="30"/>
                <w:w w:val="117"/>
              </w:rPr>
              <w:t xml:space="preserve"> </w:t>
            </w:r>
            <w:r w:rsidRPr="002846CB">
              <w:rPr>
                <w:color w:val="231F20"/>
                <w:w w:val="117"/>
              </w:rPr>
              <w:t>морфемный,</w:t>
            </w:r>
            <w:r w:rsidRPr="002846CB">
              <w:rPr>
                <w:color w:val="231F20"/>
                <w:spacing w:val="-2"/>
                <w:w w:val="117"/>
              </w:rPr>
              <w:t xml:space="preserve"> </w:t>
            </w:r>
            <w:r w:rsidRPr="002846CB">
              <w:rPr>
                <w:color w:val="231F20"/>
                <w:w w:val="117"/>
              </w:rPr>
              <w:t>словообразовательный</w:t>
            </w:r>
            <w:r w:rsidRPr="002846CB">
              <w:rPr>
                <w:color w:val="231F20"/>
                <w:spacing w:val="-21"/>
                <w:w w:val="117"/>
              </w:rPr>
              <w:t xml:space="preserve"> </w:t>
            </w:r>
            <w:r w:rsidRPr="002846CB">
              <w:rPr>
                <w:color w:val="231F20"/>
                <w:w w:val="116"/>
              </w:rPr>
              <w:t>этимологи</w:t>
            </w:r>
            <w:r w:rsidRPr="002846CB">
              <w:rPr>
                <w:color w:val="231F20"/>
                <w:spacing w:val="-4"/>
                <w:w w:val="118"/>
              </w:rPr>
              <w:t>ческий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8"/>
                <w:w w:val="118"/>
              </w:rPr>
              <w:t xml:space="preserve"> </w:t>
            </w:r>
            <w:r w:rsidRPr="002846CB">
              <w:rPr>
                <w:color w:val="231F20"/>
                <w:spacing w:val="-4"/>
                <w:w w:val="118"/>
              </w:rPr>
              <w:t>морфологический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-15"/>
                <w:w w:val="118"/>
              </w:rPr>
              <w:t xml:space="preserve"> </w:t>
            </w:r>
            <w:r w:rsidRPr="002846CB">
              <w:rPr>
                <w:color w:val="231F20"/>
                <w:spacing w:val="-4"/>
                <w:w w:val="118"/>
              </w:rPr>
              <w:t>синтаксический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13"/>
                <w:w w:val="118"/>
              </w:rPr>
              <w:t xml:space="preserve"> </w:t>
            </w:r>
            <w:r w:rsidRPr="002846CB">
              <w:rPr>
                <w:color w:val="231F20"/>
                <w:spacing w:val="-3"/>
                <w:w w:val="117"/>
              </w:rPr>
              <w:lastRenderedPageBreak/>
              <w:t xml:space="preserve">орфографический, </w:t>
            </w:r>
            <w:r w:rsidRPr="002846CB">
              <w:rPr>
                <w:color w:val="231F20"/>
                <w:w w:val="118"/>
              </w:rPr>
              <w:t>пунктуационный);</w:t>
            </w:r>
          </w:p>
        </w:tc>
        <w:tc>
          <w:tcPr>
            <w:tcW w:w="2839" w:type="dxa"/>
            <w:gridSpan w:val="2"/>
          </w:tcPr>
          <w:p w:rsidR="00A03564" w:rsidRPr="00855719" w:rsidRDefault="00A03564" w:rsidP="00175AE2">
            <w:pPr>
              <w:jc w:val="both"/>
            </w:pPr>
            <w:r w:rsidRPr="00855719">
              <w:lastRenderedPageBreak/>
              <w:t>передача одной информации</w:t>
            </w:r>
            <w:r>
              <w:t xml:space="preserve"> </w:t>
            </w:r>
            <w:r w:rsidRPr="00855719">
              <w:t>в разных стилях речи;</w:t>
            </w:r>
          </w:p>
          <w:p w:rsidR="00A03564" w:rsidRPr="00855719" w:rsidRDefault="00A03564" w:rsidP="00175AE2">
            <w:pPr>
              <w:jc w:val="both"/>
            </w:pPr>
            <w:r>
              <w:t>анализ слов с использование схем разборов с разных точек зрения: фонетики, лексики, морфемики и т.д.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7"/>
              </w:rPr>
              <w:t xml:space="preserve">владение языковыми средствами </w:t>
            </w:r>
            <w:r w:rsidRPr="00D731FB">
              <w:rPr>
                <w:color w:val="231F20"/>
              </w:rPr>
              <w:t xml:space="preserve">— </w:t>
            </w:r>
            <w:r w:rsidRPr="00D731FB">
              <w:rPr>
                <w:color w:val="231F20"/>
                <w:w w:val="117"/>
              </w:rPr>
              <w:t xml:space="preserve">умение ясно, логично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20"/>
              </w:rPr>
              <w:t xml:space="preserve">точно излагать </w:t>
            </w:r>
            <w:r w:rsidRPr="00D731FB">
              <w:rPr>
                <w:color w:val="231F20"/>
              </w:rPr>
              <w:t xml:space="preserve">свою </w:t>
            </w:r>
            <w:r w:rsidRPr="00D731FB">
              <w:rPr>
                <w:color w:val="231F20"/>
                <w:w w:val="118"/>
              </w:rPr>
              <w:t xml:space="preserve">точку зрения, использовать адекватные языковые средства; </w:t>
            </w:r>
            <w:r w:rsidRPr="00D731FB">
              <w:rPr>
                <w:color w:val="231F20"/>
                <w:w w:val="115"/>
              </w:rPr>
              <w:t>использо</w:t>
            </w:r>
            <w:r w:rsidRPr="00D731FB">
              <w:rPr>
                <w:color w:val="231F20"/>
                <w:w w:val="116"/>
              </w:rPr>
              <w:t xml:space="preserve">вание приобретенных знаний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9"/>
              </w:rPr>
              <w:t xml:space="preserve">умений для анализа языковых явлений на </w:t>
            </w:r>
            <w:r w:rsidRPr="00D731FB">
              <w:rPr>
                <w:color w:val="231F20"/>
                <w:w w:val="115"/>
              </w:rPr>
              <w:t>межпредметном уровне;</w:t>
            </w:r>
          </w:p>
        </w:tc>
        <w:tc>
          <w:tcPr>
            <w:tcW w:w="2745" w:type="dxa"/>
            <w:gridSpan w:val="2"/>
          </w:tcPr>
          <w:p w:rsidR="00A03564" w:rsidRPr="002846CB" w:rsidRDefault="00A03564" w:rsidP="00607D0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2846CB">
              <w:rPr>
                <w:color w:val="231F20"/>
                <w:spacing w:val="8"/>
                <w:w w:val="118"/>
              </w:rPr>
              <w:t>составля</w:t>
            </w:r>
            <w:r>
              <w:rPr>
                <w:color w:val="231F20"/>
                <w:spacing w:val="8"/>
                <w:w w:val="118"/>
              </w:rPr>
              <w:t>ет</w:t>
            </w:r>
            <w:r w:rsidRPr="002846CB">
              <w:rPr>
                <w:color w:val="231F20"/>
                <w:spacing w:val="10"/>
                <w:w w:val="118"/>
              </w:rPr>
              <w:t xml:space="preserve"> </w:t>
            </w:r>
            <w:r w:rsidRPr="002846CB">
              <w:rPr>
                <w:color w:val="231F20"/>
                <w:spacing w:val="8"/>
                <w:w w:val="118"/>
              </w:rPr>
              <w:t>связно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10"/>
                <w:w w:val="118"/>
              </w:rPr>
              <w:t xml:space="preserve"> </w:t>
            </w:r>
            <w:r w:rsidRPr="002846CB">
              <w:rPr>
                <w:color w:val="231F20"/>
                <w:spacing w:val="8"/>
                <w:w w:val="118"/>
              </w:rPr>
              <w:t>высказывани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28"/>
                <w:w w:val="118"/>
              </w:rPr>
              <w:t xml:space="preserve"> </w:t>
            </w:r>
            <w:r w:rsidRPr="002846CB">
              <w:rPr>
                <w:color w:val="231F20"/>
                <w:spacing w:val="8"/>
                <w:w w:val="118"/>
              </w:rPr>
              <w:t>(сочинение</w:t>
            </w:r>
            <w:r w:rsidRPr="002846CB">
              <w:rPr>
                <w:color w:val="231F20"/>
                <w:w w:val="118"/>
              </w:rPr>
              <w:t>)</w:t>
            </w:r>
            <w:r w:rsidRPr="002846CB">
              <w:rPr>
                <w:color w:val="231F20"/>
                <w:spacing w:val="-22"/>
                <w:w w:val="118"/>
              </w:rPr>
              <w:t xml:space="preserve"> </w:t>
            </w:r>
            <w:r w:rsidRPr="002846CB">
              <w:rPr>
                <w:color w:val="231F20"/>
              </w:rPr>
              <w:t xml:space="preserve">в </w:t>
            </w:r>
            <w:r w:rsidRPr="002846CB">
              <w:rPr>
                <w:color w:val="231F20"/>
                <w:spacing w:val="8"/>
                <w:w w:val="120"/>
              </w:rPr>
              <w:t>устно</w:t>
            </w:r>
            <w:r w:rsidRPr="002846CB">
              <w:rPr>
                <w:color w:val="231F20"/>
                <w:w w:val="120"/>
              </w:rPr>
              <w:t>й</w:t>
            </w:r>
            <w:r w:rsidRPr="002846CB">
              <w:rPr>
                <w:color w:val="231F20"/>
                <w:spacing w:val="-6"/>
                <w:w w:val="120"/>
              </w:rPr>
              <w:t xml:space="preserve"> </w:t>
            </w:r>
            <w:r w:rsidRPr="002846CB">
              <w:rPr>
                <w:color w:val="231F20"/>
                <w:w w:val="120"/>
              </w:rPr>
              <w:t xml:space="preserve">и </w:t>
            </w:r>
            <w:r w:rsidRPr="002846CB">
              <w:rPr>
                <w:color w:val="231F20"/>
                <w:spacing w:val="2"/>
                <w:w w:val="113"/>
              </w:rPr>
              <w:t>письменно</w:t>
            </w:r>
            <w:r w:rsidRPr="002846CB">
              <w:rPr>
                <w:color w:val="231F20"/>
                <w:w w:val="113"/>
              </w:rPr>
              <w:t>й</w:t>
            </w:r>
            <w:r w:rsidRPr="002846CB">
              <w:rPr>
                <w:color w:val="231F20"/>
                <w:spacing w:val="51"/>
                <w:w w:val="113"/>
              </w:rPr>
              <w:t xml:space="preserve"> </w:t>
            </w:r>
            <w:r w:rsidRPr="002846CB">
              <w:rPr>
                <w:color w:val="231F20"/>
                <w:spacing w:val="2"/>
                <w:w w:val="113"/>
              </w:rPr>
              <w:t>форм</w:t>
            </w:r>
            <w:r w:rsidRPr="002846CB">
              <w:rPr>
                <w:color w:val="231F20"/>
                <w:w w:val="113"/>
              </w:rPr>
              <w:t>е</w:t>
            </w:r>
            <w:r w:rsidRPr="002846CB">
              <w:rPr>
                <w:color w:val="231F20"/>
                <w:spacing w:val="23"/>
                <w:w w:val="113"/>
              </w:rPr>
              <w:t xml:space="preserve"> </w:t>
            </w:r>
            <w:r w:rsidRPr="002846CB">
              <w:rPr>
                <w:color w:val="231F20"/>
                <w:spacing w:val="2"/>
              </w:rPr>
              <w:t>н</w:t>
            </w:r>
            <w:r w:rsidRPr="002846CB">
              <w:rPr>
                <w:color w:val="231F20"/>
              </w:rPr>
              <w:t xml:space="preserve">а </w:t>
            </w:r>
            <w:r w:rsidRPr="002846CB">
              <w:rPr>
                <w:color w:val="231F20"/>
                <w:spacing w:val="2"/>
                <w:w w:val="115"/>
              </w:rPr>
              <w:t>основ</w:t>
            </w:r>
            <w:r w:rsidRPr="002846CB">
              <w:rPr>
                <w:color w:val="231F20"/>
                <w:w w:val="115"/>
              </w:rPr>
              <w:t>е</w:t>
            </w:r>
            <w:r w:rsidRPr="002846CB">
              <w:rPr>
                <w:color w:val="231F20"/>
                <w:spacing w:val="5"/>
                <w:w w:val="115"/>
              </w:rPr>
              <w:t xml:space="preserve"> </w:t>
            </w:r>
            <w:r w:rsidRPr="002846CB">
              <w:rPr>
                <w:color w:val="231F20"/>
                <w:spacing w:val="2"/>
                <w:w w:val="115"/>
              </w:rPr>
              <w:t>проанализированны</w:t>
            </w:r>
            <w:r w:rsidRPr="002846CB">
              <w:rPr>
                <w:color w:val="231F20"/>
                <w:w w:val="115"/>
              </w:rPr>
              <w:t xml:space="preserve">х </w:t>
            </w:r>
            <w:r w:rsidRPr="002846CB">
              <w:rPr>
                <w:color w:val="231F20"/>
                <w:spacing w:val="2"/>
                <w:w w:val="117"/>
              </w:rPr>
              <w:t xml:space="preserve">текстов; </w:t>
            </w:r>
            <w:r w:rsidRPr="002846CB">
              <w:rPr>
                <w:color w:val="231F20"/>
                <w:w w:val="119"/>
              </w:rPr>
              <w:t>определять</w:t>
            </w:r>
            <w:r w:rsidRPr="002846CB">
              <w:rPr>
                <w:color w:val="231F20"/>
                <w:spacing w:val="-11"/>
                <w:w w:val="119"/>
              </w:rPr>
              <w:t xml:space="preserve"> </w:t>
            </w:r>
            <w:r w:rsidRPr="002846CB">
              <w:rPr>
                <w:color w:val="231F20"/>
                <w:w w:val="119"/>
              </w:rPr>
              <w:t>эмоциональный</w:t>
            </w:r>
            <w:r w:rsidRPr="002846CB">
              <w:rPr>
                <w:color w:val="231F20"/>
                <w:spacing w:val="-19"/>
                <w:w w:val="119"/>
              </w:rPr>
              <w:t xml:space="preserve"> </w:t>
            </w:r>
            <w:r w:rsidRPr="002846CB">
              <w:rPr>
                <w:color w:val="231F20"/>
                <w:w w:val="119"/>
              </w:rPr>
              <w:t>настрой</w:t>
            </w:r>
            <w:r w:rsidRPr="002846CB">
              <w:rPr>
                <w:color w:val="231F20"/>
                <w:spacing w:val="-12"/>
                <w:w w:val="119"/>
              </w:rPr>
              <w:t xml:space="preserve"> </w:t>
            </w:r>
            <w:r w:rsidRPr="002846CB">
              <w:rPr>
                <w:color w:val="231F20"/>
                <w:w w:val="119"/>
              </w:rPr>
              <w:t>текста;</w:t>
            </w:r>
          </w:p>
        </w:tc>
        <w:tc>
          <w:tcPr>
            <w:tcW w:w="2839" w:type="dxa"/>
            <w:gridSpan w:val="2"/>
          </w:tcPr>
          <w:p w:rsidR="00A03564" w:rsidRPr="00351341" w:rsidRDefault="00A03564" w:rsidP="00175AE2">
            <w:pPr>
              <w:jc w:val="both"/>
            </w:pPr>
            <w:r w:rsidRPr="00351341">
              <w:t>анализ текста,</w:t>
            </w:r>
          </w:p>
          <w:p w:rsidR="00A03564" w:rsidRPr="00351341" w:rsidRDefault="00A03564" w:rsidP="00175AE2">
            <w:pPr>
              <w:jc w:val="both"/>
            </w:pPr>
            <w:r w:rsidRPr="00351341">
              <w:t>сжатое изложение,</w:t>
            </w:r>
          </w:p>
          <w:p w:rsidR="00A03564" w:rsidRPr="00D731FB" w:rsidRDefault="00A03564" w:rsidP="00175AE2">
            <w:pPr>
              <w:jc w:val="both"/>
            </w:pPr>
            <w:r w:rsidRPr="00351341">
              <w:t>сочинение по проблеме текста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5"/>
              </w:rPr>
              <w:t xml:space="preserve">применение навыков сотрудничества </w:t>
            </w:r>
            <w:r w:rsidRPr="00D731FB">
              <w:rPr>
                <w:color w:val="231F20"/>
              </w:rPr>
              <w:t xml:space="preserve">со </w:t>
            </w:r>
            <w:r w:rsidRPr="00D731FB">
              <w:rPr>
                <w:color w:val="231F20"/>
                <w:w w:val="116"/>
              </w:rPr>
              <w:t>сверстниками, детьми м</w:t>
            </w:r>
            <w:r w:rsidRPr="00D731FB">
              <w:rPr>
                <w:color w:val="231F20"/>
                <w:w w:val="122"/>
              </w:rPr>
              <w:t>л</w:t>
            </w:r>
            <w:r w:rsidRPr="00D731FB">
              <w:rPr>
                <w:color w:val="231F20"/>
                <w:w w:val="121"/>
              </w:rPr>
              <w:t>а</w:t>
            </w:r>
            <w:r w:rsidRPr="00D731FB">
              <w:rPr>
                <w:color w:val="231F20"/>
                <w:w w:val="112"/>
              </w:rPr>
              <w:t>д</w:t>
            </w:r>
            <w:r w:rsidRPr="00D731FB">
              <w:rPr>
                <w:color w:val="231F20"/>
                <w:w w:val="120"/>
              </w:rPr>
              <w:t>ш</w:t>
            </w:r>
            <w:r w:rsidRPr="00D731FB">
              <w:rPr>
                <w:color w:val="231F20"/>
                <w:w w:val="111"/>
              </w:rPr>
              <w:t>е</w:t>
            </w:r>
            <w:r w:rsidRPr="00D731FB">
              <w:rPr>
                <w:color w:val="231F20"/>
                <w:w w:val="118"/>
              </w:rPr>
              <w:t>г</w:t>
            </w:r>
            <w:r w:rsidRPr="00D731FB">
              <w:rPr>
                <w:color w:val="231F20"/>
                <w:w w:val="108"/>
              </w:rPr>
              <w:t xml:space="preserve">о </w:t>
            </w:r>
            <w:r w:rsidRPr="00D731FB">
              <w:rPr>
                <w:color w:val="231F20"/>
                <w:w w:val="117"/>
              </w:rPr>
              <w:t xml:space="preserve">возраста, взрослыми </w:t>
            </w:r>
            <w:r w:rsidRPr="00D731FB">
              <w:rPr>
                <w:color w:val="231F20"/>
              </w:rPr>
              <w:t xml:space="preserve">в </w:t>
            </w:r>
            <w:r w:rsidRPr="00D731FB">
              <w:rPr>
                <w:color w:val="231F20"/>
                <w:w w:val="115"/>
              </w:rPr>
              <w:t xml:space="preserve">процессе речевого общения, образовательной, </w:t>
            </w:r>
            <w:r w:rsidRPr="00D731FB">
              <w:rPr>
                <w:color w:val="231F20"/>
                <w:w w:val="112"/>
              </w:rPr>
              <w:t>обще</w:t>
            </w:r>
            <w:r w:rsidRPr="00D731FB">
              <w:rPr>
                <w:color w:val="231F20"/>
                <w:w w:val="114"/>
              </w:rPr>
              <w:t xml:space="preserve">ственно полезной, учебно-исследовательской, проектной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6"/>
              </w:rPr>
              <w:t xml:space="preserve">других </w:t>
            </w:r>
            <w:r w:rsidRPr="00D731FB">
              <w:rPr>
                <w:color w:val="231F20"/>
                <w:w w:val="118"/>
              </w:rPr>
              <w:t xml:space="preserve">видах </w:t>
            </w:r>
            <w:r w:rsidRPr="00D731FB">
              <w:rPr>
                <w:color w:val="231F20"/>
                <w:w w:val="117"/>
              </w:rPr>
              <w:t>деятельности;</w:t>
            </w:r>
          </w:p>
        </w:tc>
        <w:tc>
          <w:tcPr>
            <w:tcW w:w="2745" w:type="dxa"/>
            <w:gridSpan w:val="2"/>
          </w:tcPr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846CB">
              <w:rPr>
                <w:color w:val="231F20"/>
                <w:spacing w:val="2"/>
                <w:w w:val="118"/>
              </w:rPr>
              <w:t>выступа</w:t>
            </w:r>
            <w:r>
              <w:rPr>
                <w:color w:val="231F20"/>
                <w:spacing w:val="2"/>
                <w:w w:val="118"/>
              </w:rPr>
              <w:t>е</w:t>
            </w:r>
            <w:r w:rsidRPr="002846CB">
              <w:rPr>
                <w:color w:val="231F20"/>
                <w:spacing w:val="2"/>
                <w:w w:val="118"/>
              </w:rPr>
              <w:t>т</w:t>
            </w:r>
            <w:r w:rsidRPr="002846CB">
              <w:rPr>
                <w:color w:val="231F20"/>
                <w:spacing w:val="9"/>
                <w:w w:val="118"/>
              </w:rPr>
              <w:t xml:space="preserve"> </w:t>
            </w:r>
            <w:r w:rsidRPr="002846CB">
              <w:rPr>
                <w:color w:val="231F20"/>
                <w:spacing w:val="2"/>
                <w:w w:val="118"/>
              </w:rPr>
              <w:t>пере</w:t>
            </w:r>
            <w:r w:rsidRPr="002846CB">
              <w:rPr>
                <w:color w:val="231F20"/>
                <w:w w:val="118"/>
              </w:rPr>
              <w:t xml:space="preserve">д </w:t>
            </w:r>
            <w:r w:rsidRPr="002846CB">
              <w:rPr>
                <w:color w:val="231F20"/>
                <w:spacing w:val="2"/>
                <w:w w:val="118"/>
              </w:rPr>
              <w:t>аудиторие</w:t>
            </w:r>
            <w:r w:rsidRPr="002846CB">
              <w:rPr>
                <w:color w:val="231F20"/>
                <w:w w:val="118"/>
              </w:rPr>
              <w:t>й</w:t>
            </w:r>
            <w:r w:rsidRPr="002846CB">
              <w:rPr>
                <w:color w:val="231F20"/>
                <w:spacing w:val="-2"/>
                <w:w w:val="118"/>
              </w:rPr>
              <w:t xml:space="preserve"> </w:t>
            </w:r>
            <w:r w:rsidRPr="002846CB">
              <w:rPr>
                <w:color w:val="231F20"/>
                <w:spacing w:val="2"/>
                <w:w w:val="118"/>
              </w:rPr>
              <w:t>сверстнико</w:t>
            </w:r>
            <w:r w:rsidRPr="002846CB">
              <w:rPr>
                <w:color w:val="231F20"/>
                <w:w w:val="118"/>
              </w:rPr>
              <w:t>в</w:t>
            </w:r>
            <w:r w:rsidRPr="002846CB">
              <w:rPr>
                <w:color w:val="231F20"/>
                <w:spacing w:val="-4"/>
                <w:w w:val="118"/>
              </w:rPr>
              <w:t xml:space="preserve"> </w:t>
            </w:r>
            <w:r w:rsidRPr="002846CB">
              <w:rPr>
                <w:color w:val="231F20"/>
              </w:rPr>
              <w:t>с</w:t>
            </w:r>
            <w:r w:rsidRPr="002846CB">
              <w:rPr>
                <w:color w:val="231F20"/>
                <w:spacing w:val="36"/>
              </w:rPr>
              <w:t xml:space="preserve"> </w:t>
            </w:r>
            <w:r w:rsidRPr="002846CB">
              <w:rPr>
                <w:color w:val="231F20"/>
                <w:spacing w:val="2"/>
                <w:w w:val="115"/>
              </w:rPr>
              <w:t>небольшим</w:t>
            </w:r>
            <w:r w:rsidRPr="002846CB">
              <w:rPr>
                <w:color w:val="231F20"/>
                <w:w w:val="115"/>
              </w:rPr>
              <w:t>и</w:t>
            </w:r>
            <w:r w:rsidRPr="002846CB">
              <w:rPr>
                <w:color w:val="231F20"/>
                <w:spacing w:val="29"/>
                <w:w w:val="115"/>
              </w:rPr>
              <w:t xml:space="preserve"> </w:t>
            </w:r>
            <w:r w:rsidRPr="002846CB">
              <w:rPr>
                <w:color w:val="231F20"/>
                <w:spacing w:val="2"/>
                <w:w w:val="118"/>
              </w:rPr>
              <w:t>ин</w:t>
            </w:r>
            <w:r w:rsidRPr="002846CB">
              <w:rPr>
                <w:color w:val="231F20"/>
                <w:spacing w:val="-3"/>
                <w:w w:val="117"/>
              </w:rPr>
              <w:t>формационным</w:t>
            </w:r>
            <w:r w:rsidRPr="002846CB">
              <w:rPr>
                <w:color w:val="231F20"/>
                <w:w w:val="117"/>
              </w:rPr>
              <w:t>и</w:t>
            </w:r>
            <w:r w:rsidRPr="002846CB">
              <w:rPr>
                <w:color w:val="231F20"/>
                <w:spacing w:val="4"/>
                <w:w w:val="117"/>
              </w:rPr>
              <w:t xml:space="preserve"> </w:t>
            </w:r>
            <w:r w:rsidRPr="002846CB">
              <w:rPr>
                <w:color w:val="231F20"/>
                <w:spacing w:val="-3"/>
                <w:w w:val="117"/>
              </w:rPr>
              <w:t>сообщениями</w:t>
            </w:r>
            <w:r w:rsidRPr="002846CB">
              <w:rPr>
                <w:color w:val="231F20"/>
                <w:w w:val="117"/>
              </w:rPr>
              <w:t>,</w:t>
            </w:r>
            <w:r w:rsidRPr="002846CB">
              <w:rPr>
                <w:color w:val="231F20"/>
                <w:spacing w:val="18"/>
                <w:w w:val="117"/>
              </w:rPr>
              <w:t xml:space="preserve"> </w:t>
            </w:r>
            <w:r w:rsidRPr="002846CB">
              <w:rPr>
                <w:color w:val="231F20"/>
                <w:spacing w:val="-3"/>
                <w:w w:val="117"/>
              </w:rPr>
              <w:t>докладам</w:t>
            </w:r>
            <w:r w:rsidRPr="002846CB">
              <w:rPr>
                <w:color w:val="231F20"/>
                <w:w w:val="117"/>
              </w:rPr>
              <w:t>и</w:t>
            </w:r>
            <w:r w:rsidRPr="002846CB">
              <w:rPr>
                <w:color w:val="231F20"/>
                <w:spacing w:val="25"/>
                <w:w w:val="117"/>
              </w:rPr>
              <w:t xml:space="preserve"> </w:t>
            </w:r>
            <w:r w:rsidRPr="002846CB">
              <w:rPr>
                <w:color w:val="231F20"/>
                <w:spacing w:val="-3"/>
              </w:rPr>
              <w:t>н</w:t>
            </w:r>
            <w:r w:rsidRPr="002846CB">
              <w:rPr>
                <w:color w:val="231F20"/>
              </w:rPr>
              <w:t xml:space="preserve">а </w:t>
            </w:r>
            <w:r w:rsidRPr="002846CB">
              <w:rPr>
                <w:color w:val="231F20"/>
                <w:spacing w:val="-3"/>
                <w:w w:val="114"/>
              </w:rPr>
              <w:t xml:space="preserve">учебно-научную </w:t>
            </w:r>
            <w:r w:rsidRPr="002846CB">
              <w:rPr>
                <w:color w:val="231F20"/>
                <w:spacing w:val="-4"/>
                <w:w w:val="117"/>
              </w:rPr>
              <w:t>тему;</w:t>
            </w:r>
          </w:p>
          <w:p w:rsidR="00A03564" w:rsidRPr="002846CB" w:rsidRDefault="00A03564" w:rsidP="00175AE2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  <w:gridSpan w:val="2"/>
          </w:tcPr>
          <w:p w:rsidR="00A03564" w:rsidRPr="00E82DC9" w:rsidRDefault="00A03564" w:rsidP="00175AE2">
            <w:pPr>
              <w:jc w:val="both"/>
            </w:pPr>
            <w:r w:rsidRPr="00E82DC9">
              <w:t>сообщения,</w:t>
            </w:r>
          </w:p>
          <w:p w:rsidR="00A03564" w:rsidRPr="00E82DC9" w:rsidRDefault="00A03564" w:rsidP="00175AE2">
            <w:pPr>
              <w:jc w:val="both"/>
            </w:pPr>
            <w:r>
              <w:t xml:space="preserve">развёрнутый </w:t>
            </w:r>
            <w:r w:rsidRPr="00E82DC9">
              <w:t>ответ на уроке;</w:t>
            </w:r>
          </w:p>
          <w:p w:rsidR="00A03564" w:rsidRPr="00E82DC9" w:rsidRDefault="00A03564" w:rsidP="00175AE2">
            <w:pPr>
              <w:jc w:val="both"/>
            </w:pP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5"/>
              </w:rPr>
              <w:t xml:space="preserve">овладение нормами речевого поведения </w:t>
            </w:r>
            <w:r w:rsidRPr="00D731FB">
              <w:rPr>
                <w:color w:val="231F20"/>
              </w:rPr>
              <w:t xml:space="preserve">в </w:t>
            </w:r>
            <w:r w:rsidRPr="00D731FB">
              <w:rPr>
                <w:color w:val="231F20"/>
                <w:w w:val="120"/>
              </w:rPr>
              <w:t xml:space="preserve">различных ситуациях </w:t>
            </w:r>
            <w:r w:rsidRPr="00D731FB">
              <w:rPr>
                <w:color w:val="231F20"/>
                <w:w w:val="117"/>
              </w:rPr>
              <w:t>межличност</w:t>
            </w:r>
            <w:r w:rsidRPr="00D731FB">
              <w:rPr>
                <w:color w:val="231F20"/>
              </w:rPr>
              <w:t xml:space="preserve">ного и </w:t>
            </w:r>
            <w:r w:rsidRPr="00D731FB">
              <w:rPr>
                <w:color w:val="231F20"/>
                <w:w w:val="117"/>
              </w:rPr>
              <w:t>межкультурного общения;</w:t>
            </w:r>
          </w:p>
        </w:tc>
        <w:tc>
          <w:tcPr>
            <w:tcW w:w="2745" w:type="dxa"/>
            <w:gridSpan w:val="2"/>
          </w:tcPr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2846CB">
              <w:rPr>
                <w:color w:val="231F20"/>
                <w:spacing w:val="1"/>
                <w:w w:val="118"/>
              </w:rPr>
              <w:t>опозна</w:t>
            </w:r>
            <w:r>
              <w:rPr>
                <w:color w:val="231F20"/>
                <w:spacing w:val="1"/>
                <w:w w:val="118"/>
              </w:rPr>
              <w:t>ёт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-2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наблюда</w:t>
            </w:r>
            <w:r>
              <w:rPr>
                <w:color w:val="231F20"/>
                <w:spacing w:val="1"/>
                <w:w w:val="118"/>
              </w:rPr>
              <w:t>ет</w:t>
            </w:r>
            <w:r w:rsidRPr="002846CB">
              <w:rPr>
                <w:color w:val="231F20"/>
                <w:spacing w:val="-8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изучаемо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2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языково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19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явление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33"/>
                <w:w w:val="118"/>
              </w:rPr>
              <w:t xml:space="preserve"> </w:t>
            </w:r>
            <w:r w:rsidRPr="002846CB">
              <w:rPr>
                <w:color w:val="231F20"/>
                <w:spacing w:val="1"/>
                <w:w w:val="118"/>
              </w:rPr>
              <w:t>извле</w:t>
            </w:r>
            <w:r w:rsidRPr="002846CB">
              <w:rPr>
                <w:color w:val="231F20"/>
                <w:w w:val="122"/>
              </w:rPr>
              <w:t>кать</w:t>
            </w:r>
            <w:r w:rsidRPr="002846CB">
              <w:rPr>
                <w:color w:val="231F20"/>
                <w:spacing w:val="2"/>
                <w:w w:val="122"/>
              </w:rPr>
              <w:t xml:space="preserve"> </w:t>
            </w:r>
            <w:r>
              <w:rPr>
                <w:color w:val="231F20"/>
                <w:spacing w:val="2"/>
                <w:w w:val="122"/>
              </w:rPr>
              <w:t>и</w:t>
            </w:r>
            <w:r w:rsidRPr="002846CB">
              <w:rPr>
                <w:color w:val="231F20"/>
              </w:rPr>
              <w:t xml:space="preserve">з </w:t>
            </w:r>
            <w:r w:rsidRPr="002846CB">
              <w:rPr>
                <w:color w:val="231F20"/>
                <w:w w:val="119"/>
              </w:rPr>
              <w:t>текста,</w:t>
            </w:r>
            <w:r w:rsidRPr="002846CB">
              <w:rPr>
                <w:color w:val="231F20"/>
                <w:spacing w:val="15"/>
                <w:w w:val="119"/>
              </w:rPr>
              <w:t xml:space="preserve"> </w:t>
            </w:r>
            <w:r w:rsidRPr="002846CB">
              <w:rPr>
                <w:color w:val="231F20"/>
                <w:w w:val="119"/>
              </w:rPr>
              <w:t>анализир</w:t>
            </w:r>
            <w:r>
              <w:rPr>
                <w:color w:val="231F20"/>
                <w:w w:val="119"/>
              </w:rPr>
              <w:t>уе</w:t>
            </w:r>
            <w:r w:rsidRPr="002846CB">
              <w:rPr>
                <w:color w:val="231F20"/>
                <w:w w:val="119"/>
              </w:rPr>
              <w:t>т</w:t>
            </w:r>
            <w:r w:rsidRPr="002846CB">
              <w:rPr>
                <w:color w:val="231F20"/>
                <w:spacing w:val="-8"/>
                <w:w w:val="119"/>
              </w:rPr>
              <w:t xml:space="preserve"> </w:t>
            </w:r>
            <w:r w:rsidRPr="002846CB">
              <w:rPr>
                <w:color w:val="231F20"/>
              </w:rPr>
              <w:t>с</w:t>
            </w:r>
            <w:r w:rsidRPr="002846CB">
              <w:rPr>
                <w:color w:val="231F20"/>
                <w:spacing w:val="21"/>
              </w:rPr>
              <w:t xml:space="preserve"> </w:t>
            </w:r>
            <w:r w:rsidRPr="002846CB">
              <w:rPr>
                <w:color w:val="231F20"/>
                <w:w w:val="119"/>
              </w:rPr>
              <w:t>точки</w:t>
            </w:r>
            <w:r w:rsidRPr="002846CB">
              <w:rPr>
                <w:color w:val="231F20"/>
                <w:spacing w:val="4"/>
                <w:w w:val="119"/>
              </w:rPr>
              <w:t xml:space="preserve"> </w:t>
            </w:r>
            <w:r w:rsidRPr="002846CB">
              <w:rPr>
                <w:color w:val="231F20"/>
                <w:w w:val="119"/>
              </w:rPr>
              <w:t>зрения</w:t>
            </w:r>
            <w:r w:rsidRPr="002846CB">
              <w:rPr>
                <w:color w:val="231F20"/>
                <w:spacing w:val="9"/>
                <w:w w:val="119"/>
              </w:rPr>
              <w:t xml:space="preserve"> </w:t>
            </w:r>
            <w:r w:rsidRPr="002846CB">
              <w:rPr>
                <w:color w:val="231F20"/>
                <w:w w:val="114"/>
              </w:rPr>
              <w:t>текстообра</w:t>
            </w:r>
            <w:r w:rsidRPr="002846CB">
              <w:rPr>
                <w:color w:val="231F20"/>
                <w:w w:val="118"/>
              </w:rPr>
              <w:t>зующей</w:t>
            </w:r>
            <w:r w:rsidRPr="002846CB">
              <w:rPr>
                <w:color w:val="231F20"/>
                <w:spacing w:val="-5"/>
                <w:w w:val="118"/>
              </w:rPr>
              <w:t xml:space="preserve"> </w:t>
            </w:r>
            <w:r w:rsidRPr="002846CB">
              <w:rPr>
                <w:color w:val="231F20"/>
                <w:w w:val="118"/>
              </w:rPr>
              <w:t>роли;</w:t>
            </w:r>
          </w:p>
        </w:tc>
        <w:tc>
          <w:tcPr>
            <w:tcW w:w="2839" w:type="dxa"/>
            <w:gridSpan w:val="2"/>
          </w:tcPr>
          <w:p w:rsidR="00A03564" w:rsidRPr="00E82DC9" w:rsidRDefault="00A03564" w:rsidP="00175AE2">
            <w:pPr>
              <w:jc w:val="both"/>
            </w:pPr>
            <w:r w:rsidRPr="00E82DC9">
              <w:t>редактирование предложений,</w:t>
            </w:r>
          </w:p>
          <w:p w:rsidR="00A03564" w:rsidRPr="00E82DC9" w:rsidRDefault="00A03564" w:rsidP="00175AE2">
            <w:pPr>
              <w:jc w:val="both"/>
            </w:pPr>
            <w:r w:rsidRPr="00E82DC9">
              <w:t>тестовые задания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4"/>
              </w:rPr>
              <w:t xml:space="preserve">готовность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3"/>
              </w:rPr>
              <w:t xml:space="preserve">способность к самостоятельной </w:t>
            </w:r>
            <w:r w:rsidRPr="00D731FB">
              <w:rPr>
                <w:color w:val="231F20"/>
                <w:w w:val="116"/>
              </w:rPr>
              <w:t xml:space="preserve">информационно-познавательной деятельности, включая умение ориентироваться </w:t>
            </w:r>
            <w:r w:rsidRPr="00D731FB">
              <w:rPr>
                <w:color w:val="231F20"/>
              </w:rPr>
              <w:t xml:space="preserve">в </w:t>
            </w:r>
            <w:r w:rsidRPr="00D731FB">
              <w:rPr>
                <w:color w:val="231F20"/>
                <w:w w:val="119"/>
              </w:rPr>
              <w:t xml:space="preserve">различных </w:t>
            </w:r>
            <w:r w:rsidRPr="00D731FB">
              <w:rPr>
                <w:color w:val="231F20"/>
                <w:w w:val="118"/>
              </w:rPr>
              <w:t xml:space="preserve">источниках </w:t>
            </w:r>
            <w:r w:rsidRPr="00D731FB">
              <w:rPr>
                <w:color w:val="231F20"/>
                <w:w w:val="117"/>
              </w:rPr>
              <w:t xml:space="preserve">информации, критически оценивать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6"/>
              </w:rPr>
              <w:t xml:space="preserve">интерпретировать информацию, </w:t>
            </w:r>
            <w:r w:rsidRPr="00D731FB">
              <w:rPr>
                <w:color w:val="231F20"/>
                <w:w w:val="113"/>
              </w:rPr>
              <w:t>получа</w:t>
            </w:r>
            <w:r w:rsidRPr="00D731FB">
              <w:rPr>
                <w:color w:val="231F20"/>
                <w:w w:val="115"/>
              </w:rPr>
              <w:t xml:space="preserve">емую </w:t>
            </w:r>
            <w:r w:rsidRPr="00D731FB">
              <w:rPr>
                <w:color w:val="231F20"/>
              </w:rPr>
              <w:t xml:space="preserve">из </w:t>
            </w:r>
            <w:r w:rsidRPr="00D731FB">
              <w:rPr>
                <w:color w:val="231F20"/>
                <w:w w:val="118"/>
              </w:rPr>
              <w:t>различных источников;</w:t>
            </w:r>
          </w:p>
        </w:tc>
        <w:tc>
          <w:tcPr>
            <w:tcW w:w="2745" w:type="dxa"/>
            <w:gridSpan w:val="2"/>
          </w:tcPr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846CB">
              <w:rPr>
                <w:color w:val="231F20"/>
                <w:spacing w:val="-2"/>
                <w:w w:val="118"/>
              </w:rPr>
              <w:t>приводит</w:t>
            </w:r>
            <w:r w:rsidRPr="002846CB">
              <w:rPr>
                <w:color w:val="231F20"/>
                <w:spacing w:val="-20"/>
                <w:w w:val="118"/>
              </w:rPr>
              <w:t xml:space="preserve"> </w:t>
            </w:r>
            <w:r w:rsidRPr="002846CB">
              <w:rPr>
                <w:color w:val="231F20"/>
                <w:spacing w:val="-2"/>
                <w:w w:val="118"/>
              </w:rPr>
              <w:t>примеры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5"/>
                <w:w w:val="118"/>
              </w:rPr>
              <w:t xml:space="preserve"> </w:t>
            </w:r>
            <w:r w:rsidRPr="002846CB">
              <w:rPr>
                <w:color w:val="231F20"/>
                <w:spacing w:val="-2"/>
                <w:w w:val="118"/>
              </w:rPr>
              <w:t>которы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-17"/>
                <w:w w:val="118"/>
              </w:rPr>
              <w:t xml:space="preserve"> </w:t>
            </w:r>
            <w:r w:rsidRPr="002846CB">
              <w:rPr>
                <w:color w:val="231F20"/>
                <w:spacing w:val="-2"/>
                <w:w w:val="118"/>
              </w:rPr>
              <w:t>доказывают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-2"/>
                <w:w w:val="118"/>
              </w:rPr>
              <w:t xml:space="preserve"> </w:t>
            </w:r>
            <w:r w:rsidRPr="002846CB">
              <w:rPr>
                <w:color w:val="231F20"/>
                <w:spacing w:val="-2"/>
              </w:rPr>
              <w:t>чт</w:t>
            </w:r>
            <w:r w:rsidRPr="002846CB">
              <w:rPr>
                <w:color w:val="231F20"/>
              </w:rPr>
              <w:t>о</w:t>
            </w:r>
            <w:r w:rsidRPr="002846CB">
              <w:rPr>
                <w:color w:val="231F20"/>
                <w:spacing w:val="41"/>
              </w:rPr>
              <w:t xml:space="preserve"> </w:t>
            </w:r>
            <w:r w:rsidRPr="002846CB">
              <w:rPr>
                <w:color w:val="231F20"/>
                <w:spacing w:val="-2"/>
                <w:w w:val="117"/>
              </w:rPr>
              <w:t>изучени</w:t>
            </w:r>
            <w:r w:rsidRPr="002846CB">
              <w:rPr>
                <w:color w:val="231F20"/>
                <w:w w:val="117"/>
              </w:rPr>
              <w:t>е</w:t>
            </w:r>
            <w:r w:rsidRPr="002846CB">
              <w:rPr>
                <w:color w:val="231F20"/>
                <w:spacing w:val="-3"/>
                <w:w w:val="117"/>
              </w:rPr>
              <w:t xml:space="preserve"> </w:t>
            </w:r>
            <w:r w:rsidRPr="002846CB">
              <w:rPr>
                <w:color w:val="231F20"/>
                <w:spacing w:val="-2"/>
                <w:w w:val="125"/>
              </w:rPr>
              <w:t xml:space="preserve">языка </w:t>
            </w:r>
            <w:r w:rsidRPr="002846CB">
              <w:rPr>
                <w:color w:val="231F20"/>
                <w:w w:val="116"/>
              </w:rPr>
              <w:t>позволяет</w:t>
            </w:r>
            <w:r w:rsidRPr="002846CB">
              <w:rPr>
                <w:color w:val="231F20"/>
                <w:spacing w:val="16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лучше</w:t>
            </w:r>
            <w:r w:rsidRPr="002846CB">
              <w:rPr>
                <w:color w:val="231F20"/>
                <w:spacing w:val="14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узнать</w:t>
            </w:r>
            <w:r w:rsidRPr="002846CB">
              <w:rPr>
                <w:color w:val="231F20"/>
                <w:spacing w:val="19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историю</w:t>
            </w:r>
            <w:r w:rsidRPr="002846CB">
              <w:rPr>
                <w:color w:val="231F20"/>
                <w:spacing w:val="-6"/>
                <w:w w:val="116"/>
              </w:rPr>
              <w:t xml:space="preserve"> </w:t>
            </w:r>
            <w:r w:rsidRPr="002846CB">
              <w:rPr>
                <w:color w:val="231F20"/>
              </w:rPr>
              <w:t>и</w:t>
            </w:r>
            <w:r w:rsidRPr="002846CB">
              <w:rPr>
                <w:color w:val="231F20"/>
                <w:spacing w:val="36"/>
              </w:rPr>
              <w:t xml:space="preserve"> </w:t>
            </w:r>
            <w:r w:rsidRPr="002846CB">
              <w:rPr>
                <w:color w:val="231F20"/>
                <w:w w:val="118"/>
              </w:rPr>
              <w:t>культуру</w:t>
            </w:r>
            <w:r w:rsidRPr="002846CB">
              <w:rPr>
                <w:color w:val="231F20"/>
                <w:spacing w:val="15"/>
                <w:w w:val="118"/>
              </w:rPr>
              <w:t xml:space="preserve"> </w:t>
            </w:r>
            <w:r w:rsidRPr="002846CB">
              <w:rPr>
                <w:color w:val="231F20"/>
                <w:w w:val="118"/>
              </w:rPr>
              <w:t>страны;</w:t>
            </w:r>
          </w:p>
          <w:p w:rsidR="00A03564" w:rsidRPr="002846CB" w:rsidRDefault="00A03564" w:rsidP="00175AE2">
            <w:pPr>
              <w:jc w:val="both"/>
              <w:rPr>
                <w:color w:val="231F20"/>
                <w:w w:val="119"/>
              </w:rPr>
            </w:pPr>
            <w:r w:rsidRPr="002846CB">
              <w:rPr>
                <w:color w:val="231F20"/>
                <w:spacing w:val="2"/>
                <w:w w:val="118"/>
              </w:rPr>
              <w:t>преобразовыва</w:t>
            </w:r>
            <w:r>
              <w:rPr>
                <w:color w:val="231F20"/>
                <w:spacing w:val="2"/>
                <w:w w:val="118"/>
              </w:rPr>
              <w:t>е</w:t>
            </w:r>
            <w:r w:rsidRPr="002846CB">
              <w:rPr>
                <w:color w:val="231F20"/>
                <w:spacing w:val="2"/>
                <w:w w:val="118"/>
              </w:rPr>
              <w:t>т</w:t>
            </w:r>
            <w:r w:rsidRPr="002846CB">
              <w:rPr>
                <w:color w:val="231F20"/>
                <w:spacing w:val="-20"/>
                <w:w w:val="118"/>
              </w:rPr>
              <w:t xml:space="preserve"> </w:t>
            </w:r>
            <w:r w:rsidRPr="002846CB">
              <w:rPr>
                <w:color w:val="231F20"/>
                <w:spacing w:val="2"/>
                <w:w w:val="118"/>
              </w:rPr>
              <w:t>информацию</w:t>
            </w:r>
            <w:r w:rsidRPr="002846CB">
              <w:rPr>
                <w:color w:val="231F20"/>
                <w:w w:val="118"/>
              </w:rPr>
              <w:t>;</w:t>
            </w:r>
            <w:r w:rsidRPr="002846CB">
              <w:rPr>
                <w:color w:val="231F20"/>
                <w:spacing w:val="2"/>
                <w:w w:val="118"/>
              </w:rPr>
              <w:t xml:space="preserve"> строит</w:t>
            </w:r>
            <w:r w:rsidRPr="002846CB">
              <w:rPr>
                <w:color w:val="231F20"/>
                <w:spacing w:val="4"/>
                <w:w w:val="118"/>
              </w:rPr>
              <w:t xml:space="preserve"> </w:t>
            </w:r>
            <w:r w:rsidRPr="002846CB">
              <w:rPr>
                <w:color w:val="231F20"/>
                <w:spacing w:val="2"/>
                <w:w w:val="118"/>
              </w:rPr>
              <w:t>рассуждени</w:t>
            </w:r>
            <w:r w:rsidRPr="002846CB">
              <w:rPr>
                <w:color w:val="231F20"/>
                <w:w w:val="118"/>
              </w:rPr>
              <w:t>е</w:t>
            </w:r>
            <w:r w:rsidRPr="002846CB">
              <w:rPr>
                <w:color w:val="231F20"/>
                <w:spacing w:val="-2"/>
                <w:w w:val="118"/>
              </w:rPr>
              <w:t xml:space="preserve"> </w:t>
            </w:r>
            <w:r w:rsidRPr="002846CB">
              <w:rPr>
                <w:color w:val="231F20"/>
              </w:rPr>
              <w:t>о</w:t>
            </w:r>
            <w:r w:rsidRPr="002846CB">
              <w:rPr>
                <w:color w:val="231F20"/>
                <w:spacing w:val="37"/>
              </w:rPr>
              <w:t xml:space="preserve"> </w:t>
            </w:r>
            <w:r w:rsidRPr="002846CB">
              <w:rPr>
                <w:color w:val="231F20"/>
                <w:spacing w:val="2"/>
                <w:w w:val="117"/>
              </w:rPr>
              <w:t>р</w:t>
            </w:r>
            <w:r w:rsidRPr="002846CB">
              <w:rPr>
                <w:color w:val="231F20"/>
                <w:spacing w:val="2"/>
                <w:w w:val="115"/>
              </w:rPr>
              <w:t>ол</w:t>
            </w:r>
            <w:r w:rsidRPr="002846CB">
              <w:rPr>
                <w:color w:val="231F20"/>
                <w:w w:val="120"/>
              </w:rPr>
              <w:t xml:space="preserve">и </w:t>
            </w:r>
            <w:r w:rsidRPr="002846CB">
              <w:rPr>
                <w:color w:val="231F20"/>
                <w:w w:val="118"/>
              </w:rPr>
              <w:t>русского</w:t>
            </w:r>
            <w:r w:rsidRPr="002846CB">
              <w:rPr>
                <w:color w:val="231F20"/>
                <w:spacing w:val="-21"/>
                <w:w w:val="118"/>
              </w:rPr>
              <w:t xml:space="preserve"> </w:t>
            </w:r>
            <w:r w:rsidRPr="002846CB">
              <w:rPr>
                <w:color w:val="231F20"/>
                <w:w w:val="118"/>
              </w:rPr>
              <w:t>языка</w:t>
            </w:r>
            <w:r w:rsidRPr="002846CB">
              <w:rPr>
                <w:color w:val="231F20"/>
                <w:spacing w:val="40"/>
                <w:w w:val="118"/>
              </w:rPr>
              <w:t xml:space="preserve"> </w:t>
            </w:r>
            <w:r w:rsidRPr="002846CB">
              <w:rPr>
                <w:color w:val="231F20"/>
              </w:rPr>
              <w:t>в</w:t>
            </w:r>
            <w:r w:rsidRPr="002846CB">
              <w:rPr>
                <w:color w:val="231F20"/>
                <w:spacing w:val="29"/>
              </w:rPr>
              <w:t xml:space="preserve"> </w:t>
            </w:r>
            <w:r w:rsidRPr="002846CB">
              <w:rPr>
                <w:color w:val="231F20"/>
                <w:w w:val="119"/>
              </w:rPr>
              <w:t>жизни</w:t>
            </w:r>
            <w:r w:rsidRPr="002846CB">
              <w:rPr>
                <w:color w:val="231F20"/>
                <w:spacing w:val="22"/>
                <w:w w:val="119"/>
              </w:rPr>
              <w:t xml:space="preserve"> </w:t>
            </w:r>
            <w:r w:rsidRPr="002846CB">
              <w:rPr>
                <w:color w:val="231F20"/>
                <w:w w:val="119"/>
              </w:rPr>
              <w:t>человека;</w:t>
            </w:r>
          </w:p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2846CB">
              <w:rPr>
                <w:color w:val="231F20"/>
                <w:w w:val="115"/>
              </w:rPr>
              <w:t>извлека</w:t>
            </w:r>
            <w:r>
              <w:rPr>
                <w:color w:val="231F20"/>
                <w:w w:val="115"/>
              </w:rPr>
              <w:t>е</w:t>
            </w:r>
            <w:r w:rsidRPr="002846CB">
              <w:rPr>
                <w:color w:val="231F20"/>
                <w:w w:val="115"/>
              </w:rPr>
              <w:t>т</w:t>
            </w:r>
            <w:r w:rsidRPr="002846CB">
              <w:rPr>
                <w:color w:val="231F20"/>
                <w:spacing w:val="46"/>
                <w:w w:val="115"/>
              </w:rPr>
              <w:t xml:space="preserve"> </w:t>
            </w:r>
            <w:r w:rsidRPr="002846CB">
              <w:rPr>
                <w:color w:val="231F20"/>
                <w:w w:val="118"/>
              </w:rPr>
              <w:t>ин</w:t>
            </w:r>
            <w:r w:rsidRPr="002846CB">
              <w:rPr>
                <w:color w:val="231F20"/>
                <w:w w:val="115"/>
              </w:rPr>
              <w:t>формацию</w:t>
            </w:r>
            <w:r w:rsidRPr="002846CB">
              <w:rPr>
                <w:color w:val="231F20"/>
                <w:spacing w:val="9"/>
                <w:w w:val="115"/>
              </w:rPr>
              <w:t xml:space="preserve"> </w:t>
            </w:r>
            <w:r w:rsidRPr="002846CB">
              <w:rPr>
                <w:color w:val="231F20"/>
              </w:rPr>
              <w:t>по</w:t>
            </w:r>
            <w:r w:rsidRPr="002846CB">
              <w:rPr>
                <w:color w:val="231F20"/>
                <w:spacing w:val="42"/>
              </w:rPr>
              <w:t xml:space="preserve"> </w:t>
            </w:r>
            <w:r w:rsidRPr="002846CB">
              <w:rPr>
                <w:color w:val="231F20"/>
                <w:w w:val="117"/>
              </w:rPr>
              <w:t>изучаемой</w:t>
            </w:r>
            <w:r w:rsidRPr="002846CB">
              <w:rPr>
                <w:color w:val="231F20"/>
                <w:spacing w:val="8"/>
                <w:w w:val="117"/>
              </w:rPr>
              <w:t xml:space="preserve"> </w:t>
            </w:r>
            <w:r w:rsidRPr="002846CB">
              <w:rPr>
                <w:color w:val="231F20"/>
              </w:rPr>
              <w:t xml:space="preserve">теме из </w:t>
            </w:r>
            <w:r w:rsidRPr="002846CB">
              <w:rPr>
                <w:color w:val="231F20"/>
                <w:w w:val="118"/>
              </w:rPr>
              <w:t>таблиц,</w:t>
            </w:r>
            <w:r w:rsidRPr="002846CB">
              <w:rPr>
                <w:color w:val="231F20"/>
                <w:spacing w:val="14"/>
                <w:w w:val="118"/>
              </w:rPr>
              <w:t xml:space="preserve"> </w:t>
            </w:r>
            <w:r w:rsidRPr="002846CB">
              <w:rPr>
                <w:color w:val="231F20"/>
                <w:w w:val="118"/>
              </w:rPr>
              <w:t>схем</w:t>
            </w:r>
            <w:r w:rsidRPr="002846CB">
              <w:rPr>
                <w:color w:val="231F20"/>
                <w:spacing w:val="-4"/>
                <w:w w:val="118"/>
              </w:rPr>
              <w:t xml:space="preserve"> </w:t>
            </w:r>
            <w:r w:rsidRPr="002846CB">
              <w:rPr>
                <w:color w:val="231F20"/>
                <w:w w:val="118"/>
              </w:rPr>
              <w:t>учебника;</w:t>
            </w:r>
          </w:p>
        </w:tc>
        <w:tc>
          <w:tcPr>
            <w:tcW w:w="2839" w:type="dxa"/>
            <w:gridSpan w:val="2"/>
          </w:tcPr>
          <w:p w:rsidR="00A03564" w:rsidRDefault="00A03564" w:rsidP="00175AE2">
            <w:pPr>
              <w:jc w:val="both"/>
              <w:rPr>
                <w:bCs/>
              </w:rPr>
            </w:pPr>
            <w:r w:rsidRPr="00855719">
              <w:rPr>
                <w:bCs/>
              </w:rPr>
              <w:t>подбор отрывков художественного текста, поиск в них художественных средств</w:t>
            </w:r>
            <w:r>
              <w:rPr>
                <w:bCs/>
              </w:rPr>
              <w:t>;</w:t>
            </w:r>
          </w:p>
          <w:p w:rsidR="00A03564" w:rsidRDefault="00A03564" w:rsidP="00175AE2">
            <w:pPr>
              <w:jc w:val="both"/>
              <w:rPr>
                <w:bCs/>
              </w:rPr>
            </w:pPr>
            <w:r>
              <w:rPr>
                <w:bCs/>
              </w:rPr>
              <w:t>составление таблиц по изучаемому материалу;</w:t>
            </w:r>
          </w:p>
          <w:p w:rsidR="00A03564" w:rsidRPr="00D731FB" w:rsidRDefault="00A03564" w:rsidP="00175AE2">
            <w:pPr>
              <w:jc w:val="both"/>
            </w:pPr>
            <w:r>
              <w:rPr>
                <w:bCs/>
              </w:rPr>
              <w:t>использование схем, алгоритмов</w:t>
            </w:r>
          </w:p>
        </w:tc>
      </w:tr>
      <w:tr w:rsidR="00A03564" w:rsidRPr="00D731FB" w:rsidTr="00175AE2">
        <w:trPr>
          <w:trHeight w:val="426"/>
        </w:trPr>
        <w:tc>
          <w:tcPr>
            <w:tcW w:w="567" w:type="dxa"/>
          </w:tcPr>
          <w:p w:rsidR="00A03564" w:rsidRPr="00D731FB" w:rsidRDefault="00A03564" w:rsidP="0025340C">
            <w:pPr>
              <w:pStyle w:val="afb"/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jc w:val="both"/>
            </w:pPr>
            <w:r w:rsidRPr="00D731FB">
              <w:rPr>
                <w:color w:val="231F20"/>
                <w:w w:val="115"/>
              </w:rPr>
              <w:t xml:space="preserve">умение извлекать необходимую информацию </w:t>
            </w:r>
            <w:r w:rsidRPr="00D731FB">
              <w:rPr>
                <w:color w:val="231F20"/>
              </w:rPr>
              <w:t xml:space="preserve">из </w:t>
            </w:r>
            <w:r w:rsidRPr="00D731FB">
              <w:rPr>
                <w:color w:val="231F20"/>
                <w:w w:val="118"/>
              </w:rPr>
              <w:t xml:space="preserve">различных </w:t>
            </w:r>
            <w:r w:rsidRPr="00D731FB">
              <w:rPr>
                <w:color w:val="231F20"/>
                <w:w w:val="115"/>
              </w:rPr>
              <w:t>ис</w:t>
            </w:r>
            <w:r w:rsidRPr="00D731FB">
              <w:rPr>
                <w:color w:val="231F20"/>
                <w:w w:val="118"/>
              </w:rPr>
              <w:t>т</w:t>
            </w:r>
            <w:r w:rsidRPr="00D731FB">
              <w:rPr>
                <w:color w:val="231F20"/>
                <w:w w:val="108"/>
              </w:rPr>
              <w:t>о</w:t>
            </w:r>
            <w:r w:rsidRPr="00D731FB">
              <w:rPr>
                <w:color w:val="231F20"/>
                <w:w w:val="117"/>
              </w:rPr>
              <w:t>чн</w:t>
            </w:r>
            <w:r w:rsidRPr="00D731FB">
              <w:rPr>
                <w:color w:val="231F20"/>
                <w:w w:val="125"/>
              </w:rPr>
              <w:t>ик</w:t>
            </w:r>
            <w:r w:rsidRPr="00D731FB">
              <w:rPr>
                <w:color w:val="231F20"/>
                <w:w w:val="108"/>
              </w:rPr>
              <w:t>о</w:t>
            </w:r>
            <w:r w:rsidRPr="00D731FB">
              <w:rPr>
                <w:color w:val="231F20"/>
                <w:w w:val="115"/>
              </w:rPr>
              <w:t>в</w:t>
            </w:r>
            <w:r w:rsidRPr="00D731FB">
              <w:rPr>
                <w:color w:val="231F20"/>
                <w:w w:val="128"/>
              </w:rPr>
              <w:t xml:space="preserve">: </w:t>
            </w:r>
            <w:r w:rsidRPr="00D731FB">
              <w:rPr>
                <w:color w:val="231F20"/>
                <w:w w:val="115"/>
              </w:rPr>
              <w:lastRenderedPageBreak/>
              <w:t>учебно-научных текстов, справочной литературы, средств массовой инфор</w:t>
            </w:r>
            <w:r w:rsidRPr="00D731FB">
              <w:rPr>
                <w:color w:val="231F20"/>
                <w:w w:val="118"/>
              </w:rPr>
              <w:t xml:space="preserve">мации, информационных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8"/>
              </w:rPr>
              <w:t xml:space="preserve">коммуникационных технологий для </w:t>
            </w:r>
            <w:r w:rsidRPr="00D731FB">
              <w:rPr>
                <w:color w:val="231F20"/>
                <w:w w:val="117"/>
              </w:rPr>
              <w:t>р</w:t>
            </w:r>
            <w:r w:rsidRPr="00D731FB">
              <w:rPr>
                <w:color w:val="231F20"/>
                <w:w w:val="111"/>
              </w:rPr>
              <w:t>е</w:t>
            </w:r>
            <w:r w:rsidRPr="00D731FB">
              <w:rPr>
                <w:color w:val="231F20"/>
                <w:w w:val="120"/>
              </w:rPr>
              <w:t>ш</w:t>
            </w:r>
            <w:r w:rsidRPr="00D731FB">
              <w:rPr>
                <w:color w:val="231F20"/>
                <w:w w:val="111"/>
              </w:rPr>
              <w:t>е</w:t>
            </w:r>
            <w:r w:rsidRPr="00D731FB">
              <w:rPr>
                <w:color w:val="231F20"/>
                <w:w w:val="117"/>
              </w:rPr>
              <w:t>н</w:t>
            </w:r>
            <w:r w:rsidRPr="00D731FB">
              <w:rPr>
                <w:color w:val="231F20"/>
                <w:w w:val="120"/>
              </w:rPr>
              <w:t>и</w:t>
            </w:r>
            <w:r w:rsidRPr="00D731FB">
              <w:rPr>
                <w:color w:val="231F20"/>
                <w:w w:val="133"/>
              </w:rPr>
              <w:t xml:space="preserve">я </w:t>
            </w:r>
            <w:r w:rsidRPr="00D731FB">
              <w:rPr>
                <w:color w:val="231F20"/>
                <w:w w:val="119"/>
              </w:rPr>
              <w:t xml:space="preserve">когнитивных, коммуникативных </w:t>
            </w:r>
            <w:r w:rsidRPr="00D731FB">
              <w:rPr>
                <w:color w:val="231F20"/>
              </w:rPr>
              <w:t xml:space="preserve">и </w:t>
            </w:r>
            <w:r w:rsidRPr="00D731FB">
              <w:rPr>
                <w:color w:val="231F20"/>
                <w:w w:val="118"/>
              </w:rPr>
              <w:t xml:space="preserve">организационных задач </w:t>
            </w:r>
            <w:r w:rsidRPr="00D731FB">
              <w:rPr>
                <w:color w:val="231F20"/>
              </w:rPr>
              <w:t xml:space="preserve">в </w:t>
            </w:r>
            <w:r w:rsidRPr="00D731FB">
              <w:rPr>
                <w:color w:val="231F20"/>
                <w:w w:val="113"/>
              </w:rPr>
              <w:t xml:space="preserve">процессе </w:t>
            </w:r>
            <w:r w:rsidRPr="00D731FB">
              <w:rPr>
                <w:color w:val="231F20"/>
                <w:w w:val="117"/>
              </w:rPr>
              <w:t>изучен</w:t>
            </w:r>
            <w:r w:rsidRPr="00D731FB">
              <w:rPr>
                <w:color w:val="231F20"/>
                <w:w w:val="118"/>
              </w:rPr>
              <w:t xml:space="preserve">ия русского </w:t>
            </w:r>
            <w:r w:rsidRPr="00D731FB">
              <w:rPr>
                <w:color w:val="231F20"/>
                <w:w w:val="125"/>
              </w:rPr>
              <w:t>языка;</w:t>
            </w:r>
          </w:p>
        </w:tc>
        <w:tc>
          <w:tcPr>
            <w:tcW w:w="2745" w:type="dxa"/>
            <w:gridSpan w:val="2"/>
          </w:tcPr>
          <w:p w:rsidR="00A03564" w:rsidRPr="00E82DC9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231F20"/>
                <w:w w:val="120"/>
              </w:rPr>
            </w:pPr>
            <w:r w:rsidRPr="00E82DC9">
              <w:rPr>
                <w:color w:val="231F20"/>
                <w:spacing w:val="1"/>
                <w:w w:val="124"/>
              </w:rPr>
              <w:lastRenderedPageBreak/>
              <w:t>извлекает</w:t>
            </w:r>
            <w:r w:rsidRPr="00E82DC9">
              <w:rPr>
                <w:color w:val="231F20"/>
                <w:spacing w:val="-27"/>
                <w:w w:val="124"/>
              </w:rPr>
              <w:t xml:space="preserve"> </w:t>
            </w:r>
            <w:r w:rsidRPr="00E82DC9">
              <w:rPr>
                <w:color w:val="231F20"/>
                <w:spacing w:val="1"/>
              </w:rPr>
              <w:t>и</w:t>
            </w:r>
            <w:r w:rsidRPr="00E82DC9">
              <w:rPr>
                <w:color w:val="231F20"/>
              </w:rPr>
              <w:t xml:space="preserve">з </w:t>
            </w:r>
            <w:r w:rsidRPr="00E82DC9">
              <w:rPr>
                <w:color w:val="231F20"/>
                <w:spacing w:val="1"/>
                <w:w w:val="117"/>
              </w:rPr>
              <w:t>разны</w:t>
            </w:r>
            <w:r w:rsidRPr="00E82DC9">
              <w:rPr>
                <w:color w:val="231F20"/>
                <w:w w:val="117"/>
              </w:rPr>
              <w:t>х</w:t>
            </w:r>
            <w:r w:rsidRPr="00E82DC9">
              <w:rPr>
                <w:color w:val="231F20"/>
                <w:spacing w:val="36"/>
                <w:w w:val="117"/>
              </w:rPr>
              <w:t xml:space="preserve"> </w:t>
            </w:r>
            <w:r w:rsidRPr="00E82DC9">
              <w:rPr>
                <w:color w:val="231F20"/>
                <w:spacing w:val="1"/>
                <w:w w:val="117"/>
              </w:rPr>
              <w:t>источнико</w:t>
            </w:r>
            <w:r w:rsidRPr="00E82DC9">
              <w:rPr>
                <w:color w:val="231F20"/>
                <w:w w:val="117"/>
              </w:rPr>
              <w:t>в</w:t>
            </w:r>
            <w:r w:rsidRPr="00E82DC9">
              <w:rPr>
                <w:color w:val="231F20"/>
                <w:spacing w:val="10"/>
                <w:w w:val="117"/>
              </w:rPr>
              <w:t xml:space="preserve"> </w:t>
            </w:r>
            <w:r w:rsidRPr="00E82DC9">
              <w:rPr>
                <w:color w:val="231F20"/>
              </w:rPr>
              <w:t xml:space="preserve">и </w:t>
            </w:r>
            <w:r w:rsidRPr="00E82DC9">
              <w:rPr>
                <w:color w:val="231F20"/>
                <w:spacing w:val="1"/>
                <w:w w:val="114"/>
              </w:rPr>
              <w:t>преобразовывает</w:t>
            </w:r>
            <w:r w:rsidRPr="00E82DC9">
              <w:rPr>
                <w:color w:val="231F20"/>
                <w:spacing w:val="34"/>
                <w:w w:val="114"/>
              </w:rPr>
              <w:t xml:space="preserve"> </w:t>
            </w:r>
            <w:r w:rsidRPr="00E82DC9">
              <w:rPr>
                <w:color w:val="231F20"/>
                <w:spacing w:val="1"/>
                <w:w w:val="115"/>
              </w:rPr>
              <w:lastRenderedPageBreak/>
              <w:t>информаци</w:t>
            </w:r>
            <w:r w:rsidRPr="00E82DC9">
              <w:rPr>
                <w:color w:val="231F20"/>
                <w:w w:val="115"/>
              </w:rPr>
              <w:t>ю</w:t>
            </w:r>
            <w:r w:rsidRPr="00E82DC9">
              <w:rPr>
                <w:color w:val="231F20"/>
                <w:spacing w:val="24"/>
                <w:w w:val="115"/>
              </w:rPr>
              <w:t xml:space="preserve"> </w:t>
            </w:r>
            <w:r w:rsidRPr="00E82DC9">
              <w:rPr>
                <w:color w:val="231F20"/>
              </w:rPr>
              <w:t>о</w:t>
            </w:r>
            <w:r w:rsidRPr="00E82DC9">
              <w:rPr>
                <w:color w:val="231F20"/>
                <w:spacing w:val="34"/>
              </w:rPr>
              <w:t xml:space="preserve"> </w:t>
            </w:r>
            <w:r w:rsidRPr="00E82DC9">
              <w:rPr>
                <w:color w:val="231F20"/>
                <w:spacing w:val="1"/>
                <w:w w:val="120"/>
              </w:rPr>
              <w:t>язык</w:t>
            </w:r>
            <w:r w:rsidRPr="00E82DC9">
              <w:rPr>
                <w:color w:val="231F20"/>
                <w:w w:val="120"/>
              </w:rPr>
              <w:t>е</w:t>
            </w:r>
            <w:r w:rsidRPr="00E82DC9">
              <w:rPr>
                <w:color w:val="231F20"/>
                <w:spacing w:val="30"/>
                <w:w w:val="120"/>
              </w:rPr>
              <w:t xml:space="preserve"> </w:t>
            </w:r>
            <w:r w:rsidRPr="00E82DC9">
              <w:rPr>
                <w:color w:val="231F20"/>
                <w:spacing w:val="1"/>
                <w:w w:val="120"/>
              </w:rPr>
              <w:t>ка</w:t>
            </w:r>
            <w:r w:rsidRPr="00E82DC9">
              <w:rPr>
                <w:color w:val="231F20"/>
                <w:w w:val="120"/>
              </w:rPr>
              <w:t>к</w:t>
            </w:r>
            <w:r w:rsidRPr="00E82DC9">
              <w:rPr>
                <w:color w:val="231F20"/>
                <w:spacing w:val="38"/>
                <w:w w:val="120"/>
              </w:rPr>
              <w:t xml:space="preserve"> </w:t>
            </w:r>
            <w:r w:rsidRPr="00E82DC9">
              <w:rPr>
                <w:color w:val="231F20"/>
                <w:spacing w:val="1"/>
                <w:w w:val="120"/>
              </w:rPr>
              <w:t>развивающемс</w:t>
            </w:r>
            <w:r w:rsidRPr="00E82DC9">
              <w:rPr>
                <w:color w:val="231F20"/>
                <w:w w:val="120"/>
              </w:rPr>
              <w:t>я</w:t>
            </w:r>
            <w:r w:rsidRPr="00E82DC9">
              <w:rPr>
                <w:color w:val="231F20"/>
                <w:spacing w:val="-24"/>
                <w:w w:val="120"/>
              </w:rPr>
              <w:t xml:space="preserve"> </w:t>
            </w:r>
            <w:r w:rsidRPr="00E82DC9">
              <w:rPr>
                <w:color w:val="231F20"/>
                <w:spacing w:val="1"/>
                <w:w w:val="120"/>
              </w:rPr>
              <w:t>явлении</w:t>
            </w:r>
            <w:r w:rsidRPr="00E82DC9">
              <w:rPr>
                <w:color w:val="231F20"/>
                <w:w w:val="120"/>
              </w:rPr>
              <w:t>,</w:t>
            </w:r>
            <w:r w:rsidRPr="00E82DC9">
              <w:rPr>
                <w:color w:val="231F20"/>
                <w:spacing w:val="23"/>
                <w:w w:val="120"/>
              </w:rPr>
              <w:t xml:space="preserve"> </w:t>
            </w:r>
            <w:r w:rsidRPr="00E82DC9">
              <w:rPr>
                <w:color w:val="231F20"/>
              </w:rPr>
              <w:t>о</w:t>
            </w:r>
            <w:r w:rsidRPr="00E82DC9">
              <w:rPr>
                <w:color w:val="231F20"/>
                <w:spacing w:val="34"/>
              </w:rPr>
              <w:t xml:space="preserve"> </w:t>
            </w:r>
            <w:r w:rsidRPr="00E82DC9">
              <w:rPr>
                <w:color w:val="231F20"/>
                <w:spacing w:val="1"/>
                <w:w w:val="119"/>
              </w:rPr>
              <w:t>связ</w:t>
            </w:r>
            <w:r w:rsidRPr="00E82DC9">
              <w:rPr>
                <w:color w:val="231F20"/>
                <w:w w:val="119"/>
              </w:rPr>
              <w:t>и</w:t>
            </w:r>
            <w:r w:rsidRPr="00E82DC9">
              <w:rPr>
                <w:color w:val="231F20"/>
                <w:spacing w:val="21"/>
                <w:w w:val="119"/>
              </w:rPr>
              <w:t xml:space="preserve"> </w:t>
            </w:r>
            <w:r w:rsidRPr="00E82DC9">
              <w:rPr>
                <w:color w:val="231F20"/>
                <w:spacing w:val="1"/>
                <w:w w:val="125"/>
              </w:rPr>
              <w:t xml:space="preserve">языка </w:t>
            </w:r>
            <w:r w:rsidRPr="00E82DC9">
              <w:rPr>
                <w:color w:val="231F20"/>
              </w:rPr>
              <w:t>и</w:t>
            </w:r>
            <w:r w:rsidRPr="00E82DC9">
              <w:rPr>
                <w:color w:val="231F20"/>
                <w:spacing w:val="36"/>
              </w:rPr>
              <w:t xml:space="preserve"> </w:t>
            </w:r>
            <w:r w:rsidRPr="00E82DC9">
              <w:rPr>
                <w:color w:val="231F20"/>
                <w:w w:val="120"/>
              </w:rPr>
              <w:t>культуры;</w:t>
            </w:r>
          </w:p>
          <w:p w:rsidR="00A03564" w:rsidRPr="00E82DC9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iCs/>
                <w:color w:val="231F20"/>
                <w:w w:val="108"/>
              </w:rPr>
            </w:pPr>
            <w:r w:rsidRPr="00E82DC9">
              <w:rPr>
                <w:color w:val="231F20"/>
                <w:spacing w:val="6"/>
                <w:w w:val="116"/>
              </w:rPr>
              <w:t>извлекает</w:t>
            </w:r>
            <w:r w:rsidRPr="00E82DC9">
              <w:rPr>
                <w:color w:val="231F20"/>
                <w:spacing w:val="52"/>
                <w:w w:val="116"/>
              </w:rPr>
              <w:t xml:space="preserve"> </w:t>
            </w:r>
            <w:r w:rsidRPr="00E82DC9">
              <w:rPr>
                <w:color w:val="231F20"/>
                <w:spacing w:val="6"/>
                <w:w w:val="116"/>
              </w:rPr>
              <w:t>необходиму</w:t>
            </w:r>
            <w:r w:rsidRPr="00E82DC9">
              <w:rPr>
                <w:color w:val="231F20"/>
                <w:w w:val="116"/>
              </w:rPr>
              <w:t>ю</w:t>
            </w:r>
            <w:r w:rsidRPr="00E82DC9">
              <w:rPr>
                <w:color w:val="231F20"/>
                <w:spacing w:val="-15"/>
                <w:w w:val="116"/>
              </w:rPr>
              <w:t xml:space="preserve"> </w:t>
            </w:r>
            <w:r w:rsidRPr="00E82DC9">
              <w:rPr>
                <w:color w:val="231F20"/>
                <w:spacing w:val="6"/>
                <w:w w:val="116"/>
              </w:rPr>
              <w:t>информаци</w:t>
            </w:r>
            <w:r w:rsidRPr="00E82DC9">
              <w:rPr>
                <w:color w:val="231F20"/>
                <w:w w:val="116"/>
              </w:rPr>
              <w:t>ю</w:t>
            </w:r>
            <w:r w:rsidRPr="00E82DC9">
              <w:rPr>
                <w:color w:val="231F20"/>
                <w:spacing w:val="19"/>
                <w:w w:val="116"/>
              </w:rPr>
              <w:t xml:space="preserve"> </w:t>
            </w:r>
            <w:r w:rsidRPr="00E82DC9">
              <w:rPr>
                <w:color w:val="231F20"/>
                <w:spacing w:val="5"/>
              </w:rPr>
              <w:t>и</w:t>
            </w:r>
            <w:r w:rsidRPr="00E82DC9">
              <w:rPr>
                <w:color w:val="231F20"/>
              </w:rPr>
              <w:t xml:space="preserve">з </w:t>
            </w:r>
            <w:r w:rsidRPr="00E82DC9">
              <w:rPr>
                <w:color w:val="231F20"/>
                <w:spacing w:val="5"/>
                <w:w w:val="116"/>
              </w:rPr>
              <w:t>м</w:t>
            </w:r>
            <w:r w:rsidRPr="00E82DC9">
              <w:rPr>
                <w:color w:val="231F20"/>
                <w:spacing w:val="5"/>
                <w:w w:val="115"/>
              </w:rPr>
              <w:t>у</w:t>
            </w:r>
            <w:r w:rsidRPr="00E82DC9">
              <w:rPr>
                <w:color w:val="231F20"/>
                <w:spacing w:val="5"/>
                <w:w w:val="122"/>
              </w:rPr>
              <w:t>л</w:t>
            </w:r>
            <w:r w:rsidRPr="00E82DC9">
              <w:rPr>
                <w:color w:val="231F20"/>
                <w:spacing w:val="5"/>
                <w:w w:val="118"/>
              </w:rPr>
              <w:t>ьт</w:t>
            </w:r>
            <w:r w:rsidRPr="00E82DC9">
              <w:rPr>
                <w:color w:val="231F20"/>
                <w:spacing w:val="5"/>
                <w:w w:val="120"/>
              </w:rPr>
              <w:t>и</w:t>
            </w:r>
            <w:r w:rsidRPr="00E82DC9">
              <w:rPr>
                <w:color w:val="231F20"/>
                <w:spacing w:val="5"/>
                <w:w w:val="116"/>
              </w:rPr>
              <w:t>м</w:t>
            </w:r>
            <w:r w:rsidRPr="00E82DC9">
              <w:rPr>
                <w:color w:val="231F20"/>
                <w:spacing w:val="5"/>
                <w:w w:val="111"/>
              </w:rPr>
              <w:t>е</w:t>
            </w:r>
            <w:r w:rsidRPr="00E82DC9">
              <w:rPr>
                <w:color w:val="231F20"/>
                <w:spacing w:val="5"/>
                <w:w w:val="112"/>
              </w:rPr>
              <w:t>д</w:t>
            </w:r>
            <w:r w:rsidRPr="00E82DC9">
              <w:rPr>
                <w:color w:val="231F20"/>
                <w:spacing w:val="5"/>
                <w:w w:val="120"/>
              </w:rPr>
              <w:t>ий</w:t>
            </w:r>
            <w:r w:rsidRPr="00E82DC9">
              <w:rPr>
                <w:color w:val="231F20"/>
                <w:spacing w:val="5"/>
                <w:w w:val="117"/>
              </w:rPr>
              <w:t>н</w:t>
            </w:r>
            <w:r w:rsidRPr="00E82DC9">
              <w:rPr>
                <w:color w:val="231F20"/>
                <w:spacing w:val="5"/>
                <w:w w:val="119"/>
              </w:rPr>
              <w:t>ы</w:t>
            </w:r>
            <w:r w:rsidRPr="00E82DC9">
              <w:rPr>
                <w:color w:val="231F20"/>
                <w:w w:val="123"/>
              </w:rPr>
              <w:t xml:space="preserve">х </w:t>
            </w:r>
            <w:r w:rsidRPr="00E82DC9">
              <w:rPr>
                <w:color w:val="231F20"/>
                <w:spacing w:val="2"/>
                <w:w w:val="115"/>
              </w:rPr>
              <w:t>орфоэпически</w:t>
            </w:r>
            <w:r w:rsidRPr="00E82DC9">
              <w:rPr>
                <w:color w:val="231F20"/>
                <w:w w:val="115"/>
              </w:rPr>
              <w:t>х</w:t>
            </w:r>
            <w:r w:rsidRPr="00E82DC9">
              <w:rPr>
                <w:color w:val="231F20"/>
                <w:spacing w:val="32"/>
                <w:w w:val="115"/>
              </w:rPr>
              <w:t xml:space="preserve"> </w:t>
            </w:r>
            <w:r w:rsidRPr="00E82DC9">
              <w:rPr>
                <w:color w:val="231F20"/>
                <w:spacing w:val="2"/>
                <w:w w:val="115"/>
              </w:rPr>
              <w:t>словаре</w:t>
            </w:r>
            <w:r w:rsidRPr="00E82DC9">
              <w:rPr>
                <w:color w:val="231F20"/>
                <w:w w:val="115"/>
              </w:rPr>
              <w:t>й</w:t>
            </w:r>
            <w:r w:rsidRPr="00E82DC9">
              <w:rPr>
                <w:color w:val="231F20"/>
                <w:spacing w:val="23"/>
                <w:w w:val="115"/>
              </w:rPr>
              <w:t xml:space="preserve"> </w:t>
            </w:r>
            <w:r w:rsidRPr="00E82DC9">
              <w:rPr>
                <w:color w:val="231F20"/>
              </w:rPr>
              <w:t xml:space="preserve">и </w:t>
            </w:r>
            <w:r w:rsidRPr="00E82DC9">
              <w:rPr>
                <w:color w:val="231F20"/>
                <w:spacing w:val="2"/>
                <w:w w:val="115"/>
              </w:rPr>
              <w:t>справочников</w:t>
            </w:r>
            <w:r w:rsidRPr="00E82DC9">
              <w:rPr>
                <w:color w:val="231F20"/>
                <w:w w:val="115"/>
              </w:rPr>
              <w:t>;</w:t>
            </w:r>
            <w:r w:rsidRPr="00E82DC9">
              <w:rPr>
                <w:color w:val="231F20"/>
                <w:spacing w:val="40"/>
                <w:w w:val="115"/>
              </w:rPr>
              <w:t xml:space="preserve"> </w:t>
            </w:r>
            <w:r w:rsidRPr="00E82DC9">
              <w:rPr>
                <w:color w:val="231F20"/>
                <w:spacing w:val="2"/>
                <w:w w:val="115"/>
              </w:rPr>
              <w:t>использует</w:t>
            </w:r>
            <w:r w:rsidRPr="00E82DC9">
              <w:rPr>
                <w:color w:val="231F20"/>
                <w:spacing w:val="31"/>
                <w:w w:val="115"/>
              </w:rPr>
              <w:t xml:space="preserve"> </w:t>
            </w:r>
            <w:r w:rsidRPr="00E82DC9">
              <w:rPr>
                <w:color w:val="231F20"/>
                <w:spacing w:val="2"/>
              </w:rPr>
              <w:t>е</w:t>
            </w:r>
            <w:r w:rsidRPr="00E82DC9">
              <w:rPr>
                <w:color w:val="231F20"/>
              </w:rPr>
              <w:t>е</w:t>
            </w:r>
            <w:r w:rsidRPr="00E82DC9">
              <w:rPr>
                <w:color w:val="231F20"/>
                <w:spacing w:val="47"/>
              </w:rPr>
              <w:t xml:space="preserve"> </w:t>
            </w:r>
            <w:r w:rsidRPr="00E82DC9">
              <w:rPr>
                <w:color w:val="231F20"/>
                <w:w w:val="115"/>
              </w:rPr>
              <w:t xml:space="preserve">в </w:t>
            </w:r>
            <w:r w:rsidRPr="00E82DC9">
              <w:rPr>
                <w:color w:val="231F20"/>
                <w:w w:val="119"/>
              </w:rPr>
              <w:t>различных</w:t>
            </w:r>
            <w:r w:rsidRPr="00E82DC9">
              <w:rPr>
                <w:color w:val="231F20"/>
                <w:spacing w:val="16"/>
                <w:w w:val="119"/>
              </w:rPr>
              <w:t xml:space="preserve"> </w:t>
            </w:r>
            <w:r w:rsidRPr="00E82DC9">
              <w:rPr>
                <w:color w:val="231F20"/>
                <w:w w:val="119"/>
              </w:rPr>
              <w:t>видах</w:t>
            </w:r>
            <w:r w:rsidRPr="00E82DC9">
              <w:rPr>
                <w:color w:val="231F20"/>
                <w:spacing w:val="2"/>
                <w:w w:val="119"/>
              </w:rPr>
              <w:t xml:space="preserve"> </w:t>
            </w:r>
            <w:r w:rsidRPr="00E82DC9">
              <w:rPr>
                <w:color w:val="231F20"/>
                <w:w w:val="116"/>
              </w:rPr>
              <w:t>деятельности</w:t>
            </w:r>
            <w:r w:rsidRPr="00E82DC9">
              <w:rPr>
                <w:i/>
                <w:iCs/>
                <w:color w:val="231F20"/>
                <w:w w:val="108"/>
              </w:rPr>
              <w:t>;</w:t>
            </w:r>
          </w:p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E82DC9">
              <w:rPr>
                <w:color w:val="231F20"/>
                <w:spacing w:val="-7"/>
              </w:rPr>
              <w:t>и</w:t>
            </w:r>
            <w:r w:rsidRPr="00E82DC9">
              <w:rPr>
                <w:color w:val="231F20"/>
              </w:rPr>
              <w:t>з</w:t>
            </w:r>
            <w:r w:rsidRPr="00E82DC9">
              <w:rPr>
                <w:color w:val="231F20"/>
                <w:spacing w:val="29"/>
              </w:rPr>
              <w:t xml:space="preserve"> </w:t>
            </w:r>
            <w:r w:rsidRPr="00E82DC9">
              <w:rPr>
                <w:color w:val="231F20"/>
                <w:spacing w:val="-8"/>
                <w:w w:val="117"/>
              </w:rPr>
              <w:t>лексически</w:t>
            </w:r>
            <w:r w:rsidRPr="00E82DC9">
              <w:rPr>
                <w:color w:val="231F20"/>
                <w:w w:val="117"/>
              </w:rPr>
              <w:t>х</w:t>
            </w:r>
            <w:r w:rsidRPr="00E82DC9">
              <w:rPr>
                <w:color w:val="231F20"/>
                <w:spacing w:val="16"/>
                <w:w w:val="117"/>
              </w:rPr>
              <w:t xml:space="preserve"> </w:t>
            </w:r>
            <w:r w:rsidRPr="00E82DC9">
              <w:rPr>
                <w:color w:val="231F20"/>
                <w:spacing w:val="-8"/>
                <w:w w:val="117"/>
              </w:rPr>
              <w:t>слов</w:t>
            </w:r>
            <w:r w:rsidRPr="00E82DC9">
              <w:rPr>
                <w:color w:val="231F20"/>
                <w:spacing w:val="-7"/>
                <w:w w:val="117"/>
              </w:rPr>
              <w:t>а</w:t>
            </w:r>
            <w:r w:rsidRPr="00E82DC9">
              <w:rPr>
                <w:color w:val="231F20"/>
                <w:spacing w:val="-8"/>
                <w:w w:val="117"/>
              </w:rPr>
              <w:t>ре</w:t>
            </w:r>
            <w:r w:rsidRPr="00E82DC9">
              <w:rPr>
                <w:color w:val="231F20"/>
                <w:w w:val="117"/>
              </w:rPr>
              <w:t>й</w:t>
            </w:r>
            <w:r w:rsidRPr="00E82DC9">
              <w:rPr>
                <w:color w:val="231F20"/>
                <w:spacing w:val="-20"/>
                <w:w w:val="117"/>
              </w:rPr>
              <w:t xml:space="preserve"> </w:t>
            </w:r>
            <w:r w:rsidRPr="00E82DC9">
              <w:rPr>
                <w:color w:val="231F20"/>
                <w:spacing w:val="-8"/>
                <w:w w:val="117"/>
              </w:rPr>
              <w:t>разног</w:t>
            </w:r>
            <w:r w:rsidRPr="00E82DC9">
              <w:rPr>
                <w:color w:val="231F20"/>
                <w:w w:val="117"/>
              </w:rPr>
              <w:t>о</w:t>
            </w:r>
            <w:r w:rsidRPr="00E82DC9">
              <w:rPr>
                <w:color w:val="231F20"/>
                <w:spacing w:val="-15"/>
                <w:w w:val="117"/>
              </w:rPr>
              <w:t xml:space="preserve"> </w:t>
            </w:r>
            <w:r w:rsidRPr="00E82DC9">
              <w:rPr>
                <w:color w:val="231F20"/>
                <w:spacing w:val="-7"/>
                <w:w w:val="119"/>
              </w:rPr>
              <w:t>типа</w:t>
            </w:r>
            <w:r w:rsidRPr="002846CB">
              <w:rPr>
                <w:color w:val="231F20"/>
                <w:spacing w:val="-7"/>
                <w:w w:val="119"/>
              </w:rPr>
              <w:t xml:space="preserve"> </w:t>
            </w:r>
            <w:r w:rsidRPr="002846CB">
              <w:rPr>
                <w:color w:val="231F20"/>
                <w:spacing w:val="-7"/>
                <w:w w:val="116"/>
              </w:rPr>
              <w:t>(толковог</w:t>
            </w:r>
            <w:r w:rsidRPr="002846CB">
              <w:rPr>
                <w:color w:val="231F20"/>
                <w:w w:val="116"/>
              </w:rPr>
              <w:t>о</w:t>
            </w:r>
            <w:r w:rsidRPr="002846CB">
              <w:rPr>
                <w:color w:val="231F20"/>
                <w:spacing w:val="-22"/>
                <w:w w:val="116"/>
              </w:rPr>
              <w:t xml:space="preserve"> </w:t>
            </w:r>
            <w:r w:rsidRPr="002846CB">
              <w:rPr>
                <w:color w:val="231F20"/>
                <w:spacing w:val="-7"/>
                <w:w w:val="116"/>
              </w:rPr>
              <w:t>словаря</w:t>
            </w:r>
            <w:r w:rsidRPr="002846CB">
              <w:rPr>
                <w:color w:val="231F20"/>
                <w:w w:val="116"/>
              </w:rPr>
              <w:t>,</w:t>
            </w:r>
            <w:r w:rsidRPr="002846CB">
              <w:rPr>
                <w:color w:val="231F20"/>
                <w:spacing w:val="21"/>
                <w:w w:val="116"/>
              </w:rPr>
              <w:t xml:space="preserve"> </w:t>
            </w:r>
            <w:r w:rsidRPr="002846CB">
              <w:rPr>
                <w:color w:val="231F20"/>
                <w:spacing w:val="-7"/>
                <w:w w:val="116"/>
              </w:rPr>
              <w:t>словаре</w:t>
            </w:r>
            <w:r w:rsidRPr="002846CB">
              <w:rPr>
                <w:color w:val="231F20"/>
                <w:w w:val="116"/>
              </w:rPr>
              <w:t>й</w:t>
            </w:r>
            <w:r w:rsidRPr="002846CB">
              <w:rPr>
                <w:color w:val="231F20"/>
                <w:spacing w:val="-6"/>
                <w:w w:val="116"/>
              </w:rPr>
              <w:t xml:space="preserve"> </w:t>
            </w:r>
            <w:r w:rsidRPr="002846CB">
              <w:rPr>
                <w:color w:val="231F20"/>
                <w:spacing w:val="-7"/>
                <w:w w:val="116"/>
              </w:rPr>
              <w:t>синонимов</w:t>
            </w:r>
            <w:r w:rsidRPr="002846CB">
              <w:rPr>
                <w:color w:val="231F20"/>
                <w:w w:val="116"/>
              </w:rPr>
              <w:t>,</w:t>
            </w:r>
            <w:r w:rsidRPr="002846CB">
              <w:rPr>
                <w:color w:val="231F20"/>
                <w:spacing w:val="-4"/>
                <w:w w:val="116"/>
              </w:rPr>
              <w:t xml:space="preserve"> </w:t>
            </w:r>
            <w:r w:rsidRPr="002846CB">
              <w:rPr>
                <w:color w:val="231F20"/>
                <w:spacing w:val="-7"/>
                <w:w w:val="116"/>
              </w:rPr>
              <w:t>антонимов</w:t>
            </w:r>
            <w:r w:rsidRPr="002846CB">
              <w:rPr>
                <w:color w:val="231F20"/>
                <w:w w:val="116"/>
              </w:rPr>
              <w:t>,</w:t>
            </w:r>
            <w:r w:rsidRPr="002846CB">
              <w:rPr>
                <w:color w:val="231F20"/>
                <w:spacing w:val="5"/>
                <w:w w:val="116"/>
              </w:rPr>
              <w:t xml:space="preserve"> </w:t>
            </w:r>
            <w:r w:rsidRPr="002846CB">
              <w:rPr>
                <w:color w:val="231F20"/>
                <w:spacing w:val="-6"/>
                <w:w w:val="117"/>
              </w:rPr>
              <w:t xml:space="preserve">устаревших </w:t>
            </w:r>
            <w:r w:rsidRPr="002846CB">
              <w:rPr>
                <w:color w:val="231F20"/>
                <w:w w:val="116"/>
              </w:rPr>
              <w:t>слов,</w:t>
            </w:r>
            <w:r w:rsidRPr="002846CB">
              <w:rPr>
                <w:color w:val="231F20"/>
                <w:spacing w:val="22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иностранных</w:t>
            </w:r>
            <w:r w:rsidRPr="002846CB">
              <w:rPr>
                <w:color w:val="231F20"/>
                <w:spacing w:val="29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слов,</w:t>
            </w:r>
            <w:r w:rsidRPr="002846CB">
              <w:rPr>
                <w:color w:val="231F20"/>
                <w:spacing w:val="22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фразеологического</w:t>
            </w:r>
            <w:r w:rsidRPr="002846CB">
              <w:rPr>
                <w:color w:val="231F20"/>
                <w:spacing w:val="2"/>
                <w:w w:val="116"/>
              </w:rPr>
              <w:t xml:space="preserve"> </w:t>
            </w:r>
            <w:r w:rsidRPr="002846CB">
              <w:rPr>
                <w:color w:val="231F20"/>
                <w:w w:val="116"/>
              </w:rPr>
              <w:t>словаря</w:t>
            </w:r>
            <w:r w:rsidRPr="002846CB">
              <w:rPr>
                <w:color w:val="231F20"/>
                <w:spacing w:val="31"/>
                <w:w w:val="116"/>
              </w:rPr>
              <w:t xml:space="preserve"> </w:t>
            </w:r>
            <w:r w:rsidRPr="002846CB">
              <w:rPr>
                <w:color w:val="231F20"/>
              </w:rPr>
              <w:t>и</w:t>
            </w:r>
            <w:r w:rsidRPr="002846CB">
              <w:rPr>
                <w:color w:val="231F20"/>
                <w:spacing w:val="46"/>
              </w:rPr>
              <w:t xml:space="preserve"> </w:t>
            </w:r>
            <w:r w:rsidRPr="002846CB">
              <w:rPr>
                <w:color w:val="231F20"/>
              </w:rPr>
              <w:t xml:space="preserve">др.) </w:t>
            </w:r>
            <w:r w:rsidRPr="002846CB">
              <w:rPr>
                <w:color w:val="231F20"/>
                <w:w w:val="120"/>
              </w:rPr>
              <w:t xml:space="preserve">и </w:t>
            </w:r>
            <w:r w:rsidRPr="002846CB">
              <w:rPr>
                <w:color w:val="231F20"/>
                <w:spacing w:val="-5"/>
                <w:w w:val="118"/>
              </w:rPr>
              <w:t>справочников</w:t>
            </w:r>
            <w:r w:rsidRPr="002846CB">
              <w:rPr>
                <w:color w:val="231F20"/>
                <w:w w:val="118"/>
              </w:rPr>
              <w:t>,</w:t>
            </w:r>
            <w:r w:rsidRPr="002846CB">
              <w:rPr>
                <w:color w:val="231F20"/>
                <w:spacing w:val="18"/>
                <w:w w:val="118"/>
              </w:rPr>
              <w:t xml:space="preserve"> </w:t>
            </w:r>
            <w:r w:rsidRPr="002846CB">
              <w:rPr>
                <w:color w:val="231F20"/>
              </w:rPr>
              <w:t>в</w:t>
            </w:r>
            <w:r w:rsidRPr="002846CB">
              <w:rPr>
                <w:color w:val="231F20"/>
                <w:spacing w:val="31"/>
              </w:rPr>
              <w:t xml:space="preserve"> </w:t>
            </w:r>
            <w:r w:rsidRPr="002846CB">
              <w:rPr>
                <w:color w:val="231F20"/>
                <w:spacing w:val="-4"/>
              </w:rPr>
              <w:t>то</w:t>
            </w:r>
            <w:r w:rsidRPr="002846CB">
              <w:rPr>
                <w:color w:val="231F20"/>
              </w:rPr>
              <w:t xml:space="preserve">м </w:t>
            </w:r>
            <w:r w:rsidRPr="002846CB">
              <w:rPr>
                <w:color w:val="231F20"/>
                <w:spacing w:val="-5"/>
                <w:w w:val="116"/>
              </w:rPr>
              <w:t>числ</w:t>
            </w:r>
            <w:r w:rsidRPr="002846CB">
              <w:rPr>
                <w:color w:val="231F20"/>
                <w:w w:val="116"/>
              </w:rPr>
              <w:t>е</w:t>
            </w:r>
            <w:r w:rsidRPr="002846CB">
              <w:rPr>
                <w:color w:val="231F20"/>
                <w:spacing w:val="13"/>
                <w:w w:val="116"/>
              </w:rPr>
              <w:t xml:space="preserve"> </w:t>
            </w:r>
            <w:r w:rsidRPr="002846CB">
              <w:rPr>
                <w:color w:val="231F20"/>
                <w:spacing w:val="-5"/>
                <w:w w:val="116"/>
              </w:rPr>
              <w:t>мультимедийных</w:t>
            </w:r>
            <w:r w:rsidRPr="002846CB">
              <w:rPr>
                <w:color w:val="231F20"/>
                <w:w w:val="116"/>
              </w:rPr>
              <w:t>;</w:t>
            </w:r>
            <w:r w:rsidRPr="002846CB">
              <w:rPr>
                <w:color w:val="231F20"/>
                <w:spacing w:val="49"/>
                <w:w w:val="116"/>
              </w:rPr>
              <w:t xml:space="preserve"> </w:t>
            </w:r>
            <w:r w:rsidRPr="002846CB">
              <w:rPr>
                <w:color w:val="231F20"/>
                <w:spacing w:val="-5"/>
                <w:w w:val="116"/>
              </w:rPr>
              <w:t>использ</w:t>
            </w:r>
            <w:r>
              <w:rPr>
                <w:color w:val="231F20"/>
                <w:spacing w:val="-5"/>
                <w:w w:val="116"/>
              </w:rPr>
              <w:t xml:space="preserve">ует </w:t>
            </w:r>
            <w:r w:rsidRPr="002846CB">
              <w:rPr>
                <w:color w:val="231F20"/>
                <w:spacing w:val="-5"/>
                <w:w w:val="116"/>
              </w:rPr>
              <w:t>информа</w:t>
            </w:r>
            <w:r>
              <w:rPr>
                <w:color w:val="231F20"/>
                <w:spacing w:val="-5"/>
                <w:w w:val="116"/>
              </w:rPr>
              <w:t>-</w:t>
            </w:r>
            <w:r w:rsidRPr="002846CB">
              <w:rPr>
                <w:color w:val="231F20"/>
                <w:spacing w:val="-5"/>
                <w:w w:val="116"/>
              </w:rPr>
              <w:t>ци</w:t>
            </w:r>
            <w:r w:rsidRPr="002846CB">
              <w:rPr>
                <w:color w:val="231F20"/>
                <w:w w:val="116"/>
              </w:rPr>
              <w:t>ю</w:t>
            </w:r>
            <w:r w:rsidRPr="002846CB">
              <w:rPr>
                <w:color w:val="231F20"/>
                <w:spacing w:val="7"/>
                <w:w w:val="116"/>
              </w:rPr>
              <w:t xml:space="preserve"> </w:t>
            </w:r>
            <w:r w:rsidRPr="002846CB">
              <w:rPr>
                <w:color w:val="231F20"/>
              </w:rPr>
              <w:t>в</w:t>
            </w:r>
            <w:r w:rsidRPr="002846CB">
              <w:rPr>
                <w:color w:val="231F20"/>
                <w:spacing w:val="22"/>
              </w:rPr>
              <w:t xml:space="preserve"> </w:t>
            </w:r>
            <w:r w:rsidRPr="002846CB">
              <w:rPr>
                <w:color w:val="231F20"/>
                <w:spacing w:val="-5"/>
                <w:w w:val="119"/>
              </w:rPr>
              <w:t>различны</w:t>
            </w:r>
            <w:r w:rsidRPr="002846CB">
              <w:rPr>
                <w:color w:val="231F20"/>
                <w:w w:val="119"/>
              </w:rPr>
              <w:t>х</w:t>
            </w:r>
            <w:r w:rsidRPr="002846CB">
              <w:rPr>
                <w:color w:val="231F20"/>
                <w:spacing w:val="15"/>
                <w:w w:val="119"/>
              </w:rPr>
              <w:t xml:space="preserve"> </w:t>
            </w:r>
            <w:r w:rsidRPr="002846CB">
              <w:rPr>
                <w:color w:val="231F20"/>
                <w:spacing w:val="-5"/>
                <w:w w:val="119"/>
              </w:rPr>
              <w:t>вида</w:t>
            </w:r>
            <w:r w:rsidRPr="002846CB">
              <w:rPr>
                <w:color w:val="231F20"/>
                <w:w w:val="119"/>
              </w:rPr>
              <w:t>х</w:t>
            </w:r>
            <w:r w:rsidRPr="002846CB">
              <w:rPr>
                <w:color w:val="231F20"/>
                <w:spacing w:val="-2"/>
                <w:w w:val="119"/>
              </w:rPr>
              <w:t xml:space="preserve"> </w:t>
            </w:r>
            <w:r w:rsidRPr="002846CB">
              <w:rPr>
                <w:color w:val="231F20"/>
                <w:spacing w:val="-4"/>
                <w:w w:val="117"/>
              </w:rPr>
              <w:t>деятельности;</w:t>
            </w:r>
          </w:p>
          <w:p w:rsidR="00A03564" w:rsidRPr="002846CB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231F20"/>
                <w:w w:val="118"/>
              </w:rPr>
            </w:pPr>
            <w:r w:rsidRPr="002846CB">
              <w:rPr>
                <w:color w:val="231F20"/>
              </w:rPr>
              <w:t xml:space="preserve">из </w:t>
            </w:r>
            <w:r w:rsidRPr="002846CB">
              <w:rPr>
                <w:color w:val="231F20"/>
                <w:spacing w:val="1"/>
                <w:w w:val="116"/>
              </w:rPr>
              <w:t>морфемных</w:t>
            </w:r>
            <w:r w:rsidRPr="002846CB">
              <w:rPr>
                <w:color w:val="231F20"/>
                <w:w w:val="116"/>
              </w:rPr>
              <w:t>,</w:t>
            </w:r>
            <w:r w:rsidRPr="002846CB">
              <w:rPr>
                <w:color w:val="231F20"/>
                <w:spacing w:val="29"/>
                <w:w w:val="116"/>
              </w:rPr>
              <w:t xml:space="preserve"> </w:t>
            </w:r>
            <w:r w:rsidRPr="002846CB">
              <w:rPr>
                <w:color w:val="231F20"/>
                <w:spacing w:val="1"/>
                <w:w w:val="113"/>
              </w:rPr>
              <w:t>слово</w:t>
            </w:r>
            <w:r w:rsidRPr="002846CB">
              <w:rPr>
                <w:color w:val="231F20"/>
                <w:spacing w:val="-2"/>
                <w:w w:val="116"/>
              </w:rPr>
              <w:t>образовательны</w:t>
            </w:r>
            <w:r w:rsidRPr="002846CB">
              <w:rPr>
                <w:color w:val="231F20"/>
                <w:w w:val="116"/>
              </w:rPr>
              <w:t>х</w:t>
            </w:r>
            <w:r w:rsidRPr="002846CB">
              <w:rPr>
                <w:color w:val="231F20"/>
                <w:spacing w:val="-1"/>
                <w:w w:val="116"/>
              </w:rPr>
              <w:t xml:space="preserve"> </w:t>
            </w:r>
            <w:r w:rsidRPr="002846CB">
              <w:rPr>
                <w:color w:val="231F20"/>
              </w:rPr>
              <w:t>и</w:t>
            </w:r>
            <w:r w:rsidRPr="002846CB">
              <w:rPr>
                <w:color w:val="231F20"/>
                <w:spacing w:val="22"/>
              </w:rPr>
              <w:t xml:space="preserve"> </w:t>
            </w:r>
            <w:r w:rsidRPr="002846CB">
              <w:rPr>
                <w:color w:val="231F20"/>
                <w:spacing w:val="-2"/>
                <w:w w:val="116"/>
              </w:rPr>
              <w:t>этимологически</w:t>
            </w:r>
            <w:r w:rsidRPr="002846CB">
              <w:rPr>
                <w:color w:val="231F20"/>
                <w:w w:val="116"/>
              </w:rPr>
              <w:t>х</w:t>
            </w:r>
            <w:r w:rsidRPr="002846CB">
              <w:rPr>
                <w:color w:val="231F20"/>
                <w:spacing w:val="13"/>
                <w:w w:val="116"/>
              </w:rPr>
              <w:t xml:space="preserve"> </w:t>
            </w:r>
            <w:r w:rsidRPr="002846CB">
              <w:rPr>
                <w:color w:val="231F20"/>
                <w:spacing w:val="-2"/>
                <w:w w:val="116"/>
              </w:rPr>
              <w:t>словаре</w:t>
            </w:r>
            <w:r w:rsidRPr="002846CB">
              <w:rPr>
                <w:color w:val="231F20"/>
                <w:w w:val="116"/>
              </w:rPr>
              <w:t>й</w:t>
            </w:r>
            <w:r w:rsidRPr="002846CB">
              <w:rPr>
                <w:color w:val="231F20"/>
                <w:spacing w:val="-3"/>
                <w:w w:val="116"/>
              </w:rPr>
              <w:t xml:space="preserve"> </w:t>
            </w:r>
            <w:r w:rsidRPr="002846CB">
              <w:rPr>
                <w:color w:val="231F20"/>
              </w:rPr>
              <w:t>и</w:t>
            </w:r>
            <w:r w:rsidRPr="002846CB">
              <w:rPr>
                <w:color w:val="231F20"/>
                <w:spacing w:val="22"/>
              </w:rPr>
              <w:t xml:space="preserve"> </w:t>
            </w:r>
            <w:r w:rsidRPr="002846CB">
              <w:rPr>
                <w:color w:val="231F20"/>
                <w:spacing w:val="-2"/>
                <w:w w:val="118"/>
              </w:rPr>
              <w:t xml:space="preserve">справочников, </w:t>
            </w:r>
            <w:r w:rsidRPr="002846CB">
              <w:rPr>
                <w:color w:val="231F20"/>
              </w:rPr>
              <w:t>в</w:t>
            </w:r>
            <w:r w:rsidRPr="002846CB">
              <w:rPr>
                <w:color w:val="231F20"/>
                <w:spacing w:val="29"/>
              </w:rPr>
              <w:t xml:space="preserve"> </w:t>
            </w:r>
            <w:r w:rsidRPr="002846CB">
              <w:rPr>
                <w:color w:val="231F20"/>
              </w:rPr>
              <w:t xml:space="preserve">том </w:t>
            </w:r>
            <w:r w:rsidRPr="002846CB">
              <w:rPr>
                <w:color w:val="231F20"/>
                <w:w w:val="118"/>
              </w:rPr>
              <w:t>числе</w:t>
            </w:r>
            <w:r w:rsidRPr="002846CB">
              <w:rPr>
                <w:color w:val="231F20"/>
                <w:spacing w:val="-2"/>
                <w:w w:val="118"/>
              </w:rPr>
              <w:t xml:space="preserve"> </w:t>
            </w:r>
            <w:r w:rsidRPr="002846CB">
              <w:rPr>
                <w:color w:val="231F20"/>
                <w:w w:val="118"/>
              </w:rPr>
              <w:t>мультимедийных;</w:t>
            </w:r>
          </w:p>
          <w:p w:rsidR="00A03564" w:rsidRPr="00D731FB" w:rsidRDefault="00A03564" w:rsidP="00175AE2">
            <w:pPr>
              <w:jc w:val="both"/>
            </w:pPr>
            <w:r w:rsidRPr="002846CB">
              <w:rPr>
                <w:color w:val="231F20"/>
                <w:spacing w:val="5"/>
              </w:rPr>
              <w:t>и</w:t>
            </w:r>
            <w:r w:rsidRPr="002846CB">
              <w:rPr>
                <w:color w:val="231F20"/>
              </w:rPr>
              <w:t xml:space="preserve">з </w:t>
            </w:r>
            <w:r w:rsidRPr="002846CB">
              <w:rPr>
                <w:color w:val="231F20"/>
                <w:spacing w:val="5"/>
                <w:w w:val="118"/>
              </w:rPr>
              <w:t xml:space="preserve">мультимедийных </w:t>
            </w:r>
            <w:r w:rsidRPr="002846CB">
              <w:rPr>
                <w:color w:val="231F20"/>
                <w:w w:val="116"/>
              </w:rPr>
              <w:t>словарей</w:t>
            </w:r>
            <w:r w:rsidRPr="002846CB">
              <w:rPr>
                <w:color w:val="231F20"/>
                <w:spacing w:val="7"/>
                <w:w w:val="116"/>
              </w:rPr>
              <w:t xml:space="preserve"> </w:t>
            </w:r>
            <w:r w:rsidRPr="002846CB">
              <w:rPr>
                <w:color w:val="231F20"/>
              </w:rPr>
              <w:t>и</w:t>
            </w:r>
            <w:r w:rsidRPr="002846CB">
              <w:rPr>
                <w:color w:val="231F20"/>
                <w:spacing w:val="35"/>
              </w:rPr>
              <w:t xml:space="preserve"> </w:t>
            </w:r>
            <w:r w:rsidRPr="002846CB">
              <w:rPr>
                <w:color w:val="231F20"/>
                <w:w w:val="116"/>
              </w:rPr>
              <w:t>справочников</w:t>
            </w:r>
            <w:r w:rsidRPr="002846CB">
              <w:rPr>
                <w:color w:val="231F20"/>
                <w:spacing w:val="7"/>
                <w:w w:val="116"/>
              </w:rPr>
              <w:t xml:space="preserve"> </w:t>
            </w:r>
            <w:r w:rsidRPr="002846CB">
              <w:rPr>
                <w:color w:val="231F20"/>
              </w:rPr>
              <w:t>по</w:t>
            </w:r>
            <w:r w:rsidRPr="002846CB">
              <w:rPr>
                <w:color w:val="231F20"/>
                <w:spacing w:val="41"/>
              </w:rPr>
              <w:t xml:space="preserve"> </w:t>
            </w:r>
            <w:r w:rsidRPr="002846CB">
              <w:rPr>
                <w:color w:val="231F20"/>
                <w:w w:val="115"/>
              </w:rPr>
              <w:t>правописанию;</w:t>
            </w:r>
            <w:r w:rsidRPr="002846CB">
              <w:rPr>
                <w:color w:val="231F20"/>
                <w:spacing w:val="21"/>
                <w:w w:val="115"/>
              </w:rPr>
              <w:t xml:space="preserve"> </w:t>
            </w:r>
            <w:r w:rsidRPr="002846CB">
              <w:rPr>
                <w:color w:val="231F20"/>
                <w:w w:val="115"/>
              </w:rPr>
              <w:t>использ</w:t>
            </w:r>
            <w:r>
              <w:rPr>
                <w:color w:val="231F20"/>
                <w:w w:val="115"/>
              </w:rPr>
              <w:t>ует</w:t>
            </w:r>
            <w:r w:rsidRPr="002846CB">
              <w:rPr>
                <w:color w:val="231F20"/>
                <w:spacing w:val="20"/>
                <w:w w:val="115"/>
              </w:rPr>
              <w:t xml:space="preserve"> </w:t>
            </w:r>
            <w:r w:rsidRPr="002846CB">
              <w:rPr>
                <w:color w:val="231F20"/>
                <w:w w:val="115"/>
              </w:rPr>
              <w:t xml:space="preserve">эту </w:t>
            </w:r>
            <w:r w:rsidRPr="002846CB">
              <w:rPr>
                <w:color w:val="231F20"/>
                <w:w w:val="116"/>
              </w:rPr>
              <w:t>информацию</w:t>
            </w:r>
            <w:r w:rsidRPr="002846CB">
              <w:rPr>
                <w:color w:val="231F20"/>
                <w:spacing w:val="8"/>
                <w:w w:val="116"/>
              </w:rPr>
              <w:t xml:space="preserve"> </w:t>
            </w:r>
            <w:r w:rsidRPr="002846CB">
              <w:rPr>
                <w:color w:val="231F20"/>
              </w:rPr>
              <w:t>в</w:t>
            </w:r>
            <w:r w:rsidRPr="002846CB">
              <w:rPr>
                <w:color w:val="231F20"/>
                <w:spacing w:val="29"/>
              </w:rPr>
              <w:t xml:space="preserve"> </w:t>
            </w:r>
            <w:r w:rsidRPr="002846CB">
              <w:rPr>
                <w:color w:val="231F20"/>
                <w:w w:val="113"/>
              </w:rPr>
              <w:t>процессе</w:t>
            </w:r>
            <w:r w:rsidRPr="002846CB">
              <w:rPr>
                <w:color w:val="231F20"/>
                <w:spacing w:val="10"/>
                <w:w w:val="113"/>
              </w:rPr>
              <w:t xml:space="preserve"> </w:t>
            </w:r>
            <w:r w:rsidRPr="002846CB">
              <w:rPr>
                <w:color w:val="231F20"/>
                <w:w w:val="118"/>
              </w:rPr>
              <w:t>письма;</w:t>
            </w:r>
          </w:p>
        </w:tc>
        <w:tc>
          <w:tcPr>
            <w:tcW w:w="2839" w:type="dxa"/>
            <w:gridSpan w:val="2"/>
          </w:tcPr>
          <w:p w:rsidR="00A03564" w:rsidRPr="00E82DC9" w:rsidRDefault="00A03564" w:rsidP="00175AE2">
            <w:pPr>
              <w:jc w:val="both"/>
            </w:pPr>
            <w:r w:rsidRPr="00E82DC9">
              <w:lastRenderedPageBreak/>
              <w:t>подготовка сообщений по изучаемому материалу,</w:t>
            </w:r>
          </w:p>
          <w:p w:rsidR="00A03564" w:rsidRPr="00E82DC9" w:rsidRDefault="00A03564" w:rsidP="00175AE2">
            <w:pPr>
              <w:jc w:val="both"/>
            </w:pPr>
            <w:r w:rsidRPr="00E82DC9">
              <w:lastRenderedPageBreak/>
              <w:t>работа над индивидуальными проектами;</w:t>
            </w:r>
          </w:p>
          <w:p w:rsidR="00A03564" w:rsidRPr="00E82DC9" w:rsidRDefault="00A03564" w:rsidP="00175AE2">
            <w:pPr>
              <w:jc w:val="both"/>
            </w:pPr>
            <w:r w:rsidRPr="00E82DC9">
              <w:t>подбор синонимов и антонимов к разным значениям многозначных слов;</w:t>
            </w:r>
          </w:p>
          <w:p w:rsidR="00A03564" w:rsidRPr="00E82DC9" w:rsidRDefault="00A03564" w:rsidP="00175AE2">
            <w:pPr>
              <w:jc w:val="both"/>
            </w:pPr>
            <w:r w:rsidRPr="00E82DC9">
              <w:t>составление кратких сообщений об истории слов, фразеологических оборотов;</w:t>
            </w:r>
            <w:r>
              <w:t xml:space="preserve"> </w:t>
            </w:r>
          </w:p>
        </w:tc>
      </w:tr>
      <w:tr w:rsidR="00A03564" w:rsidRPr="00D731FB" w:rsidTr="00175AE2">
        <w:trPr>
          <w:gridAfter w:val="1"/>
          <w:wAfter w:w="56" w:type="dxa"/>
          <w:trHeight w:val="426"/>
        </w:trPr>
        <w:tc>
          <w:tcPr>
            <w:tcW w:w="567" w:type="dxa"/>
          </w:tcPr>
          <w:p w:rsidR="00A03564" w:rsidRPr="00D731FB" w:rsidRDefault="00A03564" w:rsidP="00175AE2">
            <w:pPr>
              <w:ind w:right="-249"/>
              <w:jc w:val="center"/>
            </w:pPr>
          </w:p>
        </w:tc>
        <w:tc>
          <w:tcPr>
            <w:tcW w:w="3686" w:type="dxa"/>
            <w:gridSpan w:val="2"/>
          </w:tcPr>
          <w:p w:rsidR="00A03564" w:rsidRPr="00D731FB" w:rsidRDefault="00A03564" w:rsidP="00175AE2">
            <w:pPr>
              <w:ind w:right="-249"/>
              <w:jc w:val="center"/>
              <w:rPr>
                <w:b/>
              </w:rPr>
            </w:pPr>
            <w:r w:rsidRPr="00D731FB">
              <w:rPr>
                <w:b/>
              </w:rPr>
              <w:t>Предметные результаты</w:t>
            </w:r>
          </w:p>
        </w:tc>
        <w:tc>
          <w:tcPr>
            <w:tcW w:w="2745" w:type="dxa"/>
            <w:gridSpan w:val="2"/>
          </w:tcPr>
          <w:p w:rsidR="00A03564" w:rsidRPr="00D731FB" w:rsidRDefault="00A03564" w:rsidP="00175AE2">
            <w:pPr>
              <w:jc w:val="center"/>
            </w:pPr>
          </w:p>
        </w:tc>
        <w:tc>
          <w:tcPr>
            <w:tcW w:w="2783" w:type="dxa"/>
          </w:tcPr>
          <w:p w:rsidR="00A03564" w:rsidRPr="00D731FB" w:rsidRDefault="00A03564" w:rsidP="00175AE2">
            <w:pPr>
              <w:jc w:val="center"/>
            </w:pPr>
          </w:p>
        </w:tc>
      </w:tr>
      <w:tr w:rsidR="00A03564" w:rsidRPr="00D731FB" w:rsidTr="00175AE2">
        <w:trPr>
          <w:gridAfter w:val="1"/>
          <w:wAfter w:w="56" w:type="dxa"/>
          <w:trHeight w:val="245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ind w:right="-249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:rsidR="00A03564" w:rsidRPr="00B277B2" w:rsidRDefault="00A03564" w:rsidP="00175AE2">
            <w:pPr>
              <w:ind w:right="-249"/>
              <w:jc w:val="both"/>
              <w:rPr>
                <w:color w:val="231F20"/>
                <w:w w:val="115"/>
              </w:rPr>
            </w:pPr>
            <w:r w:rsidRPr="00B277B2">
              <w:rPr>
                <w:color w:val="231F20"/>
                <w:w w:val="117"/>
              </w:rPr>
              <w:t xml:space="preserve">сформированность понятий </w:t>
            </w:r>
            <w:r w:rsidRPr="00B277B2">
              <w:rPr>
                <w:color w:val="231F20"/>
              </w:rPr>
              <w:t xml:space="preserve">о </w:t>
            </w:r>
            <w:r w:rsidRPr="00B277B2">
              <w:rPr>
                <w:color w:val="231F20"/>
                <w:w w:val="118"/>
              </w:rPr>
              <w:t xml:space="preserve">нормах русского литературного языка </w:t>
            </w:r>
            <w:r w:rsidRPr="00B277B2">
              <w:rPr>
                <w:color w:val="231F20"/>
              </w:rPr>
              <w:t xml:space="preserve">и </w:t>
            </w:r>
            <w:r w:rsidRPr="00B277B2">
              <w:rPr>
                <w:color w:val="231F20"/>
                <w:w w:val="118"/>
              </w:rPr>
              <w:t>при</w:t>
            </w:r>
            <w:r w:rsidRPr="00B277B2">
              <w:rPr>
                <w:color w:val="231F20"/>
                <w:w w:val="117"/>
              </w:rPr>
              <w:t xml:space="preserve">менение знаний </w:t>
            </w:r>
            <w:r w:rsidRPr="00B277B2">
              <w:rPr>
                <w:color w:val="231F20"/>
              </w:rPr>
              <w:t xml:space="preserve">о </w:t>
            </w:r>
            <w:r w:rsidRPr="00B277B2">
              <w:rPr>
                <w:color w:val="231F20"/>
                <w:w w:val="120"/>
              </w:rPr>
              <w:t xml:space="preserve">них </w:t>
            </w:r>
            <w:r w:rsidRPr="00B277B2">
              <w:rPr>
                <w:color w:val="231F20"/>
              </w:rPr>
              <w:t xml:space="preserve">в </w:t>
            </w:r>
            <w:r w:rsidRPr="00B277B2">
              <w:rPr>
                <w:color w:val="231F20"/>
                <w:w w:val="115"/>
              </w:rPr>
              <w:t xml:space="preserve">речевой </w:t>
            </w:r>
            <w:r w:rsidRPr="00B277B2">
              <w:rPr>
                <w:color w:val="231F20"/>
                <w:w w:val="122"/>
              </w:rPr>
              <w:t>практике;</w:t>
            </w:r>
          </w:p>
        </w:tc>
        <w:tc>
          <w:tcPr>
            <w:tcW w:w="2745" w:type="dxa"/>
            <w:gridSpan w:val="2"/>
          </w:tcPr>
          <w:p w:rsidR="00A03564" w:rsidRPr="005446FC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446FC">
              <w:rPr>
                <w:color w:val="231F20"/>
                <w:w w:val="119"/>
              </w:rPr>
              <w:t>исправля</w:t>
            </w:r>
            <w:r>
              <w:rPr>
                <w:color w:val="231F20"/>
                <w:w w:val="119"/>
              </w:rPr>
              <w:t>е</w:t>
            </w:r>
            <w:r w:rsidRPr="005446FC">
              <w:rPr>
                <w:color w:val="231F20"/>
                <w:w w:val="119"/>
              </w:rPr>
              <w:t>т</w:t>
            </w:r>
            <w:r w:rsidRPr="005446FC">
              <w:rPr>
                <w:color w:val="231F20"/>
                <w:spacing w:val="7"/>
                <w:w w:val="119"/>
              </w:rPr>
              <w:t xml:space="preserve"> </w:t>
            </w:r>
            <w:r w:rsidRPr="005446FC">
              <w:rPr>
                <w:color w:val="231F20"/>
                <w:w w:val="119"/>
              </w:rPr>
              <w:t>речевые</w:t>
            </w:r>
            <w:r w:rsidRPr="005446FC">
              <w:rPr>
                <w:color w:val="231F20"/>
                <w:spacing w:val="-19"/>
                <w:w w:val="119"/>
              </w:rPr>
              <w:t xml:space="preserve"> </w:t>
            </w:r>
            <w:r w:rsidRPr="005446FC">
              <w:rPr>
                <w:color w:val="231F20"/>
                <w:w w:val="119"/>
              </w:rPr>
              <w:t>недостатки,</w:t>
            </w:r>
            <w:r w:rsidRPr="005446FC">
              <w:rPr>
                <w:color w:val="231F20"/>
                <w:spacing w:val="-3"/>
                <w:w w:val="119"/>
              </w:rPr>
              <w:t xml:space="preserve"> </w:t>
            </w:r>
            <w:r w:rsidRPr="005446FC">
              <w:rPr>
                <w:color w:val="231F20"/>
                <w:w w:val="119"/>
              </w:rPr>
              <w:t>редактир</w:t>
            </w:r>
            <w:r>
              <w:rPr>
                <w:color w:val="231F20"/>
                <w:w w:val="119"/>
              </w:rPr>
              <w:t>уе</w:t>
            </w:r>
            <w:r w:rsidRPr="005446FC">
              <w:rPr>
                <w:color w:val="231F20"/>
                <w:w w:val="119"/>
              </w:rPr>
              <w:t>т</w:t>
            </w:r>
            <w:r w:rsidRPr="005446FC">
              <w:rPr>
                <w:color w:val="231F20"/>
                <w:spacing w:val="-16"/>
                <w:w w:val="119"/>
              </w:rPr>
              <w:t xml:space="preserve"> </w:t>
            </w:r>
            <w:r w:rsidRPr="005446FC">
              <w:rPr>
                <w:color w:val="231F20"/>
                <w:w w:val="119"/>
              </w:rPr>
              <w:t>текст;</w:t>
            </w:r>
          </w:p>
          <w:p w:rsidR="00A03564" w:rsidRPr="005446FC" w:rsidRDefault="00A03564" w:rsidP="00175AE2">
            <w:pPr>
              <w:jc w:val="both"/>
              <w:rPr>
                <w:color w:val="231F20"/>
                <w:w w:val="115"/>
              </w:rPr>
            </w:pPr>
            <w:r w:rsidRPr="005446FC">
              <w:rPr>
                <w:color w:val="231F20"/>
                <w:w w:val="115"/>
              </w:rPr>
              <w:t>проводит</w:t>
            </w:r>
            <w:r w:rsidRPr="005446FC">
              <w:rPr>
                <w:i/>
                <w:iCs/>
                <w:color w:val="231F20"/>
                <w:spacing w:val="1"/>
                <w:w w:val="115"/>
              </w:rPr>
              <w:t xml:space="preserve"> </w:t>
            </w:r>
            <w:r w:rsidRPr="005446FC">
              <w:rPr>
                <w:color w:val="231F20"/>
                <w:w w:val="115"/>
              </w:rPr>
              <w:t>фонетический</w:t>
            </w:r>
            <w:r w:rsidRPr="005446FC">
              <w:rPr>
                <w:color w:val="231F20"/>
                <w:spacing w:val="30"/>
                <w:w w:val="115"/>
              </w:rPr>
              <w:t xml:space="preserve"> </w:t>
            </w:r>
            <w:r w:rsidRPr="005446FC">
              <w:rPr>
                <w:color w:val="231F20"/>
                <w:w w:val="115"/>
              </w:rPr>
              <w:t>разбор;</w:t>
            </w:r>
          </w:p>
          <w:p w:rsidR="00A03564" w:rsidRPr="005446FC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446FC">
              <w:rPr>
                <w:color w:val="231F20"/>
                <w:w w:val="117"/>
              </w:rPr>
              <w:lastRenderedPageBreak/>
              <w:t>характериз</w:t>
            </w:r>
            <w:r>
              <w:rPr>
                <w:color w:val="231F20"/>
                <w:w w:val="117"/>
              </w:rPr>
              <w:t>ует</w:t>
            </w:r>
            <w:r w:rsidRPr="005446FC">
              <w:rPr>
                <w:color w:val="231F20"/>
                <w:spacing w:val="37"/>
                <w:w w:val="117"/>
              </w:rPr>
              <w:t xml:space="preserve"> </w:t>
            </w:r>
            <w:r w:rsidRPr="005446FC">
              <w:rPr>
                <w:color w:val="231F20"/>
                <w:w w:val="117"/>
              </w:rPr>
              <w:t>словообразовательные</w:t>
            </w:r>
            <w:r w:rsidRPr="005446FC">
              <w:rPr>
                <w:color w:val="231F20"/>
                <w:spacing w:val="-27"/>
                <w:w w:val="117"/>
              </w:rPr>
              <w:t xml:space="preserve"> </w:t>
            </w:r>
            <w:r w:rsidRPr="005446FC">
              <w:rPr>
                <w:color w:val="231F20"/>
                <w:w w:val="117"/>
              </w:rPr>
              <w:t>цепочки</w:t>
            </w:r>
            <w:r w:rsidRPr="005446FC">
              <w:rPr>
                <w:color w:val="231F20"/>
                <w:spacing w:val="17"/>
                <w:w w:val="117"/>
              </w:rPr>
              <w:t xml:space="preserve"> </w:t>
            </w:r>
            <w:r w:rsidRPr="005446FC">
              <w:rPr>
                <w:color w:val="231F20"/>
              </w:rPr>
              <w:t>и</w:t>
            </w:r>
            <w:r w:rsidRPr="005446FC">
              <w:rPr>
                <w:color w:val="231F20"/>
                <w:spacing w:val="38"/>
              </w:rPr>
              <w:t xml:space="preserve"> </w:t>
            </w:r>
            <w:r w:rsidRPr="005446FC">
              <w:rPr>
                <w:color w:val="231F20"/>
                <w:w w:val="112"/>
              </w:rPr>
              <w:t>словообра</w:t>
            </w:r>
            <w:r w:rsidRPr="005446FC">
              <w:rPr>
                <w:color w:val="231F20"/>
                <w:w w:val="116"/>
              </w:rPr>
              <w:t>зовательные</w:t>
            </w:r>
            <w:r w:rsidRPr="005446FC">
              <w:rPr>
                <w:color w:val="231F20"/>
                <w:spacing w:val="20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гнезда</w:t>
            </w:r>
            <w:r w:rsidRPr="005446FC">
              <w:rPr>
                <w:i/>
                <w:iCs/>
                <w:color w:val="231F20"/>
                <w:w w:val="116"/>
              </w:rPr>
              <w:t>,</w:t>
            </w:r>
            <w:r w:rsidRPr="005446FC">
              <w:rPr>
                <w:i/>
                <w:iCs/>
                <w:color w:val="231F20"/>
                <w:spacing w:val="15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устанавливая</w:t>
            </w:r>
            <w:r w:rsidRPr="005446FC">
              <w:rPr>
                <w:color w:val="231F20"/>
                <w:spacing w:val="43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смысловую</w:t>
            </w:r>
            <w:r w:rsidRPr="005446FC">
              <w:rPr>
                <w:color w:val="231F20"/>
                <w:spacing w:val="-8"/>
                <w:w w:val="116"/>
              </w:rPr>
              <w:t xml:space="preserve"> </w:t>
            </w:r>
            <w:r w:rsidRPr="005446FC">
              <w:rPr>
                <w:color w:val="231F20"/>
              </w:rPr>
              <w:t>и</w:t>
            </w:r>
            <w:r w:rsidRPr="005446FC">
              <w:rPr>
                <w:color w:val="231F20"/>
                <w:spacing w:val="38"/>
              </w:rPr>
              <w:t xml:space="preserve"> </w:t>
            </w:r>
            <w:r w:rsidRPr="005446FC">
              <w:rPr>
                <w:color w:val="231F20"/>
                <w:w w:val="116"/>
              </w:rPr>
              <w:t xml:space="preserve">структурную </w:t>
            </w:r>
            <w:r w:rsidRPr="005446FC">
              <w:rPr>
                <w:color w:val="231F20"/>
                <w:w w:val="117"/>
              </w:rPr>
              <w:t>связь</w:t>
            </w:r>
            <w:r w:rsidRPr="005446FC">
              <w:rPr>
                <w:color w:val="231F20"/>
                <w:spacing w:val="16"/>
                <w:w w:val="117"/>
              </w:rPr>
              <w:t xml:space="preserve"> </w:t>
            </w:r>
            <w:r w:rsidRPr="005446FC">
              <w:rPr>
                <w:color w:val="231F20"/>
                <w:w w:val="117"/>
              </w:rPr>
              <w:t>однокоренных</w:t>
            </w:r>
            <w:r w:rsidRPr="005446FC">
              <w:rPr>
                <w:color w:val="231F20"/>
                <w:spacing w:val="-4"/>
                <w:w w:val="117"/>
              </w:rPr>
              <w:t xml:space="preserve"> </w:t>
            </w:r>
            <w:r w:rsidRPr="005446FC">
              <w:rPr>
                <w:color w:val="231F20"/>
                <w:w w:val="117"/>
              </w:rPr>
              <w:t>слов;</w:t>
            </w:r>
          </w:p>
          <w:p w:rsidR="00A03564" w:rsidRPr="005446FC" w:rsidRDefault="00A03564" w:rsidP="00175AE2">
            <w:pPr>
              <w:jc w:val="both"/>
            </w:pPr>
            <w:r w:rsidRPr="005446FC">
              <w:rPr>
                <w:color w:val="231F20"/>
                <w:spacing w:val="-1"/>
                <w:w w:val="116"/>
              </w:rPr>
              <w:t>определя</w:t>
            </w:r>
            <w:r>
              <w:rPr>
                <w:color w:val="231F20"/>
                <w:spacing w:val="-1"/>
                <w:w w:val="116"/>
              </w:rPr>
              <w:t>е</w:t>
            </w:r>
            <w:r w:rsidRPr="005446FC">
              <w:rPr>
                <w:color w:val="231F20"/>
                <w:spacing w:val="-1"/>
                <w:w w:val="116"/>
              </w:rPr>
              <w:t>т</w:t>
            </w:r>
            <w:r w:rsidRPr="005446FC">
              <w:rPr>
                <w:color w:val="231F20"/>
                <w:spacing w:val="9"/>
                <w:w w:val="116"/>
              </w:rPr>
              <w:t xml:space="preserve"> </w:t>
            </w:r>
            <w:r w:rsidRPr="005446FC">
              <w:rPr>
                <w:color w:val="231F20"/>
                <w:spacing w:val="-1"/>
                <w:w w:val="116"/>
              </w:rPr>
              <w:t>рол</w:t>
            </w:r>
            <w:r w:rsidRPr="005446FC">
              <w:rPr>
                <w:color w:val="231F20"/>
                <w:w w:val="116"/>
              </w:rPr>
              <w:t>ь</w:t>
            </w:r>
            <w:r w:rsidRPr="005446FC">
              <w:rPr>
                <w:color w:val="231F20"/>
                <w:spacing w:val="-1"/>
                <w:w w:val="116"/>
              </w:rPr>
              <w:t xml:space="preserve"> </w:t>
            </w:r>
            <w:r w:rsidRPr="005446FC">
              <w:rPr>
                <w:color w:val="231F20"/>
                <w:spacing w:val="-1"/>
              </w:rPr>
              <w:t>сло</w:t>
            </w:r>
            <w:r w:rsidRPr="005446FC">
              <w:rPr>
                <w:color w:val="231F20"/>
              </w:rPr>
              <w:t xml:space="preserve">в </w:t>
            </w:r>
            <w:r w:rsidRPr="005446FC">
              <w:rPr>
                <w:color w:val="231F20"/>
                <w:spacing w:val="-1"/>
                <w:w w:val="120"/>
              </w:rPr>
              <w:t xml:space="preserve">разных </w:t>
            </w:r>
            <w:r w:rsidRPr="005446FC">
              <w:rPr>
                <w:color w:val="231F20"/>
                <w:w w:val="116"/>
              </w:rPr>
              <w:t>частей</w:t>
            </w:r>
            <w:r w:rsidRPr="005446FC">
              <w:rPr>
                <w:color w:val="231F20"/>
                <w:spacing w:val="8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речи</w:t>
            </w:r>
            <w:r w:rsidRPr="005446FC">
              <w:rPr>
                <w:color w:val="231F20"/>
                <w:spacing w:val="12"/>
                <w:w w:val="116"/>
              </w:rPr>
              <w:t xml:space="preserve"> </w:t>
            </w:r>
            <w:r w:rsidRPr="005446FC">
              <w:rPr>
                <w:color w:val="231F20"/>
              </w:rPr>
              <w:t>в</w:t>
            </w:r>
            <w:r w:rsidRPr="005446FC">
              <w:rPr>
                <w:color w:val="231F20"/>
                <w:spacing w:val="29"/>
              </w:rPr>
              <w:t xml:space="preserve"> </w:t>
            </w:r>
            <w:r w:rsidRPr="005446FC">
              <w:rPr>
                <w:color w:val="231F20"/>
                <w:w w:val="116"/>
              </w:rPr>
              <w:t>текстообразовании;</w:t>
            </w:r>
          </w:p>
          <w:p w:rsidR="00A03564" w:rsidRPr="005446FC" w:rsidRDefault="00A03564" w:rsidP="00175AE2">
            <w:pPr>
              <w:jc w:val="both"/>
              <w:rPr>
                <w:color w:val="231F20"/>
                <w:w w:val="118"/>
              </w:rPr>
            </w:pPr>
            <w:r w:rsidRPr="005446FC">
              <w:rPr>
                <w:color w:val="231F20"/>
                <w:spacing w:val="-2"/>
                <w:w w:val="119"/>
              </w:rPr>
              <w:t>пунктуационн</w:t>
            </w:r>
            <w:r w:rsidRPr="005446FC">
              <w:rPr>
                <w:color w:val="231F20"/>
                <w:w w:val="119"/>
              </w:rPr>
              <w:t>о</w:t>
            </w:r>
            <w:r w:rsidRPr="005446FC">
              <w:rPr>
                <w:color w:val="231F20"/>
                <w:spacing w:val="-26"/>
                <w:w w:val="119"/>
              </w:rPr>
              <w:t xml:space="preserve"> </w:t>
            </w:r>
            <w:r>
              <w:rPr>
                <w:color w:val="231F20"/>
                <w:spacing w:val="-26"/>
                <w:w w:val="119"/>
              </w:rPr>
              <w:t xml:space="preserve">умеет </w:t>
            </w:r>
            <w:r w:rsidRPr="005446FC">
              <w:rPr>
                <w:color w:val="231F20"/>
                <w:spacing w:val="-2"/>
                <w:w w:val="119"/>
              </w:rPr>
              <w:t>оформлят</w:t>
            </w:r>
            <w:r w:rsidRPr="005446FC">
              <w:rPr>
                <w:color w:val="231F20"/>
                <w:w w:val="119"/>
              </w:rPr>
              <w:t>ь</w:t>
            </w:r>
            <w:r w:rsidRPr="005446FC">
              <w:rPr>
                <w:color w:val="231F20"/>
                <w:spacing w:val="-21"/>
                <w:w w:val="119"/>
              </w:rPr>
              <w:t xml:space="preserve"> </w:t>
            </w:r>
            <w:r w:rsidRPr="005446FC">
              <w:rPr>
                <w:color w:val="231F20"/>
                <w:spacing w:val="-2"/>
                <w:w w:val="119"/>
              </w:rPr>
              <w:t>предложени</w:t>
            </w:r>
            <w:r w:rsidRPr="005446FC">
              <w:rPr>
                <w:color w:val="231F20"/>
                <w:w w:val="119"/>
              </w:rPr>
              <w:t>я</w:t>
            </w:r>
            <w:r w:rsidRPr="005446FC">
              <w:rPr>
                <w:color w:val="231F20"/>
                <w:spacing w:val="-13"/>
                <w:w w:val="119"/>
              </w:rPr>
              <w:t xml:space="preserve"> </w:t>
            </w:r>
            <w:r w:rsidRPr="005446FC">
              <w:rPr>
                <w:color w:val="231F20"/>
              </w:rPr>
              <w:t>с</w:t>
            </w:r>
            <w:r w:rsidRPr="005446FC">
              <w:rPr>
                <w:color w:val="231F20"/>
                <w:spacing w:val="11"/>
              </w:rPr>
              <w:t xml:space="preserve"> </w:t>
            </w:r>
            <w:r w:rsidRPr="005446FC">
              <w:rPr>
                <w:color w:val="231F20"/>
                <w:spacing w:val="-2"/>
                <w:w w:val="119"/>
              </w:rPr>
              <w:t>разным</w:t>
            </w:r>
            <w:r w:rsidRPr="005446FC">
              <w:rPr>
                <w:color w:val="231F20"/>
                <w:w w:val="119"/>
              </w:rPr>
              <w:t>и</w:t>
            </w:r>
            <w:r w:rsidRPr="005446FC">
              <w:rPr>
                <w:color w:val="231F20"/>
                <w:spacing w:val="-4"/>
                <w:w w:val="119"/>
              </w:rPr>
              <w:t xml:space="preserve"> </w:t>
            </w:r>
            <w:r w:rsidRPr="005446FC">
              <w:rPr>
                <w:color w:val="231F20"/>
                <w:spacing w:val="-2"/>
                <w:w w:val="115"/>
              </w:rPr>
              <w:t>смысловы</w:t>
            </w:r>
            <w:r w:rsidRPr="005446FC">
              <w:rPr>
                <w:color w:val="231F20"/>
              </w:rPr>
              <w:t>ми</w:t>
            </w:r>
            <w:r w:rsidRPr="005446FC">
              <w:rPr>
                <w:color w:val="231F20"/>
                <w:spacing w:val="47"/>
              </w:rPr>
              <w:t xml:space="preserve"> </w:t>
            </w:r>
            <w:r w:rsidRPr="005446FC">
              <w:rPr>
                <w:color w:val="231F20"/>
                <w:w w:val="118"/>
              </w:rPr>
              <w:t>отрезками;</w:t>
            </w:r>
          </w:p>
          <w:p w:rsidR="00A03564" w:rsidRPr="005446FC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446FC">
              <w:rPr>
                <w:color w:val="231F20"/>
                <w:w w:val="118"/>
              </w:rPr>
              <w:t>определя</w:t>
            </w:r>
            <w:r>
              <w:rPr>
                <w:color w:val="231F20"/>
                <w:w w:val="118"/>
              </w:rPr>
              <w:t>ет</w:t>
            </w:r>
            <w:r w:rsidRPr="005446FC">
              <w:rPr>
                <w:color w:val="231F20"/>
                <w:spacing w:val="-11"/>
                <w:w w:val="118"/>
              </w:rPr>
              <w:t xml:space="preserve"> </w:t>
            </w:r>
            <w:r w:rsidRPr="005446FC">
              <w:rPr>
                <w:color w:val="231F20"/>
                <w:w w:val="118"/>
              </w:rPr>
              <w:t>роль</w:t>
            </w:r>
            <w:r w:rsidRPr="005446FC">
              <w:rPr>
                <w:color w:val="231F20"/>
                <w:spacing w:val="-9"/>
                <w:w w:val="118"/>
              </w:rPr>
              <w:t xml:space="preserve"> </w:t>
            </w:r>
            <w:r w:rsidRPr="005446FC">
              <w:rPr>
                <w:color w:val="231F20"/>
                <w:w w:val="118"/>
              </w:rPr>
              <w:t>знаков</w:t>
            </w:r>
            <w:r w:rsidRPr="005446FC">
              <w:rPr>
                <w:color w:val="231F20"/>
                <w:spacing w:val="4"/>
                <w:w w:val="118"/>
              </w:rPr>
              <w:t xml:space="preserve"> </w:t>
            </w:r>
            <w:r w:rsidRPr="005446FC">
              <w:rPr>
                <w:color w:val="231F20"/>
                <w:w w:val="118"/>
              </w:rPr>
              <w:t>препинания</w:t>
            </w:r>
            <w:r w:rsidRPr="005446FC">
              <w:rPr>
                <w:color w:val="231F20"/>
                <w:spacing w:val="8"/>
                <w:w w:val="118"/>
              </w:rPr>
              <w:t xml:space="preserve"> </w:t>
            </w:r>
            <w:r w:rsidRPr="005446FC">
              <w:rPr>
                <w:color w:val="231F20"/>
              </w:rPr>
              <w:t>в</w:t>
            </w:r>
            <w:r w:rsidRPr="005446FC">
              <w:rPr>
                <w:color w:val="231F20"/>
                <w:spacing w:val="20"/>
              </w:rPr>
              <w:t xml:space="preserve"> </w:t>
            </w:r>
            <w:r w:rsidRPr="005446FC">
              <w:rPr>
                <w:color w:val="231F20"/>
                <w:w w:val="116"/>
              </w:rPr>
              <w:t xml:space="preserve">простых </w:t>
            </w:r>
            <w:r w:rsidRPr="005446FC">
              <w:rPr>
                <w:color w:val="231F20"/>
              </w:rPr>
              <w:t>и</w:t>
            </w:r>
            <w:r w:rsidRPr="005446FC">
              <w:rPr>
                <w:color w:val="231F20"/>
                <w:spacing w:val="36"/>
              </w:rPr>
              <w:t xml:space="preserve"> </w:t>
            </w:r>
            <w:r w:rsidRPr="005446FC">
              <w:rPr>
                <w:color w:val="231F20"/>
                <w:w w:val="119"/>
              </w:rPr>
              <w:t>сложных</w:t>
            </w:r>
            <w:r w:rsidRPr="005446FC">
              <w:rPr>
                <w:color w:val="231F20"/>
                <w:spacing w:val="7"/>
                <w:w w:val="119"/>
              </w:rPr>
              <w:t xml:space="preserve"> </w:t>
            </w:r>
            <w:r w:rsidRPr="005446FC">
              <w:rPr>
                <w:color w:val="231F20"/>
                <w:w w:val="119"/>
              </w:rPr>
              <w:t>предложениях;</w:t>
            </w:r>
          </w:p>
          <w:p w:rsidR="00A03564" w:rsidRPr="005446FC" w:rsidRDefault="00A03564" w:rsidP="00175AE2">
            <w:pPr>
              <w:jc w:val="both"/>
              <w:rPr>
                <w:b/>
                <w:sz w:val="28"/>
                <w:szCs w:val="28"/>
              </w:rPr>
            </w:pPr>
            <w:r w:rsidRPr="005446FC">
              <w:rPr>
                <w:color w:val="231F20"/>
                <w:spacing w:val="-2"/>
                <w:w w:val="119"/>
              </w:rPr>
              <w:t>составля</w:t>
            </w:r>
            <w:r>
              <w:rPr>
                <w:color w:val="231F20"/>
                <w:spacing w:val="-2"/>
                <w:w w:val="119"/>
              </w:rPr>
              <w:t>ет</w:t>
            </w:r>
            <w:r w:rsidRPr="005446FC">
              <w:rPr>
                <w:color w:val="231F20"/>
                <w:spacing w:val="-19"/>
                <w:w w:val="119"/>
              </w:rPr>
              <w:t xml:space="preserve"> </w:t>
            </w:r>
            <w:r w:rsidRPr="005446FC">
              <w:rPr>
                <w:color w:val="231F20"/>
                <w:spacing w:val="-2"/>
                <w:w w:val="119"/>
              </w:rPr>
              <w:t>схем</w:t>
            </w:r>
            <w:r w:rsidRPr="005446FC">
              <w:rPr>
                <w:color w:val="231F20"/>
                <w:w w:val="119"/>
              </w:rPr>
              <w:t>ы</w:t>
            </w:r>
            <w:r w:rsidRPr="005446FC">
              <w:rPr>
                <w:color w:val="231F20"/>
                <w:spacing w:val="-19"/>
                <w:w w:val="119"/>
              </w:rPr>
              <w:t xml:space="preserve"> </w:t>
            </w:r>
            <w:r w:rsidRPr="005446FC">
              <w:rPr>
                <w:color w:val="231F20"/>
                <w:spacing w:val="-2"/>
                <w:w w:val="119"/>
              </w:rPr>
              <w:t>предложений</w:t>
            </w:r>
            <w:r w:rsidRPr="005446FC">
              <w:rPr>
                <w:color w:val="231F20"/>
                <w:w w:val="119"/>
              </w:rPr>
              <w:t>,</w:t>
            </w:r>
            <w:r w:rsidRPr="005446FC">
              <w:rPr>
                <w:color w:val="231F20"/>
                <w:spacing w:val="-12"/>
                <w:w w:val="119"/>
              </w:rPr>
              <w:t xml:space="preserve"> </w:t>
            </w:r>
            <w:r w:rsidRPr="005446FC">
              <w:rPr>
                <w:color w:val="231F20"/>
                <w:spacing w:val="-2"/>
                <w:w w:val="119"/>
              </w:rPr>
              <w:t>конструир</w:t>
            </w:r>
            <w:r>
              <w:rPr>
                <w:color w:val="231F20"/>
                <w:spacing w:val="-2"/>
                <w:w w:val="119"/>
              </w:rPr>
              <w:t>ует</w:t>
            </w:r>
            <w:r w:rsidRPr="005446FC">
              <w:rPr>
                <w:color w:val="231F20"/>
                <w:spacing w:val="-26"/>
                <w:w w:val="119"/>
              </w:rPr>
              <w:t xml:space="preserve"> </w:t>
            </w:r>
            <w:r w:rsidRPr="005446FC">
              <w:rPr>
                <w:color w:val="231F20"/>
                <w:spacing w:val="-2"/>
                <w:w w:val="118"/>
              </w:rPr>
              <w:t xml:space="preserve">предложения </w:t>
            </w:r>
            <w:r w:rsidRPr="005446FC">
              <w:rPr>
                <w:color w:val="231F20"/>
              </w:rPr>
              <w:t>по</w:t>
            </w:r>
            <w:r w:rsidRPr="005446FC">
              <w:rPr>
                <w:color w:val="231F20"/>
                <w:spacing w:val="42"/>
              </w:rPr>
              <w:t xml:space="preserve"> </w:t>
            </w:r>
            <w:r w:rsidRPr="005446FC">
              <w:rPr>
                <w:color w:val="231F20"/>
                <w:w w:val="116"/>
              </w:rPr>
              <w:t>схемам;</w:t>
            </w:r>
          </w:p>
        </w:tc>
        <w:tc>
          <w:tcPr>
            <w:tcW w:w="2783" w:type="dxa"/>
          </w:tcPr>
          <w:p w:rsidR="00A03564" w:rsidRDefault="00A03564" w:rsidP="00175AE2">
            <w:pPr>
              <w:jc w:val="both"/>
            </w:pPr>
            <w:r>
              <w:lastRenderedPageBreak/>
              <w:t>работа с таблицей «Типология речевых и грамматических ошибок»;</w:t>
            </w:r>
          </w:p>
          <w:p w:rsidR="00A03564" w:rsidRDefault="00A03564" w:rsidP="00175AE2">
            <w:pPr>
              <w:jc w:val="both"/>
            </w:pPr>
            <w:r>
              <w:t xml:space="preserve">составление словообразовательных </w:t>
            </w:r>
            <w:r>
              <w:lastRenderedPageBreak/>
              <w:t>гнёзд;</w:t>
            </w:r>
          </w:p>
          <w:p w:rsidR="00A03564" w:rsidRDefault="00A03564" w:rsidP="00175AE2">
            <w:pPr>
              <w:jc w:val="both"/>
            </w:pPr>
            <w:r>
              <w:t>восстановление словообразовательных цепочек;</w:t>
            </w:r>
          </w:p>
          <w:p w:rsidR="00A03564" w:rsidRDefault="00A03564" w:rsidP="00175AE2">
            <w:pPr>
              <w:jc w:val="both"/>
            </w:pPr>
            <w:r>
              <w:t>подбор слов определённой структуры;</w:t>
            </w:r>
          </w:p>
          <w:p w:rsidR="00A03564" w:rsidRDefault="00A03564" w:rsidP="00175AE2">
            <w:pPr>
              <w:jc w:val="both"/>
            </w:pPr>
            <w:r>
              <w:t>работа по разграничению слов с омонимичными корнями;</w:t>
            </w:r>
          </w:p>
          <w:p w:rsidR="00A03564" w:rsidRDefault="00A03564" w:rsidP="00175AE2">
            <w:pPr>
              <w:jc w:val="both"/>
            </w:pPr>
            <w:r>
              <w:t>работа по объяснению постановки знаков препинания в простых и сложных предложениях;</w:t>
            </w:r>
          </w:p>
          <w:p w:rsidR="00A03564" w:rsidRDefault="00A03564" w:rsidP="00175AE2">
            <w:pPr>
              <w:jc w:val="both"/>
            </w:pPr>
            <w:r>
              <w:t>замена простых и сложных предложений синонимическими конструкциями;</w:t>
            </w:r>
          </w:p>
          <w:p w:rsidR="00A03564" w:rsidRPr="00D731FB" w:rsidRDefault="00A03564" w:rsidP="00175AE2">
            <w:pPr>
              <w:jc w:val="both"/>
            </w:pPr>
            <w:r>
              <w:t>составление предложений по заданной схеме</w:t>
            </w:r>
          </w:p>
        </w:tc>
      </w:tr>
      <w:tr w:rsidR="00A03564" w:rsidRPr="00D731FB" w:rsidTr="00175AE2">
        <w:trPr>
          <w:trHeight w:val="121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B277B2" w:rsidRDefault="00A03564" w:rsidP="00175AE2">
            <w:pPr>
              <w:jc w:val="both"/>
              <w:rPr>
                <w:color w:val="231F20"/>
                <w:w w:val="115"/>
              </w:rPr>
            </w:pPr>
            <w:r w:rsidRPr="00B277B2">
              <w:rPr>
                <w:color w:val="231F20"/>
                <w:w w:val="115"/>
              </w:rPr>
              <w:t xml:space="preserve">сформированность умений создавать устные </w:t>
            </w:r>
            <w:r w:rsidRPr="00B277B2">
              <w:rPr>
                <w:color w:val="231F20"/>
              </w:rPr>
              <w:t xml:space="preserve">и </w:t>
            </w:r>
            <w:r w:rsidRPr="00B277B2">
              <w:rPr>
                <w:color w:val="231F20"/>
                <w:w w:val="116"/>
              </w:rPr>
              <w:t xml:space="preserve">письменные монологические </w:t>
            </w:r>
            <w:r w:rsidRPr="00B277B2">
              <w:rPr>
                <w:color w:val="231F20"/>
                <w:w w:val="120"/>
              </w:rPr>
              <w:t xml:space="preserve">и </w:t>
            </w:r>
            <w:r w:rsidRPr="00B277B2">
              <w:rPr>
                <w:color w:val="231F20"/>
                <w:w w:val="118"/>
              </w:rPr>
              <w:t xml:space="preserve">диалогические высказывания различных типов </w:t>
            </w:r>
            <w:r w:rsidRPr="00B277B2">
              <w:rPr>
                <w:color w:val="231F20"/>
              </w:rPr>
              <w:t xml:space="preserve">и </w:t>
            </w:r>
            <w:r w:rsidRPr="00B277B2">
              <w:rPr>
                <w:color w:val="231F20"/>
                <w:w w:val="118"/>
              </w:rPr>
              <w:t xml:space="preserve">жанров </w:t>
            </w:r>
            <w:r w:rsidRPr="00B277B2">
              <w:rPr>
                <w:color w:val="231F20"/>
              </w:rPr>
              <w:t xml:space="preserve">в </w:t>
            </w:r>
            <w:r w:rsidRPr="00B277B2">
              <w:rPr>
                <w:color w:val="231F20"/>
                <w:w w:val="114"/>
              </w:rPr>
              <w:t xml:space="preserve">учебно-научной </w:t>
            </w:r>
            <w:r w:rsidRPr="00B277B2">
              <w:rPr>
                <w:color w:val="231F20"/>
              </w:rPr>
              <w:t xml:space="preserve">(на </w:t>
            </w:r>
            <w:r w:rsidRPr="00B277B2">
              <w:rPr>
                <w:color w:val="231F20"/>
                <w:w w:val="116"/>
              </w:rPr>
              <w:t xml:space="preserve">материале изучаемых учебных дисциплин), социально-культурной </w:t>
            </w:r>
            <w:r w:rsidRPr="00B277B2">
              <w:rPr>
                <w:color w:val="231F20"/>
                <w:w w:val="120"/>
              </w:rPr>
              <w:t xml:space="preserve">и </w:t>
            </w:r>
            <w:r w:rsidRPr="00B277B2">
              <w:rPr>
                <w:color w:val="231F20"/>
                <w:w w:val="117"/>
              </w:rPr>
              <w:t>деловой сферах общения;</w:t>
            </w:r>
          </w:p>
        </w:tc>
        <w:tc>
          <w:tcPr>
            <w:tcW w:w="2786" w:type="dxa"/>
            <w:gridSpan w:val="2"/>
          </w:tcPr>
          <w:p w:rsidR="00A03564" w:rsidRPr="005446FC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446FC">
              <w:rPr>
                <w:color w:val="231F20"/>
                <w:spacing w:val="4"/>
                <w:w w:val="119"/>
              </w:rPr>
              <w:t>составля</w:t>
            </w:r>
            <w:r>
              <w:rPr>
                <w:color w:val="231F20"/>
                <w:spacing w:val="4"/>
                <w:w w:val="119"/>
              </w:rPr>
              <w:t>ет</w:t>
            </w:r>
            <w:r w:rsidRPr="005446FC">
              <w:rPr>
                <w:color w:val="231F20"/>
                <w:spacing w:val="1"/>
                <w:w w:val="119"/>
              </w:rPr>
              <w:t xml:space="preserve"> </w:t>
            </w:r>
            <w:r w:rsidRPr="005446FC">
              <w:rPr>
                <w:color w:val="231F20"/>
                <w:spacing w:val="4"/>
                <w:w w:val="119"/>
              </w:rPr>
              <w:t>связно</w:t>
            </w:r>
            <w:r w:rsidRPr="005446FC">
              <w:rPr>
                <w:color w:val="231F20"/>
                <w:w w:val="119"/>
              </w:rPr>
              <w:t>е</w:t>
            </w:r>
            <w:r w:rsidRPr="005446FC">
              <w:rPr>
                <w:color w:val="231F20"/>
                <w:spacing w:val="2"/>
                <w:w w:val="119"/>
              </w:rPr>
              <w:t xml:space="preserve"> </w:t>
            </w:r>
            <w:r w:rsidRPr="005446FC">
              <w:rPr>
                <w:color w:val="231F20"/>
                <w:spacing w:val="4"/>
                <w:w w:val="119"/>
              </w:rPr>
              <w:t>высказывани</w:t>
            </w:r>
            <w:r w:rsidRPr="005446FC">
              <w:rPr>
                <w:color w:val="231F20"/>
                <w:w w:val="119"/>
              </w:rPr>
              <w:t>е</w:t>
            </w:r>
            <w:r w:rsidRPr="005446FC">
              <w:rPr>
                <w:color w:val="231F20"/>
                <w:spacing w:val="10"/>
                <w:w w:val="119"/>
              </w:rPr>
              <w:t xml:space="preserve"> </w:t>
            </w:r>
            <w:r w:rsidRPr="005446FC">
              <w:rPr>
                <w:color w:val="231F20"/>
                <w:spacing w:val="3"/>
                <w:w w:val="108"/>
              </w:rPr>
              <w:t>(</w:t>
            </w:r>
            <w:r w:rsidRPr="005446FC">
              <w:rPr>
                <w:color w:val="231F20"/>
                <w:spacing w:val="3"/>
                <w:w w:val="109"/>
              </w:rPr>
              <w:t>с</w:t>
            </w:r>
            <w:r w:rsidRPr="005446FC">
              <w:rPr>
                <w:color w:val="231F20"/>
                <w:spacing w:val="3"/>
                <w:w w:val="108"/>
              </w:rPr>
              <w:t>о</w:t>
            </w:r>
            <w:r w:rsidRPr="005446FC">
              <w:rPr>
                <w:color w:val="231F20"/>
                <w:spacing w:val="3"/>
                <w:w w:val="117"/>
              </w:rPr>
              <w:t>ч</w:t>
            </w:r>
            <w:r w:rsidRPr="005446FC">
              <w:rPr>
                <w:color w:val="231F20"/>
                <w:spacing w:val="3"/>
                <w:w w:val="120"/>
              </w:rPr>
              <w:t>и</w:t>
            </w:r>
            <w:r w:rsidRPr="005446FC">
              <w:rPr>
                <w:color w:val="231F20"/>
                <w:spacing w:val="3"/>
                <w:w w:val="117"/>
              </w:rPr>
              <w:t>н</w:t>
            </w:r>
            <w:r w:rsidRPr="005446FC">
              <w:rPr>
                <w:color w:val="231F20"/>
                <w:spacing w:val="3"/>
                <w:w w:val="111"/>
              </w:rPr>
              <w:t>е</w:t>
            </w:r>
            <w:r w:rsidRPr="005446FC">
              <w:rPr>
                <w:color w:val="231F20"/>
                <w:spacing w:val="3"/>
                <w:w w:val="117"/>
              </w:rPr>
              <w:t>н</w:t>
            </w:r>
            <w:r w:rsidRPr="005446FC">
              <w:rPr>
                <w:color w:val="231F20"/>
                <w:spacing w:val="3"/>
                <w:w w:val="120"/>
              </w:rPr>
              <w:t>и</w:t>
            </w:r>
            <w:r w:rsidRPr="005446FC">
              <w:rPr>
                <w:color w:val="231F20"/>
                <w:spacing w:val="3"/>
                <w:w w:val="111"/>
              </w:rPr>
              <w:t>е</w:t>
            </w:r>
            <w:r w:rsidRPr="005446FC">
              <w:rPr>
                <w:color w:val="231F20"/>
                <w:spacing w:val="3"/>
                <w:w w:val="108"/>
              </w:rPr>
              <w:t>-</w:t>
            </w:r>
            <w:r w:rsidRPr="005446FC">
              <w:rPr>
                <w:color w:val="231F20"/>
                <w:spacing w:val="3"/>
                <w:w w:val="117"/>
              </w:rPr>
              <w:t>р</w:t>
            </w:r>
            <w:r w:rsidRPr="005446FC">
              <w:rPr>
                <w:color w:val="231F20"/>
                <w:spacing w:val="3"/>
                <w:w w:val="121"/>
              </w:rPr>
              <w:t>а</w:t>
            </w:r>
            <w:r w:rsidRPr="005446FC">
              <w:rPr>
                <w:color w:val="231F20"/>
                <w:spacing w:val="3"/>
                <w:w w:val="109"/>
              </w:rPr>
              <w:t>сс</w:t>
            </w:r>
            <w:r w:rsidRPr="005446FC">
              <w:rPr>
                <w:color w:val="231F20"/>
                <w:spacing w:val="3"/>
                <w:w w:val="115"/>
              </w:rPr>
              <w:t>у</w:t>
            </w:r>
            <w:r w:rsidRPr="005446FC">
              <w:rPr>
                <w:color w:val="231F20"/>
                <w:spacing w:val="3"/>
                <w:w w:val="129"/>
              </w:rPr>
              <w:t>ж</w:t>
            </w:r>
            <w:r w:rsidRPr="005446FC">
              <w:rPr>
                <w:color w:val="231F20"/>
                <w:spacing w:val="3"/>
                <w:w w:val="112"/>
              </w:rPr>
              <w:t>д</w:t>
            </w:r>
            <w:r w:rsidRPr="005446FC">
              <w:rPr>
                <w:color w:val="231F20"/>
                <w:spacing w:val="3"/>
                <w:w w:val="111"/>
              </w:rPr>
              <w:t>е</w:t>
            </w:r>
            <w:r w:rsidRPr="005446FC">
              <w:rPr>
                <w:color w:val="231F20"/>
                <w:spacing w:val="3"/>
                <w:w w:val="117"/>
              </w:rPr>
              <w:t>н</w:t>
            </w:r>
            <w:r w:rsidRPr="005446FC">
              <w:rPr>
                <w:color w:val="231F20"/>
                <w:spacing w:val="3"/>
                <w:w w:val="120"/>
              </w:rPr>
              <w:t>и</w:t>
            </w:r>
            <w:r w:rsidRPr="005446FC">
              <w:rPr>
                <w:color w:val="231F20"/>
                <w:spacing w:val="3"/>
                <w:w w:val="111"/>
              </w:rPr>
              <w:t>е</w:t>
            </w:r>
            <w:r w:rsidRPr="005446FC">
              <w:rPr>
                <w:color w:val="231F20"/>
                <w:w w:val="108"/>
              </w:rPr>
              <w:t xml:space="preserve">) </w:t>
            </w:r>
            <w:r w:rsidRPr="005446FC">
              <w:rPr>
                <w:color w:val="231F20"/>
              </w:rPr>
              <w:t>в</w:t>
            </w:r>
            <w:r w:rsidRPr="005446FC">
              <w:rPr>
                <w:color w:val="231F20"/>
                <w:spacing w:val="29"/>
              </w:rPr>
              <w:t xml:space="preserve"> </w:t>
            </w:r>
            <w:r w:rsidRPr="005446FC">
              <w:rPr>
                <w:color w:val="231F20"/>
                <w:w w:val="116"/>
              </w:rPr>
              <w:t>устной</w:t>
            </w:r>
            <w:r w:rsidRPr="005446FC">
              <w:rPr>
                <w:color w:val="231F20"/>
                <w:spacing w:val="3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или</w:t>
            </w:r>
            <w:r w:rsidRPr="005446FC">
              <w:rPr>
                <w:color w:val="231F20"/>
                <w:spacing w:val="20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письменной</w:t>
            </w:r>
            <w:r w:rsidRPr="005446FC">
              <w:rPr>
                <w:color w:val="231F20"/>
                <w:spacing w:val="8"/>
                <w:w w:val="116"/>
              </w:rPr>
              <w:t xml:space="preserve"> </w:t>
            </w:r>
            <w:r w:rsidRPr="005446FC">
              <w:rPr>
                <w:color w:val="231F20"/>
                <w:w w:val="116"/>
              </w:rPr>
              <w:t>форме;</w:t>
            </w:r>
          </w:p>
          <w:p w:rsidR="00A03564" w:rsidRPr="005446FC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5446FC">
              <w:rPr>
                <w:color w:val="231F20"/>
                <w:spacing w:val="-2"/>
                <w:w w:val="116"/>
              </w:rPr>
              <w:t>составля</w:t>
            </w:r>
            <w:r>
              <w:rPr>
                <w:color w:val="231F20"/>
                <w:spacing w:val="-2"/>
                <w:w w:val="116"/>
              </w:rPr>
              <w:t>е</w:t>
            </w:r>
            <w:r w:rsidRPr="005446FC">
              <w:rPr>
                <w:color w:val="231F20"/>
                <w:spacing w:val="-2"/>
                <w:w w:val="116"/>
              </w:rPr>
              <w:t>т</w:t>
            </w:r>
            <w:r w:rsidRPr="005446FC">
              <w:rPr>
                <w:color w:val="231F20"/>
                <w:spacing w:val="8"/>
                <w:w w:val="116"/>
              </w:rPr>
              <w:t xml:space="preserve"> </w:t>
            </w:r>
            <w:r w:rsidRPr="005446FC">
              <w:rPr>
                <w:color w:val="231F20"/>
                <w:spacing w:val="-2"/>
                <w:w w:val="116"/>
              </w:rPr>
              <w:t>связно</w:t>
            </w:r>
            <w:r w:rsidRPr="005446FC">
              <w:rPr>
                <w:color w:val="231F20"/>
                <w:w w:val="116"/>
              </w:rPr>
              <w:t>е</w:t>
            </w:r>
            <w:r w:rsidRPr="005446FC">
              <w:rPr>
                <w:color w:val="231F20"/>
                <w:spacing w:val="-2"/>
                <w:w w:val="116"/>
              </w:rPr>
              <w:t xml:space="preserve"> высказывани</w:t>
            </w:r>
            <w:r w:rsidRPr="005446FC">
              <w:rPr>
                <w:color w:val="231F20"/>
                <w:w w:val="116"/>
              </w:rPr>
              <w:t>е</w:t>
            </w:r>
            <w:r w:rsidRPr="005446FC">
              <w:rPr>
                <w:color w:val="231F20"/>
                <w:spacing w:val="34"/>
                <w:w w:val="116"/>
              </w:rPr>
              <w:t xml:space="preserve"> </w:t>
            </w:r>
            <w:r w:rsidRPr="005446FC">
              <w:rPr>
                <w:color w:val="231F20"/>
                <w:spacing w:val="-2"/>
                <w:w w:val="116"/>
              </w:rPr>
              <w:t>(сочинение</w:t>
            </w:r>
            <w:r w:rsidRPr="005446FC">
              <w:rPr>
                <w:color w:val="231F20"/>
                <w:w w:val="116"/>
              </w:rPr>
              <w:t>)</w:t>
            </w:r>
            <w:r w:rsidRPr="005446FC">
              <w:rPr>
                <w:color w:val="231F20"/>
                <w:spacing w:val="-20"/>
                <w:w w:val="116"/>
              </w:rPr>
              <w:t xml:space="preserve"> </w:t>
            </w:r>
            <w:r w:rsidRPr="005446FC">
              <w:rPr>
                <w:color w:val="231F20"/>
                <w:spacing w:val="-2"/>
              </w:rPr>
              <w:t>н</w:t>
            </w:r>
            <w:r w:rsidRPr="005446FC">
              <w:rPr>
                <w:color w:val="231F20"/>
              </w:rPr>
              <w:t>а</w:t>
            </w:r>
            <w:r w:rsidRPr="005446FC">
              <w:rPr>
                <w:color w:val="231F20"/>
                <w:spacing w:val="39"/>
              </w:rPr>
              <w:t xml:space="preserve"> </w:t>
            </w:r>
            <w:r w:rsidRPr="005446FC">
              <w:rPr>
                <w:color w:val="231F20"/>
                <w:spacing w:val="-2"/>
                <w:w w:val="117"/>
              </w:rPr>
              <w:t>лингвистиче</w:t>
            </w:r>
            <w:r w:rsidRPr="005446FC">
              <w:rPr>
                <w:color w:val="231F20"/>
                <w:w w:val="115"/>
              </w:rPr>
              <w:t>скую</w:t>
            </w:r>
            <w:r w:rsidRPr="005446FC">
              <w:rPr>
                <w:color w:val="231F20"/>
                <w:spacing w:val="9"/>
                <w:w w:val="115"/>
              </w:rPr>
              <w:t xml:space="preserve"> </w:t>
            </w:r>
            <w:r w:rsidRPr="005446FC">
              <w:rPr>
                <w:color w:val="231F20"/>
                <w:w w:val="115"/>
              </w:rPr>
              <w:t>тему</w:t>
            </w:r>
            <w:r w:rsidRPr="005446FC">
              <w:rPr>
                <w:color w:val="231F20"/>
                <w:spacing w:val="9"/>
                <w:w w:val="115"/>
              </w:rPr>
              <w:t xml:space="preserve"> </w:t>
            </w:r>
            <w:r w:rsidRPr="005446FC">
              <w:rPr>
                <w:color w:val="231F20"/>
              </w:rPr>
              <w:t>в</w:t>
            </w:r>
            <w:r w:rsidRPr="005446FC">
              <w:rPr>
                <w:color w:val="231F20"/>
                <w:spacing w:val="29"/>
              </w:rPr>
              <w:t xml:space="preserve"> </w:t>
            </w:r>
            <w:r w:rsidRPr="005446FC">
              <w:rPr>
                <w:color w:val="231F20"/>
                <w:w w:val="115"/>
              </w:rPr>
              <w:t>устной</w:t>
            </w:r>
            <w:r w:rsidRPr="005446FC">
              <w:rPr>
                <w:color w:val="231F20"/>
                <w:spacing w:val="9"/>
                <w:w w:val="115"/>
              </w:rPr>
              <w:t xml:space="preserve"> </w:t>
            </w:r>
            <w:r w:rsidRPr="005446FC">
              <w:rPr>
                <w:color w:val="231F20"/>
              </w:rPr>
              <w:t>и</w:t>
            </w:r>
            <w:r w:rsidRPr="005446FC">
              <w:rPr>
                <w:color w:val="231F20"/>
                <w:spacing w:val="36"/>
              </w:rPr>
              <w:t xml:space="preserve"> </w:t>
            </w:r>
            <w:r w:rsidRPr="005446FC">
              <w:rPr>
                <w:color w:val="231F20"/>
                <w:w w:val="114"/>
              </w:rPr>
              <w:t>письменной</w:t>
            </w:r>
            <w:r w:rsidRPr="005446FC">
              <w:rPr>
                <w:color w:val="231F20"/>
                <w:spacing w:val="29"/>
                <w:w w:val="114"/>
              </w:rPr>
              <w:t xml:space="preserve"> </w:t>
            </w:r>
            <w:r w:rsidRPr="005446FC">
              <w:rPr>
                <w:color w:val="231F20"/>
                <w:w w:val="114"/>
              </w:rPr>
              <w:t>форме</w:t>
            </w:r>
            <w:r w:rsidRPr="005446FC">
              <w:rPr>
                <w:color w:val="231F20"/>
                <w:spacing w:val="4"/>
                <w:w w:val="114"/>
              </w:rPr>
              <w:t xml:space="preserve"> </w:t>
            </w:r>
            <w:r w:rsidRPr="005446FC">
              <w:rPr>
                <w:color w:val="231F20"/>
              </w:rPr>
              <w:t>по</w:t>
            </w:r>
            <w:r w:rsidRPr="005446FC">
              <w:rPr>
                <w:color w:val="231F20"/>
                <w:spacing w:val="42"/>
              </w:rPr>
              <w:t xml:space="preserve"> </w:t>
            </w:r>
            <w:r w:rsidRPr="005446FC">
              <w:rPr>
                <w:color w:val="231F20"/>
              </w:rPr>
              <w:t xml:space="preserve">теме </w:t>
            </w:r>
            <w:r w:rsidRPr="005446FC">
              <w:rPr>
                <w:color w:val="231F20"/>
                <w:w w:val="124"/>
              </w:rPr>
              <w:t>занятия;</w:t>
            </w:r>
          </w:p>
        </w:tc>
        <w:tc>
          <w:tcPr>
            <w:tcW w:w="2878" w:type="dxa"/>
            <w:gridSpan w:val="3"/>
          </w:tcPr>
          <w:p w:rsidR="00A03564" w:rsidRPr="00D731FB" w:rsidRDefault="00A03564" w:rsidP="00175AE2">
            <w:pPr>
              <w:jc w:val="both"/>
            </w:pPr>
            <w:r>
              <w:t>сочинение на лингвистическую тему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B277B2" w:rsidRDefault="00A03564" w:rsidP="00175AE2">
            <w:pPr>
              <w:jc w:val="both"/>
              <w:rPr>
                <w:color w:val="231F20"/>
                <w:w w:val="115"/>
              </w:rPr>
            </w:pPr>
            <w:r w:rsidRPr="00B277B2">
              <w:rPr>
                <w:color w:val="231F20"/>
                <w:w w:val="117"/>
              </w:rPr>
              <w:t xml:space="preserve">владение навыками самоанализа </w:t>
            </w:r>
            <w:r w:rsidRPr="00B277B2">
              <w:rPr>
                <w:color w:val="231F20"/>
              </w:rPr>
              <w:t xml:space="preserve">и </w:t>
            </w:r>
            <w:r w:rsidRPr="00B277B2">
              <w:rPr>
                <w:color w:val="231F20"/>
                <w:w w:val="115"/>
              </w:rPr>
              <w:t xml:space="preserve">самооценки </w:t>
            </w:r>
            <w:r w:rsidRPr="00B277B2">
              <w:rPr>
                <w:color w:val="231F20"/>
              </w:rPr>
              <w:t xml:space="preserve">на </w:t>
            </w:r>
            <w:r w:rsidRPr="00B277B2">
              <w:rPr>
                <w:color w:val="231F20"/>
                <w:w w:val="112"/>
              </w:rPr>
              <w:t xml:space="preserve">основе наблюдений </w:t>
            </w:r>
            <w:r w:rsidRPr="00B277B2">
              <w:rPr>
                <w:color w:val="231F20"/>
                <w:w w:val="121"/>
              </w:rPr>
              <w:t xml:space="preserve">за </w:t>
            </w:r>
            <w:r w:rsidRPr="00B277B2">
              <w:rPr>
                <w:color w:val="231F20"/>
                <w:w w:val="116"/>
              </w:rPr>
              <w:t>собственной речью;</w:t>
            </w:r>
          </w:p>
        </w:tc>
        <w:tc>
          <w:tcPr>
            <w:tcW w:w="2786" w:type="dxa"/>
            <w:gridSpan w:val="2"/>
          </w:tcPr>
          <w:p w:rsidR="00A03564" w:rsidRPr="00250316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250316">
              <w:rPr>
                <w:color w:val="231F20"/>
                <w:spacing w:val="2"/>
                <w:w w:val="120"/>
              </w:rPr>
              <w:t>строит</w:t>
            </w:r>
            <w:r w:rsidRPr="00250316">
              <w:rPr>
                <w:color w:val="231F20"/>
                <w:spacing w:val="-15"/>
                <w:w w:val="120"/>
              </w:rPr>
              <w:t xml:space="preserve"> </w:t>
            </w:r>
            <w:r w:rsidRPr="00250316">
              <w:rPr>
                <w:color w:val="231F20"/>
                <w:spacing w:val="2"/>
                <w:w w:val="120"/>
              </w:rPr>
              <w:t>рассуждени</w:t>
            </w:r>
            <w:r w:rsidRPr="00250316">
              <w:rPr>
                <w:color w:val="231F20"/>
                <w:w w:val="120"/>
              </w:rPr>
              <w:t>я</w:t>
            </w:r>
            <w:r w:rsidRPr="00250316">
              <w:rPr>
                <w:color w:val="231F20"/>
                <w:spacing w:val="-6"/>
                <w:w w:val="120"/>
              </w:rPr>
              <w:t xml:space="preserve"> </w:t>
            </w:r>
            <w:r w:rsidRPr="00250316">
              <w:rPr>
                <w:color w:val="231F20"/>
              </w:rPr>
              <w:t>с</w:t>
            </w:r>
            <w:r w:rsidRPr="00250316">
              <w:rPr>
                <w:color w:val="231F20"/>
                <w:spacing w:val="36"/>
              </w:rPr>
              <w:t xml:space="preserve"> </w:t>
            </w:r>
            <w:r w:rsidRPr="00250316">
              <w:rPr>
                <w:color w:val="231F20"/>
                <w:spacing w:val="2"/>
                <w:w w:val="116"/>
              </w:rPr>
              <w:t>цель</w:t>
            </w:r>
            <w:r w:rsidRPr="00250316">
              <w:rPr>
                <w:color w:val="231F20"/>
                <w:w w:val="116"/>
              </w:rPr>
              <w:t>ю</w:t>
            </w:r>
            <w:r w:rsidRPr="00250316">
              <w:rPr>
                <w:color w:val="231F20"/>
                <w:spacing w:val="20"/>
                <w:w w:val="116"/>
              </w:rPr>
              <w:t xml:space="preserve"> </w:t>
            </w:r>
            <w:r w:rsidRPr="00250316">
              <w:rPr>
                <w:color w:val="231F20"/>
                <w:spacing w:val="2"/>
                <w:w w:val="116"/>
              </w:rPr>
              <w:t>анализ</w:t>
            </w:r>
            <w:r w:rsidRPr="00250316">
              <w:rPr>
                <w:color w:val="231F20"/>
                <w:w w:val="116"/>
              </w:rPr>
              <w:t>а</w:t>
            </w:r>
            <w:r w:rsidRPr="00250316">
              <w:rPr>
                <w:color w:val="231F20"/>
                <w:spacing w:val="44"/>
                <w:w w:val="116"/>
              </w:rPr>
              <w:t xml:space="preserve"> </w:t>
            </w:r>
            <w:r w:rsidRPr="00250316">
              <w:rPr>
                <w:color w:val="231F20"/>
                <w:spacing w:val="2"/>
                <w:w w:val="116"/>
              </w:rPr>
              <w:t>проделанно</w:t>
            </w:r>
            <w:r w:rsidRPr="00250316">
              <w:rPr>
                <w:color w:val="231F20"/>
                <w:w w:val="116"/>
              </w:rPr>
              <w:t>й</w:t>
            </w:r>
            <w:r w:rsidRPr="00250316">
              <w:rPr>
                <w:color w:val="231F20"/>
                <w:spacing w:val="7"/>
                <w:w w:val="116"/>
              </w:rPr>
              <w:t xml:space="preserve"> </w:t>
            </w:r>
            <w:r w:rsidRPr="00250316">
              <w:rPr>
                <w:color w:val="231F20"/>
                <w:spacing w:val="2"/>
                <w:w w:val="116"/>
              </w:rPr>
              <w:t xml:space="preserve">работы; </w:t>
            </w:r>
            <w:r w:rsidRPr="00250316">
              <w:rPr>
                <w:color w:val="231F20"/>
                <w:spacing w:val="-2"/>
                <w:w w:val="117"/>
              </w:rPr>
              <w:t>определя</w:t>
            </w:r>
            <w:r>
              <w:rPr>
                <w:color w:val="231F20"/>
                <w:spacing w:val="-2"/>
                <w:w w:val="117"/>
              </w:rPr>
              <w:t>ет</w:t>
            </w:r>
            <w:r w:rsidRPr="00250316">
              <w:rPr>
                <w:color w:val="231F20"/>
                <w:spacing w:val="-1"/>
                <w:w w:val="117"/>
              </w:rPr>
              <w:t xml:space="preserve"> </w:t>
            </w:r>
            <w:r w:rsidRPr="00250316">
              <w:rPr>
                <w:color w:val="231F20"/>
                <w:spacing w:val="-2"/>
                <w:w w:val="117"/>
              </w:rPr>
              <w:t>кру</w:t>
            </w:r>
            <w:r w:rsidRPr="00250316">
              <w:rPr>
                <w:color w:val="231F20"/>
                <w:w w:val="117"/>
              </w:rPr>
              <w:t>г</w:t>
            </w:r>
            <w:r w:rsidRPr="00250316">
              <w:rPr>
                <w:color w:val="231F20"/>
                <w:spacing w:val="8"/>
                <w:w w:val="117"/>
              </w:rPr>
              <w:t xml:space="preserve"> </w:t>
            </w:r>
            <w:r w:rsidRPr="00250316">
              <w:rPr>
                <w:color w:val="231F20"/>
                <w:spacing w:val="-2"/>
                <w:w w:val="117"/>
              </w:rPr>
              <w:t>орфографически</w:t>
            </w:r>
            <w:r w:rsidRPr="00250316">
              <w:rPr>
                <w:color w:val="231F20"/>
                <w:w w:val="117"/>
              </w:rPr>
              <w:t>х</w:t>
            </w:r>
            <w:r w:rsidRPr="00250316">
              <w:rPr>
                <w:color w:val="231F20"/>
                <w:spacing w:val="-14"/>
                <w:w w:val="117"/>
              </w:rPr>
              <w:t xml:space="preserve"> </w:t>
            </w:r>
            <w:r w:rsidRPr="00250316">
              <w:rPr>
                <w:color w:val="231F20"/>
              </w:rPr>
              <w:t>и</w:t>
            </w:r>
            <w:r w:rsidRPr="00250316">
              <w:rPr>
                <w:color w:val="231F20"/>
                <w:spacing w:val="24"/>
              </w:rPr>
              <w:t xml:space="preserve"> </w:t>
            </w:r>
            <w:r w:rsidRPr="00250316">
              <w:rPr>
                <w:color w:val="231F20"/>
                <w:spacing w:val="-2"/>
                <w:w w:val="118"/>
              </w:rPr>
              <w:t>пунктуационны</w:t>
            </w:r>
            <w:r w:rsidRPr="00250316">
              <w:rPr>
                <w:color w:val="231F20"/>
                <w:w w:val="118"/>
              </w:rPr>
              <w:t xml:space="preserve">х </w:t>
            </w:r>
            <w:r w:rsidRPr="00250316">
              <w:rPr>
                <w:color w:val="231F20"/>
                <w:spacing w:val="-2"/>
                <w:w w:val="121"/>
              </w:rPr>
              <w:t xml:space="preserve">правил, </w:t>
            </w:r>
            <w:r w:rsidRPr="00250316">
              <w:rPr>
                <w:color w:val="231F20"/>
              </w:rPr>
              <w:t>по</w:t>
            </w:r>
            <w:r w:rsidRPr="00250316">
              <w:rPr>
                <w:color w:val="231F20"/>
                <w:spacing w:val="42"/>
              </w:rPr>
              <w:t xml:space="preserve"> </w:t>
            </w:r>
            <w:r w:rsidRPr="00250316">
              <w:rPr>
                <w:color w:val="231F20"/>
                <w:w w:val="116"/>
              </w:rPr>
              <w:t>которым</w:t>
            </w:r>
            <w:r w:rsidRPr="00250316">
              <w:rPr>
                <w:color w:val="231F20"/>
                <w:spacing w:val="15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следует</w:t>
            </w:r>
            <w:r w:rsidRPr="00250316">
              <w:rPr>
                <w:color w:val="231F20"/>
                <w:spacing w:val="-4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ориентироваться</w:t>
            </w:r>
            <w:r w:rsidRPr="00250316">
              <w:rPr>
                <w:color w:val="231F20"/>
                <w:spacing w:val="22"/>
                <w:w w:val="116"/>
              </w:rPr>
              <w:t xml:space="preserve"> </w:t>
            </w:r>
            <w:r w:rsidRPr="00250316">
              <w:rPr>
                <w:color w:val="231F20"/>
              </w:rPr>
              <w:t>в</w:t>
            </w:r>
            <w:r w:rsidRPr="00250316">
              <w:rPr>
                <w:color w:val="231F20"/>
                <w:spacing w:val="29"/>
              </w:rPr>
              <w:t xml:space="preserve"> </w:t>
            </w:r>
            <w:r w:rsidRPr="00250316">
              <w:rPr>
                <w:color w:val="231F20"/>
                <w:w w:val="117"/>
              </w:rPr>
              <w:t>конкретном</w:t>
            </w:r>
            <w:r w:rsidRPr="00250316">
              <w:rPr>
                <w:color w:val="231F20"/>
                <w:spacing w:val="8"/>
                <w:w w:val="117"/>
              </w:rPr>
              <w:t xml:space="preserve"> </w:t>
            </w:r>
            <w:r w:rsidRPr="00250316">
              <w:rPr>
                <w:color w:val="231F20"/>
                <w:w w:val="117"/>
              </w:rPr>
              <w:t>случае;</w:t>
            </w:r>
          </w:p>
        </w:tc>
        <w:tc>
          <w:tcPr>
            <w:tcW w:w="2878" w:type="dxa"/>
            <w:gridSpan w:val="3"/>
          </w:tcPr>
          <w:p w:rsidR="00A03564" w:rsidRPr="004F292A" w:rsidRDefault="00A03564" w:rsidP="00175AE2">
            <w:pPr>
              <w:jc w:val="both"/>
            </w:pPr>
            <w:r w:rsidRPr="004F292A">
              <w:t>работа по разграничению орфограмм;</w:t>
            </w:r>
          </w:p>
          <w:p w:rsidR="00A03564" w:rsidRPr="004F292A" w:rsidRDefault="00A03564" w:rsidP="00175AE2">
            <w:pPr>
              <w:jc w:val="both"/>
            </w:pPr>
            <w:r w:rsidRPr="004F292A">
              <w:t>работа по тексту</w:t>
            </w:r>
            <w:r w:rsidRPr="004F292A">
              <w:rPr>
                <w:rFonts w:ascii="Arial" w:hAnsi="Arial" w:cs="Arial"/>
                <w:color w:val="000000"/>
              </w:rPr>
              <w:t xml:space="preserve"> </w:t>
            </w:r>
            <w:r w:rsidRPr="004F292A">
              <w:t>с пропусками букв и знаков препинания;</w:t>
            </w:r>
          </w:p>
          <w:p w:rsidR="00A03564" w:rsidRPr="004F292A" w:rsidRDefault="00A03564" w:rsidP="00175AE2">
            <w:pPr>
              <w:jc w:val="both"/>
            </w:pPr>
            <w:r w:rsidRPr="004F292A">
              <w:rPr>
                <w:color w:val="000000"/>
              </w:rPr>
              <w:t>какографические упражнения (намеренно ошибочные</w:t>
            </w:r>
            <w:r>
              <w:rPr>
                <w:color w:val="000000"/>
              </w:rPr>
              <w:t xml:space="preserve"> </w:t>
            </w:r>
            <w:r w:rsidRPr="004F292A">
              <w:rPr>
                <w:color w:val="000000"/>
              </w:rPr>
              <w:t>написания),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B277B2" w:rsidRDefault="00A03564" w:rsidP="00175AE2">
            <w:pPr>
              <w:jc w:val="both"/>
              <w:rPr>
                <w:color w:val="231F20"/>
                <w:w w:val="115"/>
              </w:rPr>
            </w:pPr>
            <w:r w:rsidRPr="00B277B2">
              <w:rPr>
                <w:color w:val="231F20"/>
                <w:w w:val="116"/>
              </w:rPr>
              <w:t xml:space="preserve">владение умением </w:t>
            </w:r>
            <w:r w:rsidRPr="00B277B2">
              <w:rPr>
                <w:color w:val="231F20"/>
                <w:w w:val="116"/>
              </w:rPr>
              <w:lastRenderedPageBreak/>
              <w:t xml:space="preserve">анализировать текст </w:t>
            </w:r>
            <w:r w:rsidRPr="00B277B2">
              <w:rPr>
                <w:color w:val="231F20"/>
              </w:rPr>
              <w:t xml:space="preserve">с </w:t>
            </w:r>
            <w:r w:rsidRPr="00B277B2">
              <w:rPr>
                <w:color w:val="231F20"/>
                <w:w w:val="120"/>
              </w:rPr>
              <w:t xml:space="preserve">точки зрения наличия </w:t>
            </w:r>
            <w:r w:rsidRPr="00B277B2">
              <w:rPr>
                <w:color w:val="231F20"/>
              </w:rPr>
              <w:t xml:space="preserve">в нем </w:t>
            </w:r>
            <w:r w:rsidRPr="00B277B2">
              <w:rPr>
                <w:color w:val="231F20"/>
                <w:w w:val="118"/>
              </w:rPr>
              <w:t xml:space="preserve">явной </w:t>
            </w:r>
            <w:r w:rsidRPr="00B277B2">
              <w:rPr>
                <w:color w:val="231F20"/>
              </w:rPr>
              <w:t xml:space="preserve">и </w:t>
            </w:r>
            <w:r w:rsidRPr="00B277B2">
              <w:rPr>
                <w:color w:val="231F20"/>
                <w:w w:val="116"/>
              </w:rPr>
              <w:t xml:space="preserve">скрытой, основной </w:t>
            </w:r>
            <w:r w:rsidRPr="00B277B2">
              <w:rPr>
                <w:color w:val="231F20"/>
              </w:rPr>
              <w:t xml:space="preserve">и </w:t>
            </w:r>
            <w:r w:rsidRPr="00B277B2">
              <w:rPr>
                <w:color w:val="231F20"/>
                <w:w w:val="114"/>
              </w:rPr>
              <w:t xml:space="preserve">второстепенной </w:t>
            </w:r>
            <w:r w:rsidRPr="00B277B2">
              <w:rPr>
                <w:color w:val="231F20"/>
                <w:w w:val="118"/>
              </w:rPr>
              <w:t>информации;</w:t>
            </w:r>
          </w:p>
        </w:tc>
        <w:tc>
          <w:tcPr>
            <w:tcW w:w="2786" w:type="dxa"/>
            <w:gridSpan w:val="2"/>
          </w:tcPr>
          <w:p w:rsidR="00A03564" w:rsidRPr="00250316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250316">
              <w:rPr>
                <w:color w:val="231F20"/>
                <w:spacing w:val="-1"/>
                <w:w w:val="116"/>
              </w:rPr>
              <w:lastRenderedPageBreak/>
              <w:t>о</w:t>
            </w:r>
            <w:r w:rsidRPr="00250316">
              <w:rPr>
                <w:color w:val="231F20"/>
                <w:spacing w:val="-2"/>
                <w:w w:val="116"/>
              </w:rPr>
              <w:t>с</w:t>
            </w:r>
            <w:r w:rsidRPr="00250316">
              <w:rPr>
                <w:color w:val="231F20"/>
                <w:spacing w:val="-1"/>
                <w:w w:val="116"/>
              </w:rPr>
              <w:t>у</w:t>
            </w:r>
            <w:r w:rsidRPr="00250316">
              <w:rPr>
                <w:color w:val="231F20"/>
                <w:spacing w:val="-2"/>
                <w:w w:val="116"/>
              </w:rPr>
              <w:t>щ</w:t>
            </w:r>
            <w:r w:rsidRPr="00250316">
              <w:rPr>
                <w:color w:val="231F20"/>
                <w:spacing w:val="-1"/>
                <w:w w:val="116"/>
              </w:rPr>
              <w:t>е</w:t>
            </w:r>
            <w:r w:rsidRPr="00250316">
              <w:rPr>
                <w:color w:val="231F20"/>
                <w:spacing w:val="-2"/>
                <w:w w:val="116"/>
              </w:rPr>
              <w:t>с</w:t>
            </w:r>
            <w:r w:rsidRPr="00250316">
              <w:rPr>
                <w:color w:val="231F20"/>
                <w:spacing w:val="-1"/>
                <w:w w:val="116"/>
              </w:rPr>
              <w:t>т</w:t>
            </w:r>
            <w:r w:rsidRPr="00250316">
              <w:rPr>
                <w:color w:val="231F20"/>
                <w:spacing w:val="-2"/>
                <w:w w:val="116"/>
              </w:rPr>
              <w:t>в</w:t>
            </w:r>
            <w:r w:rsidRPr="00250316">
              <w:rPr>
                <w:color w:val="231F20"/>
                <w:spacing w:val="-1"/>
                <w:w w:val="116"/>
              </w:rPr>
              <w:t>л</w:t>
            </w:r>
            <w:r w:rsidRPr="00250316">
              <w:rPr>
                <w:color w:val="231F20"/>
                <w:spacing w:val="-2"/>
                <w:w w:val="116"/>
              </w:rPr>
              <w:t>я</w:t>
            </w:r>
            <w:r>
              <w:rPr>
                <w:color w:val="231F20"/>
                <w:spacing w:val="-2"/>
                <w:w w:val="116"/>
              </w:rPr>
              <w:t>ет</w:t>
            </w:r>
            <w:r w:rsidRPr="00250316">
              <w:rPr>
                <w:color w:val="231F20"/>
                <w:spacing w:val="7"/>
                <w:w w:val="116"/>
              </w:rPr>
              <w:t xml:space="preserve"> </w:t>
            </w:r>
            <w:r w:rsidRPr="00250316">
              <w:rPr>
                <w:color w:val="231F20"/>
                <w:spacing w:val="-2"/>
                <w:w w:val="116"/>
              </w:rPr>
              <w:lastRenderedPageBreak/>
              <w:t>и</w:t>
            </w:r>
            <w:r w:rsidRPr="00250316">
              <w:rPr>
                <w:color w:val="231F20"/>
                <w:spacing w:val="-1"/>
                <w:w w:val="116"/>
              </w:rPr>
              <w:t>нф</w:t>
            </w:r>
            <w:r w:rsidRPr="00250316">
              <w:rPr>
                <w:color w:val="231F20"/>
                <w:spacing w:val="-2"/>
                <w:w w:val="116"/>
              </w:rPr>
              <w:t>о</w:t>
            </w:r>
            <w:r w:rsidRPr="00250316">
              <w:rPr>
                <w:color w:val="231F20"/>
                <w:spacing w:val="-1"/>
                <w:w w:val="116"/>
              </w:rPr>
              <w:t>р</w:t>
            </w:r>
            <w:r w:rsidRPr="00250316">
              <w:rPr>
                <w:color w:val="231F20"/>
                <w:spacing w:val="-2"/>
                <w:w w:val="116"/>
              </w:rPr>
              <w:t>м</w:t>
            </w:r>
            <w:r w:rsidRPr="00250316">
              <w:rPr>
                <w:color w:val="231F20"/>
                <w:spacing w:val="-1"/>
                <w:w w:val="116"/>
              </w:rPr>
              <w:t>а</w:t>
            </w:r>
            <w:r w:rsidRPr="00250316">
              <w:rPr>
                <w:color w:val="231F20"/>
                <w:spacing w:val="-2"/>
                <w:w w:val="116"/>
              </w:rPr>
              <w:t>ц</w:t>
            </w:r>
            <w:r w:rsidRPr="00250316">
              <w:rPr>
                <w:color w:val="231F20"/>
                <w:spacing w:val="-1"/>
                <w:w w:val="116"/>
              </w:rPr>
              <w:t>и</w:t>
            </w:r>
            <w:r w:rsidRPr="00250316">
              <w:rPr>
                <w:color w:val="231F20"/>
                <w:spacing w:val="-2"/>
                <w:w w:val="116"/>
              </w:rPr>
              <w:t>о</w:t>
            </w:r>
            <w:r w:rsidRPr="00250316">
              <w:rPr>
                <w:color w:val="231F20"/>
                <w:spacing w:val="-1"/>
                <w:w w:val="116"/>
              </w:rPr>
              <w:t>нн</w:t>
            </w:r>
            <w:r w:rsidRPr="00250316">
              <w:rPr>
                <w:color w:val="231F20"/>
                <w:spacing w:val="-2"/>
                <w:w w:val="116"/>
              </w:rPr>
              <w:t>у</w:t>
            </w:r>
            <w:r w:rsidRPr="00250316">
              <w:rPr>
                <w:color w:val="231F20"/>
                <w:w w:val="116"/>
              </w:rPr>
              <w:t>ю</w:t>
            </w:r>
            <w:r w:rsidRPr="00250316">
              <w:rPr>
                <w:color w:val="231F20"/>
                <w:spacing w:val="-9"/>
                <w:w w:val="116"/>
              </w:rPr>
              <w:t xml:space="preserve"> </w:t>
            </w:r>
            <w:r w:rsidRPr="00250316">
              <w:rPr>
                <w:color w:val="231F20"/>
                <w:spacing w:val="-1"/>
                <w:w w:val="116"/>
              </w:rPr>
              <w:t>п</w:t>
            </w:r>
            <w:r w:rsidRPr="00250316">
              <w:rPr>
                <w:color w:val="231F20"/>
                <w:spacing w:val="-2"/>
                <w:w w:val="116"/>
              </w:rPr>
              <w:t>е</w:t>
            </w:r>
            <w:r w:rsidRPr="00250316">
              <w:rPr>
                <w:color w:val="231F20"/>
                <w:spacing w:val="-1"/>
                <w:w w:val="116"/>
              </w:rPr>
              <w:t>р</w:t>
            </w:r>
            <w:r w:rsidRPr="00250316">
              <w:rPr>
                <w:color w:val="231F20"/>
                <w:spacing w:val="-2"/>
                <w:w w:val="116"/>
              </w:rPr>
              <w:t>е</w:t>
            </w:r>
            <w:r w:rsidRPr="00250316">
              <w:rPr>
                <w:color w:val="231F20"/>
                <w:spacing w:val="-1"/>
                <w:w w:val="116"/>
              </w:rPr>
              <w:t>ра</w:t>
            </w:r>
            <w:r w:rsidRPr="00250316">
              <w:rPr>
                <w:color w:val="231F20"/>
                <w:spacing w:val="-2"/>
                <w:w w:val="116"/>
              </w:rPr>
              <w:t>б</w:t>
            </w:r>
            <w:r w:rsidRPr="00250316">
              <w:rPr>
                <w:color w:val="231F20"/>
                <w:spacing w:val="-1"/>
                <w:w w:val="116"/>
              </w:rPr>
              <w:t>о</w:t>
            </w:r>
            <w:r w:rsidRPr="00250316">
              <w:rPr>
                <w:color w:val="231F20"/>
                <w:spacing w:val="-2"/>
                <w:w w:val="116"/>
              </w:rPr>
              <w:t>т</w:t>
            </w:r>
            <w:r w:rsidRPr="00250316">
              <w:rPr>
                <w:color w:val="231F20"/>
                <w:spacing w:val="-1"/>
                <w:w w:val="116"/>
              </w:rPr>
              <w:t>к</w:t>
            </w:r>
            <w:r w:rsidRPr="00250316">
              <w:rPr>
                <w:color w:val="231F20"/>
                <w:w w:val="116"/>
              </w:rPr>
              <w:t>у</w:t>
            </w:r>
            <w:r w:rsidRPr="00250316">
              <w:rPr>
                <w:color w:val="231F20"/>
                <w:spacing w:val="-4"/>
                <w:w w:val="116"/>
              </w:rPr>
              <w:t xml:space="preserve"> </w:t>
            </w:r>
            <w:r w:rsidRPr="00250316">
              <w:rPr>
                <w:color w:val="231F20"/>
                <w:spacing w:val="-2"/>
                <w:w w:val="116"/>
              </w:rPr>
              <w:t>т</w:t>
            </w:r>
            <w:r w:rsidRPr="00250316">
              <w:rPr>
                <w:color w:val="231F20"/>
                <w:spacing w:val="-1"/>
                <w:w w:val="116"/>
              </w:rPr>
              <w:t>е</w:t>
            </w:r>
            <w:r w:rsidRPr="00250316">
              <w:rPr>
                <w:color w:val="231F20"/>
                <w:spacing w:val="-2"/>
                <w:w w:val="116"/>
              </w:rPr>
              <w:t>к</w:t>
            </w:r>
            <w:r w:rsidRPr="00250316">
              <w:rPr>
                <w:color w:val="231F20"/>
                <w:spacing w:val="-1"/>
                <w:w w:val="116"/>
              </w:rPr>
              <w:t>с</w:t>
            </w:r>
            <w:r w:rsidRPr="00250316">
              <w:rPr>
                <w:color w:val="231F20"/>
                <w:spacing w:val="-2"/>
                <w:w w:val="116"/>
              </w:rPr>
              <w:t>т</w:t>
            </w:r>
            <w:r w:rsidRPr="00250316">
              <w:rPr>
                <w:color w:val="231F20"/>
                <w:spacing w:val="-1"/>
                <w:w w:val="116"/>
              </w:rPr>
              <w:t>а</w:t>
            </w:r>
            <w:r w:rsidRPr="00250316">
              <w:rPr>
                <w:color w:val="231F20"/>
                <w:w w:val="116"/>
              </w:rPr>
              <w:t>,</w:t>
            </w:r>
          </w:p>
        </w:tc>
        <w:tc>
          <w:tcPr>
            <w:tcW w:w="2878" w:type="dxa"/>
            <w:gridSpan w:val="3"/>
          </w:tcPr>
          <w:p w:rsidR="00A03564" w:rsidRDefault="00A03564" w:rsidP="00175AE2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Реферат по статье Д.С. </w:t>
            </w:r>
            <w:r>
              <w:rPr>
                <w:bCs/>
              </w:rPr>
              <w:lastRenderedPageBreak/>
              <w:t>Лихачёва</w:t>
            </w:r>
          </w:p>
          <w:p w:rsidR="00A03564" w:rsidRPr="00D731FB" w:rsidRDefault="00A03564" w:rsidP="00175AE2">
            <w:pPr>
              <w:jc w:val="both"/>
            </w:pPr>
            <w:r>
              <w:rPr>
                <w:bCs/>
              </w:rPr>
              <w:t>Аннотация статьи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B277B2" w:rsidRDefault="00A03564" w:rsidP="00175AE2">
            <w:pPr>
              <w:jc w:val="both"/>
              <w:rPr>
                <w:color w:val="231F20"/>
                <w:w w:val="115"/>
              </w:rPr>
            </w:pPr>
            <w:r w:rsidRPr="00B277B2">
              <w:rPr>
                <w:color w:val="231F20"/>
                <w:w w:val="116"/>
              </w:rPr>
              <w:t xml:space="preserve">владение умением представлять тексты </w:t>
            </w:r>
            <w:r w:rsidRPr="00B277B2">
              <w:rPr>
                <w:color w:val="231F20"/>
              </w:rPr>
              <w:t xml:space="preserve">в виде </w:t>
            </w:r>
            <w:r w:rsidRPr="00B277B2">
              <w:rPr>
                <w:color w:val="231F20"/>
                <w:w w:val="117"/>
              </w:rPr>
              <w:t>тезисов, конспектов, аннота</w:t>
            </w:r>
            <w:r w:rsidRPr="00B277B2">
              <w:rPr>
                <w:color w:val="231F20"/>
                <w:w w:val="119"/>
              </w:rPr>
              <w:t>ций, рефератов, сочинений различных жанров;</w:t>
            </w:r>
          </w:p>
        </w:tc>
        <w:tc>
          <w:tcPr>
            <w:tcW w:w="2786" w:type="dxa"/>
            <w:gridSpan w:val="2"/>
          </w:tcPr>
          <w:p w:rsidR="00A03564" w:rsidRPr="00250316" w:rsidRDefault="00A03564" w:rsidP="00175AE2">
            <w:pPr>
              <w:jc w:val="both"/>
              <w:rPr>
                <w:b/>
                <w:sz w:val="28"/>
                <w:szCs w:val="28"/>
              </w:rPr>
            </w:pPr>
            <w:r w:rsidRPr="00250316">
              <w:rPr>
                <w:color w:val="231F20"/>
                <w:spacing w:val="1"/>
                <w:w w:val="119"/>
              </w:rPr>
              <w:t>подбира</w:t>
            </w:r>
            <w:r>
              <w:rPr>
                <w:color w:val="231F20"/>
                <w:spacing w:val="1"/>
                <w:w w:val="119"/>
              </w:rPr>
              <w:t>ет</w:t>
            </w:r>
            <w:r w:rsidRPr="00250316">
              <w:rPr>
                <w:color w:val="231F20"/>
                <w:spacing w:val="-16"/>
                <w:w w:val="119"/>
              </w:rPr>
              <w:t xml:space="preserve"> </w:t>
            </w:r>
            <w:r w:rsidRPr="00250316">
              <w:rPr>
                <w:color w:val="231F20"/>
                <w:spacing w:val="1"/>
                <w:w w:val="119"/>
              </w:rPr>
              <w:t>текст</w:t>
            </w:r>
            <w:r w:rsidRPr="00250316">
              <w:rPr>
                <w:color w:val="231F20"/>
                <w:w w:val="119"/>
              </w:rPr>
              <w:t>ы</w:t>
            </w:r>
            <w:r w:rsidRPr="00250316">
              <w:rPr>
                <w:color w:val="231F20"/>
                <w:spacing w:val="13"/>
                <w:w w:val="119"/>
              </w:rPr>
              <w:t xml:space="preserve"> </w:t>
            </w:r>
            <w:r w:rsidRPr="00250316">
              <w:rPr>
                <w:color w:val="231F20"/>
                <w:spacing w:val="1"/>
                <w:w w:val="119"/>
              </w:rPr>
              <w:t>разны</w:t>
            </w:r>
            <w:r w:rsidRPr="00250316">
              <w:rPr>
                <w:color w:val="231F20"/>
                <w:w w:val="119"/>
              </w:rPr>
              <w:t>х</w:t>
            </w:r>
            <w:r w:rsidRPr="00250316">
              <w:rPr>
                <w:color w:val="231F20"/>
                <w:spacing w:val="24"/>
                <w:w w:val="119"/>
              </w:rPr>
              <w:t xml:space="preserve"> </w:t>
            </w:r>
            <w:r w:rsidRPr="00250316">
              <w:rPr>
                <w:color w:val="231F20"/>
                <w:spacing w:val="1"/>
                <w:w w:val="119"/>
              </w:rPr>
              <w:t>функциональны</w:t>
            </w:r>
            <w:r w:rsidRPr="00250316">
              <w:rPr>
                <w:color w:val="231F20"/>
                <w:w w:val="119"/>
              </w:rPr>
              <w:t>х</w:t>
            </w:r>
            <w:r w:rsidRPr="00250316">
              <w:rPr>
                <w:color w:val="231F20"/>
                <w:spacing w:val="17"/>
                <w:w w:val="119"/>
              </w:rPr>
              <w:t xml:space="preserve"> </w:t>
            </w:r>
            <w:r w:rsidRPr="00250316">
              <w:rPr>
                <w:color w:val="231F20"/>
                <w:spacing w:val="1"/>
                <w:w w:val="119"/>
              </w:rPr>
              <w:t>типо</w:t>
            </w:r>
            <w:r w:rsidRPr="00250316">
              <w:rPr>
                <w:color w:val="231F20"/>
                <w:w w:val="119"/>
              </w:rPr>
              <w:t>в</w:t>
            </w:r>
            <w:r w:rsidRPr="00250316">
              <w:rPr>
                <w:color w:val="231F20"/>
                <w:spacing w:val="5"/>
                <w:w w:val="119"/>
              </w:rPr>
              <w:t xml:space="preserve"> </w:t>
            </w:r>
            <w:r w:rsidRPr="00250316">
              <w:rPr>
                <w:color w:val="231F20"/>
              </w:rPr>
              <w:t xml:space="preserve">и </w:t>
            </w:r>
            <w:r w:rsidRPr="00250316">
              <w:rPr>
                <w:color w:val="231F20"/>
                <w:spacing w:val="1"/>
                <w:w w:val="118"/>
              </w:rPr>
              <w:t xml:space="preserve">стилей; </w:t>
            </w:r>
            <w:r w:rsidRPr="00250316">
              <w:rPr>
                <w:color w:val="231F20"/>
                <w:spacing w:val="-1"/>
                <w:w w:val="109"/>
              </w:rPr>
              <w:t>с</w:t>
            </w:r>
            <w:r w:rsidRPr="00250316">
              <w:rPr>
                <w:color w:val="231F20"/>
                <w:spacing w:val="-2"/>
                <w:w w:val="114"/>
              </w:rPr>
              <w:t>о</w:t>
            </w:r>
            <w:r w:rsidRPr="00250316">
              <w:rPr>
                <w:color w:val="231F20"/>
                <w:spacing w:val="-1"/>
                <w:w w:val="114"/>
              </w:rPr>
              <w:t>з</w:t>
            </w:r>
            <w:r w:rsidRPr="00250316">
              <w:rPr>
                <w:color w:val="231F20"/>
                <w:spacing w:val="-2"/>
                <w:w w:val="116"/>
              </w:rPr>
              <w:t>д</w:t>
            </w:r>
            <w:r w:rsidRPr="00250316">
              <w:rPr>
                <w:color w:val="231F20"/>
                <w:spacing w:val="-1"/>
                <w:w w:val="116"/>
              </w:rPr>
              <w:t>а</w:t>
            </w:r>
            <w:r>
              <w:rPr>
                <w:color w:val="231F20"/>
                <w:spacing w:val="-1"/>
                <w:w w:val="116"/>
              </w:rPr>
              <w:t>ё</w:t>
            </w:r>
            <w:r w:rsidRPr="00250316">
              <w:rPr>
                <w:color w:val="231F20"/>
                <w:spacing w:val="-2"/>
                <w:w w:val="118"/>
              </w:rPr>
              <w:t xml:space="preserve">т </w:t>
            </w:r>
            <w:r w:rsidRPr="00250316">
              <w:rPr>
                <w:color w:val="231F20"/>
                <w:w w:val="118"/>
              </w:rPr>
              <w:t>вторичный</w:t>
            </w:r>
            <w:r w:rsidRPr="00250316">
              <w:rPr>
                <w:color w:val="231F20"/>
                <w:spacing w:val="-8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текст,</w:t>
            </w:r>
            <w:r w:rsidRPr="00250316">
              <w:rPr>
                <w:color w:val="231F20"/>
                <w:spacing w:val="16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используя</w:t>
            </w:r>
            <w:r w:rsidRPr="00250316">
              <w:rPr>
                <w:color w:val="231F20"/>
                <w:spacing w:val="1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разные</w:t>
            </w:r>
            <w:r w:rsidRPr="00250316">
              <w:rPr>
                <w:color w:val="231F20"/>
                <w:spacing w:val="1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виды</w:t>
            </w:r>
            <w:r w:rsidRPr="00250316">
              <w:rPr>
                <w:color w:val="231F20"/>
                <w:spacing w:val="-3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переработки</w:t>
            </w:r>
            <w:r w:rsidRPr="00250316">
              <w:rPr>
                <w:color w:val="231F20"/>
                <w:spacing w:val="-19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текста (план,</w:t>
            </w:r>
            <w:r w:rsidRPr="00250316">
              <w:rPr>
                <w:color w:val="231F20"/>
                <w:spacing w:val="17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тезисы,</w:t>
            </w:r>
            <w:r w:rsidRPr="00250316">
              <w:rPr>
                <w:color w:val="231F20"/>
                <w:spacing w:val="13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конспект,</w:t>
            </w:r>
            <w:r w:rsidRPr="00250316">
              <w:rPr>
                <w:color w:val="231F20"/>
                <w:spacing w:val="23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реферат,</w:t>
            </w:r>
            <w:r w:rsidRPr="00250316">
              <w:rPr>
                <w:color w:val="231F20"/>
                <w:spacing w:val="7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аннотацию,</w:t>
            </w:r>
            <w:r w:rsidRPr="00250316">
              <w:rPr>
                <w:color w:val="231F20"/>
                <w:spacing w:val="7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рецензию);</w:t>
            </w:r>
          </w:p>
        </w:tc>
        <w:tc>
          <w:tcPr>
            <w:tcW w:w="2878" w:type="dxa"/>
            <w:gridSpan w:val="3"/>
          </w:tcPr>
          <w:p w:rsidR="00A03564" w:rsidRDefault="00A03564" w:rsidP="00175AE2">
            <w:pPr>
              <w:jc w:val="both"/>
              <w:rPr>
                <w:bCs/>
              </w:rPr>
            </w:pPr>
            <w:r w:rsidRPr="009047FC">
              <w:rPr>
                <w:bCs/>
              </w:rPr>
              <w:t>Составление к тексту разных видов плана. Составление тезисов статьи. Подготовка аннотации указанной статьи.</w:t>
            </w:r>
            <w:r>
              <w:rPr>
                <w:bCs/>
              </w:rPr>
              <w:t xml:space="preserve"> </w:t>
            </w:r>
            <w:r w:rsidRPr="009047FC">
              <w:rPr>
                <w:bCs/>
              </w:rPr>
              <w:t>Конспект статьи</w:t>
            </w:r>
          </w:p>
          <w:p w:rsidR="00A03564" w:rsidRPr="009047FC" w:rsidRDefault="00A03564" w:rsidP="00175AE2">
            <w:pPr>
              <w:jc w:val="both"/>
            </w:pP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B277B2" w:rsidRDefault="00A03564" w:rsidP="00175AE2">
            <w:pPr>
              <w:jc w:val="both"/>
              <w:rPr>
                <w:color w:val="231F20"/>
                <w:w w:val="115"/>
              </w:rPr>
            </w:pPr>
            <w:r w:rsidRPr="00B277B2">
              <w:rPr>
                <w:color w:val="231F20"/>
                <w:w w:val="115"/>
              </w:rPr>
              <w:t xml:space="preserve">сформированность представлений </w:t>
            </w:r>
            <w:r w:rsidRPr="00B277B2">
              <w:rPr>
                <w:color w:val="231F20"/>
              </w:rPr>
              <w:t xml:space="preserve">об </w:t>
            </w:r>
            <w:r w:rsidRPr="00B277B2">
              <w:rPr>
                <w:color w:val="231F20"/>
                <w:w w:val="117"/>
              </w:rPr>
              <w:t>изобразительно-выразительных возмож</w:t>
            </w:r>
            <w:r w:rsidRPr="00B277B2">
              <w:rPr>
                <w:color w:val="231F20"/>
                <w:w w:val="116"/>
              </w:rPr>
              <w:t xml:space="preserve">ностях русского </w:t>
            </w:r>
            <w:r w:rsidRPr="00B277B2">
              <w:rPr>
                <w:color w:val="231F20"/>
                <w:w w:val="125"/>
              </w:rPr>
              <w:t>языка;</w:t>
            </w:r>
          </w:p>
        </w:tc>
        <w:tc>
          <w:tcPr>
            <w:tcW w:w="2786" w:type="dxa"/>
            <w:gridSpan w:val="2"/>
          </w:tcPr>
          <w:p w:rsidR="00A03564" w:rsidRPr="00250316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50316">
              <w:rPr>
                <w:color w:val="231F20"/>
                <w:spacing w:val="-8"/>
                <w:w w:val="119"/>
              </w:rPr>
              <w:t>характериз</w:t>
            </w:r>
            <w:r>
              <w:rPr>
                <w:color w:val="231F20"/>
                <w:spacing w:val="-8"/>
                <w:w w:val="119"/>
              </w:rPr>
              <w:t>уе</w:t>
            </w:r>
            <w:r w:rsidRPr="00250316">
              <w:rPr>
                <w:color w:val="231F20"/>
                <w:spacing w:val="-8"/>
                <w:w w:val="119"/>
              </w:rPr>
              <w:t>т</w:t>
            </w:r>
            <w:r w:rsidRPr="00250316">
              <w:rPr>
                <w:color w:val="231F20"/>
                <w:spacing w:val="22"/>
                <w:w w:val="119"/>
              </w:rPr>
              <w:t xml:space="preserve"> </w:t>
            </w:r>
            <w:r w:rsidRPr="00250316">
              <w:rPr>
                <w:color w:val="231F20"/>
                <w:spacing w:val="-8"/>
                <w:w w:val="119"/>
              </w:rPr>
              <w:t>изобразительно-выразительны</w:t>
            </w:r>
            <w:r w:rsidRPr="00250316">
              <w:rPr>
                <w:color w:val="231F20"/>
                <w:w w:val="119"/>
              </w:rPr>
              <w:t>е</w:t>
            </w:r>
            <w:r w:rsidRPr="00250316">
              <w:rPr>
                <w:color w:val="231F20"/>
                <w:spacing w:val="-13"/>
                <w:w w:val="119"/>
              </w:rPr>
              <w:t xml:space="preserve"> </w:t>
            </w:r>
            <w:r w:rsidRPr="00250316">
              <w:rPr>
                <w:color w:val="231F20"/>
                <w:spacing w:val="-8"/>
                <w:w w:val="119"/>
              </w:rPr>
              <w:t>средств</w:t>
            </w:r>
            <w:r w:rsidRPr="00250316">
              <w:rPr>
                <w:color w:val="231F20"/>
                <w:w w:val="119"/>
              </w:rPr>
              <w:t>а</w:t>
            </w:r>
            <w:r w:rsidRPr="00250316">
              <w:rPr>
                <w:color w:val="231F20"/>
                <w:spacing w:val="-23"/>
                <w:w w:val="119"/>
              </w:rPr>
              <w:t xml:space="preserve"> </w:t>
            </w:r>
            <w:r w:rsidRPr="00250316">
              <w:rPr>
                <w:color w:val="231F20"/>
                <w:spacing w:val="-7"/>
                <w:w w:val="127"/>
              </w:rPr>
              <w:t xml:space="preserve">языка, </w:t>
            </w:r>
            <w:r w:rsidRPr="00250316">
              <w:rPr>
                <w:color w:val="231F20"/>
                <w:spacing w:val="-10"/>
                <w:w w:val="121"/>
              </w:rPr>
              <w:t>указыва</w:t>
            </w:r>
            <w:r>
              <w:rPr>
                <w:color w:val="231F20"/>
                <w:spacing w:val="-10"/>
                <w:w w:val="121"/>
              </w:rPr>
              <w:t>ет</w:t>
            </w:r>
            <w:r w:rsidRPr="00250316">
              <w:rPr>
                <w:color w:val="231F20"/>
                <w:spacing w:val="-4"/>
                <w:w w:val="121"/>
              </w:rPr>
              <w:t xml:space="preserve"> </w:t>
            </w:r>
            <w:r w:rsidRPr="00250316">
              <w:rPr>
                <w:color w:val="231F20"/>
                <w:spacing w:val="-8"/>
              </w:rPr>
              <w:t>и</w:t>
            </w:r>
            <w:r w:rsidRPr="00250316">
              <w:rPr>
                <w:color w:val="231F20"/>
              </w:rPr>
              <w:t>х</w:t>
            </w:r>
            <w:r w:rsidRPr="00250316">
              <w:rPr>
                <w:color w:val="231F20"/>
                <w:spacing w:val="42"/>
              </w:rPr>
              <w:t xml:space="preserve"> </w:t>
            </w:r>
            <w:r w:rsidRPr="00250316">
              <w:rPr>
                <w:color w:val="231F20"/>
                <w:spacing w:val="-9"/>
                <w:w w:val="117"/>
              </w:rPr>
              <w:t>рол</w:t>
            </w:r>
            <w:r w:rsidRPr="00250316">
              <w:rPr>
                <w:color w:val="231F20"/>
                <w:w w:val="117"/>
              </w:rPr>
              <w:t>ь</w:t>
            </w:r>
            <w:r w:rsidRPr="00250316">
              <w:rPr>
                <w:color w:val="231F20"/>
                <w:spacing w:val="-7"/>
                <w:w w:val="117"/>
              </w:rPr>
              <w:t xml:space="preserve"> </w:t>
            </w:r>
            <w:r w:rsidRPr="00250316">
              <w:rPr>
                <w:color w:val="231F20"/>
              </w:rPr>
              <w:t>в</w:t>
            </w:r>
            <w:r w:rsidRPr="00250316">
              <w:rPr>
                <w:color w:val="231F20"/>
                <w:spacing w:val="14"/>
              </w:rPr>
              <w:t xml:space="preserve"> </w:t>
            </w:r>
            <w:r w:rsidRPr="00250316">
              <w:rPr>
                <w:color w:val="231F20"/>
                <w:spacing w:val="-9"/>
                <w:w w:val="117"/>
              </w:rPr>
              <w:t>идейно-художественно</w:t>
            </w:r>
            <w:r w:rsidRPr="00250316">
              <w:rPr>
                <w:color w:val="231F20"/>
                <w:w w:val="117"/>
              </w:rPr>
              <w:t>м</w:t>
            </w:r>
            <w:r w:rsidRPr="00250316">
              <w:rPr>
                <w:color w:val="231F20"/>
                <w:spacing w:val="-20"/>
                <w:w w:val="117"/>
              </w:rPr>
              <w:t xml:space="preserve"> </w:t>
            </w:r>
            <w:r w:rsidRPr="00250316">
              <w:rPr>
                <w:color w:val="231F20"/>
                <w:spacing w:val="-9"/>
                <w:w w:val="117"/>
              </w:rPr>
              <w:t>содержани</w:t>
            </w:r>
            <w:r w:rsidRPr="00250316">
              <w:rPr>
                <w:color w:val="231F20"/>
                <w:w w:val="117"/>
              </w:rPr>
              <w:t>и</w:t>
            </w:r>
            <w:r w:rsidRPr="00250316">
              <w:rPr>
                <w:color w:val="231F20"/>
                <w:spacing w:val="5"/>
                <w:w w:val="117"/>
              </w:rPr>
              <w:t xml:space="preserve"> </w:t>
            </w:r>
            <w:r w:rsidRPr="00250316">
              <w:rPr>
                <w:color w:val="231F20"/>
                <w:spacing w:val="-8"/>
                <w:w w:val="119"/>
              </w:rPr>
              <w:t>текста;</w:t>
            </w:r>
          </w:p>
          <w:p w:rsidR="00A03564" w:rsidRPr="00250316" w:rsidRDefault="00A03564" w:rsidP="00175AE2">
            <w:pPr>
              <w:jc w:val="both"/>
            </w:pPr>
            <w:r w:rsidRPr="00250316">
              <w:rPr>
                <w:color w:val="231F20"/>
                <w:spacing w:val="2"/>
                <w:w w:val="114"/>
              </w:rPr>
              <w:t>опозна</w:t>
            </w:r>
            <w:r>
              <w:rPr>
                <w:color w:val="231F20"/>
                <w:spacing w:val="2"/>
                <w:w w:val="114"/>
              </w:rPr>
              <w:t>ё</w:t>
            </w:r>
            <w:r w:rsidRPr="00250316">
              <w:rPr>
                <w:color w:val="231F20"/>
                <w:spacing w:val="2"/>
                <w:w w:val="114"/>
              </w:rPr>
              <w:t>т</w:t>
            </w:r>
            <w:r w:rsidRPr="00250316">
              <w:rPr>
                <w:color w:val="231F20"/>
                <w:spacing w:val="36"/>
                <w:w w:val="114"/>
              </w:rPr>
              <w:t xml:space="preserve"> </w:t>
            </w:r>
            <w:r w:rsidRPr="00250316">
              <w:rPr>
                <w:color w:val="231F20"/>
                <w:spacing w:val="2"/>
                <w:w w:val="114"/>
              </w:rPr>
              <w:t>основны</w:t>
            </w:r>
            <w:r w:rsidRPr="00250316">
              <w:rPr>
                <w:color w:val="231F20"/>
                <w:w w:val="114"/>
              </w:rPr>
              <w:t>е</w:t>
            </w:r>
            <w:r w:rsidRPr="00250316">
              <w:rPr>
                <w:color w:val="231F20"/>
                <w:spacing w:val="20"/>
                <w:w w:val="114"/>
              </w:rPr>
              <w:t xml:space="preserve"> </w:t>
            </w:r>
            <w:r w:rsidRPr="00250316">
              <w:rPr>
                <w:color w:val="231F20"/>
                <w:spacing w:val="2"/>
                <w:w w:val="118"/>
              </w:rPr>
              <w:t xml:space="preserve">выразительные </w:t>
            </w:r>
            <w:r w:rsidRPr="00250316">
              <w:rPr>
                <w:color w:val="231F20"/>
                <w:w w:val="116"/>
              </w:rPr>
              <w:t>средства</w:t>
            </w:r>
            <w:r w:rsidRPr="00250316">
              <w:rPr>
                <w:color w:val="231F20"/>
                <w:spacing w:val="-6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фонетики</w:t>
            </w:r>
            <w:r w:rsidRPr="00250316">
              <w:rPr>
                <w:color w:val="231F20"/>
                <w:spacing w:val="16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(звукопись);</w:t>
            </w:r>
          </w:p>
          <w:p w:rsidR="00A03564" w:rsidRPr="00250316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50316">
              <w:rPr>
                <w:color w:val="231F20"/>
                <w:spacing w:val="-2"/>
                <w:w w:val="121"/>
              </w:rPr>
              <w:t>лексик</w:t>
            </w:r>
            <w:r w:rsidRPr="00250316">
              <w:rPr>
                <w:color w:val="231F20"/>
                <w:w w:val="121"/>
              </w:rPr>
              <w:t>и</w:t>
            </w:r>
            <w:r w:rsidRPr="00250316">
              <w:rPr>
                <w:color w:val="231F20"/>
                <w:spacing w:val="-5"/>
                <w:w w:val="121"/>
              </w:rPr>
              <w:t xml:space="preserve"> </w:t>
            </w:r>
            <w:r w:rsidRPr="00250316">
              <w:rPr>
                <w:color w:val="231F20"/>
              </w:rPr>
              <w:t>и</w:t>
            </w:r>
            <w:r w:rsidRPr="00250316">
              <w:rPr>
                <w:color w:val="231F20"/>
                <w:spacing w:val="23"/>
              </w:rPr>
              <w:t xml:space="preserve"> </w:t>
            </w:r>
            <w:r w:rsidRPr="00250316">
              <w:rPr>
                <w:color w:val="231F20"/>
                <w:spacing w:val="-2"/>
                <w:w w:val="116"/>
              </w:rPr>
              <w:t>фразеологи</w:t>
            </w:r>
            <w:r w:rsidRPr="00250316">
              <w:rPr>
                <w:color w:val="231F20"/>
                <w:w w:val="116"/>
              </w:rPr>
              <w:t>и</w:t>
            </w:r>
            <w:r w:rsidRPr="00250316">
              <w:rPr>
                <w:color w:val="231F20"/>
                <w:spacing w:val="4"/>
                <w:w w:val="116"/>
              </w:rPr>
              <w:t xml:space="preserve"> </w:t>
            </w:r>
            <w:r w:rsidRPr="00250316">
              <w:rPr>
                <w:color w:val="231F20"/>
              </w:rPr>
              <w:t>в</w:t>
            </w:r>
            <w:r w:rsidRPr="00250316">
              <w:rPr>
                <w:color w:val="231F20"/>
                <w:spacing w:val="16"/>
              </w:rPr>
              <w:t xml:space="preserve"> </w:t>
            </w:r>
            <w:r w:rsidRPr="00250316">
              <w:rPr>
                <w:color w:val="231F20"/>
                <w:spacing w:val="-2"/>
                <w:w w:val="116"/>
              </w:rPr>
              <w:t>публицистическо</w:t>
            </w:r>
            <w:r w:rsidRPr="00250316">
              <w:rPr>
                <w:color w:val="231F20"/>
                <w:w w:val="116"/>
              </w:rPr>
              <w:t>й</w:t>
            </w:r>
            <w:r w:rsidRPr="00250316">
              <w:rPr>
                <w:color w:val="231F20"/>
                <w:spacing w:val="8"/>
                <w:w w:val="116"/>
              </w:rPr>
              <w:t xml:space="preserve"> </w:t>
            </w:r>
            <w:r w:rsidRPr="00250316">
              <w:rPr>
                <w:color w:val="231F20"/>
              </w:rPr>
              <w:t>и</w:t>
            </w:r>
            <w:r w:rsidRPr="00250316">
              <w:rPr>
                <w:color w:val="231F20"/>
                <w:spacing w:val="23"/>
              </w:rPr>
              <w:t xml:space="preserve"> </w:t>
            </w:r>
            <w:r w:rsidRPr="00250316">
              <w:rPr>
                <w:color w:val="231F20"/>
                <w:spacing w:val="-2"/>
                <w:w w:val="119"/>
              </w:rPr>
              <w:t>ху</w:t>
            </w:r>
            <w:r w:rsidRPr="00250316">
              <w:rPr>
                <w:color w:val="231F20"/>
                <w:spacing w:val="-2"/>
                <w:w w:val="110"/>
              </w:rPr>
              <w:t>до</w:t>
            </w:r>
            <w:r w:rsidRPr="00250316">
              <w:rPr>
                <w:color w:val="231F20"/>
                <w:spacing w:val="-2"/>
                <w:w w:val="122"/>
              </w:rPr>
              <w:t>же</w:t>
            </w:r>
            <w:r w:rsidRPr="00250316">
              <w:rPr>
                <w:color w:val="231F20"/>
                <w:spacing w:val="-2"/>
                <w:w w:val="114"/>
              </w:rPr>
              <w:t>ств</w:t>
            </w:r>
            <w:r w:rsidRPr="00250316">
              <w:rPr>
                <w:color w:val="231F20"/>
                <w:spacing w:val="-2"/>
                <w:w w:val="115"/>
              </w:rPr>
              <w:t>ен</w:t>
            </w:r>
            <w:r w:rsidRPr="00250316">
              <w:rPr>
                <w:color w:val="231F20"/>
                <w:spacing w:val="-2"/>
                <w:w w:val="113"/>
              </w:rPr>
              <w:t>но</w:t>
            </w:r>
            <w:r w:rsidRPr="00250316">
              <w:rPr>
                <w:color w:val="231F20"/>
                <w:w w:val="120"/>
              </w:rPr>
              <w:t xml:space="preserve">й </w:t>
            </w:r>
            <w:r w:rsidRPr="00250316">
              <w:rPr>
                <w:color w:val="231F20"/>
                <w:w w:val="117"/>
              </w:rPr>
              <w:t>речи</w:t>
            </w:r>
            <w:r w:rsidRPr="00250316">
              <w:rPr>
                <w:color w:val="231F20"/>
                <w:spacing w:val="8"/>
                <w:w w:val="117"/>
              </w:rPr>
              <w:t xml:space="preserve"> </w:t>
            </w:r>
            <w:r w:rsidRPr="00250316">
              <w:rPr>
                <w:color w:val="231F20"/>
              </w:rPr>
              <w:t>и</w:t>
            </w:r>
            <w:r w:rsidRPr="00250316">
              <w:rPr>
                <w:color w:val="231F20"/>
                <w:spacing w:val="37"/>
              </w:rPr>
              <w:t xml:space="preserve"> </w:t>
            </w:r>
            <w:r w:rsidRPr="00250316">
              <w:rPr>
                <w:color w:val="231F20"/>
                <w:w w:val="117"/>
              </w:rPr>
              <w:t>оценивать</w:t>
            </w:r>
            <w:r w:rsidRPr="00250316">
              <w:rPr>
                <w:color w:val="231F20"/>
                <w:spacing w:val="9"/>
                <w:w w:val="117"/>
              </w:rPr>
              <w:t xml:space="preserve"> </w:t>
            </w:r>
            <w:r w:rsidRPr="00250316">
              <w:rPr>
                <w:color w:val="231F20"/>
                <w:w w:val="121"/>
              </w:rPr>
              <w:t>их</w:t>
            </w:r>
            <w:r w:rsidRPr="00250316">
              <w:rPr>
                <w:i/>
                <w:iCs/>
                <w:color w:val="231F20"/>
                <w:w w:val="108"/>
              </w:rPr>
              <w:t>;</w:t>
            </w:r>
          </w:p>
          <w:p w:rsidR="00A03564" w:rsidRPr="00250316" w:rsidRDefault="00A03564" w:rsidP="00175AE2">
            <w:pPr>
              <w:jc w:val="both"/>
            </w:pPr>
            <w:r w:rsidRPr="00250316">
              <w:rPr>
                <w:color w:val="231F20"/>
                <w:w w:val="117"/>
              </w:rPr>
              <w:t>опозна</w:t>
            </w:r>
            <w:r>
              <w:rPr>
                <w:color w:val="231F20"/>
                <w:w w:val="117"/>
              </w:rPr>
              <w:t>ёт</w:t>
            </w:r>
            <w:r w:rsidRPr="00250316">
              <w:rPr>
                <w:color w:val="231F20"/>
                <w:spacing w:val="-2"/>
                <w:w w:val="117"/>
              </w:rPr>
              <w:t xml:space="preserve"> </w:t>
            </w:r>
            <w:r w:rsidRPr="00250316">
              <w:rPr>
                <w:color w:val="231F20"/>
                <w:w w:val="117"/>
              </w:rPr>
              <w:t>основные</w:t>
            </w:r>
            <w:r w:rsidRPr="00250316">
              <w:rPr>
                <w:color w:val="231F20"/>
                <w:spacing w:val="-25"/>
                <w:w w:val="117"/>
              </w:rPr>
              <w:t xml:space="preserve"> </w:t>
            </w:r>
            <w:r w:rsidRPr="00250316">
              <w:rPr>
                <w:color w:val="231F20"/>
                <w:w w:val="117"/>
              </w:rPr>
              <w:t>виды</w:t>
            </w:r>
            <w:r w:rsidRPr="00250316">
              <w:rPr>
                <w:color w:val="231F20"/>
                <w:spacing w:val="-2"/>
                <w:w w:val="117"/>
              </w:rPr>
              <w:t xml:space="preserve"> </w:t>
            </w:r>
            <w:r w:rsidRPr="00250316">
              <w:rPr>
                <w:color w:val="231F20"/>
                <w:w w:val="117"/>
              </w:rPr>
              <w:t>тропов,</w:t>
            </w:r>
            <w:r w:rsidRPr="00250316">
              <w:rPr>
                <w:color w:val="231F20"/>
                <w:spacing w:val="-8"/>
                <w:w w:val="117"/>
              </w:rPr>
              <w:t xml:space="preserve"> </w:t>
            </w:r>
            <w:r w:rsidRPr="00250316">
              <w:rPr>
                <w:color w:val="231F20"/>
                <w:w w:val="117"/>
              </w:rPr>
              <w:t>построенных</w:t>
            </w:r>
            <w:r w:rsidRPr="00250316">
              <w:rPr>
                <w:color w:val="231F20"/>
                <w:spacing w:val="-23"/>
                <w:w w:val="117"/>
              </w:rPr>
              <w:t xml:space="preserve"> </w:t>
            </w:r>
            <w:r w:rsidRPr="00250316">
              <w:rPr>
                <w:color w:val="231F20"/>
              </w:rPr>
              <w:t>на</w:t>
            </w:r>
            <w:r w:rsidRPr="00250316">
              <w:rPr>
                <w:color w:val="231F20"/>
                <w:spacing w:val="41"/>
              </w:rPr>
              <w:t xml:space="preserve"> </w:t>
            </w:r>
            <w:r w:rsidRPr="00250316">
              <w:rPr>
                <w:color w:val="231F20"/>
                <w:w w:val="113"/>
              </w:rPr>
              <w:t xml:space="preserve">переносном </w:t>
            </w:r>
            <w:r w:rsidRPr="00250316">
              <w:rPr>
                <w:color w:val="231F20"/>
                <w:w w:val="116"/>
              </w:rPr>
              <w:t>значении</w:t>
            </w:r>
            <w:r w:rsidRPr="00250316">
              <w:rPr>
                <w:color w:val="231F20"/>
                <w:spacing w:val="23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слова</w:t>
            </w:r>
            <w:r w:rsidRPr="00250316">
              <w:rPr>
                <w:color w:val="231F20"/>
                <w:spacing w:val="4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(метафора,</w:t>
            </w:r>
            <w:r w:rsidRPr="00250316">
              <w:rPr>
                <w:color w:val="231F20"/>
                <w:spacing w:val="17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эпитет,</w:t>
            </w:r>
            <w:r w:rsidRPr="00250316">
              <w:rPr>
                <w:color w:val="231F20"/>
                <w:spacing w:val="26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олицетворение);</w:t>
            </w:r>
          </w:p>
          <w:p w:rsidR="00A03564" w:rsidRPr="00250316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50316">
              <w:rPr>
                <w:color w:val="231F20"/>
                <w:w w:val="118"/>
              </w:rPr>
              <w:t>опозна</w:t>
            </w:r>
            <w:r>
              <w:rPr>
                <w:color w:val="231F20"/>
                <w:w w:val="118"/>
              </w:rPr>
              <w:t>ёт</w:t>
            </w:r>
            <w:r w:rsidRPr="00250316">
              <w:rPr>
                <w:color w:val="231F20"/>
                <w:spacing w:val="-4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основные</w:t>
            </w:r>
            <w:r w:rsidRPr="00250316">
              <w:rPr>
                <w:color w:val="231F20"/>
                <w:spacing w:val="-19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выразительные</w:t>
            </w:r>
            <w:r w:rsidRPr="00250316">
              <w:rPr>
                <w:color w:val="231F20"/>
                <w:spacing w:val="12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средства</w:t>
            </w:r>
            <w:r w:rsidRPr="00250316">
              <w:rPr>
                <w:color w:val="231F20"/>
                <w:spacing w:val="-16"/>
                <w:w w:val="118"/>
              </w:rPr>
              <w:t xml:space="preserve"> </w:t>
            </w:r>
            <w:r w:rsidRPr="00250316">
              <w:rPr>
                <w:color w:val="231F20"/>
                <w:w w:val="113"/>
              </w:rPr>
              <w:t>словообразова</w:t>
            </w:r>
            <w:r w:rsidRPr="00250316">
              <w:rPr>
                <w:color w:val="231F20"/>
                <w:w w:val="123"/>
              </w:rPr>
              <w:t>ния</w:t>
            </w:r>
            <w:r w:rsidRPr="00250316">
              <w:rPr>
                <w:color w:val="231F20"/>
                <w:spacing w:val="5"/>
                <w:w w:val="123"/>
              </w:rPr>
              <w:t xml:space="preserve"> </w:t>
            </w:r>
            <w:r w:rsidRPr="00250316">
              <w:rPr>
                <w:color w:val="231F20"/>
              </w:rPr>
              <w:t>в</w:t>
            </w:r>
            <w:r w:rsidRPr="00250316">
              <w:rPr>
                <w:color w:val="231F20"/>
                <w:spacing w:val="29"/>
              </w:rPr>
              <w:t xml:space="preserve"> </w:t>
            </w:r>
            <w:r w:rsidRPr="00250316">
              <w:rPr>
                <w:color w:val="231F20"/>
                <w:w w:val="116"/>
              </w:rPr>
              <w:t>художественной</w:t>
            </w:r>
            <w:r w:rsidRPr="00250316">
              <w:rPr>
                <w:color w:val="231F20"/>
                <w:spacing w:val="8"/>
                <w:w w:val="116"/>
              </w:rPr>
              <w:t xml:space="preserve"> </w:t>
            </w:r>
            <w:r w:rsidRPr="00250316">
              <w:rPr>
                <w:color w:val="231F20"/>
                <w:w w:val="116"/>
              </w:rPr>
              <w:t>речи</w:t>
            </w:r>
            <w:r w:rsidRPr="00250316">
              <w:rPr>
                <w:color w:val="231F20"/>
                <w:spacing w:val="12"/>
                <w:w w:val="116"/>
              </w:rPr>
              <w:t xml:space="preserve"> </w:t>
            </w:r>
            <w:r w:rsidRPr="00250316">
              <w:rPr>
                <w:color w:val="231F20"/>
              </w:rPr>
              <w:t>и</w:t>
            </w:r>
            <w:r w:rsidRPr="00250316">
              <w:rPr>
                <w:color w:val="231F20"/>
                <w:spacing w:val="36"/>
              </w:rPr>
              <w:t xml:space="preserve"> </w:t>
            </w:r>
            <w:r w:rsidRPr="00250316">
              <w:rPr>
                <w:color w:val="231F20"/>
                <w:w w:val="117"/>
              </w:rPr>
              <w:t>оценива</w:t>
            </w:r>
            <w:r>
              <w:rPr>
                <w:color w:val="231F20"/>
                <w:w w:val="117"/>
              </w:rPr>
              <w:t>ет</w:t>
            </w:r>
            <w:r w:rsidRPr="00250316">
              <w:rPr>
                <w:color w:val="231F20"/>
                <w:spacing w:val="9"/>
                <w:w w:val="117"/>
              </w:rPr>
              <w:t xml:space="preserve"> </w:t>
            </w:r>
            <w:r w:rsidRPr="00250316">
              <w:rPr>
                <w:color w:val="231F20"/>
                <w:w w:val="121"/>
              </w:rPr>
              <w:t>их</w:t>
            </w:r>
            <w:r w:rsidRPr="00250316">
              <w:rPr>
                <w:i/>
                <w:iCs/>
                <w:color w:val="231F20"/>
                <w:w w:val="108"/>
              </w:rPr>
              <w:t>;</w:t>
            </w:r>
          </w:p>
          <w:p w:rsidR="00A03564" w:rsidRPr="00250316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50316">
              <w:rPr>
                <w:color w:val="231F20"/>
                <w:w w:val="118"/>
              </w:rPr>
              <w:t xml:space="preserve">находит </w:t>
            </w:r>
            <w:r w:rsidRPr="00250316">
              <w:rPr>
                <w:color w:val="231F20"/>
              </w:rPr>
              <w:t>в</w:t>
            </w:r>
            <w:r w:rsidRPr="00250316">
              <w:rPr>
                <w:color w:val="231F20"/>
                <w:spacing w:val="29"/>
              </w:rPr>
              <w:t xml:space="preserve"> </w:t>
            </w:r>
            <w:r w:rsidRPr="00250316">
              <w:rPr>
                <w:color w:val="231F20"/>
                <w:w w:val="118"/>
              </w:rPr>
              <w:t>тексте</w:t>
            </w:r>
            <w:r w:rsidRPr="00250316">
              <w:rPr>
                <w:color w:val="231F20"/>
                <w:spacing w:val="2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стилистические</w:t>
            </w:r>
            <w:r w:rsidRPr="00250316">
              <w:rPr>
                <w:color w:val="231F20"/>
                <w:spacing w:val="-5"/>
                <w:w w:val="118"/>
              </w:rPr>
              <w:t xml:space="preserve"> </w:t>
            </w:r>
            <w:r w:rsidRPr="00250316">
              <w:rPr>
                <w:color w:val="231F20"/>
                <w:w w:val="118"/>
              </w:rPr>
              <w:t>фигуры;</w:t>
            </w:r>
          </w:p>
          <w:p w:rsidR="00A03564" w:rsidRPr="00250316" w:rsidRDefault="00A03564" w:rsidP="00175AE2">
            <w:pPr>
              <w:jc w:val="both"/>
            </w:pPr>
            <w:r w:rsidRPr="00250316">
              <w:rPr>
                <w:color w:val="231F20"/>
                <w:spacing w:val="-1"/>
                <w:w w:val="119"/>
              </w:rPr>
              <w:t>определя</w:t>
            </w:r>
            <w:r>
              <w:rPr>
                <w:color w:val="231F20"/>
                <w:spacing w:val="-1"/>
                <w:w w:val="119"/>
              </w:rPr>
              <w:t>ет</w:t>
            </w:r>
            <w:r w:rsidRPr="00250316">
              <w:rPr>
                <w:color w:val="231F20"/>
                <w:spacing w:val="-20"/>
                <w:w w:val="119"/>
              </w:rPr>
              <w:t xml:space="preserve"> </w:t>
            </w:r>
            <w:r w:rsidRPr="00250316">
              <w:rPr>
                <w:color w:val="231F20"/>
                <w:spacing w:val="-1"/>
                <w:w w:val="119"/>
              </w:rPr>
              <w:t>рол</w:t>
            </w:r>
            <w:r w:rsidRPr="00250316">
              <w:rPr>
                <w:color w:val="231F20"/>
                <w:w w:val="119"/>
              </w:rPr>
              <w:t>ь</w:t>
            </w:r>
            <w:r w:rsidRPr="00250316">
              <w:rPr>
                <w:color w:val="231F20"/>
                <w:spacing w:val="-15"/>
                <w:w w:val="119"/>
              </w:rPr>
              <w:t xml:space="preserve"> </w:t>
            </w:r>
            <w:r w:rsidRPr="00250316">
              <w:rPr>
                <w:color w:val="231F20"/>
                <w:spacing w:val="-1"/>
                <w:w w:val="119"/>
              </w:rPr>
              <w:t>синтаксически</w:t>
            </w:r>
            <w:r w:rsidRPr="00250316">
              <w:rPr>
                <w:color w:val="231F20"/>
                <w:w w:val="119"/>
              </w:rPr>
              <w:t>х</w:t>
            </w:r>
            <w:r w:rsidRPr="00250316">
              <w:rPr>
                <w:color w:val="231F20"/>
                <w:spacing w:val="-2"/>
                <w:w w:val="119"/>
              </w:rPr>
              <w:t xml:space="preserve"> </w:t>
            </w:r>
            <w:r w:rsidRPr="00250316">
              <w:rPr>
                <w:color w:val="231F20"/>
                <w:spacing w:val="-1"/>
                <w:w w:val="119"/>
              </w:rPr>
              <w:t>конструкци</w:t>
            </w:r>
            <w:r w:rsidRPr="00250316">
              <w:rPr>
                <w:color w:val="231F20"/>
                <w:w w:val="119"/>
              </w:rPr>
              <w:t>й</w:t>
            </w:r>
            <w:r w:rsidRPr="00250316">
              <w:rPr>
                <w:color w:val="231F20"/>
                <w:spacing w:val="-2"/>
                <w:w w:val="119"/>
              </w:rPr>
              <w:t xml:space="preserve"> </w:t>
            </w:r>
            <w:r w:rsidRPr="00250316">
              <w:rPr>
                <w:color w:val="231F20"/>
              </w:rPr>
              <w:t>в</w:t>
            </w:r>
            <w:r w:rsidRPr="00250316">
              <w:rPr>
                <w:color w:val="231F20"/>
                <w:spacing w:val="18"/>
              </w:rPr>
              <w:t xml:space="preserve"> </w:t>
            </w:r>
            <w:r w:rsidRPr="00250316">
              <w:rPr>
                <w:color w:val="231F20"/>
                <w:spacing w:val="-1"/>
                <w:w w:val="114"/>
              </w:rPr>
              <w:lastRenderedPageBreak/>
              <w:t>текстообразо</w:t>
            </w:r>
            <w:r w:rsidRPr="00250316">
              <w:rPr>
                <w:color w:val="231F20"/>
                <w:w w:val="118"/>
              </w:rPr>
              <w:t>вании;</w:t>
            </w:r>
          </w:p>
        </w:tc>
        <w:tc>
          <w:tcPr>
            <w:tcW w:w="2878" w:type="dxa"/>
            <w:gridSpan w:val="3"/>
          </w:tcPr>
          <w:p w:rsidR="00A03564" w:rsidRPr="009E63DE" w:rsidRDefault="00A03564" w:rsidP="00175AE2">
            <w:pPr>
              <w:jc w:val="both"/>
              <w:rPr>
                <w:color w:val="000000"/>
              </w:rPr>
            </w:pPr>
            <w:r>
              <w:rPr>
                <w:bCs/>
              </w:rPr>
              <w:lastRenderedPageBreak/>
              <w:t>анализ текстов на основе а</w:t>
            </w:r>
            <w:r w:rsidRPr="009E63DE">
              <w:rPr>
                <w:bCs/>
              </w:rPr>
              <w:t>лгоритм</w:t>
            </w:r>
            <w:r>
              <w:rPr>
                <w:bCs/>
              </w:rPr>
              <w:t>а</w:t>
            </w:r>
            <w:r w:rsidRPr="009E63DE">
              <w:rPr>
                <w:bCs/>
              </w:rPr>
              <w:t xml:space="preserve"> </w:t>
            </w:r>
            <w:r>
              <w:rPr>
                <w:bCs/>
              </w:rPr>
              <w:t>определения</w:t>
            </w:r>
            <w:r w:rsidRPr="009E63DE">
              <w:rPr>
                <w:bCs/>
              </w:rPr>
              <w:t xml:space="preserve"> стиля </w:t>
            </w:r>
            <w:r>
              <w:rPr>
                <w:bCs/>
              </w:rPr>
              <w:t>и типа речи;</w:t>
            </w:r>
          </w:p>
          <w:p w:rsidR="00A03564" w:rsidRPr="009E63DE" w:rsidRDefault="00A03564" w:rsidP="00175A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работа с текстами х</w:t>
            </w:r>
            <w:r w:rsidRPr="009E63DE">
              <w:rPr>
                <w:color w:val="000000"/>
              </w:rPr>
              <w:t>удожественн</w:t>
            </w:r>
            <w:r>
              <w:rPr>
                <w:color w:val="000000"/>
              </w:rPr>
              <w:t>ого</w:t>
            </w:r>
            <w:r w:rsidRPr="009E63DE">
              <w:rPr>
                <w:color w:val="000000"/>
              </w:rPr>
              <w:t xml:space="preserve"> стил</w:t>
            </w:r>
            <w:r>
              <w:rPr>
                <w:color w:val="000000"/>
              </w:rPr>
              <w:t>я;</w:t>
            </w:r>
            <w:r w:rsidRPr="009E63D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определение типов </w:t>
            </w:r>
            <w:r w:rsidRPr="009E63DE">
              <w:rPr>
                <w:color w:val="000000"/>
              </w:rPr>
              <w:t>изобразительно-выразительных средств (работа с таблицей)</w:t>
            </w:r>
            <w:r>
              <w:rPr>
                <w:color w:val="000000"/>
              </w:rPr>
              <w:t>;</w:t>
            </w:r>
          </w:p>
          <w:p w:rsidR="00A03564" w:rsidRPr="009E63DE" w:rsidRDefault="00A03564" w:rsidP="00175A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определение </w:t>
            </w:r>
            <w:r w:rsidRPr="009E63DE">
              <w:rPr>
                <w:color w:val="000000"/>
              </w:rPr>
              <w:t>жанр</w:t>
            </w:r>
            <w:r>
              <w:rPr>
                <w:color w:val="000000"/>
              </w:rPr>
              <w:t>ов</w:t>
            </w:r>
            <w:r w:rsidRPr="009E63DE">
              <w:rPr>
                <w:color w:val="000000"/>
              </w:rPr>
              <w:t xml:space="preserve"> публицистического стиля</w:t>
            </w:r>
            <w:r>
              <w:rPr>
                <w:color w:val="000000"/>
              </w:rPr>
              <w:t>;</w:t>
            </w:r>
          </w:p>
          <w:p w:rsidR="00A03564" w:rsidRPr="009E63DE" w:rsidRDefault="00A03564" w:rsidP="00175AE2">
            <w:pPr>
              <w:jc w:val="both"/>
            </w:pPr>
            <w:r>
              <w:t>определение стилистических фигур в предложенных текстах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5C3463" w:rsidRDefault="00A03564" w:rsidP="00175AE2">
            <w:pPr>
              <w:jc w:val="both"/>
              <w:rPr>
                <w:color w:val="231F20"/>
                <w:w w:val="115"/>
              </w:rPr>
            </w:pPr>
            <w:r w:rsidRPr="005C3463">
              <w:rPr>
                <w:color w:val="231F20"/>
                <w:w w:val="116"/>
              </w:rPr>
              <w:t xml:space="preserve">сформированность умений учитывать исторический, </w:t>
            </w:r>
            <w:r w:rsidRPr="005C3463">
              <w:rPr>
                <w:color w:val="231F20"/>
                <w:w w:val="120"/>
              </w:rPr>
              <w:t>и</w:t>
            </w:r>
            <w:r w:rsidRPr="005C3463">
              <w:rPr>
                <w:color w:val="231F20"/>
                <w:w w:val="114"/>
              </w:rPr>
              <w:t>ст</w:t>
            </w:r>
            <w:r w:rsidRPr="005C3463">
              <w:rPr>
                <w:color w:val="231F20"/>
                <w:w w:val="113"/>
              </w:rPr>
              <w:t>ор</w:t>
            </w:r>
            <w:r w:rsidRPr="005C3463">
              <w:rPr>
                <w:color w:val="231F20"/>
                <w:w w:val="125"/>
              </w:rPr>
              <w:t>ик</w:t>
            </w:r>
            <w:r w:rsidRPr="005C3463">
              <w:rPr>
                <w:color w:val="231F20"/>
                <w:w w:val="108"/>
              </w:rPr>
              <w:t>о-</w:t>
            </w:r>
            <w:r w:rsidRPr="005C3463">
              <w:rPr>
                <w:color w:val="231F20"/>
                <w:w w:val="123"/>
              </w:rPr>
              <w:t>ку</w:t>
            </w:r>
            <w:r w:rsidRPr="005C3463">
              <w:rPr>
                <w:color w:val="231F20"/>
                <w:w w:val="120"/>
              </w:rPr>
              <w:t>ль</w:t>
            </w:r>
            <w:r w:rsidRPr="005C3463">
              <w:rPr>
                <w:color w:val="231F20"/>
                <w:w w:val="116"/>
              </w:rPr>
              <w:t>ту</w:t>
            </w:r>
            <w:r w:rsidRPr="005C3463">
              <w:rPr>
                <w:color w:val="231F20"/>
                <w:w w:val="117"/>
              </w:rPr>
              <w:t>рн</w:t>
            </w:r>
            <w:r w:rsidRPr="005C3463">
              <w:rPr>
                <w:color w:val="231F20"/>
                <w:w w:val="120"/>
              </w:rPr>
              <w:t xml:space="preserve">ый </w:t>
            </w:r>
            <w:r w:rsidRPr="005C3463">
              <w:rPr>
                <w:color w:val="231F20"/>
                <w:w w:val="118"/>
              </w:rPr>
              <w:t xml:space="preserve">контекст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w w:val="117"/>
              </w:rPr>
              <w:t xml:space="preserve">контекст творчества писателя </w:t>
            </w:r>
            <w:r w:rsidRPr="005C3463">
              <w:rPr>
                <w:color w:val="231F20"/>
              </w:rPr>
              <w:t xml:space="preserve">в </w:t>
            </w:r>
            <w:r w:rsidRPr="005C3463">
              <w:rPr>
                <w:color w:val="231F20"/>
                <w:w w:val="113"/>
              </w:rPr>
              <w:t xml:space="preserve">процессе </w:t>
            </w:r>
            <w:r w:rsidRPr="005C3463">
              <w:rPr>
                <w:color w:val="231F20"/>
                <w:w w:val="119"/>
              </w:rPr>
              <w:t>анализа текста;</w:t>
            </w:r>
          </w:p>
        </w:tc>
        <w:tc>
          <w:tcPr>
            <w:tcW w:w="2786" w:type="dxa"/>
            <w:gridSpan w:val="2"/>
          </w:tcPr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5C3463">
              <w:rPr>
                <w:color w:val="231F20"/>
                <w:w w:val="119"/>
              </w:rPr>
              <w:t>подбира</w:t>
            </w:r>
            <w:r>
              <w:rPr>
                <w:color w:val="231F20"/>
                <w:w w:val="119"/>
              </w:rPr>
              <w:t>ет</w:t>
            </w:r>
            <w:r w:rsidRPr="005C3463">
              <w:rPr>
                <w:color w:val="231F20"/>
                <w:spacing w:val="-24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примеры</w:t>
            </w:r>
            <w:r w:rsidRPr="005C3463">
              <w:rPr>
                <w:color w:val="231F20"/>
                <w:spacing w:val="-5"/>
                <w:w w:val="119"/>
              </w:rPr>
              <w:t xml:space="preserve"> </w:t>
            </w:r>
            <w:r w:rsidRPr="005C3463">
              <w:rPr>
                <w:color w:val="231F20"/>
              </w:rPr>
              <w:t>по</w:t>
            </w:r>
            <w:r w:rsidRPr="005C3463">
              <w:rPr>
                <w:color w:val="231F20"/>
                <w:spacing w:val="45"/>
              </w:rPr>
              <w:t xml:space="preserve"> </w:t>
            </w:r>
            <w:r w:rsidRPr="005C3463">
              <w:rPr>
                <w:color w:val="231F20"/>
                <w:w w:val="119"/>
              </w:rPr>
              <w:t>темам,</w:t>
            </w:r>
            <w:r w:rsidRPr="005C3463">
              <w:rPr>
                <w:color w:val="231F20"/>
                <w:spacing w:val="10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взятым</w:t>
            </w:r>
            <w:r w:rsidRPr="005C3463">
              <w:rPr>
                <w:color w:val="231F20"/>
                <w:spacing w:val="16"/>
                <w:w w:val="119"/>
              </w:rPr>
              <w:t xml:space="preserve"> </w:t>
            </w:r>
            <w:r w:rsidRPr="005C3463">
              <w:rPr>
                <w:color w:val="231F20"/>
              </w:rPr>
              <w:t xml:space="preserve">из </w:t>
            </w:r>
            <w:r w:rsidRPr="005C3463">
              <w:rPr>
                <w:color w:val="231F20"/>
                <w:w w:val="118"/>
              </w:rPr>
              <w:t>изучаемых</w:t>
            </w:r>
            <w:r w:rsidRPr="005C3463">
              <w:rPr>
                <w:color w:val="231F20"/>
                <w:spacing w:val="10"/>
                <w:w w:val="118"/>
              </w:rPr>
              <w:t xml:space="preserve"> </w:t>
            </w:r>
            <w:r w:rsidRPr="005C3463">
              <w:rPr>
                <w:color w:val="231F20"/>
                <w:w w:val="117"/>
              </w:rPr>
              <w:t>художественных</w:t>
            </w:r>
            <w:r w:rsidRPr="005C3463">
              <w:rPr>
                <w:color w:val="231F20"/>
                <w:spacing w:val="8"/>
                <w:w w:val="117"/>
              </w:rPr>
              <w:t xml:space="preserve"> </w:t>
            </w:r>
            <w:r w:rsidRPr="005C3463">
              <w:rPr>
                <w:color w:val="231F20"/>
                <w:w w:val="117"/>
              </w:rPr>
              <w:t>произведений;</w:t>
            </w:r>
          </w:p>
        </w:tc>
        <w:tc>
          <w:tcPr>
            <w:tcW w:w="2878" w:type="dxa"/>
            <w:gridSpan w:val="3"/>
          </w:tcPr>
          <w:p w:rsidR="00A03564" w:rsidRPr="00584D6D" w:rsidRDefault="00A03564" w:rsidP="00175AE2">
            <w:pPr>
              <w:jc w:val="both"/>
            </w:pPr>
            <w:r w:rsidRPr="00584D6D">
              <w:t>работа по подбору текстов при изучении архаизмов и историзмов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5C3463" w:rsidRDefault="00A03564" w:rsidP="00175AE2">
            <w:pPr>
              <w:jc w:val="both"/>
              <w:rPr>
                <w:color w:val="231F20"/>
                <w:w w:val="115"/>
              </w:rPr>
            </w:pPr>
            <w:r w:rsidRPr="005C3463">
              <w:rPr>
                <w:color w:val="231F20"/>
                <w:w w:val="111"/>
              </w:rPr>
              <w:t xml:space="preserve">способность </w:t>
            </w:r>
            <w:r w:rsidRPr="005C3463">
              <w:rPr>
                <w:color w:val="231F20"/>
                <w:w w:val="121"/>
              </w:rPr>
              <w:t xml:space="preserve">выявлять </w:t>
            </w:r>
            <w:r w:rsidRPr="005C3463">
              <w:rPr>
                <w:color w:val="231F20"/>
              </w:rPr>
              <w:t xml:space="preserve">в </w:t>
            </w:r>
            <w:r w:rsidRPr="005C3463">
              <w:rPr>
                <w:color w:val="231F20"/>
                <w:w w:val="117"/>
              </w:rPr>
              <w:t xml:space="preserve">художественных текстах образы, темы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w w:val="115"/>
              </w:rPr>
              <w:t xml:space="preserve">проблемы </w:t>
            </w:r>
            <w:r w:rsidRPr="005C3463">
              <w:rPr>
                <w:color w:val="231F20"/>
                <w:w w:val="120"/>
              </w:rPr>
              <w:t xml:space="preserve">и выражать </w:t>
            </w:r>
            <w:r w:rsidRPr="005C3463">
              <w:rPr>
                <w:color w:val="231F20"/>
              </w:rPr>
              <w:t xml:space="preserve">свое </w:t>
            </w:r>
            <w:r w:rsidRPr="005C3463">
              <w:rPr>
                <w:color w:val="231F20"/>
                <w:w w:val="118"/>
              </w:rPr>
              <w:t xml:space="preserve">отношение к теме, проблеме текста </w:t>
            </w:r>
            <w:r w:rsidRPr="005C3463">
              <w:rPr>
                <w:color w:val="231F20"/>
              </w:rPr>
              <w:t xml:space="preserve">в </w:t>
            </w:r>
            <w:r w:rsidRPr="005C3463">
              <w:rPr>
                <w:color w:val="231F20"/>
                <w:w w:val="118"/>
              </w:rPr>
              <w:t xml:space="preserve">развернутых </w:t>
            </w:r>
            <w:r w:rsidRPr="005C3463">
              <w:rPr>
                <w:color w:val="231F20"/>
                <w:w w:val="116"/>
              </w:rPr>
              <w:t>аргумен</w:t>
            </w:r>
            <w:r w:rsidRPr="005C3463">
              <w:rPr>
                <w:color w:val="231F20"/>
                <w:w w:val="117"/>
              </w:rPr>
              <w:t xml:space="preserve">тированных устных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w w:val="117"/>
              </w:rPr>
              <w:t xml:space="preserve">письменных </w:t>
            </w:r>
            <w:r w:rsidRPr="005C3463">
              <w:rPr>
                <w:color w:val="231F20"/>
                <w:w w:val="121"/>
              </w:rPr>
              <w:t>высказываниях;</w:t>
            </w:r>
          </w:p>
        </w:tc>
        <w:tc>
          <w:tcPr>
            <w:tcW w:w="2786" w:type="dxa"/>
            <w:gridSpan w:val="2"/>
          </w:tcPr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C3463">
              <w:rPr>
                <w:color w:val="231F20"/>
                <w:spacing w:val="1"/>
                <w:w w:val="119"/>
              </w:rPr>
              <w:t>выразительн</w:t>
            </w:r>
            <w:r w:rsidRPr="005C3463">
              <w:rPr>
                <w:color w:val="231F20"/>
                <w:w w:val="119"/>
              </w:rPr>
              <w:t>о</w:t>
            </w:r>
            <w:r w:rsidRPr="005C3463">
              <w:rPr>
                <w:color w:val="231F20"/>
                <w:spacing w:val="-8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>чита</w:t>
            </w:r>
            <w:r>
              <w:rPr>
                <w:color w:val="231F20"/>
                <w:spacing w:val="1"/>
                <w:w w:val="119"/>
              </w:rPr>
              <w:t>ет</w:t>
            </w:r>
            <w:r w:rsidRPr="005C3463">
              <w:rPr>
                <w:color w:val="231F20"/>
                <w:spacing w:val="18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>текст</w:t>
            </w:r>
            <w:r w:rsidRPr="005C3463">
              <w:rPr>
                <w:color w:val="231F20"/>
                <w:w w:val="119"/>
              </w:rPr>
              <w:t>,</w:t>
            </w:r>
            <w:r w:rsidRPr="005C3463">
              <w:rPr>
                <w:color w:val="231F20"/>
                <w:spacing w:val="26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>определя</w:t>
            </w:r>
            <w:r>
              <w:rPr>
                <w:color w:val="231F20"/>
                <w:spacing w:val="1"/>
                <w:w w:val="119"/>
              </w:rPr>
              <w:t>е</w:t>
            </w:r>
            <w:r w:rsidRPr="005C3463">
              <w:rPr>
                <w:color w:val="231F20"/>
                <w:spacing w:val="1"/>
                <w:w w:val="119"/>
              </w:rPr>
              <w:t>т</w:t>
            </w:r>
            <w:r w:rsidRPr="005C3463">
              <w:rPr>
                <w:color w:val="231F20"/>
                <w:spacing w:val="-2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>тему</w:t>
            </w:r>
            <w:r w:rsidRPr="005C3463">
              <w:rPr>
                <w:color w:val="231F20"/>
                <w:w w:val="119"/>
              </w:rPr>
              <w:t>,</w:t>
            </w:r>
            <w:r w:rsidRPr="005C3463">
              <w:rPr>
                <w:color w:val="231F20"/>
                <w:spacing w:val="12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функциональны</w:t>
            </w:r>
            <w:r w:rsidRPr="005C3463">
              <w:rPr>
                <w:color w:val="231F20"/>
                <w:w w:val="119"/>
              </w:rPr>
              <w:t>й</w:t>
            </w:r>
            <w:r w:rsidRPr="005C3463">
              <w:rPr>
                <w:color w:val="231F20"/>
                <w:spacing w:val="8"/>
                <w:w w:val="119"/>
              </w:rPr>
              <w:t xml:space="preserve"> </w:t>
            </w:r>
            <w:r w:rsidRPr="005C3463">
              <w:rPr>
                <w:color w:val="231F20"/>
              </w:rPr>
              <w:t xml:space="preserve">тип </w:t>
            </w:r>
            <w:r w:rsidRPr="005C3463">
              <w:rPr>
                <w:color w:val="231F20"/>
                <w:w w:val="116"/>
              </w:rPr>
              <w:t>речи,</w:t>
            </w:r>
            <w:r w:rsidRPr="005C3463">
              <w:rPr>
                <w:color w:val="231F20"/>
                <w:spacing w:val="26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формулир</w:t>
            </w:r>
            <w:r>
              <w:rPr>
                <w:color w:val="231F20"/>
                <w:w w:val="116"/>
              </w:rPr>
              <w:t>ует</w:t>
            </w:r>
            <w:r w:rsidRPr="005C3463">
              <w:rPr>
                <w:color w:val="231F20"/>
                <w:spacing w:val="9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основную</w:t>
            </w:r>
            <w:r w:rsidRPr="005C3463">
              <w:rPr>
                <w:color w:val="231F20"/>
                <w:spacing w:val="-23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мысль</w:t>
            </w:r>
            <w:r w:rsidRPr="005C3463">
              <w:rPr>
                <w:color w:val="231F20"/>
                <w:spacing w:val="15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художествен</w:t>
            </w:r>
            <w:r w:rsidRPr="005C3463">
              <w:rPr>
                <w:color w:val="231F20"/>
                <w:w w:val="118"/>
              </w:rPr>
              <w:t>ных</w:t>
            </w:r>
            <w:r w:rsidRPr="005C3463">
              <w:rPr>
                <w:color w:val="231F20"/>
                <w:spacing w:val="14"/>
                <w:w w:val="118"/>
              </w:rPr>
              <w:t xml:space="preserve"> </w:t>
            </w:r>
            <w:r w:rsidRPr="005C3463">
              <w:rPr>
                <w:color w:val="231F20"/>
                <w:w w:val="118"/>
              </w:rPr>
              <w:t>текстов;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5C3463">
              <w:rPr>
                <w:color w:val="231F20"/>
                <w:w w:val="119"/>
              </w:rPr>
              <w:t>выполня</w:t>
            </w:r>
            <w:r>
              <w:rPr>
                <w:color w:val="231F20"/>
                <w:w w:val="119"/>
              </w:rPr>
              <w:t>е</w:t>
            </w:r>
            <w:r w:rsidRPr="005C3463">
              <w:rPr>
                <w:color w:val="231F20"/>
                <w:w w:val="119"/>
              </w:rPr>
              <w:t>т</w:t>
            </w:r>
            <w:r w:rsidRPr="005C3463">
              <w:rPr>
                <w:color w:val="231F20"/>
                <w:spacing w:val="2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лингвостилистический</w:t>
            </w:r>
            <w:r w:rsidRPr="005C3463">
              <w:rPr>
                <w:color w:val="231F20"/>
                <w:spacing w:val="-26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анализ</w:t>
            </w:r>
            <w:r w:rsidRPr="005C3463">
              <w:rPr>
                <w:color w:val="231F20"/>
                <w:spacing w:val="16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текста;</w:t>
            </w:r>
            <w:r w:rsidRPr="005C3463">
              <w:rPr>
                <w:color w:val="231F20"/>
                <w:spacing w:val="11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определя</w:t>
            </w:r>
            <w:r>
              <w:rPr>
                <w:color w:val="231F20"/>
                <w:w w:val="119"/>
              </w:rPr>
              <w:t>ет</w:t>
            </w:r>
            <w:r w:rsidRPr="005C3463">
              <w:rPr>
                <w:color w:val="231F20"/>
                <w:w w:val="119"/>
              </w:rPr>
              <w:t xml:space="preserve"> </w:t>
            </w:r>
            <w:r w:rsidRPr="005C3463">
              <w:rPr>
                <w:color w:val="231F20"/>
                <w:w w:val="116"/>
              </w:rPr>
              <w:t>авторскую</w:t>
            </w:r>
            <w:r w:rsidRPr="005C3463">
              <w:rPr>
                <w:color w:val="231F20"/>
                <w:spacing w:val="1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позицию</w:t>
            </w:r>
            <w:r w:rsidRPr="005C3463">
              <w:rPr>
                <w:color w:val="231F20"/>
                <w:spacing w:val="1"/>
                <w:w w:val="116"/>
              </w:rPr>
              <w:t xml:space="preserve"> </w:t>
            </w:r>
            <w:r w:rsidRPr="005C3463">
              <w:rPr>
                <w:color w:val="231F20"/>
              </w:rPr>
              <w:t>в</w:t>
            </w:r>
            <w:r w:rsidRPr="005C3463">
              <w:rPr>
                <w:color w:val="231F20"/>
                <w:spacing w:val="22"/>
              </w:rPr>
              <w:t xml:space="preserve"> </w:t>
            </w:r>
            <w:r w:rsidRPr="005C3463">
              <w:rPr>
                <w:color w:val="231F20"/>
                <w:w w:val="118"/>
              </w:rPr>
              <w:t>тексте; высказыва</w:t>
            </w:r>
            <w:r>
              <w:rPr>
                <w:color w:val="231F20"/>
                <w:w w:val="118"/>
              </w:rPr>
              <w:t xml:space="preserve">ет </w:t>
            </w:r>
            <w:r w:rsidRPr="005C3463">
              <w:rPr>
                <w:color w:val="231F20"/>
              </w:rPr>
              <w:t xml:space="preserve">свою </w:t>
            </w:r>
            <w:r w:rsidRPr="005C3463">
              <w:rPr>
                <w:color w:val="231F20"/>
                <w:w w:val="120"/>
              </w:rPr>
              <w:t>точку</w:t>
            </w:r>
            <w:r w:rsidRPr="005C3463">
              <w:rPr>
                <w:color w:val="231F20"/>
                <w:spacing w:val="-10"/>
                <w:w w:val="120"/>
              </w:rPr>
              <w:t xml:space="preserve"> </w:t>
            </w:r>
            <w:r w:rsidRPr="005C3463">
              <w:rPr>
                <w:color w:val="231F20"/>
                <w:w w:val="120"/>
              </w:rPr>
              <w:t xml:space="preserve">зрения </w:t>
            </w:r>
            <w:r w:rsidRPr="005C3463">
              <w:rPr>
                <w:color w:val="231F20"/>
              </w:rPr>
              <w:t>по</w:t>
            </w:r>
            <w:r w:rsidRPr="005C3463">
              <w:rPr>
                <w:color w:val="231F20"/>
                <w:spacing w:val="42"/>
              </w:rPr>
              <w:t xml:space="preserve"> </w:t>
            </w:r>
            <w:r w:rsidRPr="005C3463">
              <w:rPr>
                <w:color w:val="231F20"/>
                <w:w w:val="113"/>
              </w:rPr>
              <w:t>проблеме</w:t>
            </w:r>
            <w:r w:rsidRPr="005C3463">
              <w:rPr>
                <w:color w:val="231F20"/>
                <w:spacing w:val="10"/>
                <w:w w:val="113"/>
              </w:rPr>
              <w:t xml:space="preserve"> </w:t>
            </w:r>
            <w:r w:rsidRPr="005C3463">
              <w:rPr>
                <w:color w:val="231F20"/>
                <w:w w:val="119"/>
              </w:rPr>
              <w:t>текста;</w:t>
            </w:r>
          </w:p>
        </w:tc>
        <w:tc>
          <w:tcPr>
            <w:tcW w:w="2878" w:type="dxa"/>
            <w:gridSpan w:val="3"/>
          </w:tcPr>
          <w:p w:rsidR="00A03564" w:rsidRPr="00584D6D" w:rsidRDefault="00A03564" w:rsidP="00175AE2">
            <w:pPr>
              <w:jc w:val="both"/>
              <w:rPr>
                <w:bCs/>
              </w:rPr>
            </w:pPr>
            <w:r w:rsidRPr="00584D6D">
              <w:rPr>
                <w:bCs/>
              </w:rPr>
              <w:t>выполнение заданий по тексту: определение темы, микротем, основной мысли, оглавление текста;</w:t>
            </w:r>
          </w:p>
          <w:p w:rsidR="00A03564" w:rsidRPr="00584D6D" w:rsidRDefault="00A03564" w:rsidP="00175AE2">
            <w:pPr>
              <w:jc w:val="both"/>
            </w:pPr>
            <w:r w:rsidRPr="00584D6D">
              <w:t>формулировки проблемы текста разными способами;</w:t>
            </w:r>
          </w:p>
          <w:p w:rsidR="00A03564" w:rsidRPr="00584D6D" w:rsidRDefault="00A03564" w:rsidP="00175AE2">
            <w:pPr>
              <w:jc w:val="both"/>
            </w:pPr>
            <w:r w:rsidRPr="00584D6D">
              <w:t>определение авторской позиции</w:t>
            </w:r>
            <w:r>
              <w:t xml:space="preserve"> </w:t>
            </w:r>
            <w:r w:rsidRPr="00584D6D">
              <w:t>и своей точки зрения на проблему текста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5C3463" w:rsidRDefault="00A03564" w:rsidP="00175AE2">
            <w:pPr>
              <w:jc w:val="both"/>
              <w:rPr>
                <w:color w:val="231F20"/>
                <w:w w:val="115"/>
              </w:rPr>
            </w:pPr>
            <w:r w:rsidRPr="005C3463">
              <w:rPr>
                <w:color w:val="231F20"/>
                <w:w w:val="118"/>
              </w:rPr>
              <w:t xml:space="preserve">владение навыками анализа текста </w:t>
            </w:r>
            <w:r w:rsidRPr="005C3463">
              <w:rPr>
                <w:color w:val="231F20"/>
              </w:rPr>
              <w:t xml:space="preserve">с </w:t>
            </w:r>
            <w:r w:rsidRPr="005C3463">
              <w:rPr>
                <w:color w:val="231F20"/>
                <w:w w:val="114"/>
              </w:rPr>
              <w:t xml:space="preserve">учетом </w:t>
            </w:r>
            <w:r w:rsidRPr="005C3463">
              <w:rPr>
                <w:color w:val="231F20"/>
              </w:rPr>
              <w:t xml:space="preserve">их </w:t>
            </w:r>
            <w:r w:rsidRPr="005C3463">
              <w:rPr>
                <w:color w:val="231F20"/>
                <w:w w:val="117"/>
              </w:rPr>
              <w:t xml:space="preserve">стилистической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w w:val="116"/>
              </w:rPr>
              <w:t xml:space="preserve">жанрово- </w:t>
            </w:r>
            <w:r w:rsidRPr="005C3463">
              <w:rPr>
                <w:color w:val="231F20"/>
                <w:w w:val="117"/>
              </w:rPr>
              <w:t xml:space="preserve">родовой специфики; осознание художественной картины жизни, созданной </w:t>
            </w:r>
            <w:r w:rsidRPr="005C3463">
              <w:rPr>
                <w:color w:val="231F20"/>
              </w:rPr>
              <w:t xml:space="preserve">в </w:t>
            </w:r>
            <w:r w:rsidRPr="005C3463">
              <w:rPr>
                <w:color w:val="231F20"/>
                <w:w w:val="117"/>
              </w:rPr>
              <w:t xml:space="preserve">литературном произведении, </w:t>
            </w:r>
            <w:r w:rsidRPr="005C3463">
              <w:rPr>
                <w:color w:val="231F20"/>
              </w:rPr>
              <w:t xml:space="preserve">в </w:t>
            </w:r>
            <w:r w:rsidRPr="005C3463">
              <w:rPr>
                <w:color w:val="231F20"/>
                <w:w w:val="114"/>
              </w:rPr>
              <w:t xml:space="preserve">единстве эмоционального личностного </w:t>
            </w:r>
            <w:r w:rsidRPr="005C3463">
              <w:rPr>
                <w:color w:val="231F20"/>
                <w:w w:val="111"/>
              </w:rPr>
              <w:t>вос</w:t>
            </w:r>
            <w:r w:rsidRPr="005C3463">
              <w:rPr>
                <w:color w:val="231F20"/>
                <w:w w:val="122"/>
              </w:rPr>
              <w:t xml:space="preserve">приятия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w w:val="119"/>
              </w:rPr>
              <w:t>интеллектуального понимания;</w:t>
            </w:r>
          </w:p>
        </w:tc>
        <w:tc>
          <w:tcPr>
            <w:tcW w:w="2786" w:type="dxa"/>
            <w:gridSpan w:val="2"/>
          </w:tcPr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C3463">
              <w:rPr>
                <w:color w:val="231F20"/>
                <w:spacing w:val="1"/>
                <w:w w:val="118"/>
              </w:rPr>
              <w:t>вычитыва</w:t>
            </w:r>
            <w:r>
              <w:rPr>
                <w:color w:val="231F20"/>
                <w:spacing w:val="1"/>
                <w:w w:val="118"/>
              </w:rPr>
              <w:t>ет</w:t>
            </w:r>
            <w:r w:rsidRPr="005C3463">
              <w:rPr>
                <w:color w:val="231F20"/>
                <w:spacing w:val="17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разны</w:t>
            </w:r>
            <w:r w:rsidRPr="005C3463">
              <w:rPr>
                <w:color w:val="231F20"/>
                <w:w w:val="118"/>
              </w:rPr>
              <w:t>е</w:t>
            </w:r>
            <w:r w:rsidRPr="005C3463">
              <w:rPr>
                <w:color w:val="231F20"/>
                <w:spacing w:val="18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вид</w:t>
            </w:r>
            <w:r w:rsidRPr="005C3463">
              <w:rPr>
                <w:color w:val="231F20"/>
                <w:w w:val="118"/>
              </w:rPr>
              <w:t>ы</w:t>
            </w:r>
            <w:r w:rsidRPr="005C3463">
              <w:rPr>
                <w:color w:val="231F20"/>
                <w:spacing w:val="14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информации</w:t>
            </w:r>
            <w:r w:rsidRPr="005C3463">
              <w:rPr>
                <w:color w:val="231F20"/>
                <w:w w:val="118"/>
              </w:rPr>
              <w:t>;</w:t>
            </w:r>
            <w:r w:rsidRPr="005C3463">
              <w:rPr>
                <w:color w:val="231F20"/>
                <w:spacing w:val="17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проводит</w:t>
            </w:r>
            <w:r w:rsidRPr="005C3463">
              <w:rPr>
                <w:color w:val="231F20"/>
                <w:spacing w:val="-8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 xml:space="preserve">языковой </w:t>
            </w:r>
            <w:r w:rsidRPr="005C3463">
              <w:rPr>
                <w:color w:val="231F20"/>
                <w:spacing w:val="-1"/>
                <w:w w:val="116"/>
              </w:rPr>
              <w:t>разбо</w:t>
            </w:r>
            <w:r w:rsidRPr="005C3463">
              <w:rPr>
                <w:color w:val="231F20"/>
                <w:w w:val="116"/>
              </w:rPr>
              <w:t>р</w:t>
            </w:r>
            <w:r w:rsidRPr="005C3463">
              <w:rPr>
                <w:color w:val="231F20"/>
                <w:spacing w:val="-11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текстов</w:t>
            </w:r>
            <w:r w:rsidRPr="005C3463">
              <w:rPr>
                <w:color w:val="231F20"/>
                <w:w w:val="116"/>
              </w:rPr>
              <w:t>;</w:t>
            </w:r>
            <w:r w:rsidRPr="005C3463">
              <w:rPr>
                <w:color w:val="231F20"/>
                <w:spacing w:val="4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извлека</w:t>
            </w:r>
            <w:r>
              <w:rPr>
                <w:color w:val="231F20"/>
                <w:spacing w:val="-1"/>
                <w:w w:val="116"/>
              </w:rPr>
              <w:t>е</w:t>
            </w:r>
            <w:r w:rsidRPr="005C3463">
              <w:rPr>
                <w:color w:val="231F20"/>
                <w:spacing w:val="-1"/>
                <w:w w:val="116"/>
              </w:rPr>
              <w:t>т</w:t>
            </w:r>
            <w:r w:rsidRPr="005C3463">
              <w:rPr>
                <w:color w:val="231F20"/>
                <w:spacing w:val="29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информаци</w:t>
            </w:r>
            <w:r w:rsidRPr="005C3463">
              <w:rPr>
                <w:color w:val="231F20"/>
                <w:w w:val="116"/>
              </w:rPr>
              <w:t>ю</w:t>
            </w:r>
            <w:r w:rsidRPr="005C3463">
              <w:rPr>
                <w:color w:val="231F20"/>
                <w:spacing w:val="-3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</w:rPr>
              <w:t>и</w:t>
            </w:r>
            <w:r w:rsidRPr="005C3463">
              <w:rPr>
                <w:color w:val="231F20"/>
              </w:rPr>
              <w:t>з</w:t>
            </w:r>
            <w:r w:rsidRPr="005C3463">
              <w:rPr>
                <w:color w:val="231F20"/>
                <w:spacing w:val="42"/>
              </w:rPr>
              <w:t xml:space="preserve"> </w:t>
            </w:r>
            <w:r w:rsidRPr="005C3463">
              <w:rPr>
                <w:color w:val="231F20"/>
                <w:spacing w:val="-1"/>
                <w:w w:val="119"/>
              </w:rPr>
              <w:t>разны</w:t>
            </w:r>
            <w:r w:rsidRPr="005C3463">
              <w:rPr>
                <w:color w:val="231F20"/>
                <w:w w:val="119"/>
              </w:rPr>
              <w:t>х</w:t>
            </w:r>
            <w:r w:rsidRPr="005C3463">
              <w:rPr>
                <w:color w:val="231F20"/>
                <w:spacing w:val="1"/>
                <w:w w:val="119"/>
              </w:rPr>
              <w:t xml:space="preserve"> </w:t>
            </w:r>
            <w:r w:rsidRPr="005C3463">
              <w:rPr>
                <w:color w:val="231F20"/>
                <w:spacing w:val="-1"/>
                <w:w w:val="120"/>
              </w:rPr>
              <w:t>и</w:t>
            </w:r>
            <w:r w:rsidRPr="005C3463">
              <w:rPr>
                <w:color w:val="231F20"/>
                <w:spacing w:val="-1"/>
                <w:w w:val="109"/>
              </w:rPr>
              <w:t>с</w:t>
            </w:r>
            <w:r w:rsidRPr="005C3463">
              <w:rPr>
                <w:color w:val="231F20"/>
                <w:spacing w:val="-1"/>
                <w:w w:val="118"/>
              </w:rPr>
              <w:t>т</w:t>
            </w:r>
            <w:r w:rsidRPr="005C3463">
              <w:rPr>
                <w:color w:val="231F20"/>
                <w:spacing w:val="-1"/>
                <w:w w:val="108"/>
              </w:rPr>
              <w:t>о</w:t>
            </w:r>
            <w:r w:rsidRPr="005C3463">
              <w:rPr>
                <w:color w:val="231F20"/>
                <w:spacing w:val="-1"/>
                <w:w w:val="117"/>
              </w:rPr>
              <w:t>чн</w:t>
            </w:r>
            <w:r w:rsidRPr="005C3463">
              <w:rPr>
                <w:color w:val="231F20"/>
                <w:spacing w:val="-1"/>
                <w:w w:val="120"/>
              </w:rPr>
              <w:t>и</w:t>
            </w:r>
            <w:r w:rsidRPr="005C3463">
              <w:rPr>
                <w:color w:val="231F20"/>
                <w:spacing w:val="-1"/>
                <w:w w:val="131"/>
              </w:rPr>
              <w:t>к</w:t>
            </w:r>
            <w:r w:rsidRPr="005C3463">
              <w:rPr>
                <w:color w:val="231F20"/>
                <w:spacing w:val="-1"/>
                <w:w w:val="108"/>
              </w:rPr>
              <w:t>о</w:t>
            </w:r>
            <w:r w:rsidRPr="005C3463">
              <w:rPr>
                <w:color w:val="231F20"/>
                <w:w w:val="115"/>
              </w:rPr>
              <w:t xml:space="preserve">в </w:t>
            </w:r>
            <w:r w:rsidRPr="005C3463">
              <w:rPr>
                <w:color w:val="231F20"/>
                <w:w w:val="117"/>
              </w:rPr>
              <w:t>(таблиц,</w:t>
            </w:r>
            <w:r w:rsidRPr="005C3463">
              <w:rPr>
                <w:color w:val="231F20"/>
                <w:spacing w:val="15"/>
                <w:w w:val="117"/>
              </w:rPr>
              <w:t xml:space="preserve"> </w:t>
            </w:r>
            <w:r w:rsidRPr="005C3463">
              <w:rPr>
                <w:color w:val="231F20"/>
                <w:w w:val="117"/>
              </w:rPr>
              <w:t>схем);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C3463">
              <w:rPr>
                <w:color w:val="231F20"/>
                <w:spacing w:val="9"/>
                <w:w w:val="118"/>
              </w:rPr>
              <w:t>анализир</w:t>
            </w:r>
            <w:r>
              <w:rPr>
                <w:color w:val="231F20"/>
                <w:spacing w:val="9"/>
                <w:w w:val="118"/>
              </w:rPr>
              <w:t>ует</w:t>
            </w:r>
            <w:r w:rsidRPr="005C3463">
              <w:rPr>
                <w:color w:val="231F20"/>
                <w:spacing w:val="16"/>
                <w:w w:val="118"/>
              </w:rPr>
              <w:t xml:space="preserve"> </w:t>
            </w:r>
            <w:r w:rsidRPr="005C3463">
              <w:rPr>
                <w:color w:val="231F20"/>
                <w:spacing w:val="9"/>
                <w:w w:val="118"/>
              </w:rPr>
              <w:t>текст</w:t>
            </w:r>
            <w:r w:rsidRPr="005C3463">
              <w:rPr>
                <w:color w:val="231F20"/>
                <w:w w:val="118"/>
              </w:rPr>
              <w:t>ы</w:t>
            </w:r>
            <w:r w:rsidRPr="005C3463">
              <w:rPr>
                <w:color w:val="231F20"/>
                <w:spacing w:val="26"/>
                <w:w w:val="118"/>
              </w:rPr>
              <w:t xml:space="preserve"> </w:t>
            </w:r>
            <w:r w:rsidRPr="005C3463">
              <w:rPr>
                <w:color w:val="231F20"/>
                <w:spacing w:val="9"/>
                <w:w w:val="118"/>
              </w:rPr>
              <w:t>разны</w:t>
            </w:r>
            <w:r w:rsidRPr="005C3463">
              <w:rPr>
                <w:color w:val="231F20"/>
                <w:w w:val="118"/>
              </w:rPr>
              <w:t>х</w:t>
            </w:r>
            <w:r w:rsidRPr="005C3463">
              <w:rPr>
                <w:color w:val="231F20"/>
                <w:spacing w:val="37"/>
                <w:w w:val="118"/>
              </w:rPr>
              <w:t xml:space="preserve"> </w:t>
            </w:r>
            <w:r w:rsidRPr="005C3463">
              <w:rPr>
                <w:color w:val="231F20"/>
                <w:spacing w:val="9"/>
                <w:w w:val="118"/>
              </w:rPr>
              <w:t>жанро</w:t>
            </w:r>
            <w:r w:rsidRPr="005C3463">
              <w:rPr>
                <w:color w:val="231F20"/>
                <w:w w:val="118"/>
              </w:rPr>
              <w:t>в</w:t>
            </w:r>
            <w:r w:rsidRPr="005C3463">
              <w:rPr>
                <w:color w:val="231F20"/>
                <w:spacing w:val="26"/>
                <w:w w:val="118"/>
              </w:rPr>
              <w:t xml:space="preserve"> </w:t>
            </w:r>
            <w:r w:rsidRPr="005C3463">
              <w:rPr>
                <w:color w:val="231F20"/>
                <w:spacing w:val="9"/>
                <w:w w:val="118"/>
              </w:rPr>
              <w:t>научног</w:t>
            </w:r>
            <w:r w:rsidRPr="005C3463">
              <w:rPr>
                <w:color w:val="231F20"/>
                <w:w w:val="118"/>
              </w:rPr>
              <w:t xml:space="preserve">о </w:t>
            </w:r>
            <w:r w:rsidRPr="005C3463">
              <w:rPr>
                <w:color w:val="231F20"/>
                <w:spacing w:val="8"/>
                <w:w w:val="111"/>
              </w:rPr>
              <w:t>(учебно-</w:t>
            </w:r>
            <w:r w:rsidRPr="005C3463">
              <w:rPr>
                <w:color w:val="231F20"/>
                <w:w w:val="116"/>
              </w:rPr>
              <w:t>научного),</w:t>
            </w:r>
            <w:r w:rsidRPr="005C3463">
              <w:rPr>
                <w:color w:val="231F20"/>
                <w:spacing w:val="15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публицистического,</w:t>
            </w:r>
            <w:r w:rsidRPr="005C3463">
              <w:rPr>
                <w:color w:val="231F20"/>
                <w:spacing w:val="32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официально-делового</w:t>
            </w:r>
            <w:r w:rsidRPr="005C3463">
              <w:rPr>
                <w:color w:val="231F20"/>
                <w:spacing w:val="-2"/>
                <w:w w:val="116"/>
              </w:rPr>
              <w:t xml:space="preserve"> </w:t>
            </w:r>
            <w:r w:rsidRPr="005C3463">
              <w:rPr>
                <w:color w:val="231F20"/>
                <w:w w:val="119"/>
              </w:rPr>
              <w:t xml:space="preserve">стилей, </w:t>
            </w:r>
            <w:r w:rsidRPr="005C3463">
              <w:rPr>
                <w:color w:val="231F20"/>
                <w:w w:val="118"/>
              </w:rPr>
              <w:t>разговорной</w:t>
            </w:r>
            <w:r w:rsidRPr="005C3463">
              <w:rPr>
                <w:color w:val="231F20"/>
                <w:spacing w:val="-23"/>
                <w:w w:val="118"/>
              </w:rPr>
              <w:t xml:space="preserve"> </w:t>
            </w:r>
            <w:r w:rsidRPr="005C3463">
              <w:rPr>
                <w:color w:val="231F20"/>
                <w:w w:val="118"/>
              </w:rPr>
              <w:t>речи;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C3463">
              <w:rPr>
                <w:color w:val="231F20"/>
                <w:spacing w:val="5"/>
                <w:w w:val="118"/>
              </w:rPr>
              <w:t>проводит</w:t>
            </w:r>
            <w:r w:rsidRPr="005C3463">
              <w:rPr>
                <w:i/>
                <w:iCs/>
                <w:color w:val="231F20"/>
                <w:spacing w:val="-21"/>
                <w:w w:val="118"/>
              </w:rPr>
              <w:t xml:space="preserve"> </w:t>
            </w:r>
            <w:r w:rsidRPr="005C3463">
              <w:rPr>
                <w:color w:val="231F20"/>
                <w:spacing w:val="5"/>
                <w:w w:val="118"/>
              </w:rPr>
              <w:t>операци</w:t>
            </w:r>
            <w:r w:rsidRPr="005C3463">
              <w:rPr>
                <w:color w:val="231F20"/>
                <w:w w:val="118"/>
              </w:rPr>
              <w:t>и</w:t>
            </w:r>
            <w:r w:rsidRPr="005C3463">
              <w:rPr>
                <w:color w:val="231F20"/>
                <w:spacing w:val="11"/>
                <w:w w:val="118"/>
              </w:rPr>
              <w:t xml:space="preserve"> </w:t>
            </w:r>
            <w:r w:rsidRPr="005C3463">
              <w:rPr>
                <w:color w:val="231F20"/>
                <w:spacing w:val="5"/>
                <w:w w:val="118"/>
              </w:rPr>
              <w:t>синтез</w:t>
            </w:r>
            <w:r w:rsidRPr="005C3463">
              <w:rPr>
                <w:color w:val="231F20"/>
                <w:w w:val="118"/>
              </w:rPr>
              <w:t>а</w:t>
            </w:r>
            <w:r w:rsidRPr="005C3463">
              <w:rPr>
                <w:color w:val="231F20"/>
                <w:spacing w:val="13"/>
                <w:w w:val="118"/>
              </w:rPr>
              <w:t xml:space="preserve">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spacing w:val="5"/>
                <w:w w:val="119"/>
              </w:rPr>
              <w:t>анализ</w:t>
            </w:r>
            <w:r w:rsidRPr="005C3463">
              <w:rPr>
                <w:color w:val="231F20"/>
                <w:w w:val="119"/>
              </w:rPr>
              <w:t>а</w:t>
            </w:r>
            <w:r w:rsidRPr="005C3463">
              <w:rPr>
                <w:color w:val="231F20"/>
                <w:spacing w:val="25"/>
                <w:w w:val="119"/>
              </w:rPr>
              <w:t xml:space="preserve"> </w:t>
            </w:r>
            <w:r w:rsidRPr="005C3463">
              <w:rPr>
                <w:color w:val="231F20"/>
              </w:rPr>
              <w:t>с</w:t>
            </w:r>
            <w:r w:rsidRPr="005C3463">
              <w:rPr>
                <w:color w:val="231F20"/>
                <w:spacing w:val="40"/>
              </w:rPr>
              <w:t xml:space="preserve"> </w:t>
            </w:r>
            <w:r w:rsidRPr="005C3463">
              <w:rPr>
                <w:color w:val="231F20"/>
                <w:spacing w:val="5"/>
                <w:w w:val="115"/>
              </w:rPr>
              <w:t>цель</w:t>
            </w:r>
            <w:r w:rsidRPr="005C3463">
              <w:rPr>
                <w:color w:val="231F20"/>
                <w:w w:val="115"/>
              </w:rPr>
              <w:t>ю</w:t>
            </w:r>
            <w:r w:rsidRPr="005C3463">
              <w:rPr>
                <w:color w:val="231F20"/>
                <w:spacing w:val="28"/>
                <w:w w:val="115"/>
              </w:rPr>
              <w:t xml:space="preserve"> </w:t>
            </w:r>
            <w:r w:rsidRPr="005C3463">
              <w:rPr>
                <w:color w:val="231F20"/>
                <w:spacing w:val="4"/>
                <w:w w:val="114"/>
              </w:rPr>
              <w:t xml:space="preserve">обобщения </w:t>
            </w:r>
            <w:r w:rsidRPr="005C3463">
              <w:rPr>
                <w:color w:val="231F20"/>
                <w:w w:val="119"/>
              </w:rPr>
              <w:t>признаков,</w:t>
            </w:r>
            <w:r w:rsidRPr="005C3463">
              <w:rPr>
                <w:color w:val="231F20"/>
                <w:spacing w:val="16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характеристик,</w:t>
            </w:r>
            <w:r w:rsidRPr="005C3463">
              <w:rPr>
                <w:color w:val="231F20"/>
                <w:spacing w:val="31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фактов</w:t>
            </w:r>
            <w:r w:rsidRPr="005C3463">
              <w:rPr>
                <w:color w:val="231F20"/>
                <w:spacing w:val="1"/>
                <w:w w:val="119"/>
              </w:rPr>
              <w:t xml:space="preserve"> </w:t>
            </w:r>
            <w:r w:rsidRPr="005C3463">
              <w:rPr>
                <w:color w:val="231F20"/>
              </w:rPr>
              <w:t>и</w:t>
            </w:r>
            <w:r w:rsidRPr="005C3463">
              <w:rPr>
                <w:color w:val="231F20"/>
                <w:spacing w:val="36"/>
              </w:rPr>
              <w:t xml:space="preserve"> </w:t>
            </w:r>
            <w:r w:rsidRPr="005C3463">
              <w:rPr>
                <w:color w:val="231F20"/>
                <w:w w:val="127"/>
              </w:rPr>
              <w:t>т.</w:t>
            </w:r>
            <w:r w:rsidRPr="005C3463">
              <w:rPr>
                <w:color w:val="231F20"/>
                <w:spacing w:val="-25"/>
              </w:rPr>
              <w:t xml:space="preserve"> </w:t>
            </w:r>
            <w:r w:rsidRPr="005C3463">
              <w:rPr>
                <w:color w:val="231F20"/>
                <w:w w:val="124"/>
              </w:rPr>
              <w:t>д.;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5C3463">
              <w:rPr>
                <w:color w:val="231F20"/>
                <w:spacing w:val="1"/>
                <w:w w:val="116"/>
              </w:rPr>
              <w:t>объясня</w:t>
            </w:r>
            <w:r>
              <w:rPr>
                <w:color w:val="231F20"/>
                <w:spacing w:val="1"/>
                <w:w w:val="116"/>
              </w:rPr>
              <w:t>ет</w:t>
            </w:r>
            <w:r w:rsidRPr="005C3463">
              <w:rPr>
                <w:color w:val="231F20"/>
                <w:spacing w:val="37"/>
                <w:w w:val="116"/>
              </w:rPr>
              <w:t xml:space="preserve"> </w:t>
            </w:r>
            <w:r w:rsidRPr="005C3463">
              <w:rPr>
                <w:color w:val="231F20"/>
                <w:spacing w:val="1"/>
                <w:w w:val="116"/>
              </w:rPr>
              <w:t>особенност</w:t>
            </w:r>
            <w:r w:rsidRPr="005C3463">
              <w:rPr>
                <w:color w:val="231F20"/>
                <w:w w:val="116"/>
              </w:rPr>
              <w:t>и</w:t>
            </w:r>
            <w:r w:rsidRPr="005C3463">
              <w:rPr>
                <w:color w:val="231F20"/>
                <w:spacing w:val="-24"/>
                <w:w w:val="116"/>
              </w:rPr>
              <w:t xml:space="preserve"> </w:t>
            </w:r>
            <w:r w:rsidRPr="005C3463">
              <w:rPr>
                <w:color w:val="231F20"/>
                <w:spacing w:val="1"/>
                <w:w w:val="116"/>
              </w:rPr>
              <w:t>употреблени</w:t>
            </w:r>
            <w:r w:rsidRPr="005C3463">
              <w:rPr>
                <w:color w:val="231F20"/>
                <w:w w:val="116"/>
              </w:rPr>
              <w:t>я</w:t>
            </w:r>
            <w:r w:rsidRPr="005C3463">
              <w:rPr>
                <w:color w:val="231F20"/>
                <w:spacing w:val="19"/>
                <w:w w:val="116"/>
              </w:rPr>
              <w:t xml:space="preserve"> </w:t>
            </w:r>
            <w:r w:rsidRPr="005C3463">
              <w:rPr>
                <w:color w:val="231F20"/>
                <w:spacing w:val="1"/>
                <w:w w:val="116"/>
              </w:rPr>
              <w:t>лексически</w:t>
            </w:r>
            <w:r w:rsidRPr="005C3463">
              <w:rPr>
                <w:color w:val="231F20"/>
                <w:w w:val="116"/>
              </w:rPr>
              <w:t>х</w:t>
            </w:r>
            <w:r w:rsidRPr="005C3463">
              <w:rPr>
                <w:color w:val="231F20"/>
                <w:spacing w:val="48"/>
                <w:w w:val="116"/>
              </w:rPr>
              <w:t xml:space="preserve"> </w:t>
            </w:r>
            <w:r w:rsidRPr="005C3463">
              <w:rPr>
                <w:color w:val="231F20"/>
                <w:spacing w:val="1"/>
                <w:w w:val="116"/>
              </w:rPr>
              <w:t>средст</w:t>
            </w:r>
            <w:r w:rsidRPr="005C3463">
              <w:rPr>
                <w:color w:val="231F20"/>
                <w:w w:val="116"/>
              </w:rPr>
              <w:t>в</w:t>
            </w:r>
            <w:r w:rsidRPr="005C3463">
              <w:rPr>
                <w:color w:val="231F20"/>
                <w:spacing w:val="2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 xml:space="preserve">в </w:t>
            </w:r>
            <w:r w:rsidRPr="005C3463">
              <w:rPr>
                <w:color w:val="231F20"/>
                <w:spacing w:val="-6"/>
                <w:w w:val="117"/>
              </w:rPr>
              <w:t>текста</w:t>
            </w:r>
            <w:r w:rsidRPr="005C3463">
              <w:rPr>
                <w:color w:val="231F20"/>
                <w:w w:val="117"/>
              </w:rPr>
              <w:t>х</w:t>
            </w:r>
            <w:r w:rsidRPr="005C3463">
              <w:rPr>
                <w:color w:val="231F20"/>
                <w:spacing w:val="6"/>
                <w:w w:val="117"/>
              </w:rPr>
              <w:t xml:space="preserve"> </w:t>
            </w:r>
            <w:r w:rsidRPr="005C3463">
              <w:rPr>
                <w:color w:val="231F20"/>
                <w:spacing w:val="-6"/>
                <w:w w:val="117"/>
              </w:rPr>
              <w:t>научног</w:t>
            </w:r>
            <w:r w:rsidRPr="005C3463">
              <w:rPr>
                <w:color w:val="231F20"/>
                <w:w w:val="117"/>
              </w:rPr>
              <w:t>о</w:t>
            </w:r>
            <w:r w:rsidRPr="005C3463">
              <w:rPr>
                <w:color w:val="231F20"/>
                <w:spacing w:val="-20"/>
                <w:w w:val="117"/>
              </w:rPr>
              <w:t xml:space="preserve"> </w:t>
            </w:r>
            <w:r w:rsidRPr="005C3463">
              <w:rPr>
                <w:color w:val="231F20"/>
              </w:rPr>
              <w:t>и</w:t>
            </w:r>
            <w:r w:rsidRPr="005C3463">
              <w:rPr>
                <w:color w:val="231F20"/>
                <w:spacing w:val="17"/>
              </w:rPr>
              <w:t xml:space="preserve"> </w:t>
            </w:r>
            <w:r w:rsidRPr="005C3463">
              <w:rPr>
                <w:color w:val="231F20"/>
                <w:spacing w:val="-6"/>
                <w:w w:val="116"/>
              </w:rPr>
              <w:t>официально-деловог</w:t>
            </w:r>
            <w:r w:rsidRPr="005C3463">
              <w:rPr>
                <w:color w:val="231F20"/>
                <w:w w:val="116"/>
              </w:rPr>
              <w:t>о</w:t>
            </w:r>
            <w:r w:rsidRPr="005C3463">
              <w:rPr>
                <w:color w:val="231F20"/>
                <w:spacing w:val="-14"/>
                <w:w w:val="116"/>
              </w:rPr>
              <w:t xml:space="preserve"> </w:t>
            </w:r>
            <w:r w:rsidRPr="005C3463">
              <w:rPr>
                <w:color w:val="231F20"/>
                <w:spacing w:val="-6"/>
                <w:w w:val="116"/>
              </w:rPr>
              <w:t>стиле</w:t>
            </w:r>
            <w:r w:rsidRPr="005C3463">
              <w:rPr>
                <w:color w:val="231F20"/>
                <w:w w:val="116"/>
              </w:rPr>
              <w:t>й</w:t>
            </w:r>
            <w:r w:rsidRPr="005C3463">
              <w:rPr>
                <w:color w:val="231F20"/>
                <w:spacing w:val="-1"/>
                <w:w w:val="116"/>
              </w:rPr>
              <w:t xml:space="preserve"> </w:t>
            </w:r>
            <w:r w:rsidRPr="005C3463">
              <w:rPr>
                <w:color w:val="231F20"/>
                <w:spacing w:val="-6"/>
                <w:w w:val="116"/>
              </w:rPr>
              <w:t>речи</w:t>
            </w:r>
            <w:r w:rsidRPr="005C3463">
              <w:rPr>
                <w:color w:val="231F20"/>
                <w:w w:val="116"/>
              </w:rPr>
              <w:t>;</w:t>
            </w:r>
            <w:r w:rsidRPr="005C3463">
              <w:rPr>
                <w:color w:val="231F20"/>
                <w:spacing w:val="1"/>
                <w:w w:val="116"/>
              </w:rPr>
              <w:t xml:space="preserve"> </w:t>
            </w:r>
          </w:p>
        </w:tc>
        <w:tc>
          <w:tcPr>
            <w:tcW w:w="2878" w:type="dxa"/>
            <w:gridSpan w:val="3"/>
          </w:tcPr>
          <w:p w:rsidR="00A03564" w:rsidRPr="00584D6D" w:rsidRDefault="00A03564" w:rsidP="00175AE2">
            <w:pPr>
              <w:jc w:val="both"/>
            </w:pPr>
            <w:r w:rsidRPr="00584D6D">
              <w:t>выполнение заданий по текстам с использованием обобщающих таблиц;</w:t>
            </w:r>
          </w:p>
          <w:p w:rsidR="00A03564" w:rsidRPr="00584D6D" w:rsidRDefault="00A03564" w:rsidP="00175AE2">
            <w:pPr>
              <w:jc w:val="both"/>
            </w:pPr>
            <w:r w:rsidRPr="00584D6D">
              <w:t>составление текстов разных стилей</w:t>
            </w:r>
            <w:r>
              <w:t>;</w:t>
            </w:r>
          </w:p>
          <w:p w:rsidR="00A03564" w:rsidRPr="00584D6D" w:rsidRDefault="00A03564" w:rsidP="00175AE2">
            <w:pPr>
              <w:jc w:val="both"/>
            </w:pPr>
            <w:r w:rsidRPr="00584D6D">
              <w:t>проверочная работа по тексту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5C3463" w:rsidRDefault="00A03564" w:rsidP="00175AE2">
            <w:pPr>
              <w:jc w:val="both"/>
              <w:rPr>
                <w:color w:val="231F20"/>
                <w:w w:val="115"/>
              </w:rPr>
            </w:pPr>
            <w:r w:rsidRPr="005C3463">
              <w:rPr>
                <w:color w:val="231F20"/>
                <w:w w:val="114"/>
              </w:rPr>
              <w:t xml:space="preserve">сформированность </w:t>
            </w:r>
            <w:r w:rsidRPr="005C3463">
              <w:rPr>
                <w:color w:val="231F20"/>
                <w:w w:val="114"/>
              </w:rPr>
              <w:lastRenderedPageBreak/>
              <w:t xml:space="preserve">представлений </w:t>
            </w:r>
            <w:r w:rsidRPr="005C3463">
              <w:rPr>
                <w:color w:val="231F20"/>
              </w:rPr>
              <w:t xml:space="preserve">о </w:t>
            </w:r>
            <w:r w:rsidRPr="005C3463">
              <w:rPr>
                <w:color w:val="231F20"/>
                <w:w w:val="117"/>
              </w:rPr>
              <w:t xml:space="preserve">системе стилей языка </w:t>
            </w:r>
            <w:r w:rsidRPr="005C3463">
              <w:rPr>
                <w:color w:val="231F20"/>
                <w:w w:val="116"/>
              </w:rPr>
              <w:t xml:space="preserve">художественной </w:t>
            </w:r>
            <w:r w:rsidRPr="005C3463">
              <w:rPr>
                <w:color w:val="231F20"/>
                <w:w w:val="119"/>
              </w:rPr>
              <w:t>литературы.</w:t>
            </w:r>
          </w:p>
        </w:tc>
        <w:tc>
          <w:tcPr>
            <w:tcW w:w="2786" w:type="dxa"/>
            <w:gridSpan w:val="2"/>
          </w:tcPr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231F20"/>
                <w:spacing w:val="-2"/>
                <w:w w:val="118"/>
              </w:rPr>
              <w:lastRenderedPageBreak/>
              <w:t>создаёт</w:t>
            </w:r>
            <w:r w:rsidRPr="005C3463">
              <w:rPr>
                <w:color w:val="231F20"/>
                <w:spacing w:val="-21"/>
                <w:w w:val="118"/>
              </w:rPr>
              <w:t xml:space="preserve"> </w:t>
            </w:r>
            <w:r w:rsidRPr="005C3463">
              <w:rPr>
                <w:color w:val="231F20"/>
                <w:spacing w:val="-2"/>
                <w:w w:val="118"/>
              </w:rPr>
              <w:t>устны</w:t>
            </w:r>
            <w:r w:rsidRPr="005C3463">
              <w:rPr>
                <w:color w:val="231F20"/>
                <w:w w:val="118"/>
              </w:rPr>
              <w:t>е</w:t>
            </w:r>
            <w:r w:rsidRPr="005C3463">
              <w:rPr>
                <w:color w:val="231F20"/>
                <w:spacing w:val="-18"/>
                <w:w w:val="118"/>
              </w:rPr>
              <w:t xml:space="preserve"> </w:t>
            </w:r>
            <w:r w:rsidRPr="005C3463">
              <w:rPr>
                <w:color w:val="231F20"/>
              </w:rPr>
              <w:t>и</w:t>
            </w:r>
            <w:r w:rsidRPr="005C3463">
              <w:rPr>
                <w:color w:val="231F20"/>
                <w:spacing w:val="24"/>
              </w:rPr>
              <w:t xml:space="preserve"> </w:t>
            </w:r>
            <w:r w:rsidRPr="005C3463">
              <w:rPr>
                <w:color w:val="231F20"/>
                <w:spacing w:val="-2"/>
                <w:w w:val="118"/>
              </w:rPr>
              <w:lastRenderedPageBreak/>
              <w:t>письменны</w:t>
            </w:r>
            <w:r w:rsidRPr="005C3463">
              <w:rPr>
                <w:color w:val="231F20"/>
                <w:w w:val="118"/>
              </w:rPr>
              <w:t>е</w:t>
            </w:r>
            <w:r w:rsidRPr="005C3463">
              <w:rPr>
                <w:color w:val="231F20"/>
                <w:spacing w:val="-21"/>
                <w:w w:val="118"/>
              </w:rPr>
              <w:t xml:space="preserve"> </w:t>
            </w:r>
            <w:r w:rsidRPr="005C3463">
              <w:rPr>
                <w:color w:val="231F20"/>
                <w:spacing w:val="-2"/>
                <w:w w:val="118"/>
              </w:rPr>
              <w:t>высказывани</w:t>
            </w:r>
            <w:r w:rsidRPr="005C3463">
              <w:rPr>
                <w:color w:val="231F20"/>
                <w:w w:val="118"/>
              </w:rPr>
              <w:t>я</w:t>
            </w:r>
            <w:r w:rsidRPr="005C3463">
              <w:rPr>
                <w:color w:val="231F20"/>
                <w:spacing w:val="24"/>
                <w:w w:val="118"/>
              </w:rPr>
              <w:t xml:space="preserve"> </w:t>
            </w:r>
            <w:r w:rsidRPr="005C3463">
              <w:rPr>
                <w:color w:val="231F20"/>
                <w:spacing w:val="-2"/>
                <w:w w:val="118"/>
              </w:rPr>
              <w:t>разны</w:t>
            </w:r>
            <w:r w:rsidRPr="005C3463">
              <w:rPr>
                <w:color w:val="231F20"/>
                <w:w w:val="118"/>
              </w:rPr>
              <w:t>х</w:t>
            </w:r>
            <w:r w:rsidRPr="005C3463">
              <w:rPr>
                <w:color w:val="231F20"/>
                <w:spacing w:val="7"/>
                <w:w w:val="118"/>
              </w:rPr>
              <w:t xml:space="preserve"> </w:t>
            </w:r>
            <w:r w:rsidRPr="005C3463">
              <w:rPr>
                <w:color w:val="231F20"/>
                <w:spacing w:val="-2"/>
                <w:w w:val="114"/>
              </w:rPr>
              <w:t>ст</w:t>
            </w:r>
            <w:r w:rsidRPr="005C3463">
              <w:rPr>
                <w:color w:val="231F20"/>
                <w:spacing w:val="-2"/>
                <w:w w:val="120"/>
              </w:rPr>
              <w:t>и</w:t>
            </w:r>
            <w:r w:rsidRPr="005C3463">
              <w:rPr>
                <w:color w:val="231F20"/>
                <w:spacing w:val="-2"/>
                <w:w w:val="117"/>
              </w:rPr>
              <w:t>ле</w:t>
            </w:r>
            <w:r w:rsidRPr="005C3463">
              <w:rPr>
                <w:color w:val="231F20"/>
                <w:spacing w:val="-2"/>
                <w:w w:val="128"/>
              </w:rPr>
              <w:t xml:space="preserve">й, </w:t>
            </w:r>
            <w:r w:rsidRPr="005C3463">
              <w:rPr>
                <w:color w:val="231F20"/>
                <w:spacing w:val="2"/>
                <w:w w:val="117"/>
              </w:rPr>
              <w:t>жанро</w:t>
            </w:r>
            <w:r w:rsidRPr="005C3463">
              <w:rPr>
                <w:color w:val="231F20"/>
                <w:w w:val="117"/>
              </w:rPr>
              <w:t>в</w:t>
            </w:r>
            <w:r w:rsidRPr="005C3463">
              <w:rPr>
                <w:color w:val="231F20"/>
                <w:spacing w:val="25"/>
                <w:w w:val="117"/>
              </w:rPr>
              <w:t xml:space="preserve">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spacing w:val="2"/>
                <w:w w:val="115"/>
              </w:rPr>
              <w:t>типо</w:t>
            </w:r>
            <w:r w:rsidRPr="005C3463">
              <w:rPr>
                <w:color w:val="231F20"/>
                <w:w w:val="115"/>
              </w:rPr>
              <w:t>в</w:t>
            </w:r>
            <w:r w:rsidRPr="005C3463">
              <w:rPr>
                <w:color w:val="231F20"/>
                <w:spacing w:val="25"/>
                <w:w w:val="115"/>
              </w:rPr>
              <w:t xml:space="preserve"> </w:t>
            </w:r>
            <w:r w:rsidRPr="005C3463">
              <w:rPr>
                <w:color w:val="231F20"/>
                <w:spacing w:val="2"/>
                <w:w w:val="115"/>
              </w:rPr>
              <w:t>реч</w:t>
            </w:r>
            <w:r w:rsidRPr="005C3463">
              <w:rPr>
                <w:color w:val="231F20"/>
                <w:w w:val="115"/>
              </w:rPr>
              <w:t>и</w:t>
            </w:r>
            <w:r w:rsidRPr="005C3463">
              <w:rPr>
                <w:color w:val="231F20"/>
                <w:spacing w:val="28"/>
                <w:w w:val="115"/>
              </w:rPr>
              <w:t xml:space="preserve"> </w:t>
            </w:r>
            <w:r w:rsidRPr="005C3463">
              <w:rPr>
                <w:color w:val="231F20"/>
                <w:spacing w:val="2"/>
                <w:w w:val="115"/>
              </w:rPr>
              <w:t>(отзыв</w:t>
            </w:r>
            <w:r w:rsidRPr="005C3463">
              <w:rPr>
                <w:color w:val="231F20"/>
                <w:w w:val="115"/>
              </w:rPr>
              <w:t>,</w:t>
            </w:r>
            <w:r w:rsidRPr="005C3463">
              <w:rPr>
                <w:color w:val="231F20"/>
                <w:spacing w:val="37"/>
                <w:w w:val="115"/>
              </w:rPr>
              <w:t xml:space="preserve"> </w:t>
            </w:r>
            <w:r w:rsidRPr="005C3463">
              <w:rPr>
                <w:color w:val="231F20"/>
                <w:spacing w:val="2"/>
                <w:w w:val="115"/>
              </w:rPr>
              <w:t>доклад</w:t>
            </w:r>
            <w:r>
              <w:rPr>
                <w:color w:val="231F20"/>
                <w:spacing w:val="2"/>
                <w:w w:val="115"/>
              </w:rPr>
              <w:t>,</w:t>
            </w:r>
            <w:r w:rsidRPr="005C3463">
              <w:rPr>
                <w:color w:val="231F20"/>
                <w:spacing w:val="2"/>
                <w:w w:val="115"/>
              </w:rPr>
              <w:t xml:space="preserve"> сообщение</w:t>
            </w:r>
            <w:r w:rsidRPr="005C3463">
              <w:rPr>
                <w:color w:val="231F20"/>
                <w:w w:val="115"/>
              </w:rPr>
              <w:t>;</w:t>
            </w:r>
            <w:r w:rsidRPr="005C3463">
              <w:rPr>
                <w:color w:val="231F20"/>
                <w:spacing w:val="38"/>
                <w:w w:val="115"/>
              </w:rPr>
              <w:t xml:space="preserve"> </w:t>
            </w:r>
            <w:r w:rsidRPr="005C3463">
              <w:rPr>
                <w:color w:val="231F20"/>
                <w:spacing w:val="2"/>
                <w:w w:val="117"/>
              </w:rPr>
              <w:t xml:space="preserve">интервью, </w:t>
            </w:r>
            <w:r w:rsidRPr="005C3463">
              <w:rPr>
                <w:color w:val="231F20"/>
                <w:spacing w:val="1"/>
                <w:w w:val="118"/>
              </w:rPr>
              <w:t>репортаж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25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</w:rPr>
              <w:t>эссе</w:t>
            </w:r>
            <w:r w:rsidRPr="005C3463">
              <w:rPr>
                <w:color w:val="231F20"/>
              </w:rPr>
              <w:t xml:space="preserve">; </w:t>
            </w:r>
            <w:r w:rsidRPr="005C3463">
              <w:rPr>
                <w:color w:val="231F20"/>
                <w:spacing w:val="1"/>
                <w:w w:val="117"/>
              </w:rPr>
              <w:t>расписка</w:t>
            </w:r>
            <w:r w:rsidRPr="005C3463">
              <w:rPr>
                <w:color w:val="231F20"/>
                <w:w w:val="117"/>
              </w:rPr>
              <w:t>,</w:t>
            </w:r>
            <w:r w:rsidRPr="005C3463">
              <w:rPr>
                <w:color w:val="231F20"/>
                <w:spacing w:val="40"/>
                <w:w w:val="117"/>
              </w:rPr>
              <w:t xml:space="preserve"> </w:t>
            </w:r>
            <w:r w:rsidRPr="005C3463">
              <w:rPr>
                <w:color w:val="231F20"/>
                <w:spacing w:val="1"/>
                <w:w w:val="117"/>
              </w:rPr>
              <w:t>заявление доверенность</w:t>
            </w:r>
            <w:r w:rsidRPr="005C3463">
              <w:rPr>
                <w:color w:val="231F20"/>
                <w:w w:val="117"/>
              </w:rPr>
              <w:t>,;</w:t>
            </w:r>
            <w:r w:rsidRPr="005C3463">
              <w:rPr>
                <w:color w:val="231F20"/>
                <w:spacing w:val="43"/>
                <w:w w:val="117"/>
              </w:rPr>
              <w:t xml:space="preserve"> </w:t>
            </w:r>
            <w:r w:rsidRPr="005C3463">
              <w:rPr>
                <w:color w:val="231F20"/>
                <w:spacing w:val="1"/>
                <w:w w:val="121"/>
              </w:rPr>
              <w:t xml:space="preserve">рассказ, </w:t>
            </w:r>
            <w:r w:rsidRPr="005C3463">
              <w:rPr>
                <w:color w:val="231F20"/>
                <w:w w:val="114"/>
              </w:rPr>
              <w:t>беседа,</w:t>
            </w:r>
            <w:r w:rsidRPr="005C3463">
              <w:rPr>
                <w:color w:val="231F20"/>
                <w:spacing w:val="9"/>
                <w:w w:val="114"/>
              </w:rPr>
              <w:t xml:space="preserve"> </w:t>
            </w:r>
            <w:r w:rsidRPr="005C3463">
              <w:rPr>
                <w:color w:val="231F20"/>
                <w:w w:val="114"/>
              </w:rPr>
              <w:t>спор);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5C3463">
              <w:rPr>
                <w:color w:val="231F20"/>
                <w:spacing w:val="2"/>
                <w:w w:val="120"/>
              </w:rPr>
              <w:t>различа</w:t>
            </w:r>
            <w:r>
              <w:rPr>
                <w:color w:val="231F20"/>
                <w:spacing w:val="2"/>
                <w:w w:val="120"/>
              </w:rPr>
              <w:t>ет</w:t>
            </w:r>
            <w:r w:rsidRPr="005C3463">
              <w:rPr>
                <w:color w:val="231F20"/>
                <w:spacing w:val="14"/>
                <w:w w:val="120"/>
              </w:rPr>
              <w:t xml:space="preserve"> </w:t>
            </w:r>
            <w:r w:rsidRPr="005C3463">
              <w:rPr>
                <w:color w:val="231F20"/>
                <w:spacing w:val="2"/>
                <w:w w:val="120"/>
              </w:rPr>
              <w:t>текст</w:t>
            </w:r>
            <w:r w:rsidRPr="005C3463">
              <w:rPr>
                <w:color w:val="231F20"/>
                <w:w w:val="120"/>
              </w:rPr>
              <w:t>ы</w:t>
            </w:r>
            <w:r w:rsidRPr="005C3463">
              <w:rPr>
                <w:color w:val="231F20"/>
                <w:spacing w:val="8"/>
                <w:w w:val="120"/>
              </w:rPr>
              <w:t xml:space="preserve"> </w:t>
            </w:r>
            <w:r w:rsidRPr="005C3463">
              <w:rPr>
                <w:color w:val="231F20"/>
                <w:spacing w:val="2"/>
                <w:w w:val="120"/>
              </w:rPr>
              <w:t>разны</w:t>
            </w:r>
            <w:r w:rsidRPr="005C3463">
              <w:rPr>
                <w:color w:val="231F20"/>
                <w:w w:val="120"/>
              </w:rPr>
              <w:t>х</w:t>
            </w:r>
            <w:r w:rsidRPr="005C3463">
              <w:rPr>
                <w:color w:val="231F20"/>
                <w:spacing w:val="17"/>
                <w:w w:val="120"/>
              </w:rPr>
              <w:t xml:space="preserve"> </w:t>
            </w:r>
            <w:r w:rsidRPr="005C3463">
              <w:rPr>
                <w:color w:val="231F20"/>
                <w:spacing w:val="2"/>
                <w:w w:val="120"/>
              </w:rPr>
              <w:t>стиле</w:t>
            </w:r>
            <w:r w:rsidRPr="005C3463">
              <w:rPr>
                <w:color w:val="231F20"/>
                <w:w w:val="120"/>
              </w:rPr>
              <w:t>й</w:t>
            </w:r>
            <w:r w:rsidRPr="005C3463">
              <w:rPr>
                <w:color w:val="231F20"/>
                <w:spacing w:val="2"/>
                <w:w w:val="120"/>
              </w:rPr>
              <w:t xml:space="preserve"> </w:t>
            </w:r>
            <w:r w:rsidRPr="005C3463">
              <w:rPr>
                <w:color w:val="231F20"/>
                <w:spacing w:val="2"/>
                <w:w w:val="108"/>
              </w:rPr>
              <w:t>(</w:t>
            </w:r>
            <w:r w:rsidRPr="005C3463">
              <w:rPr>
                <w:color w:val="231F20"/>
                <w:spacing w:val="2"/>
                <w:w w:val="113"/>
              </w:rPr>
              <w:t>э</w:t>
            </w:r>
            <w:r w:rsidRPr="005C3463">
              <w:rPr>
                <w:color w:val="231F20"/>
                <w:spacing w:val="2"/>
                <w:w w:val="131"/>
              </w:rPr>
              <w:t>к</w:t>
            </w:r>
            <w:r w:rsidRPr="005C3463">
              <w:rPr>
                <w:color w:val="231F20"/>
                <w:spacing w:val="2"/>
                <w:w w:val="109"/>
              </w:rPr>
              <w:t>с</w:t>
            </w:r>
            <w:r w:rsidRPr="005C3463">
              <w:rPr>
                <w:color w:val="231F20"/>
                <w:spacing w:val="2"/>
                <w:w w:val="118"/>
              </w:rPr>
              <w:t>т</w:t>
            </w:r>
            <w:r w:rsidRPr="005C3463">
              <w:rPr>
                <w:color w:val="231F20"/>
                <w:spacing w:val="2"/>
                <w:w w:val="117"/>
              </w:rPr>
              <w:t>р</w:t>
            </w:r>
            <w:r w:rsidRPr="005C3463">
              <w:rPr>
                <w:color w:val="231F20"/>
                <w:spacing w:val="6"/>
                <w:w w:val="121"/>
              </w:rPr>
              <w:t>а</w:t>
            </w:r>
            <w:r w:rsidRPr="005C3463">
              <w:rPr>
                <w:color w:val="231F20"/>
                <w:spacing w:val="1"/>
                <w:w w:val="115"/>
              </w:rPr>
              <w:t>лингвистически</w:t>
            </w:r>
            <w:r w:rsidRPr="005C3463">
              <w:rPr>
                <w:color w:val="231F20"/>
                <w:w w:val="115"/>
              </w:rPr>
              <w:t xml:space="preserve">е </w:t>
            </w:r>
            <w:r w:rsidRPr="005C3463">
              <w:rPr>
                <w:color w:val="231F20"/>
                <w:spacing w:val="1"/>
                <w:w w:val="115"/>
              </w:rPr>
              <w:t>особенности</w:t>
            </w:r>
            <w:r w:rsidRPr="005C3463">
              <w:rPr>
                <w:color w:val="231F20"/>
                <w:w w:val="115"/>
              </w:rPr>
              <w:t>,</w:t>
            </w:r>
            <w:r w:rsidRPr="005C3463">
              <w:rPr>
                <w:color w:val="231F20"/>
                <w:spacing w:val="-4"/>
                <w:w w:val="115"/>
              </w:rPr>
              <w:t xml:space="preserve"> </w:t>
            </w:r>
            <w:r w:rsidRPr="005C3463">
              <w:rPr>
                <w:color w:val="231F20"/>
                <w:spacing w:val="1"/>
                <w:w w:val="115"/>
              </w:rPr>
              <w:t>лингвистически</w:t>
            </w:r>
            <w:r w:rsidRPr="005C3463">
              <w:rPr>
                <w:color w:val="231F20"/>
                <w:w w:val="115"/>
              </w:rPr>
              <w:t xml:space="preserve">е </w:t>
            </w:r>
            <w:r w:rsidRPr="005C3463">
              <w:rPr>
                <w:color w:val="231F20"/>
                <w:spacing w:val="1"/>
                <w:w w:val="112"/>
              </w:rPr>
              <w:t xml:space="preserve">особенности </w:t>
            </w:r>
            <w:r w:rsidRPr="005C3463">
              <w:rPr>
                <w:color w:val="231F20"/>
              </w:rPr>
              <w:t xml:space="preserve">на </w:t>
            </w:r>
            <w:r w:rsidRPr="005C3463">
              <w:rPr>
                <w:color w:val="231F20"/>
                <w:w w:val="116"/>
              </w:rPr>
              <w:t>уровне</w:t>
            </w:r>
            <w:r w:rsidRPr="005C3463">
              <w:rPr>
                <w:color w:val="231F20"/>
                <w:spacing w:val="-5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употребления</w:t>
            </w:r>
            <w:r w:rsidRPr="005C3463">
              <w:rPr>
                <w:color w:val="231F20"/>
                <w:spacing w:val="6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лексических</w:t>
            </w:r>
            <w:r w:rsidRPr="005C3463">
              <w:rPr>
                <w:color w:val="231F20"/>
                <w:spacing w:val="37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средств,</w:t>
            </w:r>
            <w:r w:rsidRPr="005C3463">
              <w:rPr>
                <w:color w:val="231F20"/>
                <w:spacing w:val="6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типичных</w:t>
            </w:r>
            <w:r w:rsidRPr="005C3463">
              <w:rPr>
                <w:color w:val="231F20"/>
                <w:spacing w:val="31"/>
                <w:w w:val="116"/>
              </w:rPr>
              <w:t xml:space="preserve"> </w:t>
            </w:r>
            <w:r w:rsidRPr="005C3463">
              <w:rPr>
                <w:color w:val="231F20"/>
                <w:w w:val="116"/>
              </w:rPr>
              <w:t>син</w:t>
            </w:r>
            <w:r w:rsidRPr="005C3463">
              <w:rPr>
                <w:color w:val="231F20"/>
                <w:w w:val="119"/>
              </w:rPr>
              <w:t>таксических</w:t>
            </w:r>
            <w:r w:rsidRPr="005C3463">
              <w:rPr>
                <w:color w:val="231F20"/>
                <w:spacing w:val="7"/>
                <w:w w:val="119"/>
              </w:rPr>
              <w:t xml:space="preserve"> </w:t>
            </w:r>
            <w:r w:rsidRPr="005C3463">
              <w:rPr>
                <w:color w:val="231F20"/>
                <w:w w:val="119"/>
              </w:rPr>
              <w:t>конструкций);</w:t>
            </w:r>
          </w:p>
        </w:tc>
        <w:tc>
          <w:tcPr>
            <w:tcW w:w="2878" w:type="dxa"/>
            <w:gridSpan w:val="3"/>
          </w:tcPr>
          <w:p w:rsidR="00A03564" w:rsidRPr="00584D6D" w:rsidRDefault="00A03564" w:rsidP="00175AE2">
            <w:pPr>
              <w:jc w:val="both"/>
              <w:rPr>
                <w:color w:val="231F20"/>
                <w:w w:val="117"/>
              </w:rPr>
            </w:pPr>
            <w:r w:rsidRPr="00584D6D">
              <w:rPr>
                <w:color w:val="231F20"/>
                <w:w w:val="117"/>
              </w:rPr>
              <w:lastRenderedPageBreak/>
              <w:t xml:space="preserve">проверочная работа </w:t>
            </w:r>
            <w:r w:rsidRPr="00584D6D">
              <w:rPr>
                <w:color w:val="231F20"/>
                <w:w w:val="117"/>
              </w:rPr>
              <w:lastRenderedPageBreak/>
              <w:t>по тексту: стиль, тип речи, виды связи, изобразительные средства языка,</w:t>
            </w:r>
          </w:p>
          <w:p w:rsidR="00A03564" w:rsidRPr="00584D6D" w:rsidRDefault="00A03564" w:rsidP="00175AE2">
            <w:pPr>
              <w:jc w:val="both"/>
            </w:pPr>
            <w:r w:rsidRPr="00584D6D">
              <w:t>написание деловых документов (заявление, объяснительная записка);</w:t>
            </w:r>
          </w:p>
          <w:p w:rsidR="00A03564" w:rsidRDefault="00A03564" w:rsidP="00175AE2">
            <w:pPr>
              <w:jc w:val="both"/>
            </w:pPr>
            <w:r>
              <w:t>реферат статьи;</w:t>
            </w:r>
          </w:p>
          <w:p w:rsidR="00A03564" w:rsidRPr="00584D6D" w:rsidRDefault="00A03564" w:rsidP="00175AE2">
            <w:pPr>
              <w:jc w:val="both"/>
            </w:pPr>
            <w:r>
              <w:t>написание рассказа или эссе (на выбор)</w:t>
            </w:r>
          </w:p>
        </w:tc>
      </w:tr>
      <w:tr w:rsidR="00A03564" w:rsidRPr="00D731FB" w:rsidTr="00175AE2">
        <w:trPr>
          <w:trHeight w:val="118"/>
        </w:trPr>
        <w:tc>
          <w:tcPr>
            <w:tcW w:w="567" w:type="dxa"/>
          </w:tcPr>
          <w:p w:rsidR="00A03564" w:rsidRPr="00B277B2" w:rsidRDefault="00A03564" w:rsidP="0025340C">
            <w:pPr>
              <w:pStyle w:val="afb"/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:rsidR="00A03564" w:rsidRPr="005C3463" w:rsidRDefault="00A03564" w:rsidP="00175AE2">
            <w:pPr>
              <w:jc w:val="both"/>
              <w:rPr>
                <w:color w:val="231F20"/>
                <w:w w:val="115"/>
              </w:rPr>
            </w:pPr>
            <w:r w:rsidRPr="005C3463">
              <w:rPr>
                <w:color w:val="231F20"/>
                <w:w w:val="117"/>
              </w:rPr>
              <w:t xml:space="preserve">сформированность понятий </w:t>
            </w:r>
            <w:r w:rsidRPr="005C3463">
              <w:rPr>
                <w:color w:val="231F20"/>
              </w:rPr>
              <w:t xml:space="preserve">о </w:t>
            </w:r>
            <w:r w:rsidRPr="005C3463">
              <w:rPr>
                <w:color w:val="231F20"/>
                <w:w w:val="118"/>
              </w:rPr>
              <w:t xml:space="preserve">нормах русского литературного языка </w:t>
            </w:r>
            <w:r w:rsidRPr="005C3463">
              <w:rPr>
                <w:color w:val="231F20"/>
              </w:rPr>
              <w:t xml:space="preserve">и </w:t>
            </w:r>
            <w:r w:rsidRPr="005C3463">
              <w:rPr>
                <w:color w:val="231F20"/>
                <w:w w:val="118"/>
              </w:rPr>
              <w:t>при</w:t>
            </w:r>
            <w:r w:rsidRPr="005C3463">
              <w:rPr>
                <w:color w:val="231F20"/>
                <w:w w:val="117"/>
              </w:rPr>
              <w:t xml:space="preserve">менение знаний </w:t>
            </w:r>
            <w:r w:rsidRPr="005C3463">
              <w:rPr>
                <w:color w:val="231F20"/>
              </w:rPr>
              <w:t xml:space="preserve">о </w:t>
            </w:r>
            <w:r w:rsidRPr="005C3463">
              <w:rPr>
                <w:color w:val="231F20"/>
                <w:w w:val="120"/>
              </w:rPr>
              <w:t xml:space="preserve">них </w:t>
            </w:r>
            <w:r w:rsidRPr="005C3463">
              <w:rPr>
                <w:color w:val="231F20"/>
              </w:rPr>
              <w:t xml:space="preserve">в </w:t>
            </w:r>
            <w:r w:rsidRPr="005C3463">
              <w:rPr>
                <w:color w:val="231F20"/>
                <w:w w:val="115"/>
              </w:rPr>
              <w:t xml:space="preserve">речевой </w:t>
            </w:r>
            <w:r w:rsidRPr="005C3463">
              <w:rPr>
                <w:color w:val="231F20"/>
                <w:w w:val="122"/>
              </w:rPr>
              <w:t>практике;</w:t>
            </w:r>
          </w:p>
        </w:tc>
        <w:tc>
          <w:tcPr>
            <w:tcW w:w="2786" w:type="dxa"/>
            <w:gridSpan w:val="2"/>
          </w:tcPr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C3463">
              <w:rPr>
                <w:color w:val="231F20"/>
                <w:spacing w:val="-5"/>
                <w:w w:val="120"/>
              </w:rPr>
              <w:t>анализир</w:t>
            </w:r>
            <w:r>
              <w:rPr>
                <w:color w:val="231F20"/>
                <w:spacing w:val="-5"/>
                <w:w w:val="120"/>
              </w:rPr>
              <w:t>ует</w:t>
            </w:r>
            <w:r w:rsidRPr="005C3463">
              <w:rPr>
                <w:color w:val="231F20"/>
                <w:spacing w:val="-24"/>
                <w:w w:val="120"/>
              </w:rPr>
              <w:t xml:space="preserve"> </w:t>
            </w:r>
            <w:r w:rsidRPr="005C3463">
              <w:rPr>
                <w:color w:val="231F20"/>
                <w:spacing w:val="-5"/>
                <w:w w:val="120"/>
              </w:rPr>
              <w:t>реч</w:t>
            </w:r>
            <w:r w:rsidRPr="005C3463">
              <w:rPr>
                <w:color w:val="231F20"/>
                <w:w w:val="120"/>
              </w:rPr>
              <w:t>ь</w:t>
            </w:r>
            <w:r w:rsidRPr="005C3463">
              <w:rPr>
                <w:color w:val="231F20"/>
                <w:spacing w:val="-23"/>
                <w:w w:val="120"/>
              </w:rPr>
              <w:t xml:space="preserve"> </w:t>
            </w:r>
            <w:r w:rsidRPr="005C3463">
              <w:rPr>
                <w:color w:val="231F20"/>
              </w:rPr>
              <w:t>с</w:t>
            </w:r>
            <w:r w:rsidRPr="005C3463">
              <w:rPr>
                <w:color w:val="231F20"/>
                <w:spacing w:val="7"/>
              </w:rPr>
              <w:t xml:space="preserve"> </w:t>
            </w:r>
            <w:r w:rsidRPr="005C3463">
              <w:rPr>
                <w:color w:val="231F20"/>
                <w:spacing w:val="-5"/>
                <w:w w:val="118"/>
              </w:rPr>
              <w:t>точк</w:t>
            </w:r>
            <w:r w:rsidRPr="005C3463">
              <w:rPr>
                <w:color w:val="231F20"/>
                <w:w w:val="118"/>
              </w:rPr>
              <w:t>и</w:t>
            </w:r>
            <w:r w:rsidRPr="005C3463">
              <w:rPr>
                <w:color w:val="231F20"/>
                <w:spacing w:val="-2"/>
                <w:w w:val="118"/>
              </w:rPr>
              <w:t xml:space="preserve"> </w:t>
            </w:r>
            <w:r w:rsidRPr="005C3463">
              <w:rPr>
                <w:color w:val="231F20"/>
                <w:spacing w:val="-5"/>
                <w:w w:val="118"/>
              </w:rPr>
              <w:t>зрени</w:t>
            </w:r>
            <w:r w:rsidRPr="005C3463">
              <w:rPr>
                <w:color w:val="231F20"/>
                <w:w w:val="118"/>
              </w:rPr>
              <w:t>я</w:t>
            </w:r>
            <w:r w:rsidRPr="005C3463">
              <w:rPr>
                <w:color w:val="231F20"/>
                <w:spacing w:val="5"/>
                <w:w w:val="118"/>
              </w:rPr>
              <w:t xml:space="preserve"> </w:t>
            </w:r>
            <w:r w:rsidRPr="005C3463">
              <w:rPr>
                <w:color w:val="231F20"/>
                <w:spacing w:val="-5"/>
                <w:w w:val="118"/>
              </w:rPr>
              <w:t>правильности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-1"/>
                <w:w w:val="118"/>
              </w:rPr>
              <w:t xml:space="preserve"> </w:t>
            </w:r>
            <w:r w:rsidRPr="005C3463">
              <w:rPr>
                <w:color w:val="231F20"/>
                <w:spacing w:val="-5"/>
                <w:w w:val="118"/>
              </w:rPr>
              <w:t>точности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-20"/>
                <w:w w:val="118"/>
              </w:rPr>
              <w:t xml:space="preserve"> </w:t>
            </w:r>
            <w:r w:rsidRPr="005C3463">
              <w:rPr>
                <w:color w:val="231F20"/>
                <w:spacing w:val="-4"/>
                <w:w w:val="118"/>
              </w:rPr>
              <w:t>вы</w:t>
            </w:r>
            <w:r w:rsidRPr="005C3463">
              <w:rPr>
                <w:color w:val="231F20"/>
                <w:spacing w:val="-5"/>
                <w:w w:val="117"/>
              </w:rPr>
              <w:t>разительности</w:t>
            </w:r>
            <w:r w:rsidRPr="005C3463">
              <w:rPr>
                <w:color w:val="231F20"/>
                <w:w w:val="117"/>
              </w:rPr>
              <w:t>,</w:t>
            </w:r>
            <w:r w:rsidRPr="005C3463">
              <w:rPr>
                <w:color w:val="231F20"/>
                <w:spacing w:val="22"/>
                <w:w w:val="117"/>
              </w:rPr>
              <w:t xml:space="preserve"> </w:t>
            </w:r>
            <w:r w:rsidRPr="005C3463">
              <w:rPr>
                <w:color w:val="231F20"/>
                <w:spacing w:val="-5"/>
                <w:w w:val="117"/>
              </w:rPr>
              <w:t>уместност</w:t>
            </w:r>
            <w:r w:rsidRPr="005C3463">
              <w:rPr>
                <w:color w:val="231F20"/>
                <w:w w:val="117"/>
              </w:rPr>
              <w:t>и</w:t>
            </w:r>
            <w:r w:rsidRPr="005C3463">
              <w:rPr>
                <w:color w:val="231F20"/>
                <w:spacing w:val="-21"/>
                <w:w w:val="117"/>
              </w:rPr>
              <w:t xml:space="preserve"> </w:t>
            </w:r>
            <w:r w:rsidRPr="005C3463">
              <w:rPr>
                <w:color w:val="231F20"/>
                <w:spacing w:val="-5"/>
                <w:w w:val="117"/>
              </w:rPr>
              <w:t>употреблени</w:t>
            </w:r>
            <w:r w:rsidRPr="005C3463">
              <w:rPr>
                <w:color w:val="231F20"/>
                <w:w w:val="117"/>
              </w:rPr>
              <w:t>я</w:t>
            </w:r>
            <w:r w:rsidRPr="005C3463">
              <w:rPr>
                <w:color w:val="231F20"/>
                <w:spacing w:val="-3"/>
                <w:w w:val="117"/>
              </w:rPr>
              <w:t xml:space="preserve"> </w:t>
            </w:r>
            <w:r w:rsidRPr="005C3463">
              <w:rPr>
                <w:color w:val="231F20"/>
                <w:spacing w:val="-5"/>
                <w:w w:val="117"/>
              </w:rPr>
              <w:t>языковы</w:t>
            </w:r>
            <w:r w:rsidRPr="005C3463">
              <w:rPr>
                <w:color w:val="231F20"/>
                <w:w w:val="117"/>
              </w:rPr>
              <w:t>х</w:t>
            </w:r>
            <w:r w:rsidRPr="005C3463">
              <w:rPr>
                <w:color w:val="231F20"/>
                <w:spacing w:val="37"/>
                <w:w w:val="117"/>
              </w:rPr>
              <w:t xml:space="preserve"> </w:t>
            </w:r>
            <w:r w:rsidRPr="005C3463">
              <w:rPr>
                <w:color w:val="231F20"/>
                <w:spacing w:val="-4"/>
                <w:w w:val="115"/>
              </w:rPr>
              <w:t>средств;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C3463">
              <w:rPr>
                <w:color w:val="231F20"/>
                <w:spacing w:val="-9"/>
                <w:w w:val="118"/>
              </w:rPr>
              <w:t>характериз</w:t>
            </w:r>
            <w:r>
              <w:rPr>
                <w:color w:val="231F20"/>
                <w:spacing w:val="-9"/>
                <w:w w:val="118"/>
              </w:rPr>
              <w:t>уе</w:t>
            </w:r>
            <w:r w:rsidRPr="005C3463">
              <w:rPr>
                <w:color w:val="231F20"/>
                <w:spacing w:val="-9"/>
                <w:w w:val="118"/>
              </w:rPr>
              <w:t>т</w:t>
            </w:r>
            <w:r w:rsidRPr="005C3463">
              <w:rPr>
                <w:color w:val="231F20"/>
                <w:spacing w:val="26"/>
                <w:w w:val="118"/>
              </w:rPr>
              <w:t xml:space="preserve"> </w:t>
            </w:r>
            <w:r w:rsidRPr="005C3463">
              <w:rPr>
                <w:color w:val="231F20"/>
                <w:spacing w:val="-9"/>
                <w:w w:val="118"/>
              </w:rPr>
              <w:t>средств</w:t>
            </w:r>
            <w:r w:rsidRPr="005C3463">
              <w:rPr>
                <w:color w:val="231F20"/>
                <w:w w:val="118"/>
              </w:rPr>
              <w:t>а</w:t>
            </w:r>
            <w:r w:rsidRPr="005C3463">
              <w:rPr>
                <w:color w:val="231F20"/>
                <w:spacing w:val="-26"/>
                <w:w w:val="118"/>
              </w:rPr>
              <w:t xml:space="preserve"> </w:t>
            </w:r>
            <w:r w:rsidRPr="005C3463">
              <w:rPr>
                <w:color w:val="231F20"/>
              </w:rPr>
              <w:t>и</w:t>
            </w:r>
            <w:r w:rsidRPr="005C3463">
              <w:rPr>
                <w:color w:val="231F20"/>
                <w:spacing w:val="21"/>
              </w:rPr>
              <w:t xml:space="preserve"> </w:t>
            </w:r>
            <w:r w:rsidRPr="005C3463">
              <w:rPr>
                <w:color w:val="231F20"/>
                <w:spacing w:val="-9"/>
                <w:w w:val="114"/>
              </w:rPr>
              <w:t>способ</w:t>
            </w:r>
            <w:r w:rsidRPr="005C3463">
              <w:rPr>
                <w:color w:val="231F20"/>
                <w:w w:val="114"/>
              </w:rPr>
              <w:t>ы</w:t>
            </w:r>
            <w:r w:rsidRPr="005C3463">
              <w:rPr>
                <w:color w:val="231F20"/>
                <w:spacing w:val="-19"/>
                <w:w w:val="114"/>
              </w:rPr>
              <w:t xml:space="preserve"> </w:t>
            </w:r>
            <w:r w:rsidRPr="005C3463">
              <w:rPr>
                <w:color w:val="231F20"/>
                <w:spacing w:val="-9"/>
                <w:w w:val="114"/>
              </w:rPr>
              <w:t>связ</w:t>
            </w:r>
            <w:r w:rsidRPr="005C3463">
              <w:rPr>
                <w:color w:val="231F20"/>
                <w:w w:val="114"/>
              </w:rPr>
              <w:t>и</w:t>
            </w:r>
            <w:r w:rsidRPr="005C3463">
              <w:rPr>
                <w:color w:val="231F20"/>
                <w:spacing w:val="25"/>
                <w:w w:val="114"/>
              </w:rPr>
              <w:t xml:space="preserve"> </w:t>
            </w:r>
            <w:r w:rsidRPr="005C3463">
              <w:rPr>
                <w:color w:val="231F20"/>
                <w:spacing w:val="-9"/>
                <w:w w:val="114"/>
              </w:rPr>
              <w:t>предложени</w:t>
            </w:r>
            <w:r w:rsidRPr="005C3463">
              <w:rPr>
                <w:color w:val="231F20"/>
                <w:w w:val="114"/>
              </w:rPr>
              <w:t>й</w:t>
            </w:r>
            <w:r w:rsidRPr="005C3463">
              <w:rPr>
                <w:color w:val="231F20"/>
                <w:spacing w:val="38"/>
                <w:w w:val="114"/>
              </w:rPr>
              <w:t xml:space="preserve"> </w:t>
            </w:r>
            <w:r w:rsidRPr="005C3463">
              <w:rPr>
                <w:color w:val="231F20"/>
              </w:rPr>
              <w:t>в</w:t>
            </w:r>
            <w:r w:rsidRPr="005C3463">
              <w:rPr>
                <w:color w:val="231F20"/>
                <w:spacing w:val="14"/>
              </w:rPr>
              <w:t xml:space="preserve"> </w:t>
            </w:r>
            <w:r w:rsidRPr="005C3463">
              <w:rPr>
                <w:color w:val="231F20"/>
                <w:spacing w:val="-8"/>
                <w:w w:val="118"/>
              </w:rPr>
              <w:t>тексте;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231F20"/>
                <w:spacing w:val="-2"/>
                <w:w w:val="117"/>
              </w:rPr>
            </w:pPr>
            <w:r w:rsidRPr="005C3463">
              <w:rPr>
                <w:color w:val="231F20"/>
                <w:spacing w:val="1"/>
                <w:w w:val="119"/>
              </w:rPr>
              <w:t>аргументир</w:t>
            </w:r>
            <w:r>
              <w:rPr>
                <w:color w:val="231F20"/>
                <w:spacing w:val="1"/>
                <w:w w:val="119"/>
              </w:rPr>
              <w:t>ует</w:t>
            </w:r>
            <w:r w:rsidRPr="005C3463">
              <w:rPr>
                <w:color w:val="231F20"/>
                <w:spacing w:val="-27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>различи</w:t>
            </w:r>
            <w:r w:rsidRPr="005C3463">
              <w:rPr>
                <w:color w:val="231F20"/>
                <w:w w:val="119"/>
              </w:rPr>
              <w:t>е</w:t>
            </w:r>
            <w:r w:rsidRPr="005C3463">
              <w:rPr>
                <w:color w:val="231F20"/>
                <w:spacing w:val="14"/>
                <w:w w:val="119"/>
              </w:rPr>
              <w:t xml:space="preserve"> </w:t>
            </w:r>
            <w:r w:rsidRPr="005C3463">
              <w:rPr>
                <w:color w:val="231F20"/>
                <w:spacing w:val="1"/>
                <w:w w:val="119"/>
              </w:rPr>
              <w:t>лексическог</w:t>
            </w:r>
            <w:r w:rsidRPr="005C3463">
              <w:rPr>
                <w:color w:val="231F20"/>
                <w:w w:val="119"/>
              </w:rPr>
              <w:t>о</w:t>
            </w:r>
            <w:r w:rsidRPr="005C3463">
              <w:rPr>
                <w:color w:val="231F20"/>
                <w:spacing w:val="-13"/>
                <w:w w:val="119"/>
              </w:rPr>
              <w:t xml:space="preserve"> </w:t>
            </w:r>
            <w:r w:rsidRPr="005C3463">
              <w:rPr>
                <w:color w:val="231F20"/>
              </w:rPr>
              <w:t>и</w:t>
            </w:r>
            <w:r w:rsidRPr="005C3463">
              <w:rPr>
                <w:color w:val="231F20"/>
                <w:spacing w:val="47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г</w:t>
            </w:r>
            <w:r w:rsidRPr="005C3463">
              <w:rPr>
                <w:color w:val="231F20"/>
                <w:spacing w:val="1"/>
                <w:w w:val="117"/>
              </w:rPr>
              <w:t>р</w:t>
            </w:r>
            <w:r w:rsidRPr="005C3463">
              <w:rPr>
                <w:color w:val="231F20"/>
                <w:spacing w:val="1"/>
                <w:w w:val="121"/>
              </w:rPr>
              <w:t>а</w:t>
            </w:r>
            <w:r w:rsidRPr="005C3463">
              <w:rPr>
                <w:color w:val="231F20"/>
                <w:spacing w:val="1"/>
                <w:w w:val="116"/>
              </w:rPr>
              <w:t>мм</w:t>
            </w:r>
            <w:r w:rsidRPr="005C3463">
              <w:rPr>
                <w:color w:val="231F20"/>
                <w:spacing w:val="1"/>
                <w:w w:val="121"/>
              </w:rPr>
              <w:t>а</w:t>
            </w:r>
            <w:r w:rsidRPr="005C3463">
              <w:rPr>
                <w:color w:val="231F20"/>
                <w:spacing w:val="1"/>
                <w:w w:val="118"/>
              </w:rPr>
              <w:t>т</w:t>
            </w:r>
            <w:r w:rsidRPr="005C3463">
              <w:rPr>
                <w:color w:val="231F20"/>
                <w:spacing w:val="1"/>
                <w:w w:val="120"/>
              </w:rPr>
              <w:t>и</w:t>
            </w:r>
            <w:r w:rsidRPr="005C3463">
              <w:rPr>
                <w:color w:val="231F20"/>
                <w:spacing w:val="1"/>
                <w:w w:val="117"/>
              </w:rPr>
              <w:t>ч</w:t>
            </w:r>
            <w:r w:rsidRPr="005C3463">
              <w:rPr>
                <w:color w:val="231F20"/>
                <w:spacing w:val="1"/>
                <w:w w:val="111"/>
              </w:rPr>
              <w:t>е</w:t>
            </w:r>
            <w:r w:rsidRPr="005C3463">
              <w:rPr>
                <w:color w:val="231F20"/>
                <w:spacing w:val="1"/>
                <w:w w:val="109"/>
              </w:rPr>
              <w:t>с</w:t>
            </w:r>
            <w:r w:rsidRPr="005C3463">
              <w:rPr>
                <w:color w:val="231F20"/>
                <w:spacing w:val="1"/>
                <w:w w:val="131"/>
              </w:rPr>
              <w:t>к</w:t>
            </w:r>
            <w:r w:rsidRPr="005C3463">
              <w:rPr>
                <w:color w:val="231F20"/>
                <w:spacing w:val="1"/>
                <w:w w:val="108"/>
              </w:rPr>
              <w:t>о</w:t>
            </w:r>
            <w:r w:rsidRPr="005C3463">
              <w:rPr>
                <w:color w:val="231F20"/>
                <w:spacing w:val="1"/>
                <w:w w:val="118"/>
              </w:rPr>
              <w:t>г</w:t>
            </w:r>
            <w:r w:rsidRPr="005C3463">
              <w:rPr>
                <w:color w:val="231F20"/>
                <w:w w:val="108"/>
              </w:rPr>
              <w:t xml:space="preserve">о </w:t>
            </w:r>
            <w:r w:rsidRPr="005C3463">
              <w:rPr>
                <w:color w:val="231F20"/>
                <w:spacing w:val="-1"/>
                <w:w w:val="117"/>
              </w:rPr>
              <w:t>значени</w:t>
            </w:r>
            <w:r w:rsidRPr="005C3463">
              <w:rPr>
                <w:color w:val="231F20"/>
                <w:w w:val="117"/>
              </w:rPr>
              <w:t>я</w:t>
            </w:r>
            <w:r w:rsidRPr="005C3463">
              <w:rPr>
                <w:color w:val="231F20"/>
                <w:spacing w:val="20"/>
                <w:w w:val="117"/>
              </w:rPr>
              <w:t xml:space="preserve"> </w:t>
            </w:r>
            <w:r w:rsidRPr="005C3463">
              <w:rPr>
                <w:color w:val="231F20"/>
                <w:spacing w:val="-1"/>
                <w:w w:val="117"/>
              </w:rPr>
              <w:t>слова</w:t>
            </w:r>
            <w:r w:rsidRPr="005C3463">
              <w:rPr>
                <w:color w:val="231F20"/>
                <w:w w:val="117"/>
              </w:rPr>
              <w:t>;</w:t>
            </w:r>
            <w:r w:rsidRPr="005C3463">
              <w:rPr>
                <w:color w:val="231F20"/>
                <w:spacing w:val="-2"/>
                <w:w w:val="117"/>
              </w:rPr>
              <w:t xml:space="preserve"> </w:t>
            </w:r>
          </w:p>
          <w:p w:rsidR="00A03564" w:rsidRPr="005C3463" w:rsidRDefault="00A03564" w:rsidP="00175AE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5C3463">
              <w:rPr>
                <w:color w:val="231F20"/>
                <w:spacing w:val="1"/>
                <w:w w:val="118"/>
              </w:rPr>
              <w:t>опозна</w:t>
            </w:r>
            <w:r>
              <w:rPr>
                <w:color w:val="231F20"/>
                <w:spacing w:val="1"/>
                <w:w w:val="118"/>
              </w:rPr>
              <w:t>ёт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-2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наблюда</w:t>
            </w:r>
            <w:r>
              <w:rPr>
                <w:color w:val="231F20"/>
                <w:spacing w:val="1"/>
                <w:w w:val="118"/>
              </w:rPr>
              <w:t>е</w:t>
            </w:r>
            <w:r w:rsidRPr="005C3463">
              <w:rPr>
                <w:color w:val="231F20"/>
                <w:spacing w:val="1"/>
                <w:w w:val="118"/>
              </w:rPr>
              <w:t>т</w:t>
            </w:r>
            <w:r w:rsidRPr="005C3463">
              <w:rPr>
                <w:color w:val="231F20"/>
                <w:spacing w:val="-8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изучаемо</w:t>
            </w:r>
            <w:r w:rsidRPr="005C3463">
              <w:rPr>
                <w:color w:val="231F20"/>
                <w:w w:val="118"/>
              </w:rPr>
              <w:t>е</w:t>
            </w:r>
            <w:r w:rsidRPr="005C3463">
              <w:rPr>
                <w:color w:val="231F20"/>
                <w:spacing w:val="2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языково</w:t>
            </w:r>
            <w:r w:rsidRPr="005C3463">
              <w:rPr>
                <w:color w:val="231F20"/>
                <w:w w:val="118"/>
              </w:rPr>
              <w:t>е</w:t>
            </w:r>
            <w:r w:rsidRPr="005C3463">
              <w:rPr>
                <w:color w:val="231F20"/>
                <w:spacing w:val="19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явление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33"/>
                <w:w w:val="118"/>
              </w:rPr>
              <w:t xml:space="preserve"> </w:t>
            </w:r>
            <w:r w:rsidRPr="005C3463">
              <w:rPr>
                <w:color w:val="231F20"/>
                <w:spacing w:val="1"/>
                <w:w w:val="118"/>
              </w:rPr>
              <w:t>извле</w:t>
            </w:r>
            <w:r w:rsidRPr="005C3463">
              <w:rPr>
                <w:color w:val="231F20"/>
                <w:spacing w:val="7"/>
                <w:w w:val="120"/>
              </w:rPr>
              <w:t>ка</w:t>
            </w:r>
            <w:r>
              <w:rPr>
                <w:color w:val="231F20"/>
                <w:spacing w:val="7"/>
                <w:w w:val="120"/>
              </w:rPr>
              <w:t>ет</w:t>
            </w:r>
            <w:r w:rsidRPr="005C3463">
              <w:rPr>
                <w:color w:val="231F20"/>
                <w:spacing w:val="2"/>
                <w:w w:val="120"/>
              </w:rPr>
              <w:t xml:space="preserve"> </w:t>
            </w:r>
            <w:r w:rsidRPr="005C3463">
              <w:rPr>
                <w:color w:val="231F20"/>
                <w:spacing w:val="6"/>
              </w:rPr>
              <w:t>ег</w:t>
            </w:r>
            <w:r w:rsidRPr="005C3463">
              <w:rPr>
                <w:color w:val="231F20"/>
              </w:rPr>
              <w:t>о</w:t>
            </w:r>
            <w:r w:rsidRPr="005C3463">
              <w:rPr>
                <w:color w:val="231F20"/>
                <w:spacing w:val="39"/>
              </w:rPr>
              <w:t xml:space="preserve"> </w:t>
            </w:r>
            <w:r w:rsidRPr="005C3463">
              <w:rPr>
                <w:color w:val="231F20"/>
                <w:spacing w:val="6"/>
              </w:rPr>
              <w:t>и</w:t>
            </w:r>
            <w:r w:rsidRPr="005C3463">
              <w:rPr>
                <w:color w:val="231F20"/>
              </w:rPr>
              <w:t>з</w:t>
            </w:r>
            <w:r w:rsidRPr="005C3463">
              <w:rPr>
                <w:color w:val="231F20"/>
                <w:spacing w:val="46"/>
              </w:rPr>
              <w:t xml:space="preserve"> </w:t>
            </w:r>
            <w:r w:rsidRPr="005C3463">
              <w:rPr>
                <w:color w:val="231F20"/>
                <w:spacing w:val="7"/>
                <w:w w:val="117"/>
              </w:rPr>
              <w:t>текста</w:t>
            </w:r>
            <w:r w:rsidRPr="005C3463">
              <w:rPr>
                <w:color w:val="231F20"/>
                <w:w w:val="117"/>
              </w:rPr>
              <w:t>,</w:t>
            </w:r>
            <w:r w:rsidRPr="005C3463">
              <w:rPr>
                <w:color w:val="231F20"/>
                <w:spacing w:val="17"/>
                <w:w w:val="117"/>
              </w:rPr>
              <w:t xml:space="preserve"> </w:t>
            </w:r>
            <w:r w:rsidRPr="005C3463">
              <w:rPr>
                <w:color w:val="231F20"/>
                <w:spacing w:val="7"/>
                <w:w w:val="117"/>
              </w:rPr>
              <w:t>анализир</w:t>
            </w:r>
            <w:r>
              <w:rPr>
                <w:color w:val="231F20"/>
                <w:spacing w:val="7"/>
                <w:w w:val="117"/>
              </w:rPr>
              <w:t>ует</w:t>
            </w:r>
            <w:r w:rsidRPr="005C3463">
              <w:rPr>
                <w:color w:val="231F20"/>
                <w:w w:val="117"/>
              </w:rPr>
              <w:t xml:space="preserve"> </w:t>
            </w:r>
            <w:r w:rsidRPr="005C3463">
              <w:rPr>
                <w:color w:val="231F20"/>
              </w:rPr>
              <w:t>с</w:t>
            </w:r>
            <w:r w:rsidRPr="005C3463">
              <w:rPr>
                <w:color w:val="231F20"/>
                <w:spacing w:val="16"/>
              </w:rPr>
              <w:t xml:space="preserve"> </w:t>
            </w:r>
            <w:r w:rsidRPr="005C3463">
              <w:rPr>
                <w:color w:val="231F20"/>
                <w:spacing w:val="7"/>
                <w:w w:val="118"/>
              </w:rPr>
              <w:t>точк</w:t>
            </w:r>
            <w:r w:rsidRPr="005C3463">
              <w:rPr>
                <w:color w:val="231F20"/>
                <w:w w:val="118"/>
              </w:rPr>
              <w:t xml:space="preserve">и </w:t>
            </w:r>
            <w:r w:rsidRPr="005C3463">
              <w:rPr>
                <w:color w:val="231F20"/>
                <w:spacing w:val="7"/>
                <w:w w:val="118"/>
              </w:rPr>
              <w:t>зрени</w:t>
            </w:r>
            <w:r w:rsidRPr="005C3463">
              <w:rPr>
                <w:color w:val="231F20"/>
                <w:w w:val="118"/>
              </w:rPr>
              <w:t>я</w:t>
            </w:r>
            <w:r w:rsidRPr="005C3463">
              <w:rPr>
                <w:color w:val="231F20"/>
                <w:spacing w:val="5"/>
                <w:w w:val="118"/>
              </w:rPr>
              <w:t xml:space="preserve"> </w:t>
            </w:r>
            <w:r w:rsidRPr="005C3463">
              <w:rPr>
                <w:color w:val="231F20"/>
                <w:spacing w:val="6"/>
                <w:w w:val="116"/>
              </w:rPr>
              <w:t>тексто</w:t>
            </w:r>
            <w:r w:rsidRPr="005C3463">
              <w:rPr>
                <w:color w:val="231F20"/>
                <w:spacing w:val="-1"/>
                <w:w w:val="116"/>
              </w:rPr>
              <w:t>образующе</w:t>
            </w:r>
            <w:r w:rsidRPr="005C3463">
              <w:rPr>
                <w:color w:val="231F20"/>
                <w:w w:val="116"/>
              </w:rPr>
              <w:t>й</w:t>
            </w:r>
            <w:r w:rsidRPr="005C3463">
              <w:rPr>
                <w:color w:val="231F20"/>
                <w:spacing w:val="-11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роли</w:t>
            </w:r>
            <w:r w:rsidRPr="005C3463">
              <w:rPr>
                <w:color w:val="231F20"/>
                <w:w w:val="116"/>
              </w:rPr>
              <w:t>,</w:t>
            </w:r>
            <w:r w:rsidRPr="005C3463">
              <w:rPr>
                <w:color w:val="231F20"/>
                <w:spacing w:val="15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проводит</w:t>
            </w:r>
            <w:r w:rsidRPr="005C3463">
              <w:rPr>
                <w:color w:val="231F20"/>
                <w:spacing w:val="-10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языково</w:t>
            </w:r>
            <w:r w:rsidRPr="005C3463">
              <w:rPr>
                <w:color w:val="231F20"/>
                <w:w w:val="116"/>
              </w:rPr>
              <w:t>й</w:t>
            </w:r>
            <w:r w:rsidRPr="005C3463">
              <w:rPr>
                <w:color w:val="231F20"/>
                <w:spacing w:val="21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6"/>
              </w:rPr>
              <w:t>разбо</w:t>
            </w:r>
            <w:r w:rsidRPr="005C3463">
              <w:rPr>
                <w:color w:val="231F20"/>
                <w:w w:val="116"/>
              </w:rPr>
              <w:t>р</w:t>
            </w:r>
            <w:r w:rsidRPr="005C3463">
              <w:rPr>
                <w:color w:val="231F20"/>
                <w:spacing w:val="-13"/>
                <w:w w:val="116"/>
              </w:rPr>
              <w:t xml:space="preserve"> </w:t>
            </w:r>
            <w:r w:rsidRPr="005C3463">
              <w:rPr>
                <w:color w:val="231F20"/>
                <w:spacing w:val="-1"/>
                <w:w w:val="117"/>
              </w:rPr>
              <w:t xml:space="preserve">(фонетический, </w:t>
            </w:r>
            <w:r w:rsidRPr="005C3463">
              <w:rPr>
                <w:color w:val="231F20"/>
                <w:w w:val="117"/>
              </w:rPr>
              <w:t>лексический,</w:t>
            </w:r>
            <w:r w:rsidRPr="005C3463">
              <w:rPr>
                <w:color w:val="231F20"/>
                <w:spacing w:val="30"/>
                <w:w w:val="117"/>
              </w:rPr>
              <w:t xml:space="preserve"> </w:t>
            </w:r>
            <w:r w:rsidRPr="005C3463">
              <w:rPr>
                <w:color w:val="231F20"/>
                <w:w w:val="117"/>
              </w:rPr>
              <w:t>морфемный,</w:t>
            </w:r>
            <w:r w:rsidRPr="005C3463">
              <w:rPr>
                <w:color w:val="231F20"/>
                <w:spacing w:val="-2"/>
                <w:w w:val="117"/>
              </w:rPr>
              <w:t xml:space="preserve"> </w:t>
            </w:r>
            <w:r w:rsidRPr="005C3463">
              <w:rPr>
                <w:color w:val="231F20"/>
                <w:w w:val="117"/>
              </w:rPr>
              <w:t>словообразовательн</w:t>
            </w:r>
            <w:r w:rsidRPr="005C3463">
              <w:rPr>
                <w:color w:val="231F20"/>
                <w:w w:val="117"/>
              </w:rPr>
              <w:lastRenderedPageBreak/>
              <w:t>ый</w:t>
            </w:r>
            <w:r w:rsidRPr="005C3463">
              <w:rPr>
                <w:color w:val="231F20"/>
                <w:spacing w:val="-21"/>
                <w:w w:val="117"/>
              </w:rPr>
              <w:t xml:space="preserve"> </w:t>
            </w:r>
            <w:r w:rsidRPr="005C3463">
              <w:rPr>
                <w:color w:val="231F20"/>
                <w:w w:val="116"/>
              </w:rPr>
              <w:t>этимологи</w:t>
            </w:r>
            <w:r w:rsidRPr="005C3463">
              <w:rPr>
                <w:color w:val="231F20"/>
                <w:spacing w:val="-4"/>
                <w:w w:val="118"/>
              </w:rPr>
              <w:t>ческий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8"/>
                <w:w w:val="118"/>
              </w:rPr>
              <w:t xml:space="preserve"> </w:t>
            </w:r>
            <w:r w:rsidRPr="005C3463">
              <w:rPr>
                <w:color w:val="231F20"/>
                <w:spacing w:val="-4"/>
                <w:w w:val="118"/>
              </w:rPr>
              <w:t>морфологический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-15"/>
                <w:w w:val="118"/>
              </w:rPr>
              <w:t xml:space="preserve"> </w:t>
            </w:r>
            <w:r w:rsidRPr="005C3463">
              <w:rPr>
                <w:color w:val="231F20"/>
                <w:spacing w:val="-4"/>
                <w:w w:val="118"/>
              </w:rPr>
              <w:t>синтаксический</w:t>
            </w:r>
            <w:r w:rsidRPr="005C3463">
              <w:rPr>
                <w:color w:val="231F20"/>
                <w:w w:val="118"/>
              </w:rPr>
              <w:t>,</w:t>
            </w:r>
            <w:r w:rsidRPr="005C3463">
              <w:rPr>
                <w:color w:val="231F20"/>
                <w:spacing w:val="13"/>
                <w:w w:val="118"/>
              </w:rPr>
              <w:t xml:space="preserve"> </w:t>
            </w:r>
            <w:r w:rsidRPr="005C3463">
              <w:rPr>
                <w:color w:val="231F20"/>
                <w:spacing w:val="-3"/>
                <w:w w:val="117"/>
              </w:rPr>
              <w:t xml:space="preserve">орфографический, </w:t>
            </w:r>
            <w:r w:rsidRPr="005C3463">
              <w:rPr>
                <w:color w:val="231F20"/>
                <w:w w:val="118"/>
              </w:rPr>
              <w:t>пунктуационный);</w:t>
            </w:r>
          </w:p>
        </w:tc>
        <w:tc>
          <w:tcPr>
            <w:tcW w:w="2878" w:type="dxa"/>
            <w:gridSpan w:val="3"/>
          </w:tcPr>
          <w:p w:rsidR="00A03564" w:rsidRDefault="00A03564" w:rsidP="00175AE2">
            <w:pPr>
              <w:jc w:val="both"/>
            </w:pPr>
            <w:r w:rsidRPr="00584D6D">
              <w:lastRenderedPageBreak/>
              <w:t>входной контроль</w:t>
            </w:r>
            <w:r>
              <w:t>;</w:t>
            </w:r>
          </w:p>
          <w:p w:rsidR="00A03564" w:rsidRDefault="00A03564" w:rsidP="00175AE2">
            <w:pPr>
              <w:jc w:val="both"/>
            </w:pPr>
            <w:r>
              <w:t>редактирование предложений из сочинений и изложений;</w:t>
            </w:r>
          </w:p>
          <w:p w:rsidR="00A03564" w:rsidRDefault="00A03564" w:rsidP="00175AE2">
            <w:pPr>
              <w:jc w:val="both"/>
            </w:pPr>
            <w:r>
              <w:t xml:space="preserve">проверочные работы по завершении изучения тем; </w:t>
            </w:r>
          </w:p>
          <w:p w:rsidR="00A03564" w:rsidRDefault="00A03564" w:rsidP="00175AE2">
            <w:pPr>
              <w:jc w:val="both"/>
            </w:pPr>
            <w:r>
              <w:t>словарные и контрольные диктанты;</w:t>
            </w:r>
          </w:p>
          <w:p w:rsidR="00A03564" w:rsidRPr="00584D6D" w:rsidRDefault="00A03564" w:rsidP="00175AE2">
            <w:pPr>
              <w:jc w:val="both"/>
            </w:pPr>
            <w:r>
              <w:t>индивидуальные задания</w:t>
            </w:r>
          </w:p>
        </w:tc>
      </w:tr>
    </w:tbl>
    <w:p w:rsidR="00A03564" w:rsidRPr="00D731FB" w:rsidRDefault="00A03564" w:rsidP="0025340C">
      <w:pPr>
        <w:rPr>
          <w:sz w:val="28"/>
          <w:szCs w:val="28"/>
        </w:rPr>
      </w:pPr>
    </w:p>
    <w:p w:rsidR="00A03564" w:rsidRPr="00D731FB" w:rsidRDefault="00A03564" w:rsidP="0025340C">
      <w:pPr>
        <w:jc w:val="center"/>
        <w:rPr>
          <w:b/>
          <w:sz w:val="28"/>
          <w:szCs w:val="28"/>
        </w:rPr>
      </w:pPr>
      <w:r w:rsidRPr="00D731FB">
        <w:rPr>
          <w:b/>
          <w:sz w:val="28"/>
          <w:szCs w:val="28"/>
        </w:rPr>
        <w:t xml:space="preserve">4.2 Примерный перечень </w:t>
      </w:r>
    </w:p>
    <w:p w:rsidR="00A03564" w:rsidRPr="00D731FB" w:rsidRDefault="00A03564" w:rsidP="0025340C">
      <w:pPr>
        <w:jc w:val="center"/>
        <w:rPr>
          <w:b/>
          <w:sz w:val="28"/>
          <w:szCs w:val="28"/>
        </w:rPr>
      </w:pPr>
      <w:r w:rsidRPr="00D731FB">
        <w:rPr>
          <w:b/>
          <w:sz w:val="28"/>
          <w:szCs w:val="28"/>
        </w:rPr>
        <w:t xml:space="preserve">вопросов и заданий для проведения </w:t>
      </w:r>
    </w:p>
    <w:p w:rsidR="00A03564" w:rsidRPr="00D731FB" w:rsidRDefault="00A03564" w:rsidP="0025340C">
      <w:pPr>
        <w:jc w:val="center"/>
        <w:rPr>
          <w:b/>
          <w:sz w:val="28"/>
          <w:szCs w:val="28"/>
        </w:rPr>
      </w:pPr>
      <w:r w:rsidRPr="00D731FB">
        <w:rPr>
          <w:b/>
          <w:sz w:val="28"/>
          <w:szCs w:val="28"/>
        </w:rPr>
        <w:t xml:space="preserve">итогового контроля учебных достижений обучающихся </w:t>
      </w:r>
    </w:p>
    <w:p w:rsidR="00A03564" w:rsidRPr="00D731FB" w:rsidRDefault="00A03564" w:rsidP="0025340C">
      <w:pPr>
        <w:jc w:val="center"/>
        <w:rPr>
          <w:b/>
          <w:sz w:val="28"/>
          <w:szCs w:val="28"/>
        </w:rPr>
      </w:pPr>
      <w:r w:rsidRPr="00D731FB">
        <w:rPr>
          <w:b/>
          <w:sz w:val="28"/>
          <w:szCs w:val="28"/>
        </w:rPr>
        <w:t>при реализации среднего общего образования</w:t>
      </w:r>
    </w:p>
    <w:p w:rsidR="00A03564" w:rsidRDefault="00A03564" w:rsidP="0025340C">
      <w:pPr>
        <w:ind w:firstLine="709"/>
        <w:jc w:val="both"/>
      </w:pPr>
    </w:p>
    <w:p w:rsidR="00A03564" w:rsidRPr="0025340C" w:rsidRDefault="00A03564" w:rsidP="0025340C">
      <w:pPr>
        <w:widowControl w:val="0"/>
        <w:autoSpaceDE w:val="0"/>
        <w:autoSpaceDN w:val="0"/>
        <w:adjustRightInd w:val="0"/>
        <w:spacing w:before="35" w:line="257" w:lineRule="auto"/>
        <w:ind w:left="2796" w:right="1787" w:hanging="965"/>
        <w:rPr>
          <w:color w:val="000000"/>
          <w:sz w:val="28"/>
          <w:szCs w:val="28"/>
        </w:rPr>
      </w:pPr>
      <w:r w:rsidRPr="0025340C">
        <w:rPr>
          <w:color w:val="231F20"/>
          <w:sz w:val="28"/>
          <w:szCs w:val="28"/>
        </w:rPr>
        <w:t>Примерные</w:t>
      </w:r>
      <w:r w:rsidRPr="0025340C">
        <w:rPr>
          <w:color w:val="231F20"/>
          <w:spacing w:val="65"/>
          <w:sz w:val="28"/>
          <w:szCs w:val="28"/>
        </w:rPr>
        <w:t xml:space="preserve"> </w:t>
      </w:r>
      <w:r w:rsidRPr="0025340C">
        <w:rPr>
          <w:color w:val="231F20"/>
          <w:sz w:val="28"/>
          <w:szCs w:val="28"/>
        </w:rPr>
        <w:t>темы</w:t>
      </w:r>
      <w:r w:rsidRPr="0025340C">
        <w:rPr>
          <w:color w:val="231F20"/>
          <w:spacing w:val="41"/>
          <w:sz w:val="28"/>
          <w:szCs w:val="28"/>
        </w:rPr>
        <w:t xml:space="preserve"> </w:t>
      </w:r>
      <w:r w:rsidRPr="0025340C">
        <w:rPr>
          <w:color w:val="231F20"/>
          <w:w w:val="107"/>
          <w:sz w:val="28"/>
          <w:szCs w:val="28"/>
        </w:rPr>
        <w:t>рефера</w:t>
      </w:r>
      <w:r w:rsidRPr="0025340C">
        <w:rPr>
          <w:color w:val="231F20"/>
          <w:spacing w:val="-4"/>
          <w:w w:val="107"/>
          <w:sz w:val="28"/>
          <w:szCs w:val="28"/>
        </w:rPr>
        <w:t>т</w:t>
      </w:r>
      <w:r w:rsidRPr="0025340C">
        <w:rPr>
          <w:color w:val="231F20"/>
          <w:w w:val="107"/>
          <w:sz w:val="28"/>
          <w:szCs w:val="28"/>
        </w:rPr>
        <w:t>ов</w:t>
      </w:r>
      <w:r w:rsidRPr="0025340C">
        <w:rPr>
          <w:color w:val="231F20"/>
          <w:spacing w:val="16"/>
          <w:w w:val="107"/>
          <w:sz w:val="28"/>
          <w:szCs w:val="28"/>
        </w:rPr>
        <w:t xml:space="preserve"> </w:t>
      </w:r>
      <w:r w:rsidRPr="0025340C">
        <w:rPr>
          <w:color w:val="231F20"/>
          <w:w w:val="111"/>
          <w:sz w:val="28"/>
          <w:szCs w:val="28"/>
        </w:rPr>
        <w:t xml:space="preserve">(докладов), </w:t>
      </w:r>
      <w:r w:rsidRPr="0025340C">
        <w:rPr>
          <w:color w:val="231F20"/>
          <w:w w:val="107"/>
          <w:sz w:val="28"/>
          <w:szCs w:val="28"/>
        </w:rPr>
        <w:t>индивидуальных</w:t>
      </w:r>
      <w:r w:rsidRPr="0025340C">
        <w:rPr>
          <w:color w:val="231F20"/>
          <w:spacing w:val="16"/>
          <w:w w:val="107"/>
          <w:sz w:val="28"/>
          <w:szCs w:val="28"/>
        </w:rPr>
        <w:t xml:space="preserve"> </w:t>
      </w:r>
      <w:r w:rsidRPr="0025340C">
        <w:rPr>
          <w:color w:val="231F20"/>
          <w:w w:val="107"/>
          <w:sz w:val="28"/>
          <w:szCs w:val="28"/>
        </w:rPr>
        <w:t>проек</w:t>
      </w:r>
      <w:r w:rsidRPr="0025340C">
        <w:rPr>
          <w:color w:val="231F20"/>
          <w:spacing w:val="-4"/>
          <w:w w:val="107"/>
          <w:sz w:val="28"/>
          <w:szCs w:val="28"/>
        </w:rPr>
        <w:t>т</w:t>
      </w:r>
      <w:r w:rsidRPr="0025340C">
        <w:rPr>
          <w:color w:val="231F20"/>
          <w:w w:val="107"/>
          <w:sz w:val="28"/>
          <w:szCs w:val="28"/>
        </w:rPr>
        <w:t>ов</w:t>
      </w:r>
    </w:p>
    <w:p w:rsidR="00A03564" w:rsidRPr="0025340C" w:rsidRDefault="00A03564" w:rsidP="0025340C">
      <w:pPr>
        <w:widowControl w:val="0"/>
        <w:autoSpaceDE w:val="0"/>
        <w:autoSpaceDN w:val="0"/>
        <w:adjustRightInd w:val="0"/>
        <w:spacing w:before="3" w:line="120" w:lineRule="exact"/>
        <w:rPr>
          <w:color w:val="000000"/>
          <w:sz w:val="28"/>
          <w:szCs w:val="28"/>
        </w:rPr>
      </w:pP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5340C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>Русский язык среди других языков мира.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>Языковой вкус. Языковая норма. Языковая агрессия.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0"/>
          <w:sz w:val="28"/>
          <w:szCs w:val="28"/>
        </w:rPr>
        <w:t>•</w:t>
      </w:r>
      <w:r>
        <w:rPr>
          <w:color w:val="231F20"/>
          <w:w w:val="1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 xml:space="preserve">Языковой портрет современника. </w:t>
      </w:r>
      <w:r w:rsidRPr="00F06EEB">
        <w:rPr>
          <w:color w:val="231F20"/>
          <w:w w:val="118"/>
          <w:sz w:val="28"/>
          <w:szCs w:val="28"/>
        </w:rPr>
        <w:t xml:space="preserve">Молодежный сленг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21"/>
          <w:sz w:val="28"/>
          <w:szCs w:val="28"/>
        </w:rPr>
        <w:t>жаргон.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Деятельность </w:t>
      </w:r>
      <w:r w:rsidRPr="00F06EEB">
        <w:rPr>
          <w:color w:val="231F20"/>
          <w:sz w:val="28"/>
          <w:szCs w:val="28"/>
        </w:rPr>
        <w:t>М. В.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3"/>
          <w:sz w:val="28"/>
          <w:szCs w:val="28"/>
        </w:rPr>
        <w:t xml:space="preserve">Ломоносова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9"/>
          <w:sz w:val="28"/>
          <w:szCs w:val="28"/>
        </w:rPr>
        <w:t xml:space="preserve">развитии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6"/>
          <w:sz w:val="28"/>
          <w:szCs w:val="28"/>
        </w:rPr>
        <w:t xml:space="preserve">популяризации русского </w:t>
      </w:r>
      <w:r w:rsidRPr="00F06EEB">
        <w:rPr>
          <w:color w:val="231F20"/>
          <w:w w:val="118"/>
          <w:sz w:val="28"/>
          <w:szCs w:val="28"/>
        </w:rPr>
        <w:t>литерат</w:t>
      </w:r>
      <w:r w:rsidRPr="00F06EEB">
        <w:rPr>
          <w:color w:val="231F20"/>
          <w:w w:val="114"/>
          <w:sz w:val="28"/>
          <w:szCs w:val="28"/>
        </w:rPr>
        <w:t xml:space="preserve">урного </w:t>
      </w:r>
      <w:r w:rsidRPr="00F06EEB">
        <w:rPr>
          <w:color w:val="231F20"/>
          <w:w w:val="127"/>
          <w:sz w:val="28"/>
          <w:szCs w:val="28"/>
        </w:rPr>
        <w:t>языка.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31"/>
          <w:sz w:val="28"/>
          <w:szCs w:val="28"/>
        </w:rPr>
        <w:t>•</w:t>
      </w:r>
      <w:r>
        <w:rPr>
          <w:color w:val="231F20"/>
          <w:w w:val="131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 xml:space="preserve">А. С. </w:t>
      </w:r>
      <w:r w:rsidRPr="00F06EEB">
        <w:rPr>
          <w:color w:val="231F20"/>
          <w:w w:val="120"/>
          <w:sz w:val="28"/>
          <w:szCs w:val="28"/>
        </w:rPr>
        <w:t xml:space="preserve">Пушкин </w:t>
      </w:r>
      <w:r w:rsidRPr="00F06EEB">
        <w:rPr>
          <w:color w:val="231F20"/>
          <w:sz w:val="28"/>
          <w:szCs w:val="28"/>
        </w:rPr>
        <w:t xml:space="preserve">— </w:t>
      </w:r>
      <w:r w:rsidRPr="00F06EEB">
        <w:rPr>
          <w:color w:val="231F20"/>
          <w:w w:val="114"/>
          <w:sz w:val="28"/>
          <w:szCs w:val="28"/>
        </w:rPr>
        <w:t xml:space="preserve">создатель современного русского литературного </w:t>
      </w:r>
      <w:r w:rsidRPr="00F06EEB">
        <w:rPr>
          <w:color w:val="231F20"/>
          <w:w w:val="127"/>
          <w:sz w:val="28"/>
          <w:szCs w:val="28"/>
        </w:rPr>
        <w:t>языка.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 xml:space="preserve">Русский литературный язык </w:t>
      </w:r>
      <w:r w:rsidRPr="00F06EEB">
        <w:rPr>
          <w:color w:val="231F20"/>
          <w:sz w:val="28"/>
          <w:szCs w:val="28"/>
        </w:rPr>
        <w:t>на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5"/>
          <w:sz w:val="28"/>
          <w:szCs w:val="28"/>
        </w:rPr>
        <w:t xml:space="preserve">рубеже </w:t>
      </w:r>
      <w:r w:rsidRPr="00F06EEB">
        <w:rPr>
          <w:color w:val="231F20"/>
          <w:sz w:val="28"/>
          <w:szCs w:val="28"/>
        </w:rPr>
        <w:t xml:space="preserve">XX — </w:t>
      </w:r>
      <w:r w:rsidRPr="00F06EEB">
        <w:rPr>
          <w:color w:val="231F20"/>
          <w:w w:val="119"/>
          <w:sz w:val="28"/>
          <w:szCs w:val="28"/>
        </w:rPr>
        <w:t>XXI веков.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8"/>
          <w:sz w:val="28"/>
          <w:szCs w:val="28"/>
        </w:rPr>
        <w:t>•</w:t>
      </w:r>
      <w:r>
        <w:rPr>
          <w:color w:val="231F20"/>
          <w:w w:val="118"/>
          <w:sz w:val="28"/>
          <w:szCs w:val="28"/>
        </w:rPr>
        <w:t xml:space="preserve"> </w:t>
      </w:r>
      <w:r w:rsidRPr="00F06EEB">
        <w:rPr>
          <w:color w:val="231F20"/>
          <w:w w:val="118"/>
          <w:sz w:val="28"/>
          <w:szCs w:val="28"/>
        </w:rPr>
        <w:t xml:space="preserve">Формы существования национального русского языка: русский литературный </w:t>
      </w:r>
      <w:r w:rsidRPr="00F06EEB">
        <w:rPr>
          <w:color w:val="231F20"/>
          <w:w w:val="119"/>
          <w:sz w:val="28"/>
          <w:szCs w:val="28"/>
        </w:rPr>
        <w:t xml:space="preserve">язык, просторечие, </w:t>
      </w:r>
      <w:r w:rsidRPr="00F06EEB">
        <w:rPr>
          <w:color w:val="231F20"/>
          <w:w w:val="120"/>
          <w:sz w:val="28"/>
          <w:szCs w:val="28"/>
        </w:rPr>
        <w:t>диалекты, жаргонизмы.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6"/>
          <w:sz w:val="28"/>
          <w:szCs w:val="28"/>
        </w:rPr>
        <w:t>•</w:t>
      </w:r>
      <w:r>
        <w:rPr>
          <w:color w:val="231F20"/>
          <w:w w:val="126"/>
          <w:sz w:val="28"/>
          <w:szCs w:val="28"/>
        </w:rPr>
        <w:t xml:space="preserve"> </w:t>
      </w:r>
      <w:r w:rsidRPr="00F06EEB">
        <w:rPr>
          <w:color w:val="231F20"/>
          <w:w w:val="126"/>
          <w:sz w:val="28"/>
          <w:szCs w:val="28"/>
        </w:rPr>
        <w:t xml:space="preserve">Язык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21"/>
          <w:sz w:val="28"/>
          <w:szCs w:val="28"/>
        </w:rPr>
        <w:t>культура.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7"/>
          <w:sz w:val="28"/>
          <w:szCs w:val="28"/>
        </w:rPr>
        <w:t>•</w:t>
      </w:r>
      <w:r>
        <w:rPr>
          <w:color w:val="231F20"/>
          <w:w w:val="117"/>
          <w:sz w:val="28"/>
          <w:szCs w:val="28"/>
        </w:rPr>
        <w:t xml:space="preserve"> </w:t>
      </w:r>
      <w:r w:rsidRPr="00F06EEB">
        <w:rPr>
          <w:color w:val="231F20"/>
          <w:w w:val="117"/>
          <w:sz w:val="28"/>
          <w:szCs w:val="28"/>
        </w:rPr>
        <w:t xml:space="preserve">Культурно-речевые традиции русского языка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3"/>
          <w:sz w:val="28"/>
          <w:szCs w:val="28"/>
        </w:rPr>
        <w:t xml:space="preserve">современное </w:t>
      </w:r>
      <w:r w:rsidRPr="00F06EEB">
        <w:rPr>
          <w:color w:val="231F20"/>
          <w:w w:val="116"/>
          <w:sz w:val="28"/>
          <w:szCs w:val="28"/>
        </w:rPr>
        <w:t xml:space="preserve">состояние русской </w:t>
      </w:r>
      <w:r w:rsidRPr="00F06EEB">
        <w:rPr>
          <w:color w:val="231F20"/>
          <w:w w:val="120"/>
          <w:sz w:val="28"/>
          <w:szCs w:val="28"/>
        </w:rPr>
        <w:t>устной 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7"/>
          <w:sz w:val="28"/>
          <w:szCs w:val="28"/>
        </w:rPr>
        <w:t>•</w:t>
      </w:r>
      <w:r>
        <w:rPr>
          <w:color w:val="231F20"/>
          <w:w w:val="117"/>
          <w:sz w:val="28"/>
          <w:szCs w:val="28"/>
        </w:rPr>
        <w:t xml:space="preserve"> </w:t>
      </w:r>
      <w:r w:rsidRPr="00F06EEB">
        <w:rPr>
          <w:color w:val="231F20"/>
          <w:w w:val="117"/>
          <w:sz w:val="28"/>
          <w:szCs w:val="28"/>
        </w:rPr>
        <w:t xml:space="preserve">Вопросы экологии русского </w:t>
      </w:r>
      <w:r w:rsidRPr="00F06EEB">
        <w:rPr>
          <w:color w:val="231F20"/>
          <w:w w:val="127"/>
          <w:sz w:val="28"/>
          <w:szCs w:val="28"/>
        </w:rPr>
        <w:t>языка.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7"/>
          <w:sz w:val="28"/>
          <w:szCs w:val="28"/>
        </w:rPr>
        <w:t>•</w:t>
      </w:r>
      <w:r>
        <w:rPr>
          <w:color w:val="231F20"/>
          <w:w w:val="117"/>
          <w:sz w:val="28"/>
          <w:szCs w:val="28"/>
        </w:rPr>
        <w:t xml:space="preserve"> </w:t>
      </w:r>
      <w:r w:rsidRPr="00F06EEB">
        <w:rPr>
          <w:color w:val="231F20"/>
          <w:w w:val="117"/>
          <w:sz w:val="28"/>
          <w:szCs w:val="28"/>
        </w:rPr>
        <w:t xml:space="preserve">Виды делового общения, </w:t>
      </w:r>
      <w:r w:rsidRPr="00F06EEB">
        <w:rPr>
          <w:color w:val="231F20"/>
          <w:sz w:val="28"/>
          <w:szCs w:val="28"/>
        </w:rPr>
        <w:t>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>языковые особенности.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5"/>
          <w:sz w:val="28"/>
          <w:szCs w:val="28"/>
        </w:rPr>
        <w:t>•</w:t>
      </w:r>
      <w:r>
        <w:rPr>
          <w:color w:val="231F20"/>
          <w:w w:val="115"/>
          <w:sz w:val="28"/>
          <w:szCs w:val="28"/>
        </w:rPr>
        <w:t xml:space="preserve"> </w:t>
      </w:r>
      <w:r w:rsidRPr="00F06EEB">
        <w:rPr>
          <w:color w:val="231F20"/>
          <w:w w:val="115"/>
          <w:sz w:val="28"/>
          <w:szCs w:val="28"/>
        </w:rPr>
        <w:t xml:space="preserve">Языковые особенности научного </w:t>
      </w:r>
      <w:r w:rsidRPr="00F06EEB">
        <w:rPr>
          <w:color w:val="231F20"/>
          <w:w w:val="120"/>
          <w:sz w:val="28"/>
          <w:szCs w:val="28"/>
        </w:rPr>
        <w:t>стиля 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4"/>
          <w:sz w:val="28"/>
          <w:szCs w:val="28"/>
        </w:rPr>
        <w:t>•</w:t>
      </w:r>
      <w:r>
        <w:rPr>
          <w:color w:val="231F20"/>
          <w:w w:val="114"/>
          <w:sz w:val="28"/>
          <w:szCs w:val="28"/>
        </w:rPr>
        <w:t xml:space="preserve"> </w:t>
      </w:r>
      <w:r w:rsidRPr="00F06EEB">
        <w:rPr>
          <w:color w:val="231F20"/>
          <w:w w:val="114"/>
          <w:sz w:val="28"/>
          <w:szCs w:val="28"/>
        </w:rPr>
        <w:t xml:space="preserve">Особенности художественного </w:t>
      </w:r>
      <w:r w:rsidRPr="00F06EEB">
        <w:rPr>
          <w:color w:val="231F20"/>
          <w:w w:val="123"/>
          <w:sz w:val="28"/>
          <w:szCs w:val="28"/>
        </w:rPr>
        <w:t>стиля.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6"/>
          <w:sz w:val="28"/>
          <w:szCs w:val="28"/>
        </w:rPr>
        <w:t>•</w:t>
      </w:r>
      <w:r>
        <w:rPr>
          <w:color w:val="231F20"/>
          <w:w w:val="116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Публицистический стиль: языковые особенности, сфера </w:t>
      </w:r>
      <w:r w:rsidRPr="00F06EEB">
        <w:rPr>
          <w:color w:val="231F20"/>
          <w:w w:val="119"/>
          <w:sz w:val="28"/>
          <w:szCs w:val="28"/>
        </w:rPr>
        <w:t>использования.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6"/>
          <w:sz w:val="28"/>
          <w:szCs w:val="28"/>
        </w:rPr>
        <w:t>•</w:t>
      </w:r>
      <w:r>
        <w:rPr>
          <w:color w:val="231F20"/>
          <w:w w:val="116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Экспрессивные средства языка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5"/>
          <w:sz w:val="28"/>
          <w:szCs w:val="28"/>
        </w:rPr>
        <w:t xml:space="preserve">художественном </w:t>
      </w:r>
      <w:r w:rsidRPr="00F06EEB">
        <w:rPr>
          <w:color w:val="231F20"/>
          <w:w w:val="119"/>
          <w:sz w:val="28"/>
          <w:szCs w:val="28"/>
        </w:rPr>
        <w:t>тексте.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31"/>
          <w:sz w:val="28"/>
          <w:szCs w:val="28"/>
        </w:rPr>
        <w:t>•</w:t>
      </w:r>
      <w:r>
        <w:rPr>
          <w:color w:val="231F20"/>
          <w:w w:val="131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>СМИ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20"/>
          <w:sz w:val="28"/>
          <w:szCs w:val="28"/>
        </w:rPr>
        <w:t>культура 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4"/>
          <w:sz w:val="28"/>
          <w:szCs w:val="28"/>
        </w:rPr>
        <w:t>•</w:t>
      </w:r>
      <w:r>
        <w:rPr>
          <w:color w:val="231F20"/>
          <w:w w:val="124"/>
          <w:sz w:val="28"/>
          <w:szCs w:val="28"/>
        </w:rPr>
        <w:t xml:space="preserve"> </w:t>
      </w:r>
      <w:r w:rsidRPr="00F06EEB">
        <w:rPr>
          <w:color w:val="231F20"/>
          <w:w w:val="124"/>
          <w:sz w:val="28"/>
          <w:szCs w:val="28"/>
        </w:rPr>
        <w:t xml:space="preserve">Устная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7"/>
          <w:sz w:val="28"/>
          <w:szCs w:val="28"/>
        </w:rPr>
        <w:t xml:space="preserve">письменная формы существования русского языка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5"/>
          <w:sz w:val="28"/>
          <w:szCs w:val="28"/>
        </w:rPr>
        <w:t xml:space="preserve">сферы </w:t>
      </w:r>
      <w:r w:rsidRPr="00F06EEB">
        <w:rPr>
          <w:color w:val="231F20"/>
          <w:sz w:val="28"/>
          <w:szCs w:val="28"/>
        </w:rPr>
        <w:t>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8"/>
          <w:sz w:val="28"/>
          <w:szCs w:val="28"/>
        </w:rPr>
        <w:t>при</w:t>
      </w:r>
      <w:r w:rsidRPr="00F06EEB">
        <w:rPr>
          <w:color w:val="231F20"/>
          <w:w w:val="119"/>
          <w:sz w:val="28"/>
          <w:szCs w:val="28"/>
        </w:rPr>
        <w:t>менения.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6"/>
          <w:sz w:val="28"/>
          <w:szCs w:val="28"/>
        </w:rPr>
        <w:t>•</w:t>
      </w:r>
      <w:r>
        <w:rPr>
          <w:color w:val="231F20"/>
          <w:w w:val="116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Стилистическое использование профессиональной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6"/>
          <w:sz w:val="28"/>
          <w:szCs w:val="28"/>
        </w:rPr>
        <w:t xml:space="preserve">терминологической </w:t>
      </w:r>
      <w:r w:rsidRPr="00F06EEB">
        <w:rPr>
          <w:color w:val="231F20"/>
          <w:w w:val="121"/>
          <w:sz w:val="28"/>
          <w:szCs w:val="28"/>
        </w:rPr>
        <w:t xml:space="preserve">лексики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6"/>
          <w:sz w:val="28"/>
          <w:szCs w:val="28"/>
        </w:rPr>
        <w:t xml:space="preserve">произведениях художественной </w:t>
      </w:r>
      <w:r w:rsidRPr="00F06EEB">
        <w:rPr>
          <w:color w:val="231F20"/>
          <w:w w:val="119"/>
          <w:sz w:val="28"/>
          <w:szCs w:val="28"/>
        </w:rPr>
        <w:t>литературы.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3"/>
          <w:sz w:val="28"/>
          <w:szCs w:val="28"/>
        </w:rPr>
        <w:t>•</w:t>
      </w:r>
      <w:r>
        <w:rPr>
          <w:color w:val="231F20"/>
          <w:w w:val="123"/>
          <w:sz w:val="28"/>
          <w:szCs w:val="28"/>
        </w:rPr>
        <w:t xml:space="preserve"> </w:t>
      </w:r>
      <w:r w:rsidRPr="00F06EEB">
        <w:rPr>
          <w:color w:val="231F20"/>
          <w:w w:val="123"/>
          <w:sz w:val="28"/>
          <w:szCs w:val="28"/>
        </w:rPr>
        <w:t xml:space="preserve">Текст </w:t>
      </w:r>
      <w:r w:rsidRPr="00F06EEB">
        <w:rPr>
          <w:color w:val="231F20"/>
          <w:sz w:val="28"/>
          <w:szCs w:val="28"/>
        </w:rPr>
        <w:t xml:space="preserve">и его </w:t>
      </w:r>
      <w:r w:rsidRPr="00F06EEB">
        <w:rPr>
          <w:color w:val="231F20"/>
          <w:w w:val="117"/>
          <w:sz w:val="28"/>
          <w:szCs w:val="28"/>
        </w:rPr>
        <w:t xml:space="preserve">назначение. Типы текстов </w:t>
      </w:r>
      <w:r w:rsidRPr="00F06EEB">
        <w:rPr>
          <w:color w:val="231F20"/>
          <w:sz w:val="28"/>
          <w:szCs w:val="28"/>
        </w:rPr>
        <w:t xml:space="preserve">по </w:t>
      </w:r>
      <w:r w:rsidRPr="00F06EEB">
        <w:rPr>
          <w:color w:val="231F20"/>
          <w:w w:val="116"/>
          <w:sz w:val="28"/>
          <w:szCs w:val="28"/>
        </w:rPr>
        <w:t xml:space="preserve">смыслу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7"/>
          <w:sz w:val="28"/>
          <w:szCs w:val="28"/>
        </w:rPr>
        <w:t>стилю.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0"/>
          <w:sz w:val="28"/>
          <w:szCs w:val="28"/>
        </w:rPr>
        <w:t>•</w:t>
      </w:r>
      <w:r>
        <w:rPr>
          <w:color w:val="231F20"/>
          <w:w w:val="1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 xml:space="preserve">Русское письмо </w:t>
      </w:r>
      <w:r w:rsidRPr="00F06EEB">
        <w:rPr>
          <w:color w:val="231F20"/>
          <w:sz w:val="28"/>
          <w:szCs w:val="28"/>
        </w:rPr>
        <w:t xml:space="preserve">и его </w:t>
      </w:r>
      <w:r w:rsidRPr="00F06EEB">
        <w:rPr>
          <w:color w:val="231F20"/>
          <w:w w:val="118"/>
          <w:sz w:val="28"/>
          <w:szCs w:val="28"/>
        </w:rPr>
        <w:t>эволюция.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Функционирование звуков языка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1"/>
          <w:sz w:val="28"/>
          <w:szCs w:val="28"/>
        </w:rPr>
        <w:t>тексте: звукопись, анафора, аллитерация.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 xml:space="preserve">Антонимы </w:t>
      </w:r>
      <w:r w:rsidRPr="00F06EEB">
        <w:rPr>
          <w:color w:val="231F20"/>
          <w:sz w:val="28"/>
          <w:szCs w:val="28"/>
        </w:rPr>
        <w:t>и 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роль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Синонимия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7"/>
          <w:sz w:val="28"/>
          <w:szCs w:val="28"/>
        </w:rPr>
        <w:t xml:space="preserve">русском языке. Типы синонимов. Роль синонимов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8"/>
          <w:sz w:val="28"/>
          <w:szCs w:val="28"/>
        </w:rPr>
        <w:t xml:space="preserve">организации </w:t>
      </w:r>
      <w:r w:rsidRPr="00F06EEB">
        <w:rPr>
          <w:color w:val="231F20"/>
          <w:w w:val="120"/>
          <w:sz w:val="28"/>
          <w:szCs w:val="28"/>
        </w:rPr>
        <w:t>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lastRenderedPageBreak/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Старославянизмы </w:t>
      </w:r>
      <w:r w:rsidRPr="00F06EEB">
        <w:rPr>
          <w:color w:val="231F20"/>
          <w:sz w:val="28"/>
          <w:szCs w:val="28"/>
        </w:rPr>
        <w:t>и 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роль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6"/>
          <w:sz w:val="28"/>
          <w:szCs w:val="28"/>
        </w:rPr>
        <w:t xml:space="preserve">развитии русского </w:t>
      </w:r>
      <w:r w:rsidRPr="00F06EEB">
        <w:rPr>
          <w:color w:val="231F20"/>
          <w:w w:val="127"/>
          <w:sz w:val="28"/>
          <w:szCs w:val="28"/>
        </w:rPr>
        <w:t>языка.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7"/>
          <w:sz w:val="28"/>
          <w:szCs w:val="28"/>
        </w:rPr>
        <w:t>•</w:t>
      </w:r>
      <w:r>
        <w:rPr>
          <w:color w:val="231F20"/>
          <w:w w:val="117"/>
          <w:sz w:val="28"/>
          <w:szCs w:val="28"/>
        </w:rPr>
        <w:t xml:space="preserve"> </w:t>
      </w:r>
      <w:r w:rsidRPr="00F06EEB">
        <w:rPr>
          <w:color w:val="231F20"/>
          <w:w w:val="117"/>
          <w:sz w:val="28"/>
          <w:szCs w:val="28"/>
        </w:rPr>
        <w:t xml:space="preserve">Русская фразеология как средство экспрессивности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5"/>
          <w:sz w:val="28"/>
          <w:szCs w:val="28"/>
        </w:rPr>
        <w:t xml:space="preserve">русском </w:t>
      </w:r>
      <w:r w:rsidRPr="00F06EEB">
        <w:rPr>
          <w:color w:val="231F20"/>
          <w:w w:val="125"/>
          <w:sz w:val="28"/>
          <w:szCs w:val="28"/>
        </w:rPr>
        <w:t>языке.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31"/>
          <w:sz w:val="28"/>
          <w:szCs w:val="28"/>
        </w:rPr>
        <w:t>•</w:t>
      </w:r>
      <w:r>
        <w:rPr>
          <w:color w:val="231F20"/>
          <w:w w:val="131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 xml:space="preserve">В. И. </w:t>
      </w:r>
      <w:r w:rsidRPr="00F06EEB">
        <w:rPr>
          <w:color w:val="231F20"/>
          <w:w w:val="118"/>
          <w:sz w:val="28"/>
          <w:szCs w:val="28"/>
        </w:rPr>
        <w:t xml:space="preserve">Даль как создатель «Словаря живого великорусского </w:t>
      </w:r>
      <w:r w:rsidRPr="00F06EEB">
        <w:rPr>
          <w:color w:val="231F20"/>
          <w:w w:val="125"/>
          <w:sz w:val="28"/>
          <w:szCs w:val="28"/>
        </w:rPr>
        <w:t>языка».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4"/>
          <w:sz w:val="28"/>
          <w:szCs w:val="28"/>
        </w:rPr>
        <w:t>•</w:t>
      </w:r>
      <w:r>
        <w:rPr>
          <w:color w:val="231F20"/>
          <w:w w:val="114"/>
          <w:sz w:val="28"/>
          <w:szCs w:val="28"/>
        </w:rPr>
        <w:t xml:space="preserve"> </w:t>
      </w:r>
      <w:r w:rsidRPr="00F06EEB">
        <w:rPr>
          <w:color w:val="231F20"/>
          <w:w w:val="114"/>
          <w:sz w:val="28"/>
          <w:szCs w:val="28"/>
        </w:rPr>
        <w:t xml:space="preserve">Строение русского слова. Способы образования </w:t>
      </w:r>
      <w:r w:rsidRPr="00F06EEB">
        <w:rPr>
          <w:color w:val="231F20"/>
          <w:sz w:val="28"/>
          <w:szCs w:val="28"/>
        </w:rPr>
        <w:t>слов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5"/>
          <w:sz w:val="28"/>
          <w:szCs w:val="28"/>
        </w:rPr>
        <w:t xml:space="preserve">русском </w:t>
      </w:r>
      <w:r w:rsidRPr="00F06EEB">
        <w:rPr>
          <w:color w:val="231F20"/>
          <w:w w:val="125"/>
          <w:sz w:val="28"/>
          <w:szCs w:val="28"/>
        </w:rPr>
        <w:t>языке.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Исторические изменения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8"/>
          <w:sz w:val="28"/>
          <w:szCs w:val="28"/>
        </w:rPr>
        <w:t>структуре слова.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Учение </w:t>
      </w:r>
      <w:r w:rsidRPr="00F06EEB">
        <w:rPr>
          <w:color w:val="231F20"/>
          <w:sz w:val="28"/>
          <w:szCs w:val="28"/>
        </w:rPr>
        <w:t xml:space="preserve">о </w:t>
      </w:r>
      <w:r w:rsidRPr="00F06EEB">
        <w:rPr>
          <w:color w:val="231F20"/>
          <w:w w:val="118"/>
          <w:sz w:val="28"/>
          <w:szCs w:val="28"/>
        </w:rPr>
        <w:t xml:space="preserve">частях речи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русской грамматике.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8"/>
          <w:sz w:val="28"/>
          <w:szCs w:val="28"/>
        </w:rPr>
        <w:t>•</w:t>
      </w:r>
      <w:r>
        <w:rPr>
          <w:color w:val="231F20"/>
          <w:w w:val="118"/>
          <w:sz w:val="28"/>
          <w:szCs w:val="28"/>
        </w:rPr>
        <w:t xml:space="preserve"> </w:t>
      </w:r>
      <w:r w:rsidRPr="00F06EEB">
        <w:rPr>
          <w:color w:val="231F20"/>
          <w:w w:val="118"/>
          <w:sz w:val="28"/>
          <w:szCs w:val="28"/>
        </w:rPr>
        <w:t xml:space="preserve">Грамматические нормы русского </w:t>
      </w:r>
      <w:r w:rsidRPr="00F06EEB">
        <w:rPr>
          <w:color w:val="231F20"/>
          <w:w w:val="127"/>
          <w:sz w:val="28"/>
          <w:szCs w:val="28"/>
        </w:rPr>
        <w:t>языка.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9"/>
          <w:sz w:val="28"/>
          <w:szCs w:val="28"/>
        </w:rPr>
        <w:t>•</w:t>
      </w:r>
      <w:r>
        <w:rPr>
          <w:color w:val="231F20"/>
          <w:w w:val="119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Лексико-грамматические разряды имен существительных </w:t>
      </w:r>
      <w:r w:rsidRPr="00F06EEB">
        <w:rPr>
          <w:color w:val="231F20"/>
          <w:sz w:val="28"/>
          <w:szCs w:val="28"/>
        </w:rPr>
        <w:t>(на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материале </w:t>
      </w:r>
      <w:r w:rsidRPr="00F06EEB">
        <w:rPr>
          <w:color w:val="231F20"/>
          <w:w w:val="114"/>
          <w:sz w:val="28"/>
          <w:szCs w:val="28"/>
        </w:rPr>
        <w:t>про</w:t>
      </w:r>
      <w:r w:rsidRPr="00F06EEB">
        <w:rPr>
          <w:color w:val="231F20"/>
          <w:w w:val="118"/>
          <w:sz w:val="28"/>
          <w:szCs w:val="28"/>
        </w:rPr>
        <w:t>изведений художественной литературы).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 xml:space="preserve">Прилагательные, </w:t>
      </w:r>
      <w:r w:rsidRPr="00F06EEB">
        <w:rPr>
          <w:color w:val="231F20"/>
          <w:sz w:val="28"/>
          <w:szCs w:val="28"/>
        </w:rPr>
        <w:t>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 xml:space="preserve">разряды, синтаксическая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7"/>
          <w:sz w:val="28"/>
          <w:szCs w:val="28"/>
        </w:rPr>
        <w:t xml:space="preserve">стилистическая роль </w:t>
      </w:r>
      <w:r w:rsidRPr="00F06EEB">
        <w:rPr>
          <w:color w:val="231F20"/>
          <w:sz w:val="28"/>
          <w:szCs w:val="28"/>
        </w:rPr>
        <w:t>(на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8"/>
          <w:sz w:val="28"/>
          <w:szCs w:val="28"/>
        </w:rPr>
        <w:t>при</w:t>
      </w:r>
      <w:r w:rsidRPr="00F06EEB">
        <w:rPr>
          <w:color w:val="231F20"/>
          <w:w w:val="108"/>
          <w:sz w:val="28"/>
          <w:szCs w:val="28"/>
        </w:rPr>
        <w:t xml:space="preserve">- </w:t>
      </w:r>
      <w:r w:rsidRPr="00F06EEB">
        <w:rPr>
          <w:color w:val="231F20"/>
          <w:sz w:val="28"/>
          <w:szCs w:val="28"/>
        </w:rPr>
        <w:t>мере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8"/>
          <w:sz w:val="28"/>
          <w:szCs w:val="28"/>
        </w:rPr>
        <w:t>лирики русских поэтов).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 xml:space="preserve">Категория наклонения глагола </w:t>
      </w:r>
      <w:r w:rsidRPr="00F06EEB">
        <w:rPr>
          <w:color w:val="231F20"/>
          <w:sz w:val="28"/>
          <w:szCs w:val="28"/>
        </w:rPr>
        <w:t xml:space="preserve">и ее </w:t>
      </w:r>
      <w:r w:rsidRPr="00F06EEB">
        <w:rPr>
          <w:color w:val="231F20"/>
          <w:w w:val="116"/>
          <w:sz w:val="28"/>
          <w:szCs w:val="28"/>
        </w:rPr>
        <w:t xml:space="preserve">роль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6"/>
          <w:sz w:val="28"/>
          <w:szCs w:val="28"/>
        </w:rPr>
        <w:t>текстообразовании.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6"/>
          <w:sz w:val="28"/>
          <w:szCs w:val="28"/>
        </w:rPr>
        <w:t>•</w:t>
      </w:r>
      <w:r>
        <w:rPr>
          <w:color w:val="231F20"/>
          <w:w w:val="116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Вопрос </w:t>
      </w:r>
      <w:r w:rsidRPr="00F06EEB">
        <w:rPr>
          <w:color w:val="231F20"/>
          <w:sz w:val="28"/>
          <w:szCs w:val="28"/>
        </w:rPr>
        <w:t xml:space="preserve">о </w:t>
      </w:r>
      <w:r w:rsidRPr="00F06EEB">
        <w:rPr>
          <w:color w:val="231F20"/>
          <w:w w:val="118"/>
          <w:sz w:val="28"/>
          <w:szCs w:val="28"/>
        </w:rPr>
        <w:t xml:space="preserve">причастии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6"/>
          <w:sz w:val="28"/>
          <w:szCs w:val="28"/>
        </w:rPr>
        <w:t xml:space="preserve">деепричастии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русской грамматике.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4"/>
          <w:sz w:val="28"/>
          <w:szCs w:val="28"/>
        </w:rPr>
        <w:t>•</w:t>
      </w:r>
      <w:r>
        <w:rPr>
          <w:color w:val="231F20"/>
          <w:w w:val="124"/>
          <w:sz w:val="28"/>
          <w:szCs w:val="28"/>
        </w:rPr>
        <w:t xml:space="preserve"> </w:t>
      </w:r>
      <w:r w:rsidRPr="00F06EEB">
        <w:rPr>
          <w:color w:val="231F20"/>
          <w:w w:val="124"/>
          <w:sz w:val="28"/>
          <w:szCs w:val="28"/>
        </w:rPr>
        <w:t xml:space="preserve">Наречия </w:t>
      </w:r>
      <w:r w:rsidRPr="00F06EEB">
        <w:rPr>
          <w:color w:val="231F20"/>
          <w:sz w:val="28"/>
          <w:szCs w:val="28"/>
        </w:rPr>
        <w:t>и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слова категории состояния: семантика, синтаксические </w:t>
      </w:r>
      <w:r w:rsidRPr="00F06EEB">
        <w:rPr>
          <w:color w:val="231F20"/>
          <w:w w:val="121"/>
          <w:sz w:val="28"/>
          <w:szCs w:val="28"/>
        </w:rPr>
        <w:t xml:space="preserve">функции, </w:t>
      </w:r>
      <w:r w:rsidRPr="00F06EEB">
        <w:rPr>
          <w:color w:val="231F20"/>
          <w:w w:val="116"/>
          <w:sz w:val="28"/>
          <w:szCs w:val="28"/>
        </w:rPr>
        <w:t>употребление.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6"/>
          <w:sz w:val="28"/>
          <w:szCs w:val="28"/>
        </w:rPr>
        <w:t>•</w:t>
      </w:r>
      <w:r>
        <w:rPr>
          <w:color w:val="231F20"/>
          <w:w w:val="116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Слова-омонимы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4"/>
          <w:sz w:val="28"/>
          <w:szCs w:val="28"/>
        </w:rPr>
        <w:t xml:space="preserve">морфологии русского </w:t>
      </w:r>
      <w:r w:rsidRPr="00F06EEB">
        <w:rPr>
          <w:color w:val="231F20"/>
          <w:w w:val="127"/>
          <w:sz w:val="28"/>
          <w:szCs w:val="28"/>
        </w:rPr>
        <w:t>языка.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7"/>
          <w:sz w:val="28"/>
          <w:szCs w:val="28"/>
        </w:rPr>
        <w:t>•</w:t>
      </w:r>
      <w:r>
        <w:rPr>
          <w:color w:val="231F20"/>
          <w:w w:val="117"/>
          <w:sz w:val="28"/>
          <w:szCs w:val="28"/>
        </w:rPr>
        <w:t xml:space="preserve"> </w:t>
      </w:r>
      <w:r w:rsidRPr="00F06EEB">
        <w:rPr>
          <w:color w:val="231F20"/>
          <w:w w:val="117"/>
          <w:sz w:val="28"/>
          <w:szCs w:val="28"/>
        </w:rPr>
        <w:t xml:space="preserve">Роль словосочетания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5"/>
          <w:sz w:val="28"/>
          <w:szCs w:val="28"/>
        </w:rPr>
        <w:t xml:space="preserve">построении </w:t>
      </w:r>
      <w:r w:rsidRPr="00F06EEB">
        <w:rPr>
          <w:color w:val="231F20"/>
          <w:w w:val="119"/>
          <w:sz w:val="28"/>
          <w:szCs w:val="28"/>
        </w:rPr>
        <w:t>предложения.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4"/>
          <w:sz w:val="28"/>
          <w:szCs w:val="28"/>
        </w:rPr>
        <w:t>•</w:t>
      </w:r>
      <w:r>
        <w:rPr>
          <w:color w:val="231F20"/>
          <w:w w:val="114"/>
          <w:sz w:val="28"/>
          <w:szCs w:val="28"/>
        </w:rPr>
        <w:t xml:space="preserve"> </w:t>
      </w:r>
      <w:r w:rsidRPr="00F06EEB">
        <w:rPr>
          <w:color w:val="231F20"/>
          <w:w w:val="114"/>
          <w:sz w:val="28"/>
          <w:szCs w:val="28"/>
        </w:rPr>
        <w:t xml:space="preserve">Односоставные предложения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4"/>
          <w:sz w:val="28"/>
          <w:szCs w:val="28"/>
        </w:rPr>
        <w:t xml:space="preserve">русском языке: особенности структуры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5"/>
          <w:sz w:val="28"/>
          <w:szCs w:val="28"/>
        </w:rPr>
        <w:t>семан</w:t>
      </w:r>
      <w:r w:rsidRPr="00F06EEB">
        <w:rPr>
          <w:color w:val="231F20"/>
          <w:w w:val="124"/>
          <w:sz w:val="28"/>
          <w:szCs w:val="28"/>
        </w:rPr>
        <w:t>тики.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0"/>
          <w:sz w:val="28"/>
          <w:szCs w:val="28"/>
        </w:rPr>
        <w:t>•</w:t>
      </w:r>
      <w:r>
        <w:rPr>
          <w:color w:val="231F20"/>
          <w:w w:val="1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>Синтаксическая роль инфинитива.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1"/>
          <w:sz w:val="28"/>
          <w:szCs w:val="28"/>
        </w:rPr>
        <w:t>•</w:t>
      </w:r>
      <w:r>
        <w:rPr>
          <w:color w:val="231F20"/>
          <w:w w:val="121"/>
          <w:sz w:val="28"/>
          <w:szCs w:val="28"/>
        </w:rPr>
        <w:t xml:space="preserve"> </w:t>
      </w:r>
      <w:r w:rsidRPr="00F06EEB">
        <w:rPr>
          <w:color w:val="231F20"/>
          <w:w w:val="121"/>
          <w:sz w:val="28"/>
          <w:szCs w:val="28"/>
        </w:rPr>
        <w:t xml:space="preserve">Предложения </w:t>
      </w:r>
      <w:r w:rsidRPr="00F06EEB">
        <w:rPr>
          <w:color w:val="231F20"/>
          <w:sz w:val="28"/>
          <w:szCs w:val="28"/>
        </w:rPr>
        <w:t xml:space="preserve">с </w:t>
      </w:r>
      <w:r w:rsidRPr="00F06EEB">
        <w:rPr>
          <w:color w:val="231F20"/>
          <w:w w:val="116"/>
          <w:sz w:val="28"/>
          <w:szCs w:val="28"/>
        </w:rPr>
        <w:t xml:space="preserve">однородными членами </w:t>
      </w:r>
      <w:r w:rsidRPr="00F06EEB">
        <w:rPr>
          <w:color w:val="231F20"/>
          <w:sz w:val="28"/>
          <w:szCs w:val="28"/>
        </w:rPr>
        <w:t>и 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9"/>
          <w:sz w:val="28"/>
          <w:szCs w:val="28"/>
        </w:rPr>
        <w:t xml:space="preserve">функции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3"/>
          <w:sz w:val="28"/>
          <w:szCs w:val="28"/>
        </w:rPr>
        <w:t>•</w:t>
      </w:r>
      <w:r>
        <w:rPr>
          <w:color w:val="231F20"/>
          <w:w w:val="113"/>
          <w:sz w:val="28"/>
          <w:szCs w:val="28"/>
        </w:rPr>
        <w:t xml:space="preserve"> </w:t>
      </w:r>
      <w:r w:rsidRPr="00F06EEB">
        <w:rPr>
          <w:color w:val="231F20"/>
          <w:w w:val="113"/>
          <w:sz w:val="28"/>
          <w:szCs w:val="28"/>
        </w:rPr>
        <w:t>Обособленные члены предложения</w:t>
      </w:r>
      <w:r>
        <w:rPr>
          <w:color w:val="231F20"/>
          <w:w w:val="113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>и их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роль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организации текста.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0"/>
          <w:sz w:val="28"/>
          <w:szCs w:val="28"/>
        </w:rPr>
        <w:t>•</w:t>
      </w:r>
      <w:r>
        <w:rPr>
          <w:color w:val="231F20"/>
          <w:w w:val="1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 xml:space="preserve">Структура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7"/>
          <w:sz w:val="28"/>
          <w:szCs w:val="28"/>
        </w:rPr>
        <w:t xml:space="preserve">стилистическая роль вводных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20"/>
          <w:sz w:val="28"/>
          <w:szCs w:val="28"/>
        </w:rPr>
        <w:t>вставных конструкций.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6"/>
          <w:sz w:val="28"/>
          <w:szCs w:val="28"/>
        </w:rPr>
        <w:t>•</w:t>
      </w:r>
      <w:r>
        <w:rPr>
          <w:color w:val="231F20"/>
          <w:w w:val="116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Монолог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4"/>
          <w:sz w:val="28"/>
          <w:szCs w:val="28"/>
        </w:rPr>
        <w:t xml:space="preserve">диалог. Особенности построения </w:t>
      </w:r>
      <w:r w:rsidRPr="00F06EEB">
        <w:rPr>
          <w:color w:val="231F20"/>
          <w:sz w:val="28"/>
          <w:szCs w:val="28"/>
        </w:rPr>
        <w:t xml:space="preserve">и </w:t>
      </w:r>
      <w:r w:rsidRPr="00F06EEB">
        <w:rPr>
          <w:color w:val="231F20"/>
          <w:w w:val="117"/>
          <w:sz w:val="28"/>
          <w:szCs w:val="28"/>
        </w:rPr>
        <w:t>употребления.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0"/>
          <w:sz w:val="28"/>
          <w:szCs w:val="28"/>
        </w:rPr>
        <w:t>•</w:t>
      </w:r>
      <w:r>
        <w:rPr>
          <w:color w:val="231F20"/>
          <w:w w:val="1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>Синонимика простых предложений.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0"/>
          <w:sz w:val="28"/>
          <w:szCs w:val="28"/>
        </w:rPr>
        <w:t>•</w:t>
      </w:r>
      <w:r>
        <w:rPr>
          <w:color w:val="231F20"/>
          <w:w w:val="120"/>
          <w:sz w:val="28"/>
          <w:szCs w:val="28"/>
        </w:rPr>
        <w:t xml:space="preserve"> </w:t>
      </w:r>
      <w:r w:rsidRPr="00F06EEB">
        <w:rPr>
          <w:color w:val="231F20"/>
          <w:w w:val="120"/>
          <w:sz w:val="28"/>
          <w:szCs w:val="28"/>
        </w:rPr>
        <w:t>Синонимика сложных предложений.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8"/>
          <w:sz w:val="28"/>
          <w:szCs w:val="28"/>
        </w:rPr>
        <w:t>•</w:t>
      </w:r>
      <w:r>
        <w:rPr>
          <w:color w:val="231F20"/>
          <w:w w:val="118"/>
          <w:sz w:val="28"/>
          <w:szCs w:val="28"/>
        </w:rPr>
        <w:t xml:space="preserve"> </w:t>
      </w:r>
      <w:r w:rsidRPr="00F06EEB">
        <w:rPr>
          <w:color w:val="231F20"/>
          <w:w w:val="118"/>
          <w:sz w:val="28"/>
          <w:szCs w:val="28"/>
        </w:rPr>
        <w:t xml:space="preserve">Использование сложных предложений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речи.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14"/>
          <w:sz w:val="28"/>
          <w:szCs w:val="28"/>
        </w:rPr>
        <w:t>•</w:t>
      </w:r>
      <w:r>
        <w:rPr>
          <w:color w:val="231F20"/>
          <w:w w:val="114"/>
          <w:sz w:val="28"/>
          <w:szCs w:val="28"/>
        </w:rPr>
        <w:t xml:space="preserve"> </w:t>
      </w:r>
      <w:r w:rsidRPr="00F06EEB">
        <w:rPr>
          <w:color w:val="231F20"/>
          <w:w w:val="114"/>
          <w:sz w:val="28"/>
          <w:szCs w:val="28"/>
        </w:rPr>
        <w:t xml:space="preserve">Способы введения чужой речи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20"/>
          <w:sz w:val="28"/>
          <w:szCs w:val="28"/>
        </w:rPr>
        <w:t>текст.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4"/>
          <w:sz w:val="28"/>
          <w:szCs w:val="28"/>
        </w:rPr>
        <w:t>•</w:t>
      </w:r>
      <w:r>
        <w:rPr>
          <w:color w:val="231F20"/>
          <w:w w:val="124"/>
          <w:sz w:val="28"/>
          <w:szCs w:val="28"/>
        </w:rPr>
        <w:t xml:space="preserve"> </w:t>
      </w:r>
      <w:r w:rsidRPr="00F06EEB">
        <w:rPr>
          <w:color w:val="231F20"/>
          <w:w w:val="124"/>
          <w:sz w:val="28"/>
          <w:szCs w:val="28"/>
        </w:rPr>
        <w:t xml:space="preserve">Русская пунктуация </w:t>
      </w:r>
      <w:r w:rsidRPr="00F06EEB">
        <w:rPr>
          <w:color w:val="231F20"/>
          <w:sz w:val="28"/>
          <w:szCs w:val="28"/>
        </w:rPr>
        <w:t xml:space="preserve">и ее </w:t>
      </w:r>
      <w:r w:rsidRPr="00F06EEB">
        <w:rPr>
          <w:color w:val="231F20"/>
          <w:w w:val="119"/>
          <w:sz w:val="28"/>
          <w:szCs w:val="28"/>
        </w:rPr>
        <w:t>назначение.</w:t>
      </w:r>
    </w:p>
    <w:p w:rsidR="00A03564" w:rsidRPr="00F06EEB" w:rsidRDefault="00A03564" w:rsidP="00F06EEB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6EEB">
        <w:rPr>
          <w:color w:val="231F20"/>
          <w:w w:val="124"/>
          <w:sz w:val="28"/>
          <w:szCs w:val="28"/>
        </w:rPr>
        <w:t>•</w:t>
      </w:r>
      <w:r>
        <w:rPr>
          <w:color w:val="231F20"/>
          <w:w w:val="124"/>
          <w:sz w:val="28"/>
          <w:szCs w:val="28"/>
        </w:rPr>
        <w:t xml:space="preserve"> </w:t>
      </w:r>
      <w:r w:rsidRPr="00F06EEB">
        <w:rPr>
          <w:color w:val="231F20"/>
          <w:w w:val="124"/>
          <w:sz w:val="28"/>
          <w:szCs w:val="28"/>
        </w:rPr>
        <w:t xml:space="preserve">Порядок </w:t>
      </w:r>
      <w:r w:rsidRPr="00F06EEB">
        <w:rPr>
          <w:color w:val="231F20"/>
          <w:sz w:val="28"/>
          <w:szCs w:val="28"/>
        </w:rPr>
        <w:t>слов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7"/>
          <w:sz w:val="28"/>
          <w:szCs w:val="28"/>
        </w:rPr>
        <w:t xml:space="preserve">предложении </w:t>
      </w:r>
      <w:r w:rsidRPr="00F06EEB">
        <w:rPr>
          <w:color w:val="231F20"/>
          <w:sz w:val="28"/>
          <w:szCs w:val="28"/>
        </w:rPr>
        <w:t>и его</w:t>
      </w:r>
      <w:r>
        <w:rPr>
          <w:color w:val="231F20"/>
          <w:sz w:val="28"/>
          <w:szCs w:val="28"/>
        </w:rPr>
        <w:t xml:space="preserve"> </w:t>
      </w:r>
      <w:r w:rsidRPr="00F06EEB">
        <w:rPr>
          <w:color w:val="231F20"/>
          <w:w w:val="116"/>
          <w:sz w:val="28"/>
          <w:szCs w:val="28"/>
        </w:rPr>
        <w:t xml:space="preserve">роль </w:t>
      </w:r>
      <w:r w:rsidRPr="00F06EEB">
        <w:rPr>
          <w:color w:val="231F20"/>
          <w:sz w:val="28"/>
          <w:szCs w:val="28"/>
        </w:rPr>
        <w:t xml:space="preserve">в </w:t>
      </w:r>
      <w:r w:rsidRPr="00F06EEB">
        <w:rPr>
          <w:color w:val="231F20"/>
          <w:w w:val="116"/>
          <w:sz w:val="28"/>
          <w:szCs w:val="28"/>
        </w:rPr>
        <w:t xml:space="preserve">организации художественного </w:t>
      </w:r>
      <w:r w:rsidRPr="00F06EEB">
        <w:rPr>
          <w:color w:val="231F20"/>
          <w:w w:val="121"/>
          <w:sz w:val="28"/>
          <w:szCs w:val="28"/>
        </w:rPr>
        <w:t>тек</w:t>
      </w:r>
      <w:r w:rsidRPr="00F06EEB">
        <w:rPr>
          <w:color w:val="231F20"/>
          <w:w w:val="120"/>
          <w:sz w:val="28"/>
          <w:szCs w:val="28"/>
        </w:rPr>
        <w:t>ста.</w:t>
      </w:r>
    </w:p>
    <w:p w:rsidR="00A03564" w:rsidRPr="00F06EEB" w:rsidRDefault="00A03564" w:rsidP="00F06EEB">
      <w:pPr>
        <w:jc w:val="both"/>
        <w:rPr>
          <w:sz w:val="28"/>
          <w:szCs w:val="28"/>
        </w:rPr>
      </w:pPr>
    </w:p>
    <w:p w:rsidR="00A03564" w:rsidRPr="00F06EEB" w:rsidRDefault="00A03564" w:rsidP="00F06EEB">
      <w:pPr>
        <w:jc w:val="both"/>
        <w:rPr>
          <w:sz w:val="28"/>
          <w:szCs w:val="28"/>
        </w:rPr>
      </w:pPr>
    </w:p>
    <w:p w:rsidR="00A03564" w:rsidRDefault="00A03564" w:rsidP="00F7416D">
      <w:pPr>
        <w:spacing w:before="67"/>
        <w:ind w:left="178" w:right="-20"/>
        <w:rPr>
          <w:b/>
        </w:rPr>
      </w:pPr>
      <w:r>
        <w:rPr>
          <w:sz w:val="28"/>
          <w:szCs w:val="28"/>
        </w:rPr>
        <w:br w:type="page"/>
      </w:r>
      <w:r>
        <w:rPr>
          <w:b/>
          <w:color w:val="231F20"/>
        </w:rPr>
        <w:lastRenderedPageBreak/>
        <w:t>ХА</w:t>
      </w:r>
      <w:r>
        <w:rPr>
          <w:b/>
          <w:color w:val="231F20"/>
          <w:spacing w:val="-17"/>
        </w:rPr>
        <w:t>Р</w:t>
      </w:r>
      <w:r>
        <w:rPr>
          <w:b/>
          <w:color w:val="231F20"/>
        </w:rPr>
        <w:t>АКТЕРИСТИКА</w:t>
      </w:r>
      <w:r>
        <w:rPr>
          <w:b/>
          <w:color w:val="231F20"/>
          <w:spacing w:val="62"/>
        </w:rPr>
        <w:t xml:space="preserve"> </w:t>
      </w:r>
      <w:r>
        <w:rPr>
          <w:b/>
          <w:color w:val="231F20"/>
        </w:rPr>
        <w:t xml:space="preserve">ОСНОВНЫХ </w:t>
      </w:r>
      <w:r>
        <w:rPr>
          <w:b/>
          <w:color w:val="231F20"/>
          <w:spacing w:val="23"/>
        </w:rPr>
        <w:t xml:space="preserve"> </w:t>
      </w:r>
      <w:r>
        <w:rPr>
          <w:b/>
          <w:color w:val="231F20"/>
        </w:rPr>
        <w:t xml:space="preserve">ВИДОВ </w:t>
      </w:r>
      <w:r>
        <w:rPr>
          <w:b/>
          <w:color w:val="231F20"/>
          <w:spacing w:val="3"/>
        </w:rPr>
        <w:t xml:space="preserve"> </w:t>
      </w:r>
      <w:r>
        <w:rPr>
          <w:b/>
          <w:color w:val="231F20"/>
          <w:w w:val="107"/>
        </w:rPr>
        <w:t>ДЕЯТЕЛЬНОСТИ</w:t>
      </w:r>
      <w:r>
        <w:rPr>
          <w:b/>
          <w:color w:val="231F20"/>
          <w:spacing w:val="16"/>
          <w:w w:val="107"/>
        </w:rPr>
        <w:t xml:space="preserve"> </w:t>
      </w:r>
      <w:r>
        <w:rPr>
          <w:b/>
          <w:color w:val="231F20"/>
          <w:w w:val="108"/>
        </w:rPr>
        <w:t>СТ</w:t>
      </w:r>
      <w:r>
        <w:rPr>
          <w:b/>
          <w:color w:val="231F20"/>
          <w:spacing w:val="-14"/>
          <w:w w:val="108"/>
        </w:rPr>
        <w:t>У</w:t>
      </w:r>
      <w:r>
        <w:rPr>
          <w:b/>
          <w:color w:val="231F20"/>
          <w:w w:val="106"/>
        </w:rPr>
        <w:t>ДЕН</w:t>
      </w:r>
      <w:r>
        <w:rPr>
          <w:b/>
          <w:color w:val="231F20"/>
          <w:spacing w:val="-4"/>
          <w:w w:val="106"/>
        </w:rPr>
        <w:t>Т</w:t>
      </w:r>
      <w:r>
        <w:rPr>
          <w:b/>
          <w:color w:val="231F20"/>
          <w:w w:val="105"/>
        </w:rPr>
        <w:t>ОВ</w:t>
      </w:r>
    </w:p>
    <w:p w:rsidR="00A03564" w:rsidRPr="00F7416D" w:rsidRDefault="00A03564" w:rsidP="00F06EEB">
      <w:pPr>
        <w:jc w:val="both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1"/>
        <w:gridCol w:w="7809"/>
      </w:tblGrid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jc w:val="center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Содержание</w:t>
            </w:r>
            <w:r w:rsidRPr="00F535DB">
              <w:rPr>
                <w:b/>
                <w:bCs/>
                <w:color w:val="231F20"/>
                <w:spacing w:val="-6"/>
                <w:w w:val="110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обучения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71"/>
              <w:ind w:left="347" w:right="327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Характеристика</w:t>
            </w:r>
            <w:r w:rsidRPr="00F535DB">
              <w:rPr>
                <w:b/>
                <w:bCs/>
                <w:color w:val="231F20"/>
                <w:spacing w:val="7"/>
                <w:w w:val="110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основных</w:t>
            </w:r>
            <w:r w:rsidRPr="00F535DB">
              <w:rPr>
                <w:b/>
                <w:bCs/>
                <w:color w:val="231F20"/>
                <w:spacing w:val="-6"/>
                <w:w w:val="110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>видов</w:t>
            </w:r>
            <w:r w:rsidRPr="00F535DB">
              <w:rPr>
                <w:b/>
                <w:bCs/>
                <w:color w:val="231F20"/>
                <w:spacing w:val="34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09"/>
                <w:sz w:val="22"/>
                <w:szCs w:val="22"/>
              </w:rPr>
              <w:t>учебной деятельности</w:t>
            </w:r>
            <w:r w:rsidRPr="00F535DB">
              <w:rPr>
                <w:b/>
                <w:bCs/>
                <w:color w:val="231F20"/>
                <w:spacing w:val="5"/>
                <w:w w:val="109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09"/>
                <w:sz w:val="22"/>
                <w:szCs w:val="22"/>
              </w:rPr>
              <w:t xml:space="preserve">студентов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>(на</w:t>
            </w:r>
            <w:r w:rsidRPr="00F535DB">
              <w:rPr>
                <w:b/>
                <w:bCs/>
                <w:color w:val="231F20"/>
                <w:spacing w:val="24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 xml:space="preserve">уровне </w:t>
            </w:r>
            <w:r w:rsidRPr="00F535DB">
              <w:rPr>
                <w:b/>
                <w:bCs/>
                <w:color w:val="231F20"/>
                <w:spacing w:val="3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учебных</w:t>
            </w:r>
            <w:r w:rsidRPr="00F535DB">
              <w:rPr>
                <w:b/>
                <w:bCs/>
                <w:color w:val="231F20"/>
                <w:spacing w:val="-6"/>
                <w:w w:val="110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действий)</w:t>
            </w:r>
          </w:p>
        </w:tc>
      </w:tr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w w:val="111"/>
                <w:sz w:val="22"/>
                <w:szCs w:val="22"/>
              </w:rPr>
              <w:t>Введение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80" w:line="220" w:lineRule="exact"/>
              <w:ind w:left="392" w:right="54" w:hanging="283"/>
              <w:jc w:val="both"/>
            </w:pPr>
            <w:r w:rsidRPr="00F535DB">
              <w:rPr>
                <w:color w:val="231F20"/>
                <w:w w:val="124"/>
                <w:sz w:val="22"/>
                <w:szCs w:val="22"/>
              </w:rPr>
              <w:t xml:space="preserve">• </w:t>
            </w:r>
            <w:r w:rsidRPr="00F535DB">
              <w:rPr>
                <w:color w:val="231F20"/>
                <w:spacing w:val="62"/>
                <w:w w:val="1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4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24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7"/>
                <w:w w:val="1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spacing w:val="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3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источнико</w:t>
            </w:r>
            <w:r w:rsidRPr="00F535DB">
              <w:rPr>
                <w:color w:val="231F20"/>
                <w:w w:val="117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4"/>
                <w:sz w:val="22"/>
                <w:szCs w:val="22"/>
              </w:rPr>
              <w:t>преобразовыват</w:t>
            </w:r>
            <w:r w:rsidRPr="00F535DB">
              <w:rPr>
                <w:color w:val="231F20"/>
                <w:w w:val="114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34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инфор</w:t>
            </w:r>
            <w:r w:rsidRPr="00F535DB">
              <w:rPr>
                <w:color w:val="231F20"/>
                <w:w w:val="108"/>
                <w:sz w:val="22"/>
                <w:szCs w:val="22"/>
              </w:rPr>
              <w:t xml:space="preserve">-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маци</w:t>
            </w:r>
            <w:r w:rsidRPr="00F535DB">
              <w:rPr>
                <w:color w:val="231F20"/>
                <w:w w:val="115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24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3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0"/>
                <w:sz w:val="22"/>
                <w:szCs w:val="22"/>
              </w:rPr>
              <w:t>язык</w:t>
            </w:r>
            <w:r w:rsidRPr="00F535DB">
              <w:rPr>
                <w:color w:val="231F20"/>
                <w:w w:val="120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0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0"/>
                <w:sz w:val="22"/>
                <w:szCs w:val="22"/>
              </w:rPr>
              <w:t>ка</w:t>
            </w:r>
            <w:r w:rsidRPr="00F535DB">
              <w:rPr>
                <w:color w:val="231F20"/>
                <w:w w:val="120"/>
                <w:sz w:val="22"/>
                <w:szCs w:val="22"/>
              </w:rPr>
              <w:t>к</w:t>
            </w:r>
            <w:r w:rsidRPr="00F535DB">
              <w:rPr>
                <w:color w:val="231F20"/>
                <w:spacing w:val="38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0"/>
                <w:sz w:val="22"/>
                <w:szCs w:val="22"/>
              </w:rPr>
              <w:t>развивающемс</w:t>
            </w:r>
            <w:r w:rsidRPr="00F535DB">
              <w:rPr>
                <w:color w:val="231F20"/>
                <w:w w:val="120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24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0"/>
                <w:sz w:val="22"/>
                <w:szCs w:val="22"/>
              </w:rPr>
              <w:t>явлении</w:t>
            </w:r>
            <w:r w:rsidRPr="00F535DB">
              <w:rPr>
                <w:color w:val="231F20"/>
                <w:w w:val="120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3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3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связ</w:t>
            </w:r>
            <w:r w:rsidRPr="00F535DB">
              <w:rPr>
                <w:color w:val="231F20"/>
                <w:w w:val="119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5"/>
                <w:sz w:val="22"/>
                <w:szCs w:val="22"/>
              </w:rPr>
              <w:t xml:space="preserve">языка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культуры;</w:t>
            </w:r>
          </w:p>
          <w:p w:rsidR="00A03564" w:rsidRPr="00F535DB" w:rsidRDefault="00A03564" w:rsidP="00F535DB">
            <w:pPr>
              <w:spacing w:line="220" w:lineRule="exact"/>
              <w:ind w:left="392" w:right="56" w:hanging="283"/>
              <w:jc w:val="both"/>
            </w:pPr>
            <w:r w:rsidRPr="00F535DB">
              <w:rPr>
                <w:color w:val="231F20"/>
                <w:w w:val="121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4"/>
                <w:w w:val="1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1"/>
                <w:sz w:val="22"/>
                <w:szCs w:val="22"/>
              </w:rPr>
              <w:t>характеризовать</w:t>
            </w:r>
            <w:r w:rsidRPr="00F535DB">
              <w:rPr>
                <w:color w:val="231F20"/>
                <w:spacing w:val="-20"/>
                <w:w w:val="1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на </w:t>
            </w:r>
            <w:r w:rsidRPr="00F535DB">
              <w:rPr>
                <w:color w:val="231F20"/>
                <w:spacing w:val="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отдельных</w:t>
            </w:r>
            <w:r w:rsidRPr="00F535DB">
              <w:rPr>
                <w:color w:val="231F20"/>
                <w:spacing w:val="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примерах</w:t>
            </w:r>
            <w:r w:rsidRPr="00F535DB">
              <w:rPr>
                <w:color w:val="231F20"/>
                <w:spacing w:val="1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взаимосвязь</w:t>
            </w:r>
            <w:r w:rsidRPr="00F535DB">
              <w:rPr>
                <w:color w:val="231F20"/>
                <w:spacing w:val="1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7"/>
                <w:sz w:val="22"/>
                <w:szCs w:val="22"/>
              </w:rPr>
              <w:t xml:space="preserve">языка,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культур</w:t>
            </w:r>
            <w:r w:rsidRPr="00F535DB">
              <w:rPr>
                <w:color w:val="231F20"/>
                <w:w w:val="119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истори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 xml:space="preserve"> народ</w:t>
            </w:r>
            <w:r w:rsidRPr="00F535DB">
              <w:rPr>
                <w:color w:val="231F20"/>
                <w:w w:val="116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—</w:t>
            </w:r>
            <w:r w:rsidRPr="00F535DB">
              <w:rPr>
                <w:color w:val="231F20"/>
                <w:spacing w:val="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>носител</w:t>
            </w:r>
            <w:r w:rsidRPr="00F535DB">
              <w:rPr>
                <w:color w:val="231F20"/>
                <w:w w:val="120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25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>языка</w:t>
            </w:r>
            <w:r w:rsidRPr="00F535DB">
              <w:rPr>
                <w:color w:val="231F20"/>
                <w:w w:val="120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22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анализировать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пословицы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поговорки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русском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4"/>
                <w:sz w:val="22"/>
                <w:szCs w:val="22"/>
              </w:rPr>
              <w:t>языке;</w:t>
            </w:r>
          </w:p>
          <w:p w:rsidR="00A03564" w:rsidRPr="00F535DB" w:rsidRDefault="00A03564" w:rsidP="00F535DB">
            <w:pPr>
              <w:spacing w:line="221" w:lineRule="exact"/>
              <w:ind w:left="108" w:right="-20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составлят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связно</w:t>
            </w:r>
            <w:r w:rsidRPr="00F535DB">
              <w:rPr>
                <w:color w:val="231F20"/>
                <w:w w:val="119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высказывани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0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3"/>
                <w:w w:val="108"/>
                <w:sz w:val="22"/>
                <w:szCs w:val="22"/>
              </w:rPr>
              <w:t>(</w:t>
            </w:r>
            <w:r w:rsidRPr="00F535DB">
              <w:rPr>
                <w:color w:val="231F20"/>
                <w:spacing w:val="3"/>
                <w:w w:val="109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3"/>
                <w:w w:val="108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3"/>
                <w:w w:val="117"/>
                <w:sz w:val="22"/>
                <w:szCs w:val="22"/>
              </w:rPr>
              <w:t>ч</w:t>
            </w:r>
            <w:r w:rsidRPr="00F535DB">
              <w:rPr>
                <w:color w:val="231F20"/>
                <w:spacing w:val="3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"/>
                <w:w w:val="117"/>
                <w:sz w:val="22"/>
                <w:szCs w:val="22"/>
              </w:rPr>
              <w:t>н</w:t>
            </w:r>
            <w:r w:rsidRPr="00F535DB">
              <w:rPr>
                <w:color w:val="231F20"/>
                <w:spacing w:val="3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"/>
                <w:w w:val="117"/>
                <w:sz w:val="22"/>
                <w:szCs w:val="22"/>
              </w:rPr>
              <w:t>н</w:t>
            </w:r>
            <w:r w:rsidRPr="00F535DB">
              <w:rPr>
                <w:color w:val="231F20"/>
                <w:spacing w:val="3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"/>
                <w:w w:val="108"/>
                <w:sz w:val="22"/>
                <w:szCs w:val="22"/>
              </w:rPr>
              <w:t>-</w:t>
            </w:r>
            <w:r w:rsidRPr="00F535DB">
              <w:rPr>
                <w:color w:val="231F20"/>
                <w:spacing w:val="3"/>
                <w:w w:val="117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3"/>
                <w:w w:val="121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3"/>
                <w:w w:val="109"/>
                <w:sz w:val="22"/>
                <w:szCs w:val="22"/>
              </w:rPr>
              <w:t>сс</w:t>
            </w:r>
            <w:r w:rsidRPr="00F535DB">
              <w:rPr>
                <w:color w:val="231F20"/>
                <w:spacing w:val="3"/>
                <w:w w:val="115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3"/>
                <w:w w:val="129"/>
                <w:sz w:val="22"/>
                <w:szCs w:val="22"/>
              </w:rPr>
              <w:t>ж</w:t>
            </w:r>
            <w:r w:rsidRPr="00F535DB">
              <w:rPr>
                <w:color w:val="231F20"/>
                <w:spacing w:val="3"/>
                <w:w w:val="112"/>
                <w:sz w:val="22"/>
                <w:szCs w:val="22"/>
              </w:rPr>
              <w:t>д</w:t>
            </w:r>
            <w:r w:rsidRPr="00F535DB">
              <w:rPr>
                <w:color w:val="231F20"/>
                <w:spacing w:val="3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"/>
                <w:w w:val="117"/>
                <w:sz w:val="22"/>
                <w:szCs w:val="22"/>
              </w:rPr>
              <w:t>н</w:t>
            </w:r>
            <w:r w:rsidRPr="00F535DB">
              <w:rPr>
                <w:color w:val="231F20"/>
                <w:spacing w:val="3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w w:val="108"/>
                <w:sz w:val="22"/>
                <w:szCs w:val="22"/>
              </w:rPr>
              <w:t>)</w:t>
            </w:r>
          </w:p>
          <w:p w:rsidR="00A03564" w:rsidRPr="00F535DB" w:rsidRDefault="00A03564" w:rsidP="00F535DB">
            <w:pPr>
              <w:spacing w:line="216" w:lineRule="exact"/>
              <w:ind w:left="392" w:right="-20"/>
            </w:pP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устной</w:t>
            </w:r>
            <w:r w:rsidRPr="00F535DB">
              <w:rPr>
                <w:color w:val="231F20"/>
                <w:spacing w:val="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или</w:t>
            </w:r>
            <w:r w:rsidRPr="00F535DB">
              <w:rPr>
                <w:color w:val="231F20"/>
                <w:spacing w:val="20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письменной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форме;</w:t>
            </w:r>
          </w:p>
          <w:p w:rsidR="00A03564" w:rsidRPr="00F535DB" w:rsidRDefault="00A03564" w:rsidP="00F535DB">
            <w:pPr>
              <w:spacing w:before="3" w:line="220" w:lineRule="exact"/>
              <w:ind w:left="392" w:right="57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приводит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примеры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которы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доказывают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sz w:val="22"/>
                <w:szCs w:val="22"/>
              </w:rPr>
              <w:t>чт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4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изучени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25"/>
                <w:sz w:val="22"/>
                <w:szCs w:val="22"/>
              </w:rPr>
              <w:t xml:space="preserve">языка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позволяет</w:t>
            </w:r>
            <w:r w:rsidRPr="00F535DB">
              <w:rPr>
                <w:color w:val="231F20"/>
                <w:spacing w:val="1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лучше</w:t>
            </w:r>
            <w:r w:rsidRPr="00F535DB">
              <w:rPr>
                <w:color w:val="231F20"/>
                <w:spacing w:val="1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узнать</w:t>
            </w:r>
            <w:r w:rsidRPr="00F535DB">
              <w:rPr>
                <w:color w:val="231F20"/>
                <w:spacing w:val="1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историю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культуру</w:t>
            </w:r>
            <w:r w:rsidRPr="00F535DB">
              <w:rPr>
                <w:color w:val="231F20"/>
                <w:spacing w:val="1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страны;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>тему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>основну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>мысл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2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>тексто</w:t>
            </w:r>
            <w:r w:rsidRPr="00F535DB">
              <w:rPr>
                <w:color w:val="231F20"/>
                <w:w w:val="117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4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6"/>
                <w:sz w:val="22"/>
                <w:szCs w:val="22"/>
              </w:rPr>
              <w:t>рол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7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4"/>
                <w:w w:val="115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4"/>
                <w:w w:val="109"/>
                <w:sz w:val="22"/>
                <w:szCs w:val="22"/>
              </w:rPr>
              <w:t>сс</w:t>
            </w:r>
            <w:r w:rsidRPr="00F535DB">
              <w:rPr>
                <w:color w:val="231F20"/>
                <w:spacing w:val="4"/>
                <w:w w:val="131"/>
                <w:sz w:val="22"/>
                <w:szCs w:val="22"/>
              </w:rPr>
              <w:t>к</w:t>
            </w:r>
            <w:r w:rsidRPr="00F535DB">
              <w:rPr>
                <w:color w:val="231F20"/>
                <w:spacing w:val="4"/>
                <w:w w:val="108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4"/>
                <w:w w:val="118"/>
                <w:sz w:val="22"/>
                <w:szCs w:val="22"/>
              </w:rPr>
              <w:t>г</w:t>
            </w:r>
            <w:r w:rsidRPr="00F535DB">
              <w:rPr>
                <w:color w:val="231F20"/>
                <w:w w:val="108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w w:val="125"/>
                <w:sz w:val="22"/>
                <w:szCs w:val="22"/>
              </w:rPr>
              <w:t>языка</w:t>
            </w:r>
            <w:r w:rsidRPr="00F535DB">
              <w:rPr>
                <w:color w:val="231F20"/>
                <w:spacing w:val="4"/>
                <w:w w:val="1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жизни</w:t>
            </w:r>
            <w:r w:rsidRPr="00F535DB">
              <w:rPr>
                <w:color w:val="231F20"/>
                <w:spacing w:val="2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общества;</w:t>
            </w:r>
          </w:p>
          <w:p w:rsidR="00A03564" w:rsidRPr="00F535DB" w:rsidRDefault="00A03564" w:rsidP="00F535DB">
            <w:pPr>
              <w:spacing w:line="220" w:lineRule="exact"/>
              <w:ind w:left="392" w:right="51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вычитыват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вид</w:t>
            </w:r>
            <w:r w:rsidRPr="00F535DB">
              <w:rPr>
                <w:color w:val="231F20"/>
                <w:w w:val="118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1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информации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1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проводит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 xml:space="preserve">языковой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разбо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-1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текстов</w:t>
            </w:r>
            <w:r w:rsidRPr="00F535DB">
              <w:rPr>
                <w:color w:val="231F20"/>
                <w:w w:val="116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2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>з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1"/>
                <w:w w:val="109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-1"/>
                <w:w w:val="118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-1"/>
                <w:w w:val="108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чн</w:t>
            </w:r>
            <w:r w:rsidRPr="00F535DB">
              <w:rPr>
                <w:color w:val="231F20"/>
                <w:spacing w:val="-1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1"/>
                <w:w w:val="131"/>
                <w:sz w:val="22"/>
                <w:szCs w:val="22"/>
              </w:rPr>
              <w:t>к</w:t>
            </w:r>
            <w:r w:rsidRPr="00F535DB">
              <w:rPr>
                <w:color w:val="231F20"/>
                <w:spacing w:val="-1"/>
                <w:w w:val="108"/>
                <w:sz w:val="22"/>
                <w:szCs w:val="22"/>
              </w:rPr>
              <w:t>о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в </w:t>
            </w:r>
            <w:r w:rsidRPr="00F535DB">
              <w:rPr>
                <w:color w:val="231F20"/>
                <w:w w:val="117"/>
                <w:sz w:val="22"/>
                <w:szCs w:val="22"/>
              </w:rPr>
              <w:t>(таблиц,</w:t>
            </w:r>
            <w:r w:rsidRPr="00F535DB">
              <w:rPr>
                <w:color w:val="231F20"/>
                <w:spacing w:val="1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схем);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преобразовыват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информацию</w:t>
            </w:r>
            <w:r w:rsidRPr="00F535DB">
              <w:rPr>
                <w:color w:val="231F20"/>
                <w:w w:val="118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 xml:space="preserve"> строит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рассуждени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3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ол</w:t>
            </w:r>
            <w:r w:rsidRPr="00F535DB">
              <w:rPr>
                <w:color w:val="231F20"/>
                <w:w w:val="1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русского</w:t>
            </w:r>
            <w:r w:rsidRPr="00F535DB">
              <w:rPr>
                <w:color w:val="231F20"/>
                <w:spacing w:val="-2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языка</w:t>
            </w:r>
            <w:r w:rsidRPr="00F535DB">
              <w:rPr>
                <w:color w:val="231F20"/>
                <w:spacing w:val="4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жизни</w:t>
            </w:r>
            <w:r w:rsidRPr="00F535DB">
              <w:rPr>
                <w:color w:val="231F20"/>
                <w:spacing w:val="2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человека</w:t>
            </w:r>
          </w:p>
        </w:tc>
      </w:tr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sz w:val="22"/>
                <w:szCs w:val="22"/>
              </w:rPr>
              <w:t>Язык</w:t>
            </w:r>
            <w:r w:rsidRPr="00F535DB">
              <w:rPr>
                <w:b/>
                <w:bCs/>
                <w:color w:val="231F20"/>
                <w:spacing w:val="45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>и</w:t>
            </w:r>
            <w:r w:rsidRPr="00F535DB">
              <w:rPr>
                <w:b/>
                <w:bCs/>
                <w:color w:val="231F20"/>
                <w:spacing w:val="9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>речь.</w:t>
            </w:r>
            <w:r w:rsidRPr="00F535DB">
              <w:rPr>
                <w:b/>
                <w:bCs/>
                <w:color w:val="231F20"/>
                <w:spacing w:val="34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09"/>
                <w:sz w:val="22"/>
                <w:szCs w:val="22"/>
              </w:rPr>
              <w:t>Функциональные</w:t>
            </w:r>
            <w:r w:rsidRPr="00F535DB">
              <w:rPr>
                <w:b/>
                <w:bCs/>
                <w:color w:val="231F20"/>
                <w:spacing w:val="-6"/>
                <w:w w:val="109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 xml:space="preserve">стили </w:t>
            </w:r>
            <w:r w:rsidRPr="00F535DB">
              <w:rPr>
                <w:b/>
                <w:bCs/>
                <w:color w:val="231F20"/>
                <w:spacing w:val="1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речи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80" w:line="220" w:lineRule="exact"/>
              <w:ind w:left="392" w:right="56" w:hanging="283"/>
              <w:jc w:val="both"/>
            </w:pP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Выразительн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читат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текст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тему</w:t>
            </w:r>
            <w:r w:rsidRPr="00F535DB">
              <w:rPr>
                <w:color w:val="231F20"/>
                <w:w w:val="119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функциональ</w:t>
            </w:r>
            <w:r w:rsidRPr="00F535DB">
              <w:rPr>
                <w:color w:val="231F20"/>
                <w:w w:val="119"/>
                <w:sz w:val="22"/>
                <w:szCs w:val="22"/>
              </w:rPr>
              <w:t>ный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тип 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речи,</w:t>
            </w:r>
            <w:r w:rsidRPr="00F535DB">
              <w:rPr>
                <w:color w:val="231F20"/>
                <w:spacing w:val="2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формулировать</w:t>
            </w:r>
            <w:r w:rsidRPr="00F535DB">
              <w:rPr>
                <w:color w:val="231F20"/>
                <w:spacing w:val="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основную</w:t>
            </w:r>
            <w:r w:rsidRPr="00F535DB">
              <w:rPr>
                <w:color w:val="231F20"/>
                <w:spacing w:val="-2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мысль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художествен</w:t>
            </w:r>
            <w:r w:rsidRPr="00F535DB">
              <w:rPr>
                <w:color w:val="231F20"/>
                <w:w w:val="118"/>
                <w:sz w:val="22"/>
                <w:szCs w:val="22"/>
              </w:rPr>
              <w:t>ныхтекстов;</w:t>
            </w:r>
          </w:p>
          <w:p w:rsidR="00A03564" w:rsidRPr="00F535DB" w:rsidRDefault="00A03564" w:rsidP="00F535DB">
            <w:pPr>
              <w:spacing w:line="221" w:lineRule="exact"/>
              <w:ind w:left="108" w:right="-20"/>
            </w:pPr>
            <w:r w:rsidRPr="00F535DB">
              <w:rPr>
                <w:color w:val="231F20"/>
                <w:w w:val="120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вычитывать</w:t>
            </w:r>
            <w:r w:rsidRPr="00F535DB">
              <w:rPr>
                <w:color w:val="231F20"/>
                <w:spacing w:val="-13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разные</w:t>
            </w:r>
            <w:r w:rsidRPr="00F535DB">
              <w:rPr>
                <w:color w:val="231F20"/>
                <w:spacing w:val="-5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виды</w:t>
            </w:r>
            <w:r w:rsidRPr="00F535DB">
              <w:rPr>
                <w:color w:val="231F20"/>
                <w:spacing w:val="-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информации;</w:t>
            </w:r>
          </w:p>
          <w:p w:rsidR="00A03564" w:rsidRPr="00F535DB" w:rsidRDefault="00A03564" w:rsidP="00F535DB">
            <w:pPr>
              <w:spacing w:line="220" w:lineRule="exact"/>
              <w:ind w:left="108" w:right="-20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8"/>
                <w:sz w:val="22"/>
                <w:szCs w:val="22"/>
              </w:rPr>
              <w:t>характеризоват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2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8"/>
                <w:sz w:val="22"/>
                <w:szCs w:val="22"/>
              </w:rPr>
              <w:t>средств</w:t>
            </w:r>
            <w:r w:rsidRPr="00F535DB">
              <w:rPr>
                <w:color w:val="231F20"/>
                <w:w w:val="118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2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4"/>
                <w:sz w:val="22"/>
                <w:szCs w:val="22"/>
              </w:rPr>
              <w:t>способ</w:t>
            </w:r>
            <w:r w:rsidRPr="00F535DB">
              <w:rPr>
                <w:color w:val="231F20"/>
                <w:w w:val="114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-19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4"/>
                <w:sz w:val="22"/>
                <w:szCs w:val="22"/>
              </w:rPr>
              <w:t>связ</w:t>
            </w:r>
            <w:r w:rsidRPr="00F535DB">
              <w:rPr>
                <w:color w:val="231F20"/>
                <w:w w:val="114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5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4"/>
                <w:sz w:val="22"/>
                <w:szCs w:val="22"/>
              </w:rPr>
              <w:t>предложени</w:t>
            </w:r>
            <w:r w:rsidRPr="00F535DB">
              <w:rPr>
                <w:color w:val="231F20"/>
                <w:w w:val="114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38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8"/>
                <w:sz w:val="22"/>
                <w:szCs w:val="22"/>
              </w:rPr>
              <w:t>тексте;</w:t>
            </w:r>
          </w:p>
          <w:p w:rsidR="00A03564" w:rsidRPr="00F535DB" w:rsidRDefault="00A03564" w:rsidP="00F535DB">
            <w:pPr>
              <w:spacing w:line="220" w:lineRule="exact"/>
              <w:ind w:left="108" w:right="-20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выполнять</w:t>
            </w:r>
            <w:r w:rsidRPr="00F535DB">
              <w:rPr>
                <w:color w:val="231F20"/>
                <w:spacing w:val="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лингвостилистический</w:t>
            </w:r>
            <w:r w:rsidRPr="00F535DB">
              <w:rPr>
                <w:color w:val="231F20"/>
                <w:spacing w:val="-2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анализ</w:t>
            </w:r>
            <w:r w:rsidRPr="00F535DB">
              <w:rPr>
                <w:color w:val="231F20"/>
                <w:spacing w:val="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текста;</w:t>
            </w:r>
            <w:r w:rsidRPr="00F535DB">
              <w:rPr>
                <w:color w:val="231F20"/>
                <w:spacing w:val="1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определять</w:t>
            </w:r>
          </w:p>
          <w:p w:rsidR="00A03564" w:rsidRPr="00F535DB" w:rsidRDefault="00A03564" w:rsidP="00F535DB">
            <w:pPr>
              <w:spacing w:line="216" w:lineRule="exact"/>
              <w:ind w:left="392" w:right="-20"/>
            </w:pPr>
            <w:r w:rsidRPr="00F535DB">
              <w:rPr>
                <w:color w:val="231F20"/>
                <w:w w:val="116"/>
                <w:sz w:val="22"/>
                <w:szCs w:val="22"/>
              </w:rPr>
              <w:t>авторскую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позицию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тексте; высказывать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свою </w:t>
            </w:r>
            <w:r w:rsidRPr="00F535DB">
              <w:rPr>
                <w:color w:val="231F20"/>
                <w:spacing w:val="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точку</w:t>
            </w:r>
            <w:r w:rsidRPr="00F535DB">
              <w:rPr>
                <w:color w:val="231F20"/>
                <w:spacing w:val="-10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зрения</w:t>
            </w:r>
          </w:p>
          <w:p w:rsidR="00A03564" w:rsidRPr="00F535DB" w:rsidRDefault="00A03564" w:rsidP="00F535DB">
            <w:pPr>
              <w:spacing w:before="1"/>
              <w:ind w:left="392" w:right="-20"/>
            </w:pP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3"/>
                <w:sz w:val="22"/>
                <w:szCs w:val="22"/>
              </w:rPr>
              <w:t>проблеме</w:t>
            </w:r>
            <w:r w:rsidRPr="00F535DB">
              <w:rPr>
                <w:color w:val="231F20"/>
                <w:spacing w:val="10"/>
                <w:w w:val="11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текста;</w:t>
            </w:r>
          </w:p>
          <w:p w:rsidR="00A03564" w:rsidRPr="00F535DB" w:rsidRDefault="00A03564" w:rsidP="00F535DB">
            <w:pPr>
              <w:spacing w:before="3" w:line="220" w:lineRule="exact"/>
              <w:ind w:left="392" w:right="66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9"/>
                <w:sz w:val="22"/>
                <w:szCs w:val="22"/>
              </w:rPr>
              <w:t>характеризоват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2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9"/>
                <w:sz w:val="22"/>
                <w:szCs w:val="22"/>
              </w:rPr>
              <w:t>изобразительно-выразительны</w:t>
            </w:r>
            <w:r w:rsidRPr="00F535DB">
              <w:rPr>
                <w:color w:val="231F20"/>
                <w:w w:val="119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9"/>
                <w:sz w:val="22"/>
                <w:szCs w:val="22"/>
              </w:rPr>
              <w:t>средств</w:t>
            </w:r>
            <w:r w:rsidRPr="00F535DB">
              <w:rPr>
                <w:color w:val="231F20"/>
                <w:w w:val="119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2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w w:val="127"/>
                <w:sz w:val="22"/>
                <w:szCs w:val="22"/>
              </w:rPr>
              <w:t xml:space="preserve">языка, </w:t>
            </w:r>
            <w:r w:rsidRPr="00F535DB">
              <w:rPr>
                <w:color w:val="231F20"/>
                <w:spacing w:val="-10"/>
                <w:w w:val="121"/>
                <w:sz w:val="22"/>
                <w:szCs w:val="22"/>
              </w:rPr>
              <w:t>указыват</w:t>
            </w:r>
            <w:r w:rsidRPr="00F535DB">
              <w:rPr>
                <w:color w:val="231F20"/>
                <w:w w:val="121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4"/>
                <w:w w:val="1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7"/>
                <w:sz w:val="22"/>
                <w:szCs w:val="22"/>
              </w:rPr>
              <w:t>рол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7"/>
                <w:sz w:val="22"/>
                <w:szCs w:val="22"/>
              </w:rPr>
              <w:t>идейно-художественно</w:t>
            </w:r>
            <w:r w:rsidRPr="00F535DB">
              <w:rPr>
                <w:color w:val="231F20"/>
                <w:w w:val="117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-2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9"/>
                <w:w w:val="117"/>
                <w:sz w:val="22"/>
                <w:szCs w:val="22"/>
              </w:rPr>
              <w:t>содержани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9"/>
                <w:sz w:val="22"/>
                <w:szCs w:val="22"/>
              </w:rPr>
              <w:t>текста;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>составлят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>связно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>высказывани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>(сочинение</w:t>
            </w:r>
            <w:r w:rsidRPr="00F535DB">
              <w:rPr>
                <w:color w:val="231F20"/>
                <w:w w:val="118"/>
                <w:sz w:val="22"/>
                <w:szCs w:val="22"/>
              </w:rPr>
              <w:t>)</w:t>
            </w:r>
            <w:r w:rsidRPr="00F535DB">
              <w:rPr>
                <w:color w:val="231F20"/>
                <w:spacing w:val="-2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в </w:t>
            </w:r>
            <w:r w:rsidRPr="00F535DB">
              <w:rPr>
                <w:color w:val="231F20"/>
                <w:spacing w:val="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8"/>
                <w:w w:val="120"/>
                <w:sz w:val="22"/>
                <w:szCs w:val="22"/>
              </w:rPr>
              <w:t>устно</w:t>
            </w:r>
            <w:r w:rsidRPr="00F535DB">
              <w:rPr>
                <w:color w:val="231F20"/>
                <w:w w:val="120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2"/>
                <w:w w:val="113"/>
                <w:sz w:val="22"/>
                <w:szCs w:val="22"/>
              </w:rPr>
              <w:t>письменно</w:t>
            </w:r>
            <w:r w:rsidRPr="00F535DB">
              <w:rPr>
                <w:color w:val="231F20"/>
                <w:w w:val="113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51"/>
                <w:w w:val="11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3"/>
                <w:sz w:val="22"/>
                <w:szCs w:val="22"/>
              </w:rPr>
              <w:t>форм</w:t>
            </w:r>
            <w:r w:rsidRPr="00F535DB">
              <w:rPr>
                <w:color w:val="231F20"/>
                <w:w w:val="113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3"/>
                <w:w w:val="11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н</w:t>
            </w:r>
            <w:r w:rsidRPr="00F535DB">
              <w:rPr>
                <w:color w:val="231F20"/>
                <w:sz w:val="22"/>
                <w:szCs w:val="22"/>
              </w:rPr>
              <w:t xml:space="preserve">а </w:t>
            </w:r>
            <w:r w:rsidRPr="00F535DB">
              <w:rPr>
                <w:color w:val="231F20"/>
                <w:spacing w:val="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основ</w:t>
            </w:r>
            <w:r w:rsidRPr="00F535DB">
              <w:rPr>
                <w:color w:val="231F20"/>
                <w:w w:val="115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5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проанализированны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х </w:t>
            </w:r>
            <w:r w:rsidRPr="00F535DB">
              <w:rPr>
                <w:color w:val="231F20"/>
                <w:spacing w:val="15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 xml:space="preserve">текстов;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определять</w:t>
            </w:r>
            <w:r w:rsidRPr="00F535DB">
              <w:rPr>
                <w:color w:val="231F20"/>
                <w:spacing w:val="-1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эмоциональный</w:t>
            </w:r>
            <w:r w:rsidRPr="00F535DB">
              <w:rPr>
                <w:color w:val="231F20"/>
                <w:spacing w:val="-19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настрой</w:t>
            </w:r>
            <w:r w:rsidRPr="00F535DB">
              <w:rPr>
                <w:color w:val="231F20"/>
                <w:spacing w:val="-1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текста;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20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20"/>
                <w:sz w:val="22"/>
                <w:szCs w:val="22"/>
              </w:rPr>
              <w:t>анализироват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4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20"/>
                <w:sz w:val="22"/>
                <w:szCs w:val="22"/>
              </w:rPr>
              <w:t>реч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3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>точк</w:t>
            </w:r>
            <w:r w:rsidRPr="00F535DB">
              <w:rPr>
                <w:color w:val="231F20"/>
                <w:w w:val="118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>зрени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>правильности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>точности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2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>вы</w:t>
            </w:r>
            <w:r w:rsidRPr="00F535DB">
              <w:rPr>
                <w:color w:val="231F20"/>
                <w:w w:val="108"/>
                <w:sz w:val="22"/>
                <w:szCs w:val="22"/>
              </w:rPr>
              <w:t xml:space="preserve">- 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>разительности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>уместност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2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>употреблени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>языковы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3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15"/>
                <w:sz w:val="22"/>
                <w:szCs w:val="22"/>
              </w:rPr>
              <w:t>средств;</w:t>
            </w:r>
          </w:p>
          <w:p w:rsidR="00A03564" w:rsidRPr="00F535DB" w:rsidRDefault="00A03564" w:rsidP="00F535DB">
            <w:pPr>
              <w:spacing w:line="220" w:lineRule="exact"/>
              <w:ind w:left="392" w:right="56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подбирать</w:t>
            </w:r>
            <w:r w:rsidRPr="00F535DB">
              <w:rPr>
                <w:color w:val="231F20"/>
                <w:spacing w:val="-24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примеры</w:t>
            </w:r>
            <w:r w:rsidRPr="00F535DB">
              <w:rPr>
                <w:color w:val="231F20"/>
                <w:spacing w:val="-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темам,</w:t>
            </w:r>
            <w:r w:rsidRPr="00F535DB">
              <w:rPr>
                <w:color w:val="231F20"/>
                <w:spacing w:val="10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взятым</w:t>
            </w:r>
            <w:r w:rsidRPr="00F535DB">
              <w:rPr>
                <w:color w:val="231F20"/>
                <w:spacing w:val="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изучаемых</w:t>
            </w:r>
            <w:r w:rsidRPr="00F535DB">
              <w:rPr>
                <w:color w:val="231F20"/>
                <w:spacing w:val="1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художественных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произведений;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оцениват</w:t>
            </w:r>
            <w:r w:rsidRPr="00F535DB">
              <w:rPr>
                <w:i/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i/>
                <w:color w:val="231F20"/>
                <w:spacing w:val="-2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чужи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4"/>
                <w:sz w:val="22"/>
                <w:szCs w:val="22"/>
              </w:rPr>
              <w:t>собственны</w:t>
            </w:r>
            <w:r w:rsidRPr="00F535DB">
              <w:rPr>
                <w:color w:val="231F20"/>
                <w:w w:val="114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1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4"/>
                <w:sz w:val="22"/>
                <w:szCs w:val="22"/>
              </w:rPr>
              <w:t>речевы</w:t>
            </w:r>
            <w:r w:rsidRPr="00F535DB">
              <w:rPr>
                <w:color w:val="231F20"/>
                <w:w w:val="114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5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>высказывани</w:t>
            </w:r>
            <w:r w:rsidRPr="00F535DB">
              <w:rPr>
                <w:color w:val="231F20"/>
                <w:w w:val="120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разной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функционально</w:t>
            </w:r>
            <w:r w:rsidRPr="00F535DB">
              <w:rPr>
                <w:color w:val="231F20"/>
                <w:w w:val="117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направленност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точк</w:t>
            </w:r>
            <w:r w:rsidRPr="00F535DB">
              <w:rPr>
                <w:color w:val="231F20"/>
                <w:w w:val="119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зрени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5"/>
                <w:sz w:val="22"/>
                <w:szCs w:val="22"/>
              </w:rPr>
              <w:t xml:space="preserve">соответствия </w:t>
            </w:r>
            <w:r w:rsidRPr="00F535DB">
              <w:rPr>
                <w:color w:val="231F20"/>
                <w:spacing w:val="-1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4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8"/>
                <w:sz w:val="22"/>
                <w:szCs w:val="22"/>
              </w:rPr>
              <w:t>коммуникативны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1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8"/>
                <w:sz w:val="22"/>
                <w:szCs w:val="22"/>
              </w:rPr>
              <w:t>задача</w:t>
            </w:r>
            <w:r w:rsidRPr="00F535DB">
              <w:rPr>
                <w:color w:val="231F20"/>
                <w:w w:val="118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4"/>
                <w:sz w:val="22"/>
                <w:szCs w:val="22"/>
              </w:rPr>
              <w:t>норма</w:t>
            </w:r>
            <w:r w:rsidRPr="00F535DB">
              <w:rPr>
                <w:color w:val="231F20"/>
                <w:w w:val="114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11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4"/>
                <w:sz w:val="22"/>
                <w:szCs w:val="22"/>
              </w:rPr>
              <w:t>современног</w:t>
            </w:r>
            <w:r w:rsidRPr="00F535DB">
              <w:rPr>
                <w:color w:val="231F20"/>
                <w:w w:val="114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1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5"/>
                <w:sz w:val="22"/>
                <w:szCs w:val="22"/>
              </w:rPr>
              <w:t>русско</w:t>
            </w:r>
            <w:r w:rsidRPr="00F535DB">
              <w:rPr>
                <w:color w:val="231F20"/>
                <w:sz w:val="22"/>
                <w:szCs w:val="22"/>
              </w:rPr>
              <w:t>го</w:t>
            </w:r>
            <w:r w:rsidRPr="00F535DB">
              <w:rPr>
                <w:color w:val="231F20"/>
                <w:spacing w:val="3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литературного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5"/>
                <w:sz w:val="22"/>
                <w:szCs w:val="22"/>
              </w:rPr>
              <w:t>языка;</w:t>
            </w:r>
          </w:p>
          <w:p w:rsidR="00A03564" w:rsidRPr="00F535DB" w:rsidRDefault="00A03564" w:rsidP="00F535DB">
            <w:pPr>
              <w:spacing w:line="221" w:lineRule="exact"/>
              <w:ind w:left="108" w:right="-20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исправлять</w:t>
            </w:r>
            <w:r w:rsidRPr="00F535DB">
              <w:rPr>
                <w:color w:val="231F20"/>
                <w:spacing w:val="7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речевые</w:t>
            </w:r>
            <w:r w:rsidRPr="00F535DB">
              <w:rPr>
                <w:color w:val="231F20"/>
                <w:spacing w:val="-19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недостатки,</w:t>
            </w:r>
            <w:r w:rsidRPr="00F535DB">
              <w:rPr>
                <w:color w:val="231F20"/>
                <w:spacing w:val="-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редактировать</w:t>
            </w:r>
            <w:r w:rsidRPr="00F535DB">
              <w:rPr>
                <w:color w:val="231F20"/>
                <w:spacing w:val="-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текст;</w:t>
            </w:r>
          </w:p>
          <w:p w:rsidR="00A03564" w:rsidRPr="00F535DB" w:rsidRDefault="00A03564" w:rsidP="00F535DB">
            <w:pPr>
              <w:spacing w:line="220" w:lineRule="exact"/>
              <w:ind w:left="108" w:right="-20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выступат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пере</w:t>
            </w:r>
            <w:r w:rsidRPr="00F535DB">
              <w:rPr>
                <w:color w:val="231F20"/>
                <w:w w:val="118"/>
                <w:sz w:val="22"/>
                <w:szCs w:val="22"/>
              </w:rPr>
              <w:t xml:space="preserve">д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аудиторие</w:t>
            </w:r>
            <w:r w:rsidRPr="00F535DB">
              <w:rPr>
                <w:color w:val="231F20"/>
                <w:w w:val="118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сверстнико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небольшим</w:t>
            </w:r>
            <w:r w:rsidRPr="00F535DB">
              <w:rPr>
                <w:color w:val="231F20"/>
                <w:w w:val="115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ин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формационным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4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сообщениями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докладам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sz w:val="22"/>
                <w:szCs w:val="22"/>
              </w:rPr>
              <w:t>н</w:t>
            </w:r>
            <w:r w:rsidRPr="00F535DB">
              <w:rPr>
                <w:color w:val="231F20"/>
                <w:sz w:val="22"/>
                <w:szCs w:val="22"/>
              </w:rPr>
              <w:t xml:space="preserve">а </w:t>
            </w:r>
            <w:r w:rsidRPr="00F535DB">
              <w:rPr>
                <w:color w:val="231F20"/>
                <w:spacing w:val="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4"/>
                <w:sz w:val="22"/>
                <w:szCs w:val="22"/>
              </w:rPr>
              <w:t>учебно-научную</w:t>
            </w:r>
          </w:p>
          <w:p w:rsidR="00A03564" w:rsidRPr="00F535DB" w:rsidRDefault="00A03564" w:rsidP="00F535DB">
            <w:pPr>
              <w:spacing w:before="1"/>
              <w:ind w:left="392" w:right="-20"/>
            </w:pPr>
            <w:r w:rsidRPr="00F535DB">
              <w:rPr>
                <w:color w:val="231F20"/>
                <w:spacing w:val="-4"/>
                <w:w w:val="117"/>
                <w:sz w:val="22"/>
                <w:szCs w:val="22"/>
              </w:rPr>
              <w:t>тему;</w:t>
            </w:r>
          </w:p>
          <w:p w:rsidR="00A03564" w:rsidRPr="00F535DB" w:rsidRDefault="00A03564" w:rsidP="00F535DB">
            <w:pPr>
              <w:spacing w:before="3" w:line="220" w:lineRule="exact"/>
              <w:ind w:left="392" w:right="54" w:hanging="283"/>
              <w:jc w:val="both"/>
            </w:pPr>
            <w:r w:rsidRPr="00F535DB">
              <w:rPr>
                <w:color w:val="231F20"/>
                <w:w w:val="120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>анализироват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5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сравниват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русски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речево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1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этике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1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-2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ч</w:t>
            </w:r>
            <w:r w:rsidRPr="00F535DB">
              <w:rPr>
                <w:color w:val="231F20"/>
                <w:spacing w:val="-2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"/>
                <w:w w:val="115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ы</w:t>
            </w:r>
            <w:r w:rsidRPr="00F535DB">
              <w:rPr>
                <w:color w:val="231F20"/>
                <w:w w:val="116"/>
                <w:sz w:val="22"/>
                <w:szCs w:val="22"/>
              </w:rPr>
              <w:t>м этикетом</w:t>
            </w:r>
            <w:r w:rsidRPr="00F535DB">
              <w:rPr>
                <w:color w:val="231F20"/>
                <w:spacing w:val="1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отдельных</w:t>
            </w:r>
            <w:r w:rsidRPr="00F535DB">
              <w:rPr>
                <w:color w:val="231F20"/>
                <w:spacing w:val="1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народов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России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мира;</w:t>
            </w:r>
          </w:p>
          <w:p w:rsidR="00A03564" w:rsidRPr="00F535DB" w:rsidRDefault="00A03564" w:rsidP="00F535DB">
            <w:pPr>
              <w:spacing w:line="220" w:lineRule="exact"/>
              <w:ind w:left="392" w:right="56" w:hanging="283"/>
              <w:jc w:val="both"/>
            </w:pPr>
            <w:r w:rsidRPr="00F535DB">
              <w:rPr>
                <w:color w:val="231F20"/>
                <w:w w:val="120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различат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4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текст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8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20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7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функциональны</w:t>
            </w:r>
            <w:r w:rsidRPr="00F535DB">
              <w:rPr>
                <w:color w:val="231F20"/>
                <w:w w:val="120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-4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стиле</w:t>
            </w:r>
            <w:r w:rsidRPr="00F535DB">
              <w:rPr>
                <w:color w:val="231F20"/>
                <w:w w:val="120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08"/>
                <w:sz w:val="22"/>
                <w:szCs w:val="22"/>
              </w:rPr>
              <w:t>(</w:t>
            </w:r>
            <w:r w:rsidRPr="00F535DB">
              <w:rPr>
                <w:color w:val="231F20"/>
                <w:spacing w:val="2"/>
                <w:w w:val="113"/>
                <w:sz w:val="22"/>
                <w:szCs w:val="22"/>
              </w:rPr>
              <w:t>э</w:t>
            </w:r>
            <w:r w:rsidRPr="00F535DB">
              <w:rPr>
                <w:color w:val="231F20"/>
                <w:spacing w:val="2"/>
                <w:w w:val="131"/>
                <w:sz w:val="22"/>
                <w:szCs w:val="22"/>
              </w:rPr>
              <w:t>к</w:t>
            </w:r>
            <w:r w:rsidRPr="00F535DB">
              <w:rPr>
                <w:color w:val="231F20"/>
                <w:spacing w:val="2"/>
                <w:w w:val="109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6"/>
                <w:w w:val="121"/>
                <w:sz w:val="22"/>
                <w:szCs w:val="22"/>
              </w:rPr>
              <w:t>а</w:t>
            </w:r>
            <w:r w:rsidRPr="00F535DB">
              <w:rPr>
                <w:color w:val="231F20"/>
                <w:w w:val="108"/>
                <w:sz w:val="22"/>
                <w:szCs w:val="22"/>
              </w:rPr>
              <w:t xml:space="preserve">-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лингвистически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е </w:t>
            </w:r>
            <w:r w:rsidRPr="00F535DB">
              <w:rPr>
                <w:color w:val="231F20"/>
                <w:spacing w:val="4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особенности</w:t>
            </w:r>
            <w:r w:rsidRPr="00F535DB">
              <w:rPr>
                <w:color w:val="231F20"/>
                <w:w w:val="115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4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лингвистически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е </w:t>
            </w:r>
            <w:r w:rsidRPr="00F535DB">
              <w:rPr>
                <w:color w:val="231F20"/>
                <w:spacing w:val="4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2"/>
                <w:sz w:val="22"/>
                <w:szCs w:val="22"/>
              </w:rPr>
              <w:t xml:space="preserve">особенности </w:t>
            </w:r>
            <w:r w:rsidRPr="00F535DB">
              <w:rPr>
                <w:color w:val="231F20"/>
                <w:sz w:val="22"/>
                <w:szCs w:val="22"/>
              </w:rPr>
              <w:t xml:space="preserve">на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уровне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употребления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лексических</w:t>
            </w:r>
            <w:r w:rsidRPr="00F535DB">
              <w:rPr>
                <w:color w:val="231F20"/>
                <w:spacing w:val="3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средств,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типичных</w:t>
            </w:r>
            <w:r w:rsidRPr="00F535DB">
              <w:rPr>
                <w:color w:val="231F20"/>
                <w:spacing w:val="3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син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таксических</w:t>
            </w:r>
            <w:r w:rsidRPr="00F535DB">
              <w:rPr>
                <w:color w:val="231F20"/>
                <w:spacing w:val="7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конструкций);</w:t>
            </w:r>
          </w:p>
          <w:p w:rsidR="00A03564" w:rsidRPr="00F535DB" w:rsidRDefault="00A03564" w:rsidP="00F535DB">
            <w:pPr>
              <w:spacing w:line="220" w:lineRule="exact"/>
              <w:ind w:left="392" w:right="51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9"/>
                <w:w w:val="118"/>
                <w:sz w:val="22"/>
                <w:szCs w:val="22"/>
              </w:rPr>
              <w:t>анализироват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9"/>
                <w:w w:val="118"/>
                <w:sz w:val="22"/>
                <w:szCs w:val="22"/>
              </w:rPr>
              <w:t>текст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2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9"/>
                <w:w w:val="118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3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9"/>
                <w:w w:val="118"/>
                <w:sz w:val="22"/>
                <w:szCs w:val="22"/>
              </w:rPr>
              <w:t>жанро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9"/>
                <w:w w:val="118"/>
                <w:sz w:val="22"/>
                <w:szCs w:val="22"/>
              </w:rPr>
              <w:t>научног</w:t>
            </w:r>
            <w:r w:rsidRPr="00F535DB">
              <w:rPr>
                <w:color w:val="231F20"/>
                <w:w w:val="118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spacing w:val="8"/>
                <w:w w:val="111"/>
                <w:sz w:val="22"/>
                <w:szCs w:val="22"/>
              </w:rPr>
              <w:t xml:space="preserve">(учебно-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научного),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публицистического,</w:t>
            </w:r>
            <w:r w:rsidRPr="00F535DB">
              <w:rPr>
                <w:color w:val="231F20"/>
                <w:spacing w:val="3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официально-делового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 xml:space="preserve">стилей,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разговорной</w:t>
            </w:r>
            <w:r w:rsidRPr="00F535DB">
              <w:rPr>
                <w:color w:val="231F20"/>
                <w:spacing w:val="-2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речи;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создават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устны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письменны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высказывани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2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4"/>
                <w:sz w:val="22"/>
                <w:szCs w:val="22"/>
              </w:rPr>
              <w:t>ст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ле</w:t>
            </w:r>
            <w:r w:rsidRPr="00F535DB">
              <w:rPr>
                <w:color w:val="231F20"/>
                <w:spacing w:val="-2"/>
                <w:w w:val="128"/>
                <w:sz w:val="22"/>
                <w:szCs w:val="22"/>
              </w:rPr>
              <w:t xml:space="preserve">й, 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>жанро</w:t>
            </w:r>
            <w:r w:rsidRPr="00F535DB">
              <w:rPr>
                <w:color w:val="231F20"/>
                <w:w w:val="117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типо</w:t>
            </w:r>
            <w:r w:rsidRPr="00F535DB">
              <w:rPr>
                <w:color w:val="231F20"/>
                <w:w w:val="115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5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реч</w:t>
            </w:r>
            <w:r w:rsidRPr="00F535DB">
              <w:rPr>
                <w:color w:val="231F20"/>
                <w:w w:val="115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8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(отзыв</w:t>
            </w:r>
            <w:r w:rsidRPr="00F535DB">
              <w:rPr>
                <w:color w:val="231F20"/>
                <w:w w:val="115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37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сообщение</w:t>
            </w:r>
            <w:r w:rsidRPr="00F535DB">
              <w:rPr>
                <w:color w:val="231F20"/>
                <w:w w:val="115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доклад</w:t>
            </w:r>
            <w:r w:rsidRPr="00F535DB">
              <w:rPr>
                <w:color w:val="231F20"/>
                <w:w w:val="115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38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 xml:space="preserve">интервью,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репортаж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>эссе</w:t>
            </w:r>
            <w:r w:rsidRPr="00F535DB">
              <w:rPr>
                <w:color w:val="231F20"/>
                <w:sz w:val="22"/>
                <w:szCs w:val="22"/>
              </w:rPr>
              <w:t xml:space="preserve">; 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расписка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4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доверенность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заявление</w:t>
            </w:r>
            <w:r w:rsidRPr="00F535DB">
              <w:rPr>
                <w:color w:val="231F20"/>
                <w:w w:val="117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4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21"/>
                <w:sz w:val="22"/>
                <w:szCs w:val="22"/>
              </w:rPr>
              <w:t xml:space="preserve">рассказ, </w:t>
            </w:r>
            <w:r w:rsidRPr="00F535DB">
              <w:rPr>
                <w:color w:val="231F20"/>
                <w:w w:val="114"/>
                <w:sz w:val="22"/>
                <w:szCs w:val="22"/>
              </w:rPr>
              <w:t>беседа,</w:t>
            </w:r>
            <w:r w:rsidRPr="00F535DB">
              <w:rPr>
                <w:color w:val="231F20"/>
                <w:spacing w:val="9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4"/>
                <w:sz w:val="22"/>
                <w:szCs w:val="22"/>
              </w:rPr>
              <w:t>спор);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подбират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текст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разны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24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функциональны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7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типо</w:t>
            </w:r>
            <w:r w:rsidRPr="00F535DB">
              <w:rPr>
                <w:color w:val="231F20"/>
                <w:w w:val="119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 xml:space="preserve">стилей;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щ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л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нф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ц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нн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п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ра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б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к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-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к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а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09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-2"/>
                <w:w w:val="114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"/>
                <w:w w:val="114"/>
                <w:sz w:val="22"/>
                <w:szCs w:val="22"/>
              </w:rPr>
              <w:t>з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д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-1"/>
                <w:w w:val="118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ть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вторичный</w:t>
            </w:r>
            <w:r w:rsidRPr="00F535DB">
              <w:rPr>
                <w:color w:val="231F20"/>
                <w:spacing w:val="-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текст,</w:t>
            </w:r>
            <w:r w:rsidRPr="00F535DB">
              <w:rPr>
                <w:color w:val="231F20"/>
                <w:spacing w:val="1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используя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разные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виды</w:t>
            </w:r>
            <w:r w:rsidRPr="00F535DB">
              <w:rPr>
                <w:color w:val="231F20"/>
                <w:spacing w:val="-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переработки</w:t>
            </w:r>
            <w:r w:rsidRPr="00F535DB">
              <w:rPr>
                <w:color w:val="231F20"/>
                <w:spacing w:val="-1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текста (план,</w:t>
            </w:r>
            <w:r w:rsidRPr="00F535DB">
              <w:rPr>
                <w:color w:val="231F20"/>
                <w:spacing w:val="1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тезисы,</w:t>
            </w:r>
            <w:r w:rsidRPr="00F535DB">
              <w:rPr>
                <w:color w:val="231F20"/>
                <w:spacing w:val="1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конспект,</w:t>
            </w:r>
            <w:r w:rsidRPr="00F535DB">
              <w:rPr>
                <w:color w:val="231F20"/>
                <w:spacing w:val="2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реферат,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аннотацию,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рецензию)</w:t>
            </w:r>
          </w:p>
        </w:tc>
      </w:tr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lastRenderedPageBreak/>
              <w:t xml:space="preserve">Лексикология </w:t>
            </w:r>
            <w:r w:rsidRPr="00F535DB">
              <w:rPr>
                <w:b/>
                <w:bCs/>
                <w:color w:val="231F20"/>
                <w:sz w:val="22"/>
                <w:szCs w:val="22"/>
              </w:rPr>
              <w:t>и</w:t>
            </w:r>
            <w:r w:rsidRPr="00F535DB">
              <w:rPr>
                <w:b/>
                <w:bCs/>
                <w:color w:val="231F20"/>
                <w:spacing w:val="9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2"/>
                <w:sz w:val="22"/>
                <w:szCs w:val="22"/>
              </w:rPr>
              <w:t>фразеология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48"/>
              <w:ind w:left="392" w:right="54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Аргументироват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7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различи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4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лексическог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4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г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1"/>
                <w:w w:val="121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мм</w:t>
            </w:r>
            <w:r w:rsidRPr="00F535DB">
              <w:rPr>
                <w:color w:val="231F20"/>
                <w:spacing w:val="1"/>
                <w:w w:val="121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1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>ч</w:t>
            </w:r>
            <w:r w:rsidRPr="00F535DB">
              <w:rPr>
                <w:color w:val="231F20"/>
                <w:spacing w:val="1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"/>
                <w:w w:val="109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"/>
                <w:w w:val="131"/>
                <w:sz w:val="22"/>
                <w:szCs w:val="22"/>
              </w:rPr>
              <w:t>к</w:t>
            </w:r>
            <w:r w:rsidRPr="00F535DB">
              <w:rPr>
                <w:color w:val="231F20"/>
                <w:spacing w:val="1"/>
                <w:w w:val="108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г</w:t>
            </w:r>
            <w:r w:rsidRPr="00F535DB">
              <w:rPr>
                <w:color w:val="231F20"/>
                <w:w w:val="108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значени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2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слова</w:t>
            </w:r>
            <w:r w:rsidRPr="00F535DB">
              <w:rPr>
                <w:color w:val="231F20"/>
                <w:w w:val="117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опознават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основны</w:t>
            </w:r>
            <w:r w:rsidRPr="00F535DB">
              <w:rPr>
                <w:color w:val="231F20"/>
                <w:w w:val="117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выразительны</w:t>
            </w:r>
            <w:r w:rsidRPr="00F535DB">
              <w:rPr>
                <w:color w:val="231F20"/>
                <w:w w:val="117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4"/>
                <w:sz w:val="22"/>
                <w:szCs w:val="22"/>
              </w:rPr>
              <w:t xml:space="preserve">средства </w:t>
            </w:r>
            <w:r w:rsidRPr="00F535DB">
              <w:rPr>
                <w:color w:val="231F20"/>
                <w:spacing w:val="-2"/>
                <w:w w:val="121"/>
                <w:sz w:val="22"/>
                <w:szCs w:val="22"/>
              </w:rPr>
              <w:t>лексик</w:t>
            </w:r>
            <w:r w:rsidRPr="00F535DB">
              <w:rPr>
                <w:color w:val="231F20"/>
                <w:w w:val="121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5"/>
                <w:w w:val="1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фразеологи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публицистическо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ху</w:t>
            </w:r>
            <w:r w:rsidRPr="00F535DB">
              <w:rPr>
                <w:color w:val="231F20"/>
                <w:spacing w:val="-2"/>
                <w:w w:val="110"/>
                <w:sz w:val="22"/>
                <w:szCs w:val="22"/>
              </w:rPr>
              <w:t>до</w:t>
            </w:r>
            <w:r w:rsidRPr="00F535DB">
              <w:rPr>
                <w:color w:val="231F20"/>
                <w:spacing w:val="-2"/>
                <w:w w:val="122"/>
                <w:sz w:val="22"/>
                <w:szCs w:val="22"/>
              </w:rPr>
              <w:t>же</w:t>
            </w:r>
            <w:r w:rsidRPr="00F535DB">
              <w:rPr>
                <w:color w:val="231F20"/>
                <w:spacing w:val="-2"/>
                <w:w w:val="114"/>
                <w:sz w:val="22"/>
                <w:szCs w:val="22"/>
              </w:rPr>
              <w:t>ств</w:t>
            </w:r>
            <w:r w:rsidRPr="00F535DB">
              <w:rPr>
                <w:color w:val="231F20"/>
                <w:spacing w:val="-2"/>
                <w:w w:val="115"/>
                <w:sz w:val="22"/>
                <w:szCs w:val="22"/>
              </w:rPr>
              <w:t>ен</w:t>
            </w:r>
            <w:r w:rsidRPr="00F535DB">
              <w:rPr>
                <w:color w:val="231F20"/>
                <w:spacing w:val="-2"/>
                <w:w w:val="113"/>
                <w:sz w:val="22"/>
                <w:szCs w:val="22"/>
              </w:rPr>
              <w:t>но</w:t>
            </w:r>
            <w:r w:rsidRPr="00F535DB">
              <w:rPr>
                <w:color w:val="231F20"/>
                <w:w w:val="120"/>
                <w:sz w:val="22"/>
                <w:szCs w:val="22"/>
              </w:rPr>
              <w:t xml:space="preserve">й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речи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оценивать</w:t>
            </w:r>
            <w:r w:rsidRPr="00F535DB">
              <w:rPr>
                <w:color w:val="231F20"/>
                <w:spacing w:val="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1"/>
                <w:sz w:val="22"/>
                <w:szCs w:val="22"/>
              </w:rPr>
              <w:t>их</w:t>
            </w:r>
            <w:r w:rsidRPr="00F535DB">
              <w:rPr>
                <w:i/>
                <w:color w:val="231F20"/>
                <w:w w:val="108"/>
                <w:sz w:val="22"/>
                <w:szCs w:val="22"/>
              </w:rPr>
              <w:t>;</w:t>
            </w:r>
          </w:p>
          <w:p w:rsidR="00A03564" w:rsidRPr="00F535DB" w:rsidRDefault="00A03564" w:rsidP="00F535DB">
            <w:pPr>
              <w:spacing w:before="2" w:line="220" w:lineRule="exact"/>
              <w:ind w:left="392" w:right="58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объяснят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3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особенност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2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употреблени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1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лексически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4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средст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 xml:space="preserve">в </w:t>
            </w:r>
            <w:r w:rsidRPr="00F535DB">
              <w:rPr>
                <w:color w:val="231F20"/>
                <w:spacing w:val="-6"/>
                <w:w w:val="117"/>
                <w:sz w:val="22"/>
                <w:szCs w:val="22"/>
              </w:rPr>
              <w:t>текста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6"/>
                <w:w w:val="117"/>
                <w:sz w:val="22"/>
                <w:szCs w:val="22"/>
              </w:rPr>
              <w:t>научног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2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>официально-деловог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>стиле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>речи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20"/>
                <w:sz w:val="22"/>
                <w:szCs w:val="22"/>
              </w:rPr>
              <w:t xml:space="preserve">извлекать </w:t>
            </w:r>
            <w:r w:rsidRPr="00F535DB">
              <w:rPr>
                <w:color w:val="231F20"/>
                <w:spacing w:val="-8"/>
                <w:w w:val="114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4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6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4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4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15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>з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7"/>
                <w:sz w:val="22"/>
                <w:szCs w:val="22"/>
              </w:rPr>
              <w:t>лексически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7"/>
                <w:sz w:val="22"/>
                <w:szCs w:val="22"/>
              </w:rPr>
              <w:t>слов</w:t>
            </w:r>
            <w:r w:rsidRPr="00F535DB">
              <w:rPr>
                <w:color w:val="231F20"/>
                <w:spacing w:val="-7"/>
                <w:w w:val="117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8"/>
                <w:w w:val="117"/>
                <w:sz w:val="22"/>
                <w:szCs w:val="22"/>
              </w:rPr>
              <w:t>ре</w:t>
            </w:r>
            <w:r w:rsidRPr="00F535DB">
              <w:rPr>
                <w:color w:val="231F20"/>
                <w:w w:val="117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2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8"/>
                <w:w w:val="117"/>
                <w:sz w:val="22"/>
                <w:szCs w:val="22"/>
              </w:rPr>
              <w:t>разног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1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w w:val="119"/>
                <w:sz w:val="22"/>
                <w:szCs w:val="22"/>
              </w:rPr>
              <w:t xml:space="preserve">типа </w:t>
            </w:r>
            <w:r w:rsidRPr="00F535DB">
              <w:rPr>
                <w:color w:val="231F20"/>
                <w:spacing w:val="-7"/>
                <w:w w:val="116"/>
                <w:sz w:val="22"/>
                <w:szCs w:val="22"/>
              </w:rPr>
              <w:t>(толковог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w w:val="116"/>
                <w:sz w:val="22"/>
                <w:szCs w:val="22"/>
              </w:rPr>
              <w:t>словаря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w w:val="116"/>
                <w:sz w:val="22"/>
                <w:szCs w:val="22"/>
              </w:rPr>
              <w:t>словаре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w w:val="116"/>
                <w:sz w:val="22"/>
                <w:szCs w:val="22"/>
              </w:rPr>
              <w:t>синонимов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7"/>
                <w:w w:val="116"/>
                <w:sz w:val="22"/>
                <w:szCs w:val="22"/>
              </w:rPr>
              <w:t>антонимов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6"/>
                <w:w w:val="117"/>
                <w:sz w:val="22"/>
                <w:szCs w:val="22"/>
              </w:rPr>
              <w:t xml:space="preserve">устаревших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слов,</w:t>
            </w:r>
            <w:r w:rsidRPr="00F535DB">
              <w:rPr>
                <w:color w:val="231F20"/>
                <w:spacing w:val="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иностранных</w:t>
            </w:r>
            <w:r w:rsidRPr="00F535DB">
              <w:rPr>
                <w:color w:val="231F20"/>
                <w:spacing w:val="2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слов,</w:t>
            </w:r>
            <w:r w:rsidRPr="00F535DB">
              <w:rPr>
                <w:color w:val="231F20"/>
                <w:spacing w:val="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фразеологического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словаря</w:t>
            </w:r>
            <w:r w:rsidRPr="00F535DB">
              <w:rPr>
                <w:color w:val="231F20"/>
                <w:spacing w:val="3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4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др.) 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>справочников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3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sz w:val="22"/>
                <w:szCs w:val="22"/>
              </w:rPr>
              <w:t>то</w:t>
            </w:r>
            <w:r w:rsidRPr="00F535DB">
              <w:rPr>
                <w:color w:val="231F20"/>
                <w:sz w:val="22"/>
                <w:szCs w:val="22"/>
              </w:rPr>
              <w:t xml:space="preserve">м </w:t>
            </w:r>
            <w:r w:rsidRPr="00F535DB">
              <w:rPr>
                <w:color w:val="231F20"/>
                <w:spacing w:val="1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числ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мультимедийных</w:t>
            </w:r>
            <w:r w:rsidRPr="00F535DB">
              <w:rPr>
                <w:color w:val="231F20"/>
                <w:w w:val="116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4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использоват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15"/>
                <w:sz w:val="22"/>
                <w:szCs w:val="22"/>
              </w:rPr>
              <w:t xml:space="preserve">эту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9"/>
                <w:sz w:val="22"/>
                <w:szCs w:val="22"/>
              </w:rPr>
              <w:t>различны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9"/>
                <w:sz w:val="22"/>
                <w:szCs w:val="22"/>
              </w:rPr>
              <w:t>вида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17"/>
                <w:sz w:val="22"/>
                <w:szCs w:val="22"/>
              </w:rPr>
              <w:t>деятельности;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познавать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основные</w:t>
            </w:r>
            <w:r w:rsidRPr="00F535DB">
              <w:rPr>
                <w:color w:val="231F20"/>
                <w:spacing w:val="-2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виды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тропов,</w:t>
            </w:r>
            <w:r w:rsidRPr="00F535DB">
              <w:rPr>
                <w:color w:val="231F20"/>
                <w:spacing w:val="-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построенных</w:t>
            </w:r>
            <w:r w:rsidRPr="00F535DB">
              <w:rPr>
                <w:color w:val="231F20"/>
                <w:spacing w:val="-2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на</w:t>
            </w:r>
            <w:r w:rsidRPr="00F535DB">
              <w:rPr>
                <w:color w:val="231F20"/>
                <w:spacing w:val="4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3"/>
                <w:sz w:val="22"/>
                <w:szCs w:val="22"/>
              </w:rPr>
              <w:t xml:space="preserve">переносном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значении</w:t>
            </w:r>
            <w:r w:rsidRPr="00F535DB">
              <w:rPr>
                <w:color w:val="231F20"/>
                <w:spacing w:val="2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слова</w:t>
            </w:r>
            <w:r w:rsidRPr="00F535DB">
              <w:rPr>
                <w:color w:val="231F20"/>
                <w:spacing w:val="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(метафора,</w:t>
            </w:r>
            <w:r w:rsidRPr="00F535DB">
              <w:rPr>
                <w:color w:val="231F20"/>
                <w:spacing w:val="1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эпитет,</w:t>
            </w:r>
            <w:r w:rsidRPr="00F535DB">
              <w:rPr>
                <w:color w:val="231F20"/>
                <w:spacing w:val="2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олицетворение)</w:t>
            </w:r>
          </w:p>
        </w:tc>
      </w:tr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Фонетика,</w:t>
            </w:r>
            <w:r w:rsidRPr="00F535DB">
              <w:rPr>
                <w:b/>
                <w:bCs/>
                <w:color w:val="231F20"/>
                <w:spacing w:val="-7"/>
                <w:w w:val="110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2"/>
                <w:sz w:val="22"/>
                <w:szCs w:val="22"/>
              </w:rPr>
              <w:t xml:space="preserve">орфоэпия, </w:t>
            </w:r>
            <w:r w:rsidRPr="00F535DB">
              <w:rPr>
                <w:b/>
                <w:bCs/>
                <w:color w:val="231F20"/>
                <w:w w:val="111"/>
                <w:sz w:val="22"/>
                <w:szCs w:val="22"/>
              </w:rPr>
              <w:t>графика,</w:t>
            </w:r>
            <w:r w:rsidRPr="00F535DB">
              <w:rPr>
                <w:b/>
                <w:bCs/>
                <w:color w:val="231F20"/>
                <w:spacing w:val="-7"/>
                <w:w w:val="111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1"/>
                <w:sz w:val="22"/>
                <w:szCs w:val="22"/>
              </w:rPr>
              <w:t>орфография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68" w:line="220" w:lineRule="exact"/>
              <w:ind w:left="392" w:right="56" w:hanging="283"/>
              <w:jc w:val="both"/>
            </w:pPr>
            <w:r w:rsidRPr="00F535DB">
              <w:rPr>
                <w:color w:val="231F20"/>
                <w:w w:val="115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8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Проводит</w:t>
            </w:r>
            <w:r w:rsidRPr="00F535DB">
              <w:rPr>
                <w:i/>
                <w:color w:val="231F20"/>
                <w:w w:val="115"/>
                <w:sz w:val="22"/>
                <w:szCs w:val="22"/>
              </w:rPr>
              <w:t>ь</w:t>
            </w:r>
            <w:r w:rsidRPr="00F535DB">
              <w:rPr>
                <w:i/>
                <w:color w:val="231F20"/>
                <w:spacing w:val="1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фонетический</w:t>
            </w:r>
            <w:r w:rsidRPr="00F535DB">
              <w:rPr>
                <w:color w:val="231F20"/>
                <w:spacing w:val="30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разбор;</w:t>
            </w:r>
            <w:r w:rsidRPr="00F535DB">
              <w:rPr>
                <w:color w:val="231F20"/>
                <w:spacing w:val="1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извлекать</w:t>
            </w:r>
            <w:r w:rsidRPr="00F535DB">
              <w:rPr>
                <w:color w:val="231F20"/>
                <w:spacing w:val="46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необходимую</w:t>
            </w:r>
            <w:r w:rsidRPr="00F535DB">
              <w:rPr>
                <w:color w:val="231F20"/>
                <w:spacing w:val="-16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инф</w:t>
            </w:r>
            <w:r w:rsidRPr="00F535DB">
              <w:rPr>
                <w:color w:val="231F20"/>
                <w:w w:val="115"/>
                <w:sz w:val="22"/>
                <w:szCs w:val="22"/>
              </w:rPr>
              <w:t>ормацию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изучаемой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теме 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таблиц,</w:t>
            </w:r>
            <w:r w:rsidRPr="00F535DB">
              <w:rPr>
                <w:color w:val="231F20"/>
                <w:spacing w:val="1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схем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учебника;</w:t>
            </w:r>
          </w:p>
          <w:p w:rsidR="00A03564" w:rsidRPr="00F535DB" w:rsidRDefault="00A03564" w:rsidP="00F535DB">
            <w:pPr>
              <w:spacing w:line="220" w:lineRule="exact"/>
              <w:ind w:left="392" w:right="52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5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1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spacing w:val="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6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5"/>
                <w:w w:val="115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5"/>
                <w:w w:val="122"/>
                <w:sz w:val="22"/>
                <w:szCs w:val="22"/>
              </w:rPr>
              <w:t>л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>ьт</w:t>
            </w:r>
            <w:r w:rsidRPr="00F535DB">
              <w:rPr>
                <w:color w:val="231F20"/>
                <w:spacing w:val="5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5"/>
                <w:w w:val="116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5"/>
                <w:w w:val="111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5"/>
                <w:w w:val="112"/>
                <w:sz w:val="22"/>
                <w:szCs w:val="22"/>
              </w:rPr>
              <w:t>д</w:t>
            </w:r>
            <w:r w:rsidRPr="00F535DB">
              <w:rPr>
                <w:color w:val="231F20"/>
                <w:spacing w:val="5"/>
                <w:w w:val="120"/>
                <w:sz w:val="22"/>
                <w:szCs w:val="22"/>
              </w:rPr>
              <w:t>ий</w:t>
            </w:r>
            <w:r w:rsidRPr="00F535DB">
              <w:rPr>
                <w:color w:val="231F20"/>
                <w:spacing w:val="5"/>
                <w:w w:val="117"/>
                <w:sz w:val="22"/>
                <w:szCs w:val="22"/>
              </w:rPr>
              <w:t>н</w:t>
            </w:r>
            <w:r w:rsidRPr="00F535DB">
              <w:rPr>
                <w:color w:val="231F20"/>
                <w:spacing w:val="5"/>
                <w:w w:val="119"/>
                <w:sz w:val="22"/>
                <w:szCs w:val="22"/>
              </w:rPr>
              <w:t>ы</w:t>
            </w:r>
            <w:r w:rsidRPr="00F535DB">
              <w:rPr>
                <w:color w:val="231F20"/>
                <w:w w:val="123"/>
                <w:sz w:val="22"/>
                <w:szCs w:val="22"/>
              </w:rPr>
              <w:t xml:space="preserve">х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орфоэпически</w:t>
            </w:r>
            <w:r w:rsidRPr="00F535DB">
              <w:rPr>
                <w:color w:val="231F20"/>
                <w:w w:val="115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32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словаре</w:t>
            </w:r>
            <w:r w:rsidRPr="00F535DB">
              <w:rPr>
                <w:color w:val="231F20"/>
                <w:w w:val="115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справочников</w:t>
            </w:r>
            <w:r w:rsidRPr="00F535DB">
              <w:rPr>
                <w:color w:val="231F20"/>
                <w:w w:val="115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40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5"/>
                <w:sz w:val="22"/>
                <w:szCs w:val="22"/>
              </w:rPr>
              <w:t>использоват</w:t>
            </w:r>
            <w:r w:rsidRPr="00F535DB">
              <w:rPr>
                <w:color w:val="231F20"/>
                <w:w w:val="115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31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е</w:t>
            </w:r>
            <w:r w:rsidRPr="00F535DB">
              <w:rPr>
                <w:color w:val="231F20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4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в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различных</w:t>
            </w:r>
            <w:r w:rsidRPr="00F535DB">
              <w:rPr>
                <w:color w:val="231F20"/>
                <w:spacing w:val="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видах</w:t>
            </w:r>
            <w:r w:rsidRPr="00F535DB">
              <w:rPr>
                <w:color w:val="231F20"/>
                <w:spacing w:val="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деятельности</w:t>
            </w:r>
            <w:r w:rsidRPr="00F535DB">
              <w:rPr>
                <w:i/>
                <w:color w:val="231F20"/>
                <w:w w:val="108"/>
                <w:sz w:val="22"/>
                <w:szCs w:val="22"/>
              </w:rPr>
              <w:t>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20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строит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5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рассуждени</w:t>
            </w:r>
            <w:r w:rsidRPr="00F535DB">
              <w:rPr>
                <w:color w:val="231F20"/>
                <w:w w:val="120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20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анализ</w:t>
            </w:r>
            <w:r w:rsidRPr="00F535DB">
              <w:rPr>
                <w:color w:val="231F20"/>
                <w:w w:val="116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4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проделанно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 xml:space="preserve">работы;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кру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г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орфографически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-14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пунктуационны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 xml:space="preserve">х </w:t>
            </w:r>
            <w:r w:rsidRPr="00F535DB">
              <w:rPr>
                <w:color w:val="231F20"/>
                <w:spacing w:val="-2"/>
                <w:w w:val="121"/>
                <w:sz w:val="22"/>
                <w:szCs w:val="22"/>
              </w:rPr>
              <w:t xml:space="preserve">правил,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которым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следует</w:t>
            </w:r>
            <w:r w:rsidRPr="00F535DB">
              <w:rPr>
                <w:color w:val="231F20"/>
                <w:spacing w:val="-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ориентироваться</w:t>
            </w:r>
            <w:r w:rsidRPr="00F535DB">
              <w:rPr>
                <w:color w:val="231F20"/>
                <w:spacing w:val="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конкретном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случае;</w:t>
            </w:r>
          </w:p>
          <w:p w:rsidR="00A03564" w:rsidRPr="00F535DB" w:rsidRDefault="00A03564" w:rsidP="00F535DB">
            <w:pPr>
              <w:spacing w:line="220" w:lineRule="exact"/>
              <w:ind w:left="392" w:right="52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>проводит</w:t>
            </w:r>
            <w:r w:rsidRPr="00F535DB">
              <w:rPr>
                <w:i/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i/>
                <w:color w:val="231F20"/>
                <w:spacing w:val="-2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>операци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>синтез</w:t>
            </w:r>
            <w:r w:rsidRPr="00F535DB">
              <w:rPr>
                <w:color w:val="231F20"/>
                <w:w w:val="118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1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9"/>
                <w:sz w:val="22"/>
                <w:szCs w:val="22"/>
              </w:rPr>
              <w:t>анализ</w:t>
            </w:r>
            <w:r w:rsidRPr="00F535DB">
              <w:rPr>
                <w:color w:val="231F20"/>
                <w:w w:val="119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2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4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5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5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28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4"/>
                <w:sz w:val="22"/>
                <w:szCs w:val="22"/>
              </w:rPr>
              <w:t xml:space="preserve">обобщения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признаков,</w:t>
            </w:r>
            <w:r w:rsidRPr="00F535DB">
              <w:rPr>
                <w:color w:val="231F20"/>
                <w:spacing w:val="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характеристик,</w:t>
            </w:r>
            <w:r w:rsidRPr="00F535DB">
              <w:rPr>
                <w:color w:val="231F20"/>
                <w:spacing w:val="3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фактов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7"/>
                <w:sz w:val="22"/>
                <w:szCs w:val="22"/>
              </w:rPr>
              <w:t>т.</w:t>
            </w:r>
            <w:r w:rsidRPr="00F535DB">
              <w:rPr>
                <w:color w:val="231F20"/>
                <w:spacing w:val="-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4"/>
                <w:sz w:val="22"/>
                <w:szCs w:val="22"/>
              </w:rPr>
              <w:t>д.;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извлекать</w:t>
            </w:r>
            <w:r w:rsidRPr="00F535DB">
              <w:rPr>
                <w:color w:val="231F20"/>
                <w:spacing w:val="4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необходимую</w:t>
            </w:r>
            <w:r w:rsidRPr="00F535DB">
              <w:rPr>
                <w:color w:val="231F20"/>
                <w:spacing w:val="-1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информацию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орфоэпических</w:t>
            </w:r>
            <w:r w:rsidRPr="00F535DB">
              <w:rPr>
                <w:color w:val="231F20"/>
                <w:spacing w:val="1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</w:t>
            </w:r>
            <w:r w:rsidRPr="00F535DB">
              <w:rPr>
                <w:color w:val="231F20"/>
                <w:spacing w:val="3"/>
                <w:w w:val="108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варе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4"/>
                <w:sz w:val="22"/>
                <w:szCs w:val="22"/>
              </w:rPr>
              <w:t>справочников</w:t>
            </w:r>
            <w:r w:rsidRPr="00F535DB">
              <w:rPr>
                <w:color w:val="231F20"/>
                <w:w w:val="114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54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4"/>
                <w:sz w:val="22"/>
                <w:szCs w:val="22"/>
              </w:rPr>
              <w:t>опознават</w:t>
            </w:r>
            <w:r w:rsidRPr="00F535DB">
              <w:rPr>
                <w:color w:val="231F20"/>
                <w:w w:val="114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36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4"/>
                <w:sz w:val="22"/>
                <w:szCs w:val="22"/>
              </w:rPr>
              <w:t>основны</w:t>
            </w:r>
            <w:r w:rsidRPr="00F535DB">
              <w:rPr>
                <w:color w:val="231F20"/>
                <w:w w:val="114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0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 xml:space="preserve">выразительные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средства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фонетики</w:t>
            </w:r>
            <w:r w:rsidRPr="00F535DB">
              <w:rPr>
                <w:color w:val="231F20"/>
                <w:spacing w:val="1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(звукопись)</w:t>
            </w:r>
          </w:p>
        </w:tc>
      </w:tr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Морфемика, слово</w:t>
            </w:r>
            <w:r w:rsidRPr="00F535DB">
              <w:rPr>
                <w:b/>
                <w:bCs/>
                <w:color w:val="231F20"/>
                <w:w w:val="112"/>
                <w:sz w:val="22"/>
                <w:szCs w:val="22"/>
              </w:rPr>
              <w:t xml:space="preserve">образование, </w:t>
            </w:r>
            <w:r w:rsidRPr="00F535DB">
              <w:rPr>
                <w:b/>
                <w:bCs/>
                <w:color w:val="231F20"/>
                <w:w w:val="111"/>
                <w:sz w:val="22"/>
                <w:szCs w:val="22"/>
              </w:rPr>
              <w:t>орфография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68" w:line="220" w:lineRule="exact"/>
              <w:ind w:left="392" w:right="57" w:hanging="283"/>
              <w:jc w:val="both"/>
            </w:pP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Опознавать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наблюдат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изучаемо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языково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явление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3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извле</w:t>
            </w:r>
            <w:r w:rsidRPr="00F535DB">
              <w:rPr>
                <w:color w:val="231F20"/>
                <w:w w:val="122"/>
                <w:sz w:val="22"/>
                <w:szCs w:val="22"/>
              </w:rPr>
              <w:t>кать</w:t>
            </w:r>
            <w:r w:rsidRPr="00F535DB">
              <w:rPr>
                <w:color w:val="231F20"/>
                <w:spacing w:val="6"/>
                <w:w w:val="12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его</w:t>
            </w:r>
            <w:r w:rsidRPr="00F535DB">
              <w:rPr>
                <w:color w:val="231F20"/>
                <w:spacing w:val="4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текста;</w:t>
            </w:r>
          </w:p>
          <w:p w:rsidR="00A03564" w:rsidRPr="00F535DB" w:rsidRDefault="00A03564" w:rsidP="00F535DB">
            <w:pPr>
              <w:spacing w:line="220" w:lineRule="exact"/>
              <w:ind w:left="392" w:right="58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проводить</w:t>
            </w:r>
            <w:r w:rsidRPr="00F535DB">
              <w:rPr>
                <w:color w:val="231F20"/>
                <w:spacing w:val="-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морфемный,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словообразовательный,</w:t>
            </w:r>
            <w:r w:rsidRPr="00F535DB">
              <w:rPr>
                <w:color w:val="231F20"/>
                <w:spacing w:val="-20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этимологиче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ский,</w:t>
            </w:r>
            <w:r w:rsidRPr="00F535DB">
              <w:rPr>
                <w:color w:val="231F20"/>
                <w:spacing w:val="2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орфографический</w:t>
            </w:r>
            <w:r w:rsidRPr="00F535DB">
              <w:rPr>
                <w:color w:val="231F20"/>
                <w:spacing w:val="-2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1"/>
                <w:sz w:val="22"/>
                <w:szCs w:val="22"/>
              </w:rPr>
              <w:t>анализ;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5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1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п</w:t>
            </w:r>
            <w:r w:rsidRPr="00F535DB">
              <w:rPr>
                <w:color w:val="231F20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spacing w:val="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изучаемо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тем</w:t>
            </w:r>
            <w:r w:rsidRPr="00F535DB">
              <w:rPr>
                <w:color w:val="231F20"/>
                <w:sz w:val="22"/>
                <w:szCs w:val="22"/>
              </w:rPr>
              <w:t xml:space="preserve">е 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w w:val="122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таблиц,</w:t>
            </w:r>
            <w:r w:rsidRPr="00F535DB">
              <w:rPr>
                <w:color w:val="231F20"/>
                <w:spacing w:val="1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схем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учебника;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характеризовать</w:t>
            </w:r>
            <w:r w:rsidRPr="00F535DB">
              <w:rPr>
                <w:color w:val="231F20"/>
                <w:spacing w:val="3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словообразовательные</w:t>
            </w:r>
            <w:r w:rsidRPr="00F535DB">
              <w:rPr>
                <w:color w:val="231F20"/>
                <w:spacing w:val="-2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цепочки</w:t>
            </w:r>
            <w:r w:rsidRPr="00F535DB">
              <w:rPr>
                <w:color w:val="231F20"/>
                <w:spacing w:val="1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2"/>
                <w:sz w:val="22"/>
                <w:szCs w:val="22"/>
              </w:rPr>
              <w:t>словообра</w:t>
            </w:r>
            <w:r w:rsidRPr="00F535DB">
              <w:rPr>
                <w:color w:val="231F20"/>
                <w:w w:val="116"/>
                <w:sz w:val="22"/>
                <w:szCs w:val="22"/>
              </w:rPr>
              <w:t>зовательные</w:t>
            </w:r>
            <w:r w:rsidRPr="00F535DB">
              <w:rPr>
                <w:color w:val="231F20"/>
                <w:spacing w:val="20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гнезда</w:t>
            </w:r>
            <w:r w:rsidRPr="00F535DB">
              <w:rPr>
                <w:i/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i/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устанавливая</w:t>
            </w:r>
            <w:r w:rsidRPr="00F535DB">
              <w:rPr>
                <w:color w:val="231F20"/>
                <w:spacing w:val="4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смысловую</w:t>
            </w:r>
            <w:r w:rsidRPr="00F535DB">
              <w:rPr>
                <w:color w:val="231F20"/>
                <w:spacing w:val="-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 xml:space="preserve">структурную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связь</w:t>
            </w:r>
            <w:r w:rsidRPr="00F535DB">
              <w:rPr>
                <w:color w:val="231F20"/>
                <w:spacing w:val="1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однокоренных</w:t>
            </w:r>
            <w:r w:rsidRPr="00F535DB">
              <w:rPr>
                <w:color w:val="231F20"/>
                <w:spacing w:val="-4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слов;</w:t>
            </w:r>
          </w:p>
          <w:p w:rsidR="00A03564" w:rsidRPr="00F535DB" w:rsidRDefault="00A03564" w:rsidP="00F535DB">
            <w:pPr>
              <w:spacing w:line="220" w:lineRule="exact"/>
              <w:ind w:left="392" w:right="56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опознавать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основные</w:t>
            </w:r>
            <w:r w:rsidRPr="00F535DB">
              <w:rPr>
                <w:color w:val="231F20"/>
                <w:spacing w:val="-1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выразительные</w:t>
            </w:r>
            <w:r w:rsidRPr="00F535DB">
              <w:rPr>
                <w:color w:val="231F20"/>
                <w:spacing w:val="1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средства</w:t>
            </w:r>
            <w:r w:rsidRPr="00F535DB">
              <w:rPr>
                <w:color w:val="231F20"/>
                <w:spacing w:val="-1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3"/>
                <w:sz w:val="22"/>
                <w:szCs w:val="22"/>
              </w:rPr>
              <w:t>словообразова</w:t>
            </w:r>
            <w:r w:rsidRPr="00F535DB">
              <w:rPr>
                <w:color w:val="231F20"/>
                <w:w w:val="123"/>
                <w:sz w:val="22"/>
                <w:szCs w:val="22"/>
              </w:rPr>
              <w:t>ния</w:t>
            </w:r>
            <w:r w:rsidRPr="00F535DB">
              <w:rPr>
                <w:color w:val="231F20"/>
                <w:spacing w:val="5"/>
                <w:w w:val="12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художественной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речи</w:t>
            </w:r>
            <w:r w:rsidRPr="00F535DB">
              <w:rPr>
                <w:color w:val="231F20"/>
                <w:spacing w:val="1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оценивать</w:t>
            </w:r>
            <w:r w:rsidRPr="00F535DB">
              <w:rPr>
                <w:color w:val="231F20"/>
                <w:spacing w:val="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1"/>
                <w:sz w:val="22"/>
                <w:szCs w:val="22"/>
              </w:rPr>
              <w:t>их</w:t>
            </w:r>
            <w:r w:rsidRPr="00F535DB">
              <w:rPr>
                <w:i/>
                <w:color w:val="231F20"/>
                <w:w w:val="108"/>
                <w:sz w:val="22"/>
                <w:szCs w:val="22"/>
              </w:rPr>
              <w:t>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5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1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spacing w:val="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6"/>
                <w:sz w:val="22"/>
                <w:szCs w:val="22"/>
              </w:rPr>
              <w:t>морфемных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2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3"/>
                <w:sz w:val="22"/>
                <w:szCs w:val="22"/>
              </w:rPr>
              <w:t>слово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образовательны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этимологически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словаре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справочников,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том </w:t>
            </w:r>
            <w:r w:rsidRPr="00F535DB">
              <w:rPr>
                <w:color w:val="231F20"/>
                <w:spacing w:val="1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числе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мультимедийных;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использоват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этимологическу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справк</w:t>
            </w:r>
            <w:r w:rsidRPr="00F535DB">
              <w:rPr>
                <w:color w:val="231F20"/>
                <w:w w:val="117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дл</w:t>
            </w:r>
            <w:r w:rsidRPr="00F535DB">
              <w:rPr>
                <w:color w:val="231F20"/>
                <w:w w:val="117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объяснени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право</w:t>
            </w:r>
            <w:r w:rsidRPr="00F535DB">
              <w:rPr>
                <w:color w:val="231F20"/>
                <w:w w:val="119"/>
                <w:sz w:val="22"/>
                <w:szCs w:val="22"/>
              </w:rPr>
              <w:t>писания</w:t>
            </w:r>
            <w:r w:rsidRPr="00F535DB">
              <w:rPr>
                <w:color w:val="231F20"/>
                <w:spacing w:val="7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лексического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значения</w:t>
            </w:r>
            <w:r w:rsidRPr="00F535DB">
              <w:rPr>
                <w:color w:val="231F20"/>
                <w:spacing w:val="3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слова</w:t>
            </w:r>
          </w:p>
        </w:tc>
      </w:tr>
      <w:tr w:rsidR="00A03564" w:rsidTr="00F535DB">
        <w:tc>
          <w:tcPr>
            <w:tcW w:w="1951" w:type="dxa"/>
          </w:tcPr>
          <w:p w:rsidR="00A03564" w:rsidRPr="00F535DB" w:rsidRDefault="00A03564" w:rsidP="00F535DB">
            <w:pPr>
              <w:spacing w:before="55"/>
              <w:ind w:left="108" w:right="-20"/>
            </w:pPr>
            <w:r w:rsidRPr="00F535DB">
              <w:rPr>
                <w:b/>
                <w:bCs/>
                <w:color w:val="231F20"/>
                <w:w w:val="109"/>
                <w:sz w:val="22"/>
                <w:szCs w:val="22"/>
              </w:rPr>
              <w:t>Морфология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sz w:val="22"/>
                <w:szCs w:val="22"/>
              </w:rPr>
              <w:t>и</w:t>
            </w:r>
            <w:r w:rsidRPr="00F535DB">
              <w:rPr>
                <w:b/>
                <w:bCs/>
                <w:color w:val="231F20"/>
                <w:spacing w:val="9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1"/>
                <w:sz w:val="22"/>
                <w:szCs w:val="22"/>
              </w:rPr>
              <w:t>орфография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68"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Опознавать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наблюдат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изучаемо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языково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явление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3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извле</w:t>
            </w:r>
            <w:r w:rsidRPr="00F535DB">
              <w:rPr>
                <w:color w:val="231F20"/>
                <w:w w:val="122"/>
                <w:sz w:val="22"/>
                <w:szCs w:val="22"/>
              </w:rPr>
              <w:t>кать</w:t>
            </w:r>
            <w:r w:rsidRPr="00F535DB">
              <w:rPr>
                <w:color w:val="231F20"/>
                <w:spacing w:val="2"/>
                <w:w w:val="12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его</w:t>
            </w:r>
            <w:r w:rsidRPr="00F535DB">
              <w:rPr>
                <w:color w:val="231F20"/>
                <w:spacing w:val="4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текста,</w:t>
            </w:r>
            <w:r w:rsidRPr="00F535DB">
              <w:rPr>
                <w:color w:val="231F20"/>
                <w:spacing w:val="1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анализировать</w:t>
            </w:r>
            <w:r w:rsidRPr="00F535DB">
              <w:rPr>
                <w:color w:val="231F20"/>
                <w:spacing w:val="-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точки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зрения</w:t>
            </w:r>
            <w:r w:rsidRPr="00F535DB">
              <w:rPr>
                <w:color w:val="231F20"/>
                <w:spacing w:val="9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4"/>
                <w:sz w:val="22"/>
                <w:szCs w:val="22"/>
              </w:rPr>
              <w:t>текстообра</w:t>
            </w:r>
            <w:r w:rsidRPr="00F535DB">
              <w:rPr>
                <w:color w:val="231F20"/>
                <w:w w:val="118"/>
                <w:sz w:val="22"/>
                <w:szCs w:val="22"/>
              </w:rPr>
              <w:t>зующей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роли;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>•  п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роводит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морфологический</w:t>
            </w:r>
            <w:r w:rsidRPr="00F535DB">
              <w:rPr>
                <w:color w:val="231F20"/>
                <w:w w:val="119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орфографический</w:t>
            </w:r>
            <w:r w:rsidRPr="00F535DB">
              <w:rPr>
                <w:color w:val="231F20"/>
                <w:w w:val="119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9"/>
                <w:sz w:val="22"/>
                <w:szCs w:val="22"/>
              </w:rPr>
              <w:t>пунктуац</w:t>
            </w:r>
            <w:r w:rsidRPr="00F535DB">
              <w:rPr>
                <w:color w:val="231F20"/>
                <w:w w:val="121"/>
                <w:sz w:val="22"/>
                <w:szCs w:val="22"/>
              </w:rPr>
              <w:t>онный</w:t>
            </w:r>
            <w:r w:rsidRPr="00F535DB">
              <w:rPr>
                <w:color w:val="231F20"/>
                <w:spacing w:val="-20"/>
                <w:w w:val="1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1"/>
                <w:sz w:val="22"/>
                <w:szCs w:val="22"/>
              </w:rPr>
              <w:t>анализ;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5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1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п</w:t>
            </w:r>
            <w:r w:rsidRPr="00F535DB">
              <w:rPr>
                <w:color w:val="231F20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spacing w:val="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изучаемо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тем</w:t>
            </w:r>
            <w:r w:rsidRPr="00F535DB">
              <w:rPr>
                <w:color w:val="231F20"/>
                <w:sz w:val="22"/>
                <w:szCs w:val="22"/>
              </w:rPr>
              <w:t xml:space="preserve">е 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w w:val="122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таблиц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схе</w:t>
            </w:r>
            <w:r w:rsidRPr="00F535DB">
              <w:rPr>
                <w:color w:val="231F20"/>
                <w:w w:val="117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-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учебника</w:t>
            </w:r>
            <w:r w:rsidRPr="00F535DB">
              <w:rPr>
                <w:color w:val="231F20"/>
                <w:w w:val="117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строит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4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рассуждени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1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20"/>
                <w:sz w:val="22"/>
                <w:szCs w:val="22"/>
              </w:rPr>
              <w:t xml:space="preserve">анализа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проделанной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работы;</w:t>
            </w:r>
          </w:p>
          <w:p w:rsidR="00A03564" w:rsidRPr="00F535DB" w:rsidRDefault="00A03564" w:rsidP="00F535DB">
            <w:pPr>
              <w:spacing w:line="220" w:lineRule="exact"/>
              <w:ind w:left="392" w:right="59" w:hanging="283"/>
              <w:jc w:val="both"/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кру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г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орфографически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-14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>пунктуационны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 xml:space="preserve">х </w:t>
            </w:r>
            <w:r w:rsidRPr="00F535DB">
              <w:rPr>
                <w:color w:val="231F20"/>
                <w:spacing w:val="-2"/>
                <w:w w:val="121"/>
                <w:sz w:val="22"/>
                <w:szCs w:val="22"/>
              </w:rPr>
              <w:t xml:space="preserve">правил,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которым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следует</w:t>
            </w:r>
            <w:r w:rsidRPr="00F535DB">
              <w:rPr>
                <w:color w:val="231F20"/>
                <w:spacing w:val="-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ориентироваться</w:t>
            </w:r>
            <w:r w:rsidRPr="00F535DB">
              <w:rPr>
                <w:color w:val="231F20"/>
                <w:spacing w:val="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конкретном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случае;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проводит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операци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синтез</w:t>
            </w:r>
            <w:r w:rsidRPr="00F535DB">
              <w:rPr>
                <w:color w:val="231F20"/>
                <w:w w:val="117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20"/>
                <w:sz w:val="22"/>
                <w:szCs w:val="22"/>
              </w:rPr>
              <w:t>анализ</w:t>
            </w:r>
            <w:r w:rsidRPr="00F535DB">
              <w:rPr>
                <w:color w:val="231F20"/>
                <w:w w:val="120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5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ю </w:t>
            </w:r>
            <w:r w:rsidRPr="00F535DB">
              <w:rPr>
                <w:color w:val="231F20"/>
                <w:spacing w:val="-3"/>
                <w:w w:val="115"/>
                <w:sz w:val="22"/>
                <w:szCs w:val="22"/>
              </w:rPr>
              <w:t>обобщени</w:t>
            </w:r>
            <w:r w:rsidRPr="00F535DB">
              <w:rPr>
                <w:color w:val="231F20"/>
                <w:w w:val="115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1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8"/>
                <w:sz w:val="22"/>
                <w:szCs w:val="22"/>
              </w:rPr>
              <w:t>при</w:t>
            </w:r>
            <w:r w:rsidRPr="00F535DB">
              <w:rPr>
                <w:color w:val="231F20"/>
                <w:w w:val="120"/>
                <w:sz w:val="22"/>
                <w:szCs w:val="22"/>
              </w:rPr>
              <w:t>знаков,</w:t>
            </w:r>
            <w:r w:rsidRPr="00F535DB">
              <w:rPr>
                <w:color w:val="231F20"/>
                <w:spacing w:val="8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характеристик,</w:t>
            </w:r>
            <w:r w:rsidRPr="00F535DB">
              <w:rPr>
                <w:color w:val="231F20"/>
                <w:spacing w:val="15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фактов</w:t>
            </w:r>
            <w:r w:rsidRPr="00F535DB">
              <w:rPr>
                <w:color w:val="231F20"/>
                <w:spacing w:val="-9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7"/>
                <w:sz w:val="22"/>
                <w:szCs w:val="22"/>
              </w:rPr>
              <w:t>т.</w:t>
            </w:r>
            <w:r w:rsidRPr="00F535DB">
              <w:rPr>
                <w:color w:val="231F20"/>
                <w:spacing w:val="-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д.; </w:t>
            </w:r>
            <w:r w:rsidRPr="00F535DB">
              <w:rPr>
                <w:color w:val="231F20"/>
                <w:spacing w:val="1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подбирать</w:t>
            </w:r>
            <w:r w:rsidRPr="00F535DB">
              <w:rPr>
                <w:color w:val="231F20"/>
                <w:spacing w:val="5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примеры</w:t>
            </w:r>
            <w:r w:rsidRPr="00F535DB">
              <w:rPr>
                <w:color w:val="231F20"/>
                <w:spacing w:val="1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по </w:t>
            </w:r>
            <w:r w:rsidRPr="00F535DB">
              <w:rPr>
                <w:color w:val="231F20"/>
                <w:sz w:val="22"/>
                <w:szCs w:val="22"/>
              </w:rPr>
              <w:t xml:space="preserve">теме 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художественных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текстов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изучаемых</w:t>
            </w:r>
            <w:r w:rsidRPr="00F535DB">
              <w:rPr>
                <w:color w:val="231F20"/>
                <w:spacing w:val="1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произведений;</w:t>
            </w:r>
          </w:p>
          <w:p w:rsidR="00A03564" w:rsidRPr="00F535DB" w:rsidRDefault="00A03564" w:rsidP="00F535DB">
            <w:pPr>
              <w:jc w:val="both"/>
              <w:rPr>
                <w:color w:val="231F20"/>
                <w:w w:val="119"/>
              </w:rPr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составлят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монологическо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высказывани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sz w:val="22"/>
                <w:szCs w:val="22"/>
              </w:rPr>
              <w:t>н</w:t>
            </w:r>
            <w:r w:rsidRPr="00F535DB">
              <w:rPr>
                <w:color w:val="231F20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3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лингвистическую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тему</w:t>
            </w:r>
            <w:r w:rsidRPr="00F535DB">
              <w:rPr>
                <w:color w:val="231F20"/>
                <w:spacing w:val="1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3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устной</w:t>
            </w:r>
            <w:r w:rsidRPr="00F535DB">
              <w:rPr>
                <w:color w:val="231F20"/>
                <w:spacing w:val="1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или</w:t>
            </w:r>
            <w:r w:rsidRPr="00F535DB">
              <w:rPr>
                <w:color w:val="231F20"/>
                <w:spacing w:val="28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письменной</w:t>
            </w:r>
            <w:r w:rsidRPr="00F535DB">
              <w:rPr>
                <w:color w:val="231F20"/>
                <w:spacing w:val="2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форме;</w:t>
            </w:r>
            <w:r w:rsidRPr="00F535DB">
              <w:rPr>
                <w:color w:val="231F20"/>
                <w:spacing w:val="14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анализировать</w:t>
            </w:r>
            <w:r w:rsidRPr="00F535DB">
              <w:rPr>
                <w:color w:val="231F20"/>
                <w:spacing w:val="48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текст</w:t>
            </w:r>
            <w:r w:rsidRPr="00F535DB">
              <w:rPr>
                <w:color w:val="231F20"/>
                <w:spacing w:val="26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с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обнаружени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4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изученны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3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поняти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4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(категорий)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3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2"/>
                <w:sz w:val="22"/>
                <w:szCs w:val="22"/>
              </w:rPr>
              <w:t>орфо</w:t>
            </w:r>
            <w:r w:rsidRPr="00F535DB">
              <w:rPr>
                <w:color w:val="231F20"/>
                <w:w w:val="119"/>
                <w:sz w:val="22"/>
                <w:szCs w:val="22"/>
              </w:rPr>
              <w:t>грамм,</w:t>
            </w:r>
            <w:r w:rsidRPr="00F535DB">
              <w:rPr>
                <w:color w:val="231F20"/>
                <w:spacing w:val="1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пунктограмм;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4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2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spacing w:val="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 xml:space="preserve">мультимедийных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словарей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справочников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правописанию;</w:t>
            </w:r>
            <w:r w:rsidRPr="00F535DB">
              <w:rPr>
                <w:color w:val="231F20"/>
                <w:spacing w:val="21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использовать</w:t>
            </w:r>
            <w:r w:rsidRPr="00F535DB">
              <w:rPr>
                <w:color w:val="231F20"/>
                <w:spacing w:val="1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эту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 xml:space="preserve">ю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процесс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письма</w:t>
            </w:r>
            <w:r w:rsidRPr="00F535DB">
              <w:rPr>
                <w:color w:val="231F20"/>
                <w:w w:val="116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1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9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рол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sz w:val="22"/>
                <w:szCs w:val="22"/>
              </w:rPr>
              <w:t>сло</w:t>
            </w:r>
            <w:r w:rsidRPr="00F535DB">
              <w:rPr>
                <w:color w:val="231F20"/>
                <w:sz w:val="22"/>
                <w:szCs w:val="22"/>
              </w:rPr>
              <w:t xml:space="preserve">в </w:t>
            </w:r>
            <w:r w:rsidRPr="00F535DB">
              <w:rPr>
                <w:color w:val="231F20"/>
                <w:spacing w:val="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20"/>
                <w:sz w:val="22"/>
                <w:szCs w:val="22"/>
              </w:rPr>
              <w:t xml:space="preserve">разных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частей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речи</w:t>
            </w:r>
            <w:r w:rsidRPr="00F535DB">
              <w:rPr>
                <w:color w:val="231F20"/>
                <w:spacing w:val="1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текстообразовании</w:t>
            </w:r>
          </w:p>
        </w:tc>
      </w:tr>
      <w:tr w:rsidR="00A03564" w:rsidRPr="006D4E02" w:rsidTr="00F535DB">
        <w:tc>
          <w:tcPr>
            <w:tcW w:w="1951" w:type="dxa"/>
          </w:tcPr>
          <w:p w:rsidR="00A03564" w:rsidRPr="00F535DB" w:rsidRDefault="00A03564" w:rsidP="00F535DB">
            <w:pPr>
              <w:spacing w:before="67"/>
              <w:ind w:left="108" w:right="-20"/>
            </w:pPr>
            <w:r w:rsidRPr="00F535DB">
              <w:rPr>
                <w:b/>
                <w:bCs/>
                <w:color w:val="231F20"/>
                <w:w w:val="107"/>
                <w:sz w:val="22"/>
                <w:szCs w:val="22"/>
              </w:rPr>
              <w:lastRenderedPageBreak/>
              <w:t>Синтаксис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b/>
                <w:bCs/>
                <w:color w:val="231F20"/>
                <w:sz w:val="22"/>
                <w:szCs w:val="22"/>
              </w:rPr>
              <w:t>и</w:t>
            </w:r>
            <w:r w:rsidRPr="00F535DB">
              <w:rPr>
                <w:b/>
                <w:bCs/>
                <w:color w:val="231F20"/>
                <w:spacing w:val="9"/>
                <w:sz w:val="22"/>
                <w:szCs w:val="22"/>
              </w:rPr>
              <w:t xml:space="preserve"> </w:t>
            </w:r>
            <w:r w:rsidRPr="00F535DB">
              <w:rPr>
                <w:b/>
                <w:bCs/>
                <w:color w:val="231F20"/>
                <w:w w:val="110"/>
                <w:sz w:val="22"/>
                <w:szCs w:val="22"/>
              </w:rPr>
              <w:t>пунктуация</w:t>
            </w:r>
          </w:p>
        </w:tc>
        <w:tc>
          <w:tcPr>
            <w:tcW w:w="8129" w:type="dxa"/>
          </w:tcPr>
          <w:p w:rsidR="00A03564" w:rsidRPr="00F535DB" w:rsidRDefault="00A03564" w:rsidP="00F535DB">
            <w:pPr>
              <w:spacing w:before="59"/>
              <w:ind w:left="392" w:right="52" w:hanging="283"/>
              <w:jc w:val="both"/>
            </w:pPr>
            <w:r w:rsidRPr="00F535DB">
              <w:rPr>
                <w:color w:val="231F20"/>
                <w:w w:val="118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Опознавать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наблюдат</w:t>
            </w:r>
            <w:r w:rsidRPr="00F535DB">
              <w:rPr>
                <w:color w:val="231F20"/>
                <w:w w:val="118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изучаемо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языково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1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явление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3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извле</w:t>
            </w:r>
            <w:r w:rsidRPr="00F535DB">
              <w:rPr>
                <w:color w:val="231F20"/>
                <w:spacing w:val="7"/>
                <w:w w:val="120"/>
                <w:sz w:val="22"/>
                <w:szCs w:val="22"/>
              </w:rPr>
              <w:t>кат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sz w:val="22"/>
                <w:szCs w:val="22"/>
              </w:rPr>
              <w:t>ег</w:t>
            </w:r>
            <w:r w:rsidRPr="00F535DB">
              <w:rPr>
                <w:color w:val="231F20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3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>з</w:t>
            </w:r>
            <w:r w:rsidRPr="00F535DB">
              <w:rPr>
                <w:color w:val="231F20"/>
                <w:spacing w:val="4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7"/>
                <w:w w:val="117"/>
                <w:sz w:val="22"/>
                <w:szCs w:val="22"/>
              </w:rPr>
              <w:t>текста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7"/>
                <w:w w:val="117"/>
                <w:sz w:val="22"/>
                <w:szCs w:val="22"/>
              </w:rPr>
              <w:t>анализироват</w:t>
            </w:r>
            <w:r w:rsidRPr="00F535DB">
              <w:rPr>
                <w:color w:val="231F20"/>
                <w:w w:val="117"/>
                <w:sz w:val="22"/>
                <w:szCs w:val="22"/>
              </w:rPr>
              <w:t xml:space="preserve">ь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>точк</w:t>
            </w:r>
            <w:r w:rsidRPr="00F535DB">
              <w:rPr>
                <w:color w:val="231F20"/>
                <w:w w:val="118"/>
                <w:sz w:val="22"/>
                <w:szCs w:val="22"/>
              </w:rPr>
              <w:t xml:space="preserve">и 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>зрени</w:t>
            </w:r>
            <w:r w:rsidRPr="00F535DB">
              <w:rPr>
                <w:color w:val="231F20"/>
                <w:w w:val="118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>тексто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образующе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1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роли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проводит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0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языково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разбо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р</w:t>
            </w:r>
            <w:r w:rsidRPr="00F535DB">
              <w:rPr>
                <w:color w:val="231F20"/>
                <w:spacing w:val="-1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 xml:space="preserve">(фонетический,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лексический,</w:t>
            </w:r>
            <w:r w:rsidRPr="00F535DB">
              <w:rPr>
                <w:color w:val="231F20"/>
                <w:spacing w:val="3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морфемный,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словообразовательный,</w:t>
            </w:r>
            <w:r w:rsidRPr="00F535DB">
              <w:rPr>
                <w:color w:val="231F20"/>
                <w:spacing w:val="-2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этимологи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>ческий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>морфологический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1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18"/>
                <w:sz w:val="22"/>
                <w:szCs w:val="22"/>
              </w:rPr>
              <w:t>синтаксический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3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 xml:space="preserve">орфографический,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пунктуационный);</w:t>
            </w:r>
          </w:p>
          <w:p w:rsidR="00A03564" w:rsidRPr="00F535DB" w:rsidRDefault="00A03564" w:rsidP="00F535DB">
            <w:pPr>
              <w:spacing w:line="224" w:lineRule="exact"/>
              <w:ind w:left="108" w:right="-20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комментировать</w:t>
            </w:r>
            <w:r w:rsidRPr="00F535DB">
              <w:rPr>
                <w:color w:val="231F20"/>
                <w:spacing w:val="-20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ответы</w:t>
            </w:r>
            <w:r w:rsidRPr="00F535DB">
              <w:rPr>
                <w:color w:val="231F20"/>
                <w:spacing w:val="-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товарищей;</w:t>
            </w:r>
          </w:p>
          <w:p w:rsidR="00A03564" w:rsidRPr="00F535DB" w:rsidRDefault="00A03564" w:rsidP="00F535DB">
            <w:pPr>
              <w:spacing w:line="220" w:lineRule="exact"/>
              <w:ind w:left="73" w:right="52"/>
              <w:jc w:val="center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5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1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п</w:t>
            </w:r>
            <w:r w:rsidRPr="00F535DB">
              <w:rPr>
                <w:color w:val="231F20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spacing w:val="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16"/>
                <w:sz w:val="22"/>
                <w:szCs w:val="22"/>
              </w:rPr>
              <w:t>изучаемо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2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sz w:val="22"/>
                <w:szCs w:val="22"/>
              </w:rPr>
              <w:t>тем</w:t>
            </w:r>
            <w:r w:rsidRPr="00F535DB">
              <w:rPr>
                <w:color w:val="231F20"/>
                <w:sz w:val="22"/>
                <w:szCs w:val="22"/>
              </w:rPr>
              <w:t xml:space="preserve">е 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2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w w:val="122"/>
                <w:sz w:val="22"/>
                <w:szCs w:val="22"/>
              </w:rPr>
              <w:t>з</w:t>
            </w:r>
          </w:p>
          <w:p w:rsidR="00A03564" w:rsidRPr="00F535DB" w:rsidRDefault="00A03564" w:rsidP="00F535DB">
            <w:pPr>
              <w:spacing w:line="216" w:lineRule="exact"/>
              <w:ind w:left="392" w:right="60"/>
              <w:jc w:val="both"/>
            </w:pP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таблиц</w:t>
            </w:r>
            <w:r w:rsidRPr="00F535DB">
              <w:rPr>
                <w:color w:val="231F20"/>
                <w:w w:val="117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1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схе</w:t>
            </w:r>
            <w:r w:rsidRPr="00F535DB">
              <w:rPr>
                <w:color w:val="231F20"/>
                <w:w w:val="117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-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учебника</w:t>
            </w:r>
            <w:r w:rsidRPr="00F535DB">
              <w:rPr>
                <w:color w:val="231F20"/>
                <w:w w:val="117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строит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4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7"/>
                <w:sz w:val="22"/>
                <w:szCs w:val="22"/>
              </w:rPr>
              <w:t>рассуждени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10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1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20"/>
                <w:sz w:val="22"/>
                <w:szCs w:val="22"/>
              </w:rPr>
              <w:t>анали</w:t>
            </w:r>
            <w:r w:rsidRPr="00F535DB">
              <w:rPr>
                <w:color w:val="231F20"/>
                <w:spacing w:val="-2"/>
                <w:w w:val="120"/>
                <w:sz w:val="22"/>
                <w:szCs w:val="22"/>
              </w:rPr>
              <w:t>з</w:t>
            </w:r>
            <w:r w:rsidRPr="00F535DB">
              <w:rPr>
                <w:color w:val="231F20"/>
                <w:w w:val="121"/>
                <w:sz w:val="22"/>
                <w:szCs w:val="22"/>
              </w:rPr>
              <w:t>а</w:t>
            </w:r>
          </w:p>
          <w:p w:rsidR="00A03564" w:rsidRPr="00F535DB" w:rsidRDefault="00A03564" w:rsidP="00F535DB">
            <w:pPr>
              <w:spacing w:before="1"/>
              <w:ind w:left="392" w:right="55"/>
              <w:jc w:val="both"/>
            </w:pP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проделанно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1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работы</w:t>
            </w:r>
            <w:r w:rsidRPr="00F535DB">
              <w:rPr>
                <w:color w:val="231F20"/>
                <w:w w:val="116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-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кру</w:t>
            </w:r>
            <w:r w:rsidRPr="00F535DB">
              <w:rPr>
                <w:color w:val="231F20"/>
                <w:w w:val="116"/>
                <w:sz w:val="22"/>
                <w:szCs w:val="22"/>
              </w:rPr>
              <w:t>г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6"/>
                <w:sz w:val="22"/>
                <w:szCs w:val="22"/>
              </w:rPr>
              <w:t>орфографически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5"/>
                <w:w w:val="119"/>
                <w:sz w:val="22"/>
                <w:szCs w:val="22"/>
              </w:rPr>
              <w:t>пунк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туационны</w:t>
            </w:r>
            <w:r w:rsidRPr="00F535DB">
              <w:rPr>
                <w:color w:val="231F20"/>
                <w:w w:val="118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6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8"/>
                <w:sz w:val="22"/>
                <w:szCs w:val="22"/>
              </w:rPr>
              <w:t>правил</w:t>
            </w:r>
            <w:r w:rsidRPr="00F535DB">
              <w:rPr>
                <w:color w:val="231F20"/>
                <w:w w:val="118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3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sz w:val="22"/>
                <w:szCs w:val="22"/>
              </w:rPr>
              <w:t>п</w:t>
            </w:r>
            <w:r w:rsidRPr="00F535DB">
              <w:rPr>
                <w:color w:val="231F20"/>
                <w:sz w:val="22"/>
                <w:szCs w:val="22"/>
              </w:rPr>
              <w:t xml:space="preserve">о </w:t>
            </w:r>
            <w:r w:rsidRPr="00F535DB">
              <w:rPr>
                <w:color w:val="231F20"/>
                <w:spacing w:val="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которы</w:t>
            </w:r>
            <w:r w:rsidRPr="00F535DB">
              <w:rPr>
                <w:color w:val="231F20"/>
                <w:w w:val="115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32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следуе</w:t>
            </w:r>
            <w:r w:rsidRPr="00F535DB">
              <w:rPr>
                <w:color w:val="231F20"/>
                <w:w w:val="115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14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1"/>
                <w:w w:val="115"/>
                <w:sz w:val="22"/>
                <w:szCs w:val="22"/>
              </w:rPr>
              <w:t>ориентироватьс</w:t>
            </w:r>
            <w:r w:rsidRPr="00F535DB">
              <w:rPr>
                <w:color w:val="231F20"/>
                <w:w w:val="115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41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в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конкретно</w:t>
            </w:r>
            <w:r w:rsidRPr="00F535DB">
              <w:rPr>
                <w:color w:val="231F20"/>
                <w:w w:val="117"/>
                <w:sz w:val="22"/>
                <w:szCs w:val="22"/>
              </w:rPr>
              <w:t>м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 случае</w:t>
            </w:r>
            <w:r w:rsidRPr="00F535DB">
              <w:rPr>
                <w:color w:val="231F20"/>
                <w:w w:val="117"/>
                <w:sz w:val="22"/>
                <w:szCs w:val="22"/>
              </w:rPr>
              <w:t>;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анализироват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1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текс</w:t>
            </w:r>
            <w:r w:rsidRPr="00F535DB">
              <w:rPr>
                <w:color w:val="231F20"/>
                <w:w w:val="117"/>
                <w:sz w:val="22"/>
                <w:szCs w:val="22"/>
              </w:rPr>
              <w:t>т</w:t>
            </w:r>
            <w:r w:rsidRPr="00F535DB">
              <w:rPr>
                <w:color w:val="231F20"/>
                <w:spacing w:val="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6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обнаружения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изученных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понятий</w:t>
            </w:r>
            <w:r w:rsidRPr="00F535DB">
              <w:rPr>
                <w:color w:val="231F20"/>
                <w:spacing w:val="1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(категорий),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орфограмм,</w:t>
            </w:r>
            <w:r w:rsidRPr="00F535DB">
              <w:rPr>
                <w:color w:val="231F20"/>
                <w:spacing w:val="-1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пунктограмм;</w:t>
            </w:r>
          </w:p>
          <w:p w:rsidR="00A03564" w:rsidRPr="00F535DB" w:rsidRDefault="00A03564" w:rsidP="00F535DB">
            <w:pPr>
              <w:spacing w:before="1" w:line="220" w:lineRule="exact"/>
              <w:ind w:left="392" w:right="48" w:hanging="283"/>
              <w:jc w:val="both"/>
            </w:pPr>
            <w:r w:rsidRPr="00F535DB">
              <w:rPr>
                <w:color w:val="231F20"/>
                <w:w w:val="120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составлят</w:t>
            </w:r>
            <w:r w:rsidRPr="00F535DB">
              <w:rPr>
                <w:color w:val="231F20"/>
                <w:w w:val="120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8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>синтаксически</w:t>
            </w:r>
            <w:r w:rsidRPr="00F535DB">
              <w:rPr>
                <w:color w:val="231F20"/>
                <w:w w:val="120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7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>конструкци</w:t>
            </w:r>
            <w:r w:rsidRPr="00F535DB">
              <w:rPr>
                <w:color w:val="231F20"/>
                <w:w w:val="1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09"/>
                <w:sz w:val="22"/>
                <w:szCs w:val="22"/>
              </w:rPr>
              <w:t>(с</w:t>
            </w:r>
            <w:r w:rsidRPr="00F535DB">
              <w:rPr>
                <w:color w:val="231F20"/>
                <w:spacing w:val="5"/>
                <w:w w:val="113"/>
                <w:sz w:val="22"/>
                <w:szCs w:val="22"/>
              </w:rPr>
              <w:t>ловос</w:t>
            </w:r>
            <w:r w:rsidRPr="00F535DB">
              <w:rPr>
                <w:color w:val="231F20"/>
                <w:spacing w:val="5"/>
                <w:w w:val="114"/>
                <w:sz w:val="22"/>
                <w:szCs w:val="22"/>
              </w:rPr>
              <w:t>очет</w:t>
            </w:r>
            <w:r w:rsidRPr="00F535DB">
              <w:rPr>
                <w:color w:val="231F20"/>
                <w:spacing w:val="5"/>
                <w:w w:val="125"/>
                <w:sz w:val="22"/>
                <w:szCs w:val="22"/>
              </w:rPr>
              <w:t xml:space="preserve">ания,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предложения)</w:t>
            </w:r>
            <w:r w:rsidRPr="00F535DB">
              <w:rPr>
                <w:color w:val="231F20"/>
                <w:spacing w:val="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опорным</w:t>
            </w:r>
            <w:r w:rsidRPr="00F535DB">
              <w:rPr>
                <w:color w:val="231F20"/>
                <w:spacing w:val="-1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словам,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схемам,</w:t>
            </w:r>
            <w:r w:rsidRPr="00F535DB">
              <w:rPr>
                <w:color w:val="231F20"/>
                <w:spacing w:val="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заданным</w:t>
            </w:r>
            <w:r w:rsidRPr="00F535DB">
              <w:rPr>
                <w:color w:val="231F20"/>
                <w:spacing w:val="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 xml:space="preserve">темам,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соблюдая</w:t>
            </w:r>
            <w:r w:rsidRPr="00F535DB">
              <w:rPr>
                <w:color w:val="231F20"/>
                <w:spacing w:val="-1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основные</w:t>
            </w:r>
            <w:r w:rsidRPr="00F535DB">
              <w:rPr>
                <w:color w:val="231F20"/>
                <w:spacing w:val="-1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синтаксические</w:t>
            </w:r>
            <w:r w:rsidRPr="00F535DB">
              <w:rPr>
                <w:color w:val="231F20"/>
                <w:spacing w:val="2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нормы;</w:t>
            </w:r>
          </w:p>
          <w:p w:rsidR="00A03564" w:rsidRPr="00F535DB" w:rsidRDefault="00A03564" w:rsidP="00F535DB">
            <w:pPr>
              <w:spacing w:line="220" w:lineRule="exact"/>
              <w:ind w:left="392" w:right="55" w:hanging="283"/>
              <w:jc w:val="both"/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проводит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1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операци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7"/>
                <w:sz w:val="22"/>
                <w:szCs w:val="22"/>
              </w:rPr>
              <w:t>синтез</w:t>
            </w:r>
            <w:r w:rsidRPr="00F535DB">
              <w:rPr>
                <w:color w:val="231F20"/>
                <w:w w:val="117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4"/>
                <w:w w:val="120"/>
                <w:sz w:val="22"/>
                <w:szCs w:val="22"/>
              </w:rPr>
              <w:t>анализ</w:t>
            </w:r>
            <w:r w:rsidRPr="00F535DB">
              <w:rPr>
                <w:color w:val="231F20"/>
                <w:w w:val="120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-6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5"/>
                <w:sz w:val="22"/>
                <w:szCs w:val="22"/>
              </w:rPr>
              <w:t>цель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ю </w:t>
            </w:r>
            <w:r w:rsidRPr="00F535DB">
              <w:rPr>
                <w:color w:val="231F20"/>
                <w:spacing w:val="-3"/>
                <w:w w:val="115"/>
                <w:sz w:val="22"/>
                <w:szCs w:val="22"/>
              </w:rPr>
              <w:t>обобщени</w:t>
            </w:r>
            <w:r w:rsidRPr="00F535DB">
              <w:rPr>
                <w:color w:val="231F20"/>
                <w:w w:val="115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13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3"/>
                <w:w w:val="118"/>
                <w:sz w:val="22"/>
                <w:szCs w:val="22"/>
              </w:rPr>
              <w:t>при</w:t>
            </w:r>
            <w:r w:rsidRPr="00F535DB">
              <w:rPr>
                <w:color w:val="231F20"/>
                <w:w w:val="108"/>
                <w:sz w:val="22"/>
                <w:szCs w:val="22"/>
              </w:rPr>
              <w:t xml:space="preserve">- </w:t>
            </w:r>
            <w:r w:rsidRPr="00F535DB">
              <w:rPr>
                <w:color w:val="231F20"/>
                <w:w w:val="120"/>
                <w:sz w:val="22"/>
                <w:szCs w:val="22"/>
              </w:rPr>
              <w:t>знаков,</w:t>
            </w:r>
            <w:r w:rsidRPr="00F535DB">
              <w:rPr>
                <w:color w:val="231F20"/>
                <w:spacing w:val="8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характеристик,</w:t>
            </w:r>
            <w:r w:rsidRPr="00F535DB">
              <w:rPr>
                <w:color w:val="231F20"/>
                <w:spacing w:val="15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0"/>
                <w:sz w:val="22"/>
                <w:szCs w:val="22"/>
              </w:rPr>
              <w:t>фактов</w:t>
            </w:r>
            <w:r w:rsidRPr="00F535DB">
              <w:rPr>
                <w:color w:val="231F20"/>
                <w:spacing w:val="-9"/>
                <w:w w:val="1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7"/>
                <w:sz w:val="22"/>
                <w:szCs w:val="22"/>
              </w:rPr>
              <w:t>т.</w:t>
            </w:r>
            <w:r w:rsidRPr="00F535DB">
              <w:rPr>
                <w:color w:val="231F20"/>
                <w:spacing w:val="-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д.; </w:t>
            </w:r>
            <w:r w:rsidRPr="00F535DB">
              <w:rPr>
                <w:color w:val="231F20"/>
                <w:spacing w:val="1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подбирать</w:t>
            </w:r>
            <w:r w:rsidRPr="00F535DB">
              <w:rPr>
                <w:color w:val="231F20"/>
                <w:spacing w:val="5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примеры</w:t>
            </w:r>
            <w:r w:rsidRPr="00F535DB">
              <w:rPr>
                <w:color w:val="231F20"/>
                <w:spacing w:val="1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по </w:t>
            </w:r>
            <w:r w:rsidRPr="00F535DB">
              <w:rPr>
                <w:color w:val="231F20"/>
                <w:sz w:val="22"/>
                <w:szCs w:val="22"/>
              </w:rPr>
              <w:t xml:space="preserve">теме 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из </w:t>
            </w:r>
            <w:r w:rsidRPr="00F535DB">
              <w:rPr>
                <w:color w:val="231F20"/>
                <w:spacing w:val="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художественных</w:t>
            </w:r>
            <w:r w:rsidRPr="00F535DB">
              <w:rPr>
                <w:color w:val="231F20"/>
                <w:spacing w:val="8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текстов</w:t>
            </w:r>
            <w:r w:rsidRPr="00F535DB">
              <w:rPr>
                <w:color w:val="231F20"/>
                <w:spacing w:val="2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изучаемых</w:t>
            </w:r>
            <w:r w:rsidRPr="00F535DB">
              <w:rPr>
                <w:color w:val="231F20"/>
                <w:spacing w:val="17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7"/>
                <w:sz w:val="22"/>
                <w:szCs w:val="22"/>
              </w:rPr>
              <w:t>произведений;</w:t>
            </w:r>
          </w:p>
          <w:p w:rsidR="00A03564" w:rsidRPr="00F535DB" w:rsidRDefault="00A03564" w:rsidP="00F535DB">
            <w:pPr>
              <w:spacing w:line="220" w:lineRule="exact"/>
              <w:ind w:left="392" w:right="51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определят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0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рол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5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синтаксически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9"/>
                <w:sz w:val="22"/>
                <w:szCs w:val="22"/>
              </w:rPr>
              <w:t>конструкци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й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1"/>
                <w:w w:val="114"/>
                <w:sz w:val="22"/>
                <w:szCs w:val="22"/>
              </w:rPr>
              <w:t>текстообразо</w:t>
            </w:r>
            <w:r w:rsidRPr="00F535DB">
              <w:rPr>
                <w:color w:val="231F20"/>
                <w:w w:val="118"/>
                <w:sz w:val="22"/>
                <w:szCs w:val="22"/>
              </w:rPr>
              <w:t>вании;</w:t>
            </w:r>
            <w:r w:rsidRPr="00F535DB">
              <w:rPr>
                <w:color w:val="231F20"/>
                <w:spacing w:val="1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 xml:space="preserve">находить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тексте</w:t>
            </w:r>
            <w:r w:rsidRPr="00F535DB">
              <w:rPr>
                <w:color w:val="231F20"/>
                <w:spacing w:val="2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стилистические</w:t>
            </w:r>
            <w:r w:rsidRPr="00F535DB">
              <w:rPr>
                <w:color w:val="231F20"/>
                <w:spacing w:val="-5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фигуры;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составлят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связно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 xml:space="preserve"> высказывани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4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(сочинение</w:t>
            </w:r>
            <w:r w:rsidRPr="00F535DB">
              <w:rPr>
                <w:color w:val="231F20"/>
                <w:w w:val="116"/>
                <w:sz w:val="22"/>
                <w:szCs w:val="22"/>
              </w:rPr>
              <w:t>)</w:t>
            </w:r>
            <w:r w:rsidRPr="00F535DB">
              <w:rPr>
                <w:color w:val="231F20"/>
                <w:spacing w:val="-20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sz w:val="22"/>
                <w:szCs w:val="22"/>
              </w:rPr>
              <w:t>н</w:t>
            </w:r>
            <w:r w:rsidRPr="00F535DB">
              <w:rPr>
                <w:color w:val="231F20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3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>лингвистиче</w:t>
            </w:r>
            <w:r w:rsidRPr="00F535DB">
              <w:rPr>
                <w:color w:val="231F20"/>
                <w:w w:val="115"/>
                <w:sz w:val="22"/>
                <w:szCs w:val="22"/>
              </w:rPr>
              <w:t>скую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тему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устной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4"/>
                <w:sz w:val="22"/>
                <w:szCs w:val="22"/>
              </w:rPr>
              <w:t>письменной</w:t>
            </w:r>
            <w:r w:rsidRPr="00F535DB">
              <w:rPr>
                <w:color w:val="231F20"/>
                <w:spacing w:val="29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4"/>
                <w:sz w:val="22"/>
                <w:szCs w:val="22"/>
              </w:rPr>
              <w:t>форме</w:t>
            </w:r>
            <w:r w:rsidRPr="00F535DB">
              <w:rPr>
                <w:color w:val="231F20"/>
                <w:spacing w:val="4"/>
                <w:w w:val="114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 xml:space="preserve">теме </w:t>
            </w:r>
            <w:r w:rsidRPr="00F535DB">
              <w:rPr>
                <w:color w:val="231F20"/>
                <w:spacing w:val="2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24"/>
                <w:sz w:val="22"/>
                <w:szCs w:val="22"/>
              </w:rPr>
              <w:t>занятия;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7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3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>извлекат</w:t>
            </w:r>
            <w:r w:rsidRPr="00F535DB">
              <w:rPr>
                <w:color w:val="231F20"/>
                <w:w w:val="117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45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>необходиму</w:t>
            </w:r>
            <w:r w:rsidRPr="00F535DB">
              <w:rPr>
                <w:color w:val="231F20"/>
                <w:w w:val="117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26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6"/>
                <w:w w:val="117"/>
                <w:sz w:val="22"/>
                <w:szCs w:val="22"/>
              </w:rPr>
              <w:t>информаци</w:t>
            </w:r>
            <w:r w:rsidRPr="00F535DB">
              <w:rPr>
                <w:color w:val="231F20"/>
                <w:w w:val="117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9"/>
                <w:w w:val="11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sz w:val="22"/>
                <w:szCs w:val="22"/>
              </w:rPr>
              <w:t>и</w:t>
            </w:r>
            <w:r w:rsidRPr="00F535DB">
              <w:rPr>
                <w:color w:val="231F20"/>
                <w:sz w:val="22"/>
                <w:szCs w:val="22"/>
              </w:rPr>
              <w:t xml:space="preserve">з </w:t>
            </w:r>
            <w:r w:rsidRPr="00F535DB">
              <w:rPr>
                <w:color w:val="231F20"/>
                <w:spacing w:val="2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5"/>
                <w:w w:val="118"/>
                <w:sz w:val="22"/>
                <w:szCs w:val="22"/>
              </w:rPr>
              <w:t xml:space="preserve">мультимедийных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словарей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справочников</w:t>
            </w:r>
            <w:r w:rsidRPr="00F535DB">
              <w:rPr>
                <w:color w:val="231F20"/>
                <w:spacing w:val="7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правописанию;</w:t>
            </w:r>
            <w:r w:rsidRPr="00F535DB">
              <w:rPr>
                <w:color w:val="231F20"/>
                <w:spacing w:val="21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>использовать</w:t>
            </w:r>
            <w:r w:rsidRPr="00F535DB">
              <w:rPr>
                <w:color w:val="231F20"/>
                <w:spacing w:val="20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5"/>
                <w:sz w:val="22"/>
                <w:szCs w:val="22"/>
              </w:rPr>
              <w:t xml:space="preserve">эту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информацию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3"/>
                <w:sz w:val="22"/>
                <w:szCs w:val="22"/>
              </w:rPr>
              <w:t>процессе</w:t>
            </w:r>
            <w:r w:rsidRPr="00F535DB">
              <w:rPr>
                <w:color w:val="231F20"/>
                <w:spacing w:val="10"/>
                <w:w w:val="113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письма;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производит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синонимическу</w:t>
            </w:r>
            <w:r w:rsidRPr="00F535DB">
              <w:rPr>
                <w:color w:val="231F20"/>
                <w:w w:val="119"/>
                <w:sz w:val="22"/>
                <w:szCs w:val="22"/>
              </w:rPr>
              <w:t>ю</w:t>
            </w:r>
            <w:r w:rsidRPr="00F535DB">
              <w:rPr>
                <w:color w:val="231F20"/>
                <w:spacing w:val="-2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замен</w:t>
            </w:r>
            <w:r w:rsidRPr="00F535DB">
              <w:rPr>
                <w:color w:val="231F20"/>
                <w:w w:val="119"/>
                <w:sz w:val="22"/>
                <w:szCs w:val="22"/>
              </w:rPr>
              <w:t>у</w:t>
            </w:r>
            <w:r w:rsidRPr="00F535DB">
              <w:rPr>
                <w:color w:val="231F20"/>
                <w:spacing w:val="9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4"/>
                <w:w w:val="119"/>
                <w:sz w:val="22"/>
                <w:szCs w:val="22"/>
              </w:rPr>
              <w:t>синтаксически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х</w:t>
            </w:r>
            <w:r w:rsidRPr="00F535DB">
              <w:rPr>
                <w:color w:val="231F20"/>
                <w:spacing w:val="1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3"/>
                <w:w w:val="119"/>
                <w:sz w:val="22"/>
                <w:szCs w:val="22"/>
              </w:rPr>
              <w:t>кон</w:t>
            </w:r>
            <w:r w:rsidRPr="00F535DB">
              <w:rPr>
                <w:color w:val="231F20"/>
                <w:w w:val="120"/>
                <w:sz w:val="22"/>
                <w:szCs w:val="22"/>
              </w:rPr>
              <w:t>струкций;</w:t>
            </w:r>
          </w:p>
          <w:p w:rsidR="00A03564" w:rsidRPr="00F535DB" w:rsidRDefault="00A03564" w:rsidP="00F535DB">
            <w:pPr>
              <w:spacing w:line="220" w:lineRule="exact"/>
              <w:ind w:left="392" w:right="63" w:hanging="283"/>
              <w:jc w:val="both"/>
            </w:pPr>
            <w:r w:rsidRPr="00F535DB">
              <w:rPr>
                <w:color w:val="231F20"/>
                <w:w w:val="116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составлят</w:t>
            </w:r>
            <w:r w:rsidRPr="00F535DB">
              <w:rPr>
                <w:color w:val="231F20"/>
                <w:w w:val="116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6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монологическо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-15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6"/>
                <w:sz w:val="22"/>
                <w:szCs w:val="22"/>
              </w:rPr>
              <w:t>высказывани</w:t>
            </w:r>
            <w:r w:rsidRPr="00F535DB">
              <w:rPr>
                <w:color w:val="231F20"/>
                <w:w w:val="116"/>
                <w:sz w:val="22"/>
                <w:szCs w:val="22"/>
              </w:rPr>
              <w:t>е</w:t>
            </w:r>
            <w:r w:rsidRPr="00F535DB">
              <w:rPr>
                <w:color w:val="231F20"/>
                <w:spacing w:val="32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sz w:val="22"/>
                <w:szCs w:val="22"/>
              </w:rPr>
              <w:t>н</w:t>
            </w:r>
            <w:r w:rsidRPr="00F535DB">
              <w:rPr>
                <w:color w:val="231F20"/>
                <w:sz w:val="22"/>
                <w:szCs w:val="22"/>
              </w:rPr>
              <w:t>а</w:t>
            </w:r>
            <w:r w:rsidRPr="00F535DB">
              <w:rPr>
                <w:color w:val="231F20"/>
                <w:spacing w:val="3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7"/>
                <w:sz w:val="22"/>
                <w:szCs w:val="22"/>
              </w:rPr>
              <w:t xml:space="preserve">лингвистическую </w:t>
            </w:r>
            <w:r w:rsidRPr="00F535DB">
              <w:rPr>
                <w:color w:val="231F20"/>
                <w:w w:val="115"/>
                <w:sz w:val="22"/>
                <w:szCs w:val="22"/>
              </w:rPr>
              <w:t>тему</w:t>
            </w:r>
            <w:r w:rsidRPr="00F535DB">
              <w:rPr>
                <w:color w:val="231F20"/>
                <w:spacing w:val="9"/>
                <w:w w:val="115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устной</w:t>
            </w:r>
            <w:r w:rsidRPr="00F535DB">
              <w:rPr>
                <w:color w:val="231F20"/>
                <w:spacing w:val="3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или</w:t>
            </w:r>
            <w:r w:rsidRPr="00F535DB">
              <w:rPr>
                <w:color w:val="231F20"/>
                <w:spacing w:val="20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письменной</w:t>
            </w:r>
            <w:r w:rsidRPr="00F535DB">
              <w:rPr>
                <w:color w:val="231F20"/>
                <w:spacing w:val="8"/>
                <w:w w:val="11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форме;</w:t>
            </w:r>
          </w:p>
          <w:p w:rsidR="00A03564" w:rsidRPr="00F535DB" w:rsidRDefault="00A03564" w:rsidP="00F535DB">
            <w:pPr>
              <w:spacing w:line="220" w:lineRule="exact"/>
              <w:ind w:left="392" w:right="53" w:hanging="283"/>
              <w:jc w:val="both"/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пунктуационн</w:t>
            </w:r>
            <w:r w:rsidRPr="00F535DB">
              <w:rPr>
                <w:color w:val="231F20"/>
                <w:w w:val="119"/>
                <w:sz w:val="22"/>
                <w:szCs w:val="22"/>
              </w:rPr>
              <w:t>о</w:t>
            </w:r>
            <w:r w:rsidRPr="00F535DB">
              <w:rPr>
                <w:color w:val="231F20"/>
                <w:spacing w:val="-2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оформлят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1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предложени</w:t>
            </w:r>
            <w:r w:rsidRPr="00F535DB">
              <w:rPr>
                <w:color w:val="231F20"/>
                <w:w w:val="119"/>
                <w:sz w:val="22"/>
                <w:szCs w:val="22"/>
              </w:rPr>
              <w:t>я</w:t>
            </w:r>
            <w:r w:rsidRPr="00F535DB">
              <w:rPr>
                <w:color w:val="231F20"/>
                <w:spacing w:val="-13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с</w:t>
            </w:r>
            <w:r w:rsidRPr="00F535DB">
              <w:rPr>
                <w:color w:val="231F20"/>
                <w:spacing w:val="11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разным</w:t>
            </w:r>
            <w:r w:rsidRPr="00F535DB">
              <w:rPr>
                <w:color w:val="231F20"/>
                <w:w w:val="119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-4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5"/>
                <w:sz w:val="22"/>
                <w:szCs w:val="22"/>
              </w:rPr>
              <w:t>смысловы</w:t>
            </w:r>
            <w:r w:rsidRPr="00F535DB">
              <w:rPr>
                <w:color w:val="231F20"/>
                <w:sz w:val="22"/>
                <w:szCs w:val="22"/>
              </w:rPr>
              <w:t>ми</w:t>
            </w:r>
            <w:r w:rsidRPr="00F535DB">
              <w:rPr>
                <w:color w:val="231F20"/>
                <w:spacing w:val="47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отрезками;</w:t>
            </w:r>
            <w:r w:rsidRPr="00F535DB">
              <w:rPr>
                <w:color w:val="231F20"/>
                <w:spacing w:val="7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определять</w:t>
            </w:r>
            <w:r w:rsidRPr="00F535DB">
              <w:rPr>
                <w:color w:val="231F20"/>
                <w:spacing w:val="-11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роль</w:t>
            </w:r>
            <w:r w:rsidRPr="00F535DB">
              <w:rPr>
                <w:color w:val="231F20"/>
                <w:spacing w:val="-9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знаков</w:t>
            </w:r>
            <w:r w:rsidRPr="00F535DB">
              <w:rPr>
                <w:color w:val="231F20"/>
                <w:spacing w:val="4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8"/>
                <w:sz w:val="22"/>
                <w:szCs w:val="22"/>
              </w:rPr>
              <w:t>препинания</w:t>
            </w:r>
            <w:r w:rsidRPr="00F535DB">
              <w:rPr>
                <w:color w:val="231F20"/>
                <w:spacing w:val="8"/>
                <w:w w:val="118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z w:val="22"/>
                <w:szCs w:val="22"/>
              </w:rPr>
              <w:t>в</w:t>
            </w:r>
            <w:r w:rsidRPr="00F535DB">
              <w:rPr>
                <w:color w:val="231F20"/>
                <w:spacing w:val="20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 xml:space="preserve">простых </w:t>
            </w:r>
            <w:r w:rsidRPr="00F535DB">
              <w:rPr>
                <w:color w:val="231F20"/>
                <w:sz w:val="22"/>
                <w:szCs w:val="22"/>
              </w:rPr>
              <w:t>и</w:t>
            </w:r>
            <w:r w:rsidRPr="00F535DB">
              <w:rPr>
                <w:color w:val="231F20"/>
                <w:spacing w:val="36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сложных</w:t>
            </w:r>
            <w:r w:rsidRPr="00F535DB">
              <w:rPr>
                <w:color w:val="231F20"/>
                <w:spacing w:val="7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9"/>
                <w:sz w:val="22"/>
                <w:szCs w:val="22"/>
              </w:rPr>
              <w:t>предложениях;</w:t>
            </w:r>
          </w:p>
          <w:p w:rsidR="00A03564" w:rsidRPr="00F535DB" w:rsidRDefault="00A03564" w:rsidP="00F535DB">
            <w:pPr>
              <w:jc w:val="both"/>
              <w:rPr>
                <w:b/>
                <w:caps/>
              </w:rPr>
            </w:pPr>
            <w:r w:rsidRPr="00F535DB">
              <w:rPr>
                <w:color w:val="231F20"/>
                <w:w w:val="119"/>
                <w:sz w:val="22"/>
                <w:szCs w:val="22"/>
              </w:rPr>
              <w:t xml:space="preserve">•  </w:t>
            </w:r>
            <w:r w:rsidRPr="00F535DB">
              <w:rPr>
                <w:color w:val="231F20"/>
                <w:spacing w:val="8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составлят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19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схем</w:t>
            </w:r>
            <w:r w:rsidRPr="00F535DB">
              <w:rPr>
                <w:color w:val="231F20"/>
                <w:w w:val="119"/>
                <w:sz w:val="22"/>
                <w:szCs w:val="22"/>
              </w:rPr>
              <w:t>ы</w:t>
            </w:r>
            <w:r w:rsidRPr="00F535DB">
              <w:rPr>
                <w:color w:val="231F20"/>
                <w:spacing w:val="-19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предложений</w:t>
            </w:r>
            <w:r w:rsidRPr="00F535DB">
              <w:rPr>
                <w:color w:val="231F20"/>
                <w:w w:val="119"/>
                <w:sz w:val="22"/>
                <w:szCs w:val="22"/>
              </w:rPr>
              <w:t>,</w:t>
            </w:r>
            <w:r w:rsidRPr="00F535DB">
              <w:rPr>
                <w:color w:val="231F20"/>
                <w:spacing w:val="-12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9"/>
                <w:sz w:val="22"/>
                <w:szCs w:val="22"/>
              </w:rPr>
              <w:t>конструироват</w:t>
            </w:r>
            <w:r w:rsidRPr="00F535DB">
              <w:rPr>
                <w:color w:val="231F20"/>
                <w:w w:val="119"/>
                <w:sz w:val="22"/>
                <w:szCs w:val="22"/>
              </w:rPr>
              <w:t>ь</w:t>
            </w:r>
            <w:r w:rsidRPr="00F535DB">
              <w:rPr>
                <w:color w:val="231F20"/>
                <w:spacing w:val="-26"/>
                <w:w w:val="119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spacing w:val="-2"/>
                <w:w w:val="118"/>
                <w:sz w:val="22"/>
                <w:szCs w:val="22"/>
              </w:rPr>
              <w:t xml:space="preserve">предложения </w:t>
            </w:r>
            <w:r w:rsidRPr="00F535DB">
              <w:rPr>
                <w:color w:val="231F20"/>
                <w:sz w:val="22"/>
                <w:szCs w:val="22"/>
              </w:rPr>
              <w:t>по</w:t>
            </w:r>
            <w:r w:rsidRPr="00F535DB">
              <w:rPr>
                <w:color w:val="231F20"/>
                <w:spacing w:val="42"/>
                <w:sz w:val="22"/>
                <w:szCs w:val="22"/>
              </w:rPr>
              <w:t xml:space="preserve"> </w:t>
            </w:r>
            <w:r w:rsidRPr="00F535DB">
              <w:rPr>
                <w:color w:val="231F20"/>
                <w:w w:val="116"/>
                <w:sz w:val="22"/>
                <w:szCs w:val="22"/>
              </w:rPr>
              <w:t>схемам</w:t>
            </w:r>
          </w:p>
        </w:tc>
      </w:tr>
    </w:tbl>
    <w:p w:rsidR="00A03564" w:rsidRPr="006D4E02" w:rsidRDefault="00A03564" w:rsidP="0025340C">
      <w:pPr>
        <w:jc w:val="center"/>
        <w:rPr>
          <w:sz w:val="22"/>
          <w:szCs w:val="22"/>
        </w:rPr>
      </w:pPr>
    </w:p>
    <w:sectPr w:rsidR="00A03564" w:rsidRPr="006D4E02" w:rsidSect="005C6188">
      <w:footerReference w:type="even" r:id="rId25"/>
      <w:footerReference w:type="default" r:id="rId26"/>
      <w:pgSz w:w="11906" w:h="16838"/>
      <w:pgMar w:top="1021" w:right="1021" w:bottom="1021" w:left="102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1A" w:rsidRDefault="00BB741A">
      <w:r>
        <w:separator/>
      </w:r>
    </w:p>
  </w:endnote>
  <w:endnote w:type="continuationSeparator" w:id="0">
    <w:p w:rsidR="00BB741A" w:rsidRDefault="00BB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564" w:rsidRDefault="00A03564" w:rsidP="00093B19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03564" w:rsidRDefault="00A03564" w:rsidP="00186EA0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564" w:rsidRDefault="00A03564" w:rsidP="000E1F8A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E24EA2">
      <w:rPr>
        <w:rStyle w:val="af5"/>
        <w:noProof/>
      </w:rPr>
      <w:t>2</w:t>
    </w:r>
    <w:r>
      <w:rPr>
        <w:rStyle w:val="af5"/>
      </w:rPr>
      <w:fldChar w:fldCharType="end"/>
    </w:r>
  </w:p>
  <w:p w:rsidR="00A03564" w:rsidRDefault="00A03564" w:rsidP="00186EA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1A" w:rsidRDefault="00BB741A">
      <w:r>
        <w:separator/>
      </w:r>
    </w:p>
  </w:footnote>
  <w:footnote w:type="continuationSeparator" w:id="0">
    <w:p w:rsidR="00BB741A" w:rsidRDefault="00BB7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</w:abstractNum>
  <w:abstractNum w:abstractNumId="3" w15:restartNumberingAfterBreak="0">
    <w:nsid w:val="00987A01"/>
    <w:multiLevelType w:val="hybridMultilevel"/>
    <w:tmpl w:val="962A2FBE"/>
    <w:lvl w:ilvl="0" w:tplc="F3907F74">
      <w:numFmt w:val="bullet"/>
      <w:lvlText w:val="•"/>
      <w:lvlJc w:val="left"/>
      <w:pPr>
        <w:ind w:left="744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667356F"/>
    <w:multiLevelType w:val="hybridMultilevel"/>
    <w:tmpl w:val="3DA0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CAA6952"/>
    <w:multiLevelType w:val="hybridMultilevel"/>
    <w:tmpl w:val="A31CE29C"/>
    <w:lvl w:ilvl="0" w:tplc="05B66E2C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  <w:caps w:val="0"/>
        <w:strike w:val="0"/>
        <w:dstrike w:val="0"/>
        <w:shadow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92739B8"/>
    <w:multiLevelType w:val="hybridMultilevel"/>
    <w:tmpl w:val="30244F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F283F1B"/>
    <w:multiLevelType w:val="hybridMultilevel"/>
    <w:tmpl w:val="63FE73E0"/>
    <w:lvl w:ilvl="0" w:tplc="05B66E2C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  <w:caps w:val="0"/>
        <w:strike w:val="0"/>
        <w:dstrike w:val="0"/>
        <w:shadow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DA35A09"/>
    <w:multiLevelType w:val="hybridMultilevel"/>
    <w:tmpl w:val="A2145672"/>
    <w:lvl w:ilvl="0" w:tplc="05B66E2C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  <w:caps w:val="0"/>
        <w:strike w:val="0"/>
        <w:dstrike w:val="0"/>
        <w:shadow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2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6F1"/>
    <w:rsid w:val="000029C8"/>
    <w:rsid w:val="0000322D"/>
    <w:rsid w:val="000034D7"/>
    <w:rsid w:val="00004734"/>
    <w:rsid w:val="00007E92"/>
    <w:rsid w:val="00010B1D"/>
    <w:rsid w:val="00013A54"/>
    <w:rsid w:val="00013FE9"/>
    <w:rsid w:val="0001556D"/>
    <w:rsid w:val="0001751C"/>
    <w:rsid w:val="00026579"/>
    <w:rsid w:val="000268A8"/>
    <w:rsid w:val="00030102"/>
    <w:rsid w:val="0003103A"/>
    <w:rsid w:val="00033BD9"/>
    <w:rsid w:val="0003410F"/>
    <w:rsid w:val="00036D27"/>
    <w:rsid w:val="0004086F"/>
    <w:rsid w:val="000409AF"/>
    <w:rsid w:val="00040C6B"/>
    <w:rsid w:val="00040E09"/>
    <w:rsid w:val="000444AA"/>
    <w:rsid w:val="0004527F"/>
    <w:rsid w:val="000459FA"/>
    <w:rsid w:val="000473FC"/>
    <w:rsid w:val="0004786A"/>
    <w:rsid w:val="00051922"/>
    <w:rsid w:val="00053006"/>
    <w:rsid w:val="00057432"/>
    <w:rsid w:val="00060370"/>
    <w:rsid w:val="0006135B"/>
    <w:rsid w:val="0006276F"/>
    <w:rsid w:val="00064D79"/>
    <w:rsid w:val="00070221"/>
    <w:rsid w:val="000711D1"/>
    <w:rsid w:val="00074CF0"/>
    <w:rsid w:val="000766DC"/>
    <w:rsid w:val="00077E44"/>
    <w:rsid w:val="00077E6E"/>
    <w:rsid w:val="000802CE"/>
    <w:rsid w:val="0008156B"/>
    <w:rsid w:val="0008310C"/>
    <w:rsid w:val="0008446C"/>
    <w:rsid w:val="00093B19"/>
    <w:rsid w:val="000948D6"/>
    <w:rsid w:val="000950AB"/>
    <w:rsid w:val="00097E63"/>
    <w:rsid w:val="000A0332"/>
    <w:rsid w:val="000A200A"/>
    <w:rsid w:val="000A28F1"/>
    <w:rsid w:val="000B0D68"/>
    <w:rsid w:val="000B2033"/>
    <w:rsid w:val="000B4392"/>
    <w:rsid w:val="000B5BD2"/>
    <w:rsid w:val="000C4C3A"/>
    <w:rsid w:val="000C690C"/>
    <w:rsid w:val="000D16F6"/>
    <w:rsid w:val="000D4408"/>
    <w:rsid w:val="000D5CDF"/>
    <w:rsid w:val="000E0275"/>
    <w:rsid w:val="000E0536"/>
    <w:rsid w:val="000E1F8A"/>
    <w:rsid w:val="000E2364"/>
    <w:rsid w:val="000E3799"/>
    <w:rsid w:val="000E3F39"/>
    <w:rsid w:val="000E75C9"/>
    <w:rsid w:val="000F1D05"/>
    <w:rsid w:val="000F370D"/>
    <w:rsid w:val="000F62A6"/>
    <w:rsid w:val="000F74B1"/>
    <w:rsid w:val="00106480"/>
    <w:rsid w:val="00110477"/>
    <w:rsid w:val="001120FB"/>
    <w:rsid w:val="00112B91"/>
    <w:rsid w:val="00113619"/>
    <w:rsid w:val="0011375E"/>
    <w:rsid w:val="00113CE9"/>
    <w:rsid w:val="001140BF"/>
    <w:rsid w:val="00130439"/>
    <w:rsid w:val="001325D3"/>
    <w:rsid w:val="00133597"/>
    <w:rsid w:val="00134F4D"/>
    <w:rsid w:val="00140EF1"/>
    <w:rsid w:val="00140EF3"/>
    <w:rsid w:val="0014522E"/>
    <w:rsid w:val="0015198B"/>
    <w:rsid w:val="00154E6F"/>
    <w:rsid w:val="0015740A"/>
    <w:rsid w:val="00161B0E"/>
    <w:rsid w:val="001663BB"/>
    <w:rsid w:val="001715ED"/>
    <w:rsid w:val="00172693"/>
    <w:rsid w:val="001753C4"/>
    <w:rsid w:val="00175AE2"/>
    <w:rsid w:val="00175DB3"/>
    <w:rsid w:val="001804CB"/>
    <w:rsid w:val="001848BE"/>
    <w:rsid w:val="00185914"/>
    <w:rsid w:val="00186A8A"/>
    <w:rsid w:val="00186E95"/>
    <w:rsid w:val="00186EA0"/>
    <w:rsid w:val="00191834"/>
    <w:rsid w:val="001926E0"/>
    <w:rsid w:val="00192E8E"/>
    <w:rsid w:val="001933B4"/>
    <w:rsid w:val="001957BB"/>
    <w:rsid w:val="00196B91"/>
    <w:rsid w:val="001972ED"/>
    <w:rsid w:val="001A0CEE"/>
    <w:rsid w:val="001A14F3"/>
    <w:rsid w:val="001A545B"/>
    <w:rsid w:val="001A5513"/>
    <w:rsid w:val="001A56FA"/>
    <w:rsid w:val="001A5B23"/>
    <w:rsid w:val="001B12D1"/>
    <w:rsid w:val="001B26F1"/>
    <w:rsid w:val="001B40C3"/>
    <w:rsid w:val="001B4396"/>
    <w:rsid w:val="001B4CE2"/>
    <w:rsid w:val="001B73AA"/>
    <w:rsid w:val="001C1367"/>
    <w:rsid w:val="001C1993"/>
    <w:rsid w:val="001C4CC5"/>
    <w:rsid w:val="001C6B72"/>
    <w:rsid w:val="001C7366"/>
    <w:rsid w:val="001D0E7B"/>
    <w:rsid w:val="001D2214"/>
    <w:rsid w:val="001D34C9"/>
    <w:rsid w:val="001D35F2"/>
    <w:rsid w:val="001D7627"/>
    <w:rsid w:val="001E06DE"/>
    <w:rsid w:val="001E2AC8"/>
    <w:rsid w:val="001E369C"/>
    <w:rsid w:val="001E3B6B"/>
    <w:rsid w:val="001E5484"/>
    <w:rsid w:val="001E597D"/>
    <w:rsid w:val="001E5A80"/>
    <w:rsid w:val="001E6900"/>
    <w:rsid w:val="001E7128"/>
    <w:rsid w:val="001F60C6"/>
    <w:rsid w:val="00203DF7"/>
    <w:rsid w:val="00205D29"/>
    <w:rsid w:val="00206C48"/>
    <w:rsid w:val="002118C1"/>
    <w:rsid w:val="00211E37"/>
    <w:rsid w:val="00213397"/>
    <w:rsid w:val="002135E7"/>
    <w:rsid w:val="00215212"/>
    <w:rsid w:val="00220E9B"/>
    <w:rsid w:val="002213D0"/>
    <w:rsid w:val="002218CA"/>
    <w:rsid w:val="0022412F"/>
    <w:rsid w:val="002278D4"/>
    <w:rsid w:val="0023230B"/>
    <w:rsid w:val="00233789"/>
    <w:rsid w:val="002365C7"/>
    <w:rsid w:val="00240A83"/>
    <w:rsid w:val="00240C54"/>
    <w:rsid w:val="00244021"/>
    <w:rsid w:val="00244B80"/>
    <w:rsid w:val="00250316"/>
    <w:rsid w:val="0025340C"/>
    <w:rsid w:val="00253478"/>
    <w:rsid w:val="00253AAD"/>
    <w:rsid w:val="00253FB0"/>
    <w:rsid w:val="002553F8"/>
    <w:rsid w:val="002560EA"/>
    <w:rsid w:val="0025726E"/>
    <w:rsid w:val="0026017E"/>
    <w:rsid w:val="00260AAC"/>
    <w:rsid w:val="0026400F"/>
    <w:rsid w:val="00265AFD"/>
    <w:rsid w:val="00265B18"/>
    <w:rsid w:val="002777AA"/>
    <w:rsid w:val="002830A1"/>
    <w:rsid w:val="00283727"/>
    <w:rsid w:val="002846CB"/>
    <w:rsid w:val="00291F32"/>
    <w:rsid w:val="00294D83"/>
    <w:rsid w:val="00295A1F"/>
    <w:rsid w:val="002A1703"/>
    <w:rsid w:val="002A20A6"/>
    <w:rsid w:val="002A2444"/>
    <w:rsid w:val="002A395C"/>
    <w:rsid w:val="002A4495"/>
    <w:rsid w:val="002B17FE"/>
    <w:rsid w:val="002B3335"/>
    <w:rsid w:val="002B4C5E"/>
    <w:rsid w:val="002B4FB9"/>
    <w:rsid w:val="002B543E"/>
    <w:rsid w:val="002C3CF1"/>
    <w:rsid w:val="002C5116"/>
    <w:rsid w:val="002C5B15"/>
    <w:rsid w:val="002C6255"/>
    <w:rsid w:val="002C7819"/>
    <w:rsid w:val="002D0793"/>
    <w:rsid w:val="002D1D8C"/>
    <w:rsid w:val="002D3BD3"/>
    <w:rsid w:val="002D56B6"/>
    <w:rsid w:val="002E127B"/>
    <w:rsid w:val="002E3031"/>
    <w:rsid w:val="002E3703"/>
    <w:rsid w:val="002E3ECD"/>
    <w:rsid w:val="002E4C2E"/>
    <w:rsid w:val="002E6FC3"/>
    <w:rsid w:val="002F118B"/>
    <w:rsid w:val="002F1EDC"/>
    <w:rsid w:val="002F40E2"/>
    <w:rsid w:val="002F62D1"/>
    <w:rsid w:val="003026FB"/>
    <w:rsid w:val="003029BA"/>
    <w:rsid w:val="0031028C"/>
    <w:rsid w:val="003114A5"/>
    <w:rsid w:val="00311E3D"/>
    <w:rsid w:val="003141CF"/>
    <w:rsid w:val="00317C96"/>
    <w:rsid w:val="00321284"/>
    <w:rsid w:val="00321CA2"/>
    <w:rsid w:val="00323CA0"/>
    <w:rsid w:val="003263DA"/>
    <w:rsid w:val="003275AB"/>
    <w:rsid w:val="00327BF6"/>
    <w:rsid w:val="003326E3"/>
    <w:rsid w:val="00332974"/>
    <w:rsid w:val="003409E9"/>
    <w:rsid w:val="00345FC1"/>
    <w:rsid w:val="00346883"/>
    <w:rsid w:val="00346D34"/>
    <w:rsid w:val="003509A1"/>
    <w:rsid w:val="00351341"/>
    <w:rsid w:val="00351E55"/>
    <w:rsid w:val="003526EC"/>
    <w:rsid w:val="00352D33"/>
    <w:rsid w:val="00355B41"/>
    <w:rsid w:val="00360446"/>
    <w:rsid w:val="00361C74"/>
    <w:rsid w:val="003648A6"/>
    <w:rsid w:val="00365587"/>
    <w:rsid w:val="003671F3"/>
    <w:rsid w:val="00371C3A"/>
    <w:rsid w:val="003748DE"/>
    <w:rsid w:val="00383341"/>
    <w:rsid w:val="00384B60"/>
    <w:rsid w:val="0038563E"/>
    <w:rsid w:val="00385983"/>
    <w:rsid w:val="00395AAD"/>
    <w:rsid w:val="00397091"/>
    <w:rsid w:val="003A12B9"/>
    <w:rsid w:val="003A46C9"/>
    <w:rsid w:val="003A474B"/>
    <w:rsid w:val="003A5EA7"/>
    <w:rsid w:val="003A746D"/>
    <w:rsid w:val="003B1BCC"/>
    <w:rsid w:val="003B2B6F"/>
    <w:rsid w:val="003B4451"/>
    <w:rsid w:val="003B4EDB"/>
    <w:rsid w:val="003B7E16"/>
    <w:rsid w:val="003C5AF2"/>
    <w:rsid w:val="003C5CFD"/>
    <w:rsid w:val="003D341E"/>
    <w:rsid w:val="003D5C33"/>
    <w:rsid w:val="003D69CC"/>
    <w:rsid w:val="003E0FBC"/>
    <w:rsid w:val="003E6030"/>
    <w:rsid w:val="003E6E7E"/>
    <w:rsid w:val="00404105"/>
    <w:rsid w:val="00404874"/>
    <w:rsid w:val="00406021"/>
    <w:rsid w:val="00406CE2"/>
    <w:rsid w:val="00407531"/>
    <w:rsid w:val="00410EA4"/>
    <w:rsid w:val="00413F18"/>
    <w:rsid w:val="00414588"/>
    <w:rsid w:val="004156F7"/>
    <w:rsid w:val="004163FD"/>
    <w:rsid w:val="004235B3"/>
    <w:rsid w:val="0042381A"/>
    <w:rsid w:val="0042408E"/>
    <w:rsid w:val="004255E9"/>
    <w:rsid w:val="00426A00"/>
    <w:rsid w:val="00431319"/>
    <w:rsid w:val="004314E4"/>
    <w:rsid w:val="00440226"/>
    <w:rsid w:val="00440E26"/>
    <w:rsid w:val="004440C2"/>
    <w:rsid w:val="00446215"/>
    <w:rsid w:val="00447020"/>
    <w:rsid w:val="0045442E"/>
    <w:rsid w:val="00456A68"/>
    <w:rsid w:val="00460443"/>
    <w:rsid w:val="00463EFB"/>
    <w:rsid w:val="0046450E"/>
    <w:rsid w:val="0046589A"/>
    <w:rsid w:val="00467AC4"/>
    <w:rsid w:val="00470413"/>
    <w:rsid w:val="0047228A"/>
    <w:rsid w:val="004749CB"/>
    <w:rsid w:val="004759F0"/>
    <w:rsid w:val="0047788F"/>
    <w:rsid w:val="00477F5D"/>
    <w:rsid w:val="00480D6F"/>
    <w:rsid w:val="00484224"/>
    <w:rsid w:val="00492935"/>
    <w:rsid w:val="00492BE6"/>
    <w:rsid w:val="00495B07"/>
    <w:rsid w:val="0049646A"/>
    <w:rsid w:val="004A1296"/>
    <w:rsid w:val="004A1FF7"/>
    <w:rsid w:val="004A37F4"/>
    <w:rsid w:val="004B1041"/>
    <w:rsid w:val="004B2E52"/>
    <w:rsid w:val="004B443F"/>
    <w:rsid w:val="004B5D49"/>
    <w:rsid w:val="004C271C"/>
    <w:rsid w:val="004C3D21"/>
    <w:rsid w:val="004C40EB"/>
    <w:rsid w:val="004C5780"/>
    <w:rsid w:val="004C5CA5"/>
    <w:rsid w:val="004C79A1"/>
    <w:rsid w:val="004C7E46"/>
    <w:rsid w:val="004D4BF5"/>
    <w:rsid w:val="004D6056"/>
    <w:rsid w:val="004D67AD"/>
    <w:rsid w:val="004E2076"/>
    <w:rsid w:val="004E2D08"/>
    <w:rsid w:val="004E5EE9"/>
    <w:rsid w:val="004E7597"/>
    <w:rsid w:val="004F1F3E"/>
    <w:rsid w:val="004F292A"/>
    <w:rsid w:val="004F2CA0"/>
    <w:rsid w:val="004F6850"/>
    <w:rsid w:val="004F69AC"/>
    <w:rsid w:val="004F7F3A"/>
    <w:rsid w:val="00503472"/>
    <w:rsid w:val="005040D8"/>
    <w:rsid w:val="00506D1D"/>
    <w:rsid w:val="00512333"/>
    <w:rsid w:val="0051296A"/>
    <w:rsid w:val="005132DE"/>
    <w:rsid w:val="0051421E"/>
    <w:rsid w:val="0051441F"/>
    <w:rsid w:val="00522C09"/>
    <w:rsid w:val="005258DB"/>
    <w:rsid w:val="00530088"/>
    <w:rsid w:val="00531020"/>
    <w:rsid w:val="00533104"/>
    <w:rsid w:val="00537E62"/>
    <w:rsid w:val="005404FB"/>
    <w:rsid w:val="00540963"/>
    <w:rsid w:val="005446FC"/>
    <w:rsid w:val="00544D9F"/>
    <w:rsid w:val="00545492"/>
    <w:rsid w:val="00546E0F"/>
    <w:rsid w:val="00547744"/>
    <w:rsid w:val="0055214E"/>
    <w:rsid w:val="005528EB"/>
    <w:rsid w:val="005559EE"/>
    <w:rsid w:val="005565E0"/>
    <w:rsid w:val="00561316"/>
    <w:rsid w:val="005613F9"/>
    <w:rsid w:val="00561C69"/>
    <w:rsid w:val="00562C28"/>
    <w:rsid w:val="00563383"/>
    <w:rsid w:val="005653A6"/>
    <w:rsid w:val="0057164F"/>
    <w:rsid w:val="0057255B"/>
    <w:rsid w:val="005732D4"/>
    <w:rsid w:val="00574585"/>
    <w:rsid w:val="005749B3"/>
    <w:rsid w:val="005772C8"/>
    <w:rsid w:val="00582265"/>
    <w:rsid w:val="0058449B"/>
    <w:rsid w:val="00584D6D"/>
    <w:rsid w:val="00586B54"/>
    <w:rsid w:val="00591612"/>
    <w:rsid w:val="00595532"/>
    <w:rsid w:val="0059554C"/>
    <w:rsid w:val="005959EA"/>
    <w:rsid w:val="00596B58"/>
    <w:rsid w:val="005A01E4"/>
    <w:rsid w:val="005A13D9"/>
    <w:rsid w:val="005A1DB8"/>
    <w:rsid w:val="005A6D17"/>
    <w:rsid w:val="005A7A97"/>
    <w:rsid w:val="005A7AF0"/>
    <w:rsid w:val="005B1379"/>
    <w:rsid w:val="005B31B3"/>
    <w:rsid w:val="005B349A"/>
    <w:rsid w:val="005B5F6C"/>
    <w:rsid w:val="005B643A"/>
    <w:rsid w:val="005B6CAB"/>
    <w:rsid w:val="005C026A"/>
    <w:rsid w:val="005C1794"/>
    <w:rsid w:val="005C3463"/>
    <w:rsid w:val="005C3859"/>
    <w:rsid w:val="005C5BBA"/>
    <w:rsid w:val="005C6188"/>
    <w:rsid w:val="005C6657"/>
    <w:rsid w:val="005C6FE4"/>
    <w:rsid w:val="005D09B7"/>
    <w:rsid w:val="005D342B"/>
    <w:rsid w:val="005D348D"/>
    <w:rsid w:val="005E2515"/>
    <w:rsid w:val="005E34C8"/>
    <w:rsid w:val="005E501A"/>
    <w:rsid w:val="005E6053"/>
    <w:rsid w:val="00600914"/>
    <w:rsid w:val="00603196"/>
    <w:rsid w:val="00607D08"/>
    <w:rsid w:val="0061310E"/>
    <w:rsid w:val="0061330B"/>
    <w:rsid w:val="00615D54"/>
    <w:rsid w:val="0061602D"/>
    <w:rsid w:val="00616FCC"/>
    <w:rsid w:val="00617B2A"/>
    <w:rsid w:val="00620DBD"/>
    <w:rsid w:val="00621824"/>
    <w:rsid w:val="00621D35"/>
    <w:rsid w:val="00621D74"/>
    <w:rsid w:val="00622771"/>
    <w:rsid w:val="006229F3"/>
    <w:rsid w:val="0062443F"/>
    <w:rsid w:val="006254FB"/>
    <w:rsid w:val="0062636D"/>
    <w:rsid w:val="0062713C"/>
    <w:rsid w:val="00627E4F"/>
    <w:rsid w:val="00627E59"/>
    <w:rsid w:val="0063022D"/>
    <w:rsid w:val="00630530"/>
    <w:rsid w:val="006320D4"/>
    <w:rsid w:val="006448D1"/>
    <w:rsid w:val="00661B00"/>
    <w:rsid w:val="006662C9"/>
    <w:rsid w:val="006718FB"/>
    <w:rsid w:val="00674E5B"/>
    <w:rsid w:val="00677CE7"/>
    <w:rsid w:val="006820A0"/>
    <w:rsid w:val="00685089"/>
    <w:rsid w:val="006863C8"/>
    <w:rsid w:val="00687B9E"/>
    <w:rsid w:val="0069308D"/>
    <w:rsid w:val="006937BD"/>
    <w:rsid w:val="00697B6F"/>
    <w:rsid w:val="006A3648"/>
    <w:rsid w:val="006A5323"/>
    <w:rsid w:val="006B0518"/>
    <w:rsid w:val="006B186C"/>
    <w:rsid w:val="006B22AA"/>
    <w:rsid w:val="006B38CD"/>
    <w:rsid w:val="006B39C2"/>
    <w:rsid w:val="006B5E70"/>
    <w:rsid w:val="006C3193"/>
    <w:rsid w:val="006C4B80"/>
    <w:rsid w:val="006C5F7E"/>
    <w:rsid w:val="006C745C"/>
    <w:rsid w:val="006D0018"/>
    <w:rsid w:val="006D4E02"/>
    <w:rsid w:val="006E2708"/>
    <w:rsid w:val="006E33C4"/>
    <w:rsid w:val="006E449D"/>
    <w:rsid w:val="006E58D4"/>
    <w:rsid w:val="006F2908"/>
    <w:rsid w:val="006F30E3"/>
    <w:rsid w:val="006F73C1"/>
    <w:rsid w:val="007004B7"/>
    <w:rsid w:val="007017F6"/>
    <w:rsid w:val="0070186B"/>
    <w:rsid w:val="00703C0E"/>
    <w:rsid w:val="00703EEB"/>
    <w:rsid w:val="007041B2"/>
    <w:rsid w:val="00706A24"/>
    <w:rsid w:val="007105CC"/>
    <w:rsid w:val="00710ECD"/>
    <w:rsid w:val="0071145D"/>
    <w:rsid w:val="00711B24"/>
    <w:rsid w:val="00714C5B"/>
    <w:rsid w:val="00714F9A"/>
    <w:rsid w:val="00715FE9"/>
    <w:rsid w:val="007237D0"/>
    <w:rsid w:val="0072565B"/>
    <w:rsid w:val="00726FEB"/>
    <w:rsid w:val="00733DEA"/>
    <w:rsid w:val="00735F41"/>
    <w:rsid w:val="00743776"/>
    <w:rsid w:val="00747972"/>
    <w:rsid w:val="00747C0B"/>
    <w:rsid w:val="0075030D"/>
    <w:rsid w:val="007532C2"/>
    <w:rsid w:val="00756305"/>
    <w:rsid w:val="007620A7"/>
    <w:rsid w:val="00762E71"/>
    <w:rsid w:val="007634D4"/>
    <w:rsid w:val="0076472B"/>
    <w:rsid w:val="0076616C"/>
    <w:rsid w:val="00770A1C"/>
    <w:rsid w:val="0077204A"/>
    <w:rsid w:val="00772120"/>
    <w:rsid w:val="0077487C"/>
    <w:rsid w:val="00777C22"/>
    <w:rsid w:val="00780509"/>
    <w:rsid w:val="00781E28"/>
    <w:rsid w:val="007848E7"/>
    <w:rsid w:val="007912EF"/>
    <w:rsid w:val="00793311"/>
    <w:rsid w:val="007946D2"/>
    <w:rsid w:val="00796601"/>
    <w:rsid w:val="00796CA9"/>
    <w:rsid w:val="007A7067"/>
    <w:rsid w:val="007B0D57"/>
    <w:rsid w:val="007B579D"/>
    <w:rsid w:val="007B6FA7"/>
    <w:rsid w:val="007C26B7"/>
    <w:rsid w:val="007E2272"/>
    <w:rsid w:val="007E30AF"/>
    <w:rsid w:val="007E369F"/>
    <w:rsid w:val="007E42F1"/>
    <w:rsid w:val="007E4484"/>
    <w:rsid w:val="007E587B"/>
    <w:rsid w:val="007F0D81"/>
    <w:rsid w:val="007F1346"/>
    <w:rsid w:val="007F4566"/>
    <w:rsid w:val="007F503B"/>
    <w:rsid w:val="008010D6"/>
    <w:rsid w:val="00811944"/>
    <w:rsid w:val="0081437F"/>
    <w:rsid w:val="00815C76"/>
    <w:rsid w:val="00820199"/>
    <w:rsid w:val="0082061D"/>
    <w:rsid w:val="00821F87"/>
    <w:rsid w:val="00822FC6"/>
    <w:rsid w:val="00824C2F"/>
    <w:rsid w:val="00832637"/>
    <w:rsid w:val="00833584"/>
    <w:rsid w:val="00834DE7"/>
    <w:rsid w:val="00836D8D"/>
    <w:rsid w:val="00842BDB"/>
    <w:rsid w:val="008442B0"/>
    <w:rsid w:val="00845A6F"/>
    <w:rsid w:val="00846587"/>
    <w:rsid w:val="00854E4A"/>
    <w:rsid w:val="008554EB"/>
    <w:rsid w:val="00855719"/>
    <w:rsid w:val="00856395"/>
    <w:rsid w:val="00860C05"/>
    <w:rsid w:val="008611BA"/>
    <w:rsid w:val="00861D65"/>
    <w:rsid w:val="008631C7"/>
    <w:rsid w:val="00867984"/>
    <w:rsid w:val="00877C8F"/>
    <w:rsid w:val="00884E07"/>
    <w:rsid w:val="00886CA8"/>
    <w:rsid w:val="00890538"/>
    <w:rsid w:val="00896F73"/>
    <w:rsid w:val="008A2026"/>
    <w:rsid w:val="008A24FA"/>
    <w:rsid w:val="008A30E5"/>
    <w:rsid w:val="008A3598"/>
    <w:rsid w:val="008A4998"/>
    <w:rsid w:val="008A6F28"/>
    <w:rsid w:val="008A748A"/>
    <w:rsid w:val="008B0308"/>
    <w:rsid w:val="008B3081"/>
    <w:rsid w:val="008B3467"/>
    <w:rsid w:val="008B4223"/>
    <w:rsid w:val="008B4C70"/>
    <w:rsid w:val="008B56D7"/>
    <w:rsid w:val="008B7E5E"/>
    <w:rsid w:val="008C530B"/>
    <w:rsid w:val="008C5501"/>
    <w:rsid w:val="008D2275"/>
    <w:rsid w:val="008D7B21"/>
    <w:rsid w:val="008E2112"/>
    <w:rsid w:val="008E2980"/>
    <w:rsid w:val="008F11C9"/>
    <w:rsid w:val="008F1213"/>
    <w:rsid w:val="008F16D8"/>
    <w:rsid w:val="008F1705"/>
    <w:rsid w:val="008F3A7A"/>
    <w:rsid w:val="008F4376"/>
    <w:rsid w:val="008F4989"/>
    <w:rsid w:val="008F57C1"/>
    <w:rsid w:val="008F6A65"/>
    <w:rsid w:val="009010E2"/>
    <w:rsid w:val="00902AC5"/>
    <w:rsid w:val="00903968"/>
    <w:rsid w:val="009047FC"/>
    <w:rsid w:val="00910C02"/>
    <w:rsid w:val="00917851"/>
    <w:rsid w:val="00917BFE"/>
    <w:rsid w:val="009221F0"/>
    <w:rsid w:val="00926E0F"/>
    <w:rsid w:val="009316AD"/>
    <w:rsid w:val="00932241"/>
    <w:rsid w:val="00932E6D"/>
    <w:rsid w:val="00932EDC"/>
    <w:rsid w:val="00934363"/>
    <w:rsid w:val="00940191"/>
    <w:rsid w:val="009409F9"/>
    <w:rsid w:val="00943957"/>
    <w:rsid w:val="00954269"/>
    <w:rsid w:val="009542E9"/>
    <w:rsid w:val="0095481B"/>
    <w:rsid w:val="009560B9"/>
    <w:rsid w:val="009574AA"/>
    <w:rsid w:val="00957766"/>
    <w:rsid w:val="00961E21"/>
    <w:rsid w:val="00962EA9"/>
    <w:rsid w:val="0096330B"/>
    <w:rsid w:val="00963770"/>
    <w:rsid w:val="00964095"/>
    <w:rsid w:val="00965617"/>
    <w:rsid w:val="00966270"/>
    <w:rsid w:val="009662E8"/>
    <w:rsid w:val="009662EE"/>
    <w:rsid w:val="00967371"/>
    <w:rsid w:val="00971D63"/>
    <w:rsid w:val="00972654"/>
    <w:rsid w:val="00973FC5"/>
    <w:rsid w:val="00975120"/>
    <w:rsid w:val="0099171F"/>
    <w:rsid w:val="009924E8"/>
    <w:rsid w:val="009939C2"/>
    <w:rsid w:val="00995CD6"/>
    <w:rsid w:val="009A2749"/>
    <w:rsid w:val="009A2CA9"/>
    <w:rsid w:val="009B059F"/>
    <w:rsid w:val="009B0D65"/>
    <w:rsid w:val="009B1AF0"/>
    <w:rsid w:val="009B36B7"/>
    <w:rsid w:val="009B39AA"/>
    <w:rsid w:val="009B4C3F"/>
    <w:rsid w:val="009B5A86"/>
    <w:rsid w:val="009B5AA0"/>
    <w:rsid w:val="009C143E"/>
    <w:rsid w:val="009C1ABC"/>
    <w:rsid w:val="009C55CB"/>
    <w:rsid w:val="009C5E3D"/>
    <w:rsid w:val="009D15B6"/>
    <w:rsid w:val="009D3157"/>
    <w:rsid w:val="009D3866"/>
    <w:rsid w:val="009D788D"/>
    <w:rsid w:val="009E16AC"/>
    <w:rsid w:val="009E5459"/>
    <w:rsid w:val="009E5509"/>
    <w:rsid w:val="009E63DE"/>
    <w:rsid w:val="009E7B01"/>
    <w:rsid w:val="009E7C72"/>
    <w:rsid w:val="009F153D"/>
    <w:rsid w:val="009F35F5"/>
    <w:rsid w:val="009F4A37"/>
    <w:rsid w:val="009F4DDE"/>
    <w:rsid w:val="009F5D39"/>
    <w:rsid w:val="009F7BC3"/>
    <w:rsid w:val="009F7EF8"/>
    <w:rsid w:val="00A00526"/>
    <w:rsid w:val="00A012BF"/>
    <w:rsid w:val="00A01D81"/>
    <w:rsid w:val="00A02376"/>
    <w:rsid w:val="00A03564"/>
    <w:rsid w:val="00A06DFA"/>
    <w:rsid w:val="00A1064D"/>
    <w:rsid w:val="00A108E0"/>
    <w:rsid w:val="00A1183A"/>
    <w:rsid w:val="00A156A7"/>
    <w:rsid w:val="00A20A8B"/>
    <w:rsid w:val="00A21B59"/>
    <w:rsid w:val="00A25553"/>
    <w:rsid w:val="00A32ADC"/>
    <w:rsid w:val="00A35504"/>
    <w:rsid w:val="00A37212"/>
    <w:rsid w:val="00A50E70"/>
    <w:rsid w:val="00A54EC2"/>
    <w:rsid w:val="00A55148"/>
    <w:rsid w:val="00A55387"/>
    <w:rsid w:val="00A56E15"/>
    <w:rsid w:val="00A57BE6"/>
    <w:rsid w:val="00A57C9B"/>
    <w:rsid w:val="00A57E47"/>
    <w:rsid w:val="00A60845"/>
    <w:rsid w:val="00A6390C"/>
    <w:rsid w:val="00A654DB"/>
    <w:rsid w:val="00A65815"/>
    <w:rsid w:val="00A67462"/>
    <w:rsid w:val="00A7316D"/>
    <w:rsid w:val="00A74573"/>
    <w:rsid w:val="00A75BB1"/>
    <w:rsid w:val="00A75FE0"/>
    <w:rsid w:val="00A81357"/>
    <w:rsid w:val="00A822E0"/>
    <w:rsid w:val="00A82B21"/>
    <w:rsid w:val="00A905C0"/>
    <w:rsid w:val="00A90808"/>
    <w:rsid w:val="00A9278A"/>
    <w:rsid w:val="00A978FF"/>
    <w:rsid w:val="00A97B88"/>
    <w:rsid w:val="00AA0122"/>
    <w:rsid w:val="00AA1F86"/>
    <w:rsid w:val="00AA29DC"/>
    <w:rsid w:val="00AA482B"/>
    <w:rsid w:val="00AB0C38"/>
    <w:rsid w:val="00AB4C5D"/>
    <w:rsid w:val="00AC3008"/>
    <w:rsid w:val="00AC7685"/>
    <w:rsid w:val="00AD1837"/>
    <w:rsid w:val="00AD1C23"/>
    <w:rsid w:val="00AD641F"/>
    <w:rsid w:val="00AF0486"/>
    <w:rsid w:val="00AF0C9B"/>
    <w:rsid w:val="00AF0F80"/>
    <w:rsid w:val="00AF0FF8"/>
    <w:rsid w:val="00AF212D"/>
    <w:rsid w:val="00AF44A8"/>
    <w:rsid w:val="00AF5393"/>
    <w:rsid w:val="00AF72B7"/>
    <w:rsid w:val="00B0080C"/>
    <w:rsid w:val="00B039C1"/>
    <w:rsid w:val="00B06A4C"/>
    <w:rsid w:val="00B07A65"/>
    <w:rsid w:val="00B07DB5"/>
    <w:rsid w:val="00B134CD"/>
    <w:rsid w:val="00B14B9B"/>
    <w:rsid w:val="00B14D4A"/>
    <w:rsid w:val="00B1590D"/>
    <w:rsid w:val="00B159DD"/>
    <w:rsid w:val="00B209A9"/>
    <w:rsid w:val="00B2233E"/>
    <w:rsid w:val="00B2420E"/>
    <w:rsid w:val="00B24EB6"/>
    <w:rsid w:val="00B25B6B"/>
    <w:rsid w:val="00B2644D"/>
    <w:rsid w:val="00B277B2"/>
    <w:rsid w:val="00B31543"/>
    <w:rsid w:val="00B341C0"/>
    <w:rsid w:val="00B40AB1"/>
    <w:rsid w:val="00B422AB"/>
    <w:rsid w:val="00B44F37"/>
    <w:rsid w:val="00B4612E"/>
    <w:rsid w:val="00B54015"/>
    <w:rsid w:val="00B56D52"/>
    <w:rsid w:val="00B575AA"/>
    <w:rsid w:val="00B575E2"/>
    <w:rsid w:val="00B61E07"/>
    <w:rsid w:val="00B6410D"/>
    <w:rsid w:val="00B754DA"/>
    <w:rsid w:val="00B76098"/>
    <w:rsid w:val="00B816FE"/>
    <w:rsid w:val="00B823F1"/>
    <w:rsid w:val="00B86673"/>
    <w:rsid w:val="00B86843"/>
    <w:rsid w:val="00B87620"/>
    <w:rsid w:val="00B926B6"/>
    <w:rsid w:val="00B92B6C"/>
    <w:rsid w:val="00B946EA"/>
    <w:rsid w:val="00BA0C8C"/>
    <w:rsid w:val="00BA150C"/>
    <w:rsid w:val="00BA491A"/>
    <w:rsid w:val="00BA5028"/>
    <w:rsid w:val="00BA6B1D"/>
    <w:rsid w:val="00BB1788"/>
    <w:rsid w:val="00BB48CA"/>
    <w:rsid w:val="00BB4B14"/>
    <w:rsid w:val="00BB5632"/>
    <w:rsid w:val="00BB69DF"/>
    <w:rsid w:val="00BB6FB0"/>
    <w:rsid w:val="00BB741A"/>
    <w:rsid w:val="00BC0AAA"/>
    <w:rsid w:val="00BC3BA2"/>
    <w:rsid w:val="00BC631A"/>
    <w:rsid w:val="00BC7608"/>
    <w:rsid w:val="00BC7E59"/>
    <w:rsid w:val="00BD3E33"/>
    <w:rsid w:val="00BD4709"/>
    <w:rsid w:val="00BD48E7"/>
    <w:rsid w:val="00BD4CC6"/>
    <w:rsid w:val="00BE1AFD"/>
    <w:rsid w:val="00BE485C"/>
    <w:rsid w:val="00BE5AC2"/>
    <w:rsid w:val="00BE6DCD"/>
    <w:rsid w:val="00BF1314"/>
    <w:rsid w:val="00BF37EB"/>
    <w:rsid w:val="00BF4341"/>
    <w:rsid w:val="00BF57BC"/>
    <w:rsid w:val="00BF6BDD"/>
    <w:rsid w:val="00C0272A"/>
    <w:rsid w:val="00C0365B"/>
    <w:rsid w:val="00C05241"/>
    <w:rsid w:val="00C21A7C"/>
    <w:rsid w:val="00C225CE"/>
    <w:rsid w:val="00C23150"/>
    <w:rsid w:val="00C27509"/>
    <w:rsid w:val="00C27CE4"/>
    <w:rsid w:val="00C3098A"/>
    <w:rsid w:val="00C30C2C"/>
    <w:rsid w:val="00C33EE8"/>
    <w:rsid w:val="00C35E83"/>
    <w:rsid w:val="00C3786F"/>
    <w:rsid w:val="00C40B35"/>
    <w:rsid w:val="00C41FF6"/>
    <w:rsid w:val="00C516FE"/>
    <w:rsid w:val="00C52589"/>
    <w:rsid w:val="00C537E1"/>
    <w:rsid w:val="00C575FC"/>
    <w:rsid w:val="00C6074A"/>
    <w:rsid w:val="00C61C18"/>
    <w:rsid w:val="00C62F06"/>
    <w:rsid w:val="00C63DCC"/>
    <w:rsid w:val="00C64B8C"/>
    <w:rsid w:val="00C67536"/>
    <w:rsid w:val="00C73A47"/>
    <w:rsid w:val="00C73B7E"/>
    <w:rsid w:val="00C820AA"/>
    <w:rsid w:val="00C82927"/>
    <w:rsid w:val="00C851A5"/>
    <w:rsid w:val="00C879D2"/>
    <w:rsid w:val="00C92546"/>
    <w:rsid w:val="00C9403C"/>
    <w:rsid w:val="00C94FAB"/>
    <w:rsid w:val="00C9725B"/>
    <w:rsid w:val="00C974AC"/>
    <w:rsid w:val="00C974D7"/>
    <w:rsid w:val="00C976B2"/>
    <w:rsid w:val="00CA0468"/>
    <w:rsid w:val="00CA4E38"/>
    <w:rsid w:val="00CA7B2E"/>
    <w:rsid w:val="00CA7D9C"/>
    <w:rsid w:val="00CB0575"/>
    <w:rsid w:val="00CB2AAE"/>
    <w:rsid w:val="00CB4237"/>
    <w:rsid w:val="00CB59ED"/>
    <w:rsid w:val="00CB5CB7"/>
    <w:rsid w:val="00CC1CCC"/>
    <w:rsid w:val="00CC47F1"/>
    <w:rsid w:val="00CC6AB8"/>
    <w:rsid w:val="00CD1014"/>
    <w:rsid w:val="00CD136A"/>
    <w:rsid w:val="00CD5F05"/>
    <w:rsid w:val="00CD6E56"/>
    <w:rsid w:val="00CE2957"/>
    <w:rsid w:val="00CE4132"/>
    <w:rsid w:val="00CE4E30"/>
    <w:rsid w:val="00CE4FCA"/>
    <w:rsid w:val="00CF0E1A"/>
    <w:rsid w:val="00CF19E1"/>
    <w:rsid w:val="00CF6A34"/>
    <w:rsid w:val="00D04456"/>
    <w:rsid w:val="00D05C5F"/>
    <w:rsid w:val="00D116F9"/>
    <w:rsid w:val="00D1667A"/>
    <w:rsid w:val="00D2035F"/>
    <w:rsid w:val="00D249A1"/>
    <w:rsid w:val="00D25C11"/>
    <w:rsid w:val="00D37CB7"/>
    <w:rsid w:val="00D4189C"/>
    <w:rsid w:val="00D4685D"/>
    <w:rsid w:val="00D5121D"/>
    <w:rsid w:val="00D52CD0"/>
    <w:rsid w:val="00D533F5"/>
    <w:rsid w:val="00D557B0"/>
    <w:rsid w:val="00D5599C"/>
    <w:rsid w:val="00D560BF"/>
    <w:rsid w:val="00D5697D"/>
    <w:rsid w:val="00D57B49"/>
    <w:rsid w:val="00D603AE"/>
    <w:rsid w:val="00D61E1F"/>
    <w:rsid w:val="00D63873"/>
    <w:rsid w:val="00D665D1"/>
    <w:rsid w:val="00D70E54"/>
    <w:rsid w:val="00D71D73"/>
    <w:rsid w:val="00D731FB"/>
    <w:rsid w:val="00D73DA2"/>
    <w:rsid w:val="00D73E95"/>
    <w:rsid w:val="00D75EC7"/>
    <w:rsid w:val="00D77508"/>
    <w:rsid w:val="00D8232D"/>
    <w:rsid w:val="00D837F6"/>
    <w:rsid w:val="00D922EF"/>
    <w:rsid w:val="00D968B3"/>
    <w:rsid w:val="00D97206"/>
    <w:rsid w:val="00DA59FF"/>
    <w:rsid w:val="00DA605A"/>
    <w:rsid w:val="00DA6C64"/>
    <w:rsid w:val="00DC6BD3"/>
    <w:rsid w:val="00DD1DF5"/>
    <w:rsid w:val="00DD41C0"/>
    <w:rsid w:val="00DD5188"/>
    <w:rsid w:val="00DD5C97"/>
    <w:rsid w:val="00DD61B4"/>
    <w:rsid w:val="00DE1AC3"/>
    <w:rsid w:val="00DE3BF4"/>
    <w:rsid w:val="00DE50B0"/>
    <w:rsid w:val="00DE6F8B"/>
    <w:rsid w:val="00DE7744"/>
    <w:rsid w:val="00DF001B"/>
    <w:rsid w:val="00DF0403"/>
    <w:rsid w:val="00DF12E2"/>
    <w:rsid w:val="00DF1538"/>
    <w:rsid w:val="00DF4E91"/>
    <w:rsid w:val="00DF5599"/>
    <w:rsid w:val="00E015F8"/>
    <w:rsid w:val="00E0256A"/>
    <w:rsid w:val="00E03CA4"/>
    <w:rsid w:val="00E10A04"/>
    <w:rsid w:val="00E10A32"/>
    <w:rsid w:val="00E11100"/>
    <w:rsid w:val="00E1401B"/>
    <w:rsid w:val="00E14A84"/>
    <w:rsid w:val="00E16532"/>
    <w:rsid w:val="00E21C40"/>
    <w:rsid w:val="00E2238E"/>
    <w:rsid w:val="00E24571"/>
    <w:rsid w:val="00E24EA2"/>
    <w:rsid w:val="00E308A5"/>
    <w:rsid w:val="00E32F12"/>
    <w:rsid w:val="00E404A0"/>
    <w:rsid w:val="00E414AD"/>
    <w:rsid w:val="00E4286B"/>
    <w:rsid w:val="00E438F1"/>
    <w:rsid w:val="00E45330"/>
    <w:rsid w:val="00E45A99"/>
    <w:rsid w:val="00E46089"/>
    <w:rsid w:val="00E501EA"/>
    <w:rsid w:val="00E528B3"/>
    <w:rsid w:val="00E548A8"/>
    <w:rsid w:val="00E557C9"/>
    <w:rsid w:val="00E57C0C"/>
    <w:rsid w:val="00E61C2F"/>
    <w:rsid w:val="00E65005"/>
    <w:rsid w:val="00E67FB4"/>
    <w:rsid w:val="00E7147F"/>
    <w:rsid w:val="00E71CAD"/>
    <w:rsid w:val="00E72FA2"/>
    <w:rsid w:val="00E746F8"/>
    <w:rsid w:val="00E76619"/>
    <w:rsid w:val="00E768A2"/>
    <w:rsid w:val="00E76B99"/>
    <w:rsid w:val="00E76ED2"/>
    <w:rsid w:val="00E77F8B"/>
    <w:rsid w:val="00E801CB"/>
    <w:rsid w:val="00E8124F"/>
    <w:rsid w:val="00E82DC9"/>
    <w:rsid w:val="00E83909"/>
    <w:rsid w:val="00E84C25"/>
    <w:rsid w:val="00E85462"/>
    <w:rsid w:val="00E8565A"/>
    <w:rsid w:val="00E85A9B"/>
    <w:rsid w:val="00E868BD"/>
    <w:rsid w:val="00E950D6"/>
    <w:rsid w:val="00E96D3E"/>
    <w:rsid w:val="00EA2D93"/>
    <w:rsid w:val="00EB3BE2"/>
    <w:rsid w:val="00EC0516"/>
    <w:rsid w:val="00EC1979"/>
    <w:rsid w:val="00ED23A5"/>
    <w:rsid w:val="00ED3F41"/>
    <w:rsid w:val="00ED61FF"/>
    <w:rsid w:val="00ED678C"/>
    <w:rsid w:val="00ED7D77"/>
    <w:rsid w:val="00EE1379"/>
    <w:rsid w:val="00EE3F6D"/>
    <w:rsid w:val="00EE41B4"/>
    <w:rsid w:val="00EE4AAD"/>
    <w:rsid w:val="00EE5EE6"/>
    <w:rsid w:val="00EF04E4"/>
    <w:rsid w:val="00EF292F"/>
    <w:rsid w:val="00F0150C"/>
    <w:rsid w:val="00F02DDE"/>
    <w:rsid w:val="00F03990"/>
    <w:rsid w:val="00F06EEB"/>
    <w:rsid w:val="00F07BD4"/>
    <w:rsid w:val="00F14F82"/>
    <w:rsid w:val="00F230EA"/>
    <w:rsid w:val="00F251BD"/>
    <w:rsid w:val="00F25BB6"/>
    <w:rsid w:val="00F25CAD"/>
    <w:rsid w:val="00F26E1C"/>
    <w:rsid w:val="00F27B48"/>
    <w:rsid w:val="00F31FC2"/>
    <w:rsid w:val="00F33308"/>
    <w:rsid w:val="00F33EDC"/>
    <w:rsid w:val="00F34FB3"/>
    <w:rsid w:val="00F35026"/>
    <w:rsid w:val="00F3603B"/>
    <w:rsid w:val="00F36E71"/>
    <w:rsid w:val="00F41A75"/>
    <w:rsid w:val="00F4731F"/>
    <w:rsid w:val="00F50091"/>
    <w:rsid w:val="00F500D3"/>
    <w:rsid w:val="00F5012E"/>
    <w:rsid w:val="00F52BAA"/>
    <w:rsid w:val="00F535DB"/>
    <w:rsid w:val="00F56422"/>
    <w:rsid w:val="00F57F99"/>
    <w:rsid w:val="00F57FA4"/>
    <w:rsid w:val="00F624B6"/>
    <w:rsid w:val="00F62552"/>
    <w:rsid w:val="00F64531"/>
    <w:rsid w:val="00F6530E"/>
    <w:rsid w:val="00F6642E"/>
    <w:rsid w:val="00F7037D"/>
    <w:rsid w:val="00F728AB"/>
    <w:rsid w:val="00F72B8A"/>
    <w:rsid w:val="00F72C5C"/>
    <w:rsid w:val="00F7416D"/>
    <w:rsid w:val="00F751A5"/>
    <w:rsid w:val="00F76568"/>
    <w:rsid w:val="00F765CC"/>
    <w:rsid w:val="00F76771"/>
    <w:rsid w:val="00F833D7"/>
    <w:rsid w:val="00F90E5F"/>
    <w:rsid w:val="00F91B96"/>
    <w:rsid w:val="00F9340C"/>
    <w:rsid w:val="00FA15EF"/>
    <w:rsid w:val="00FA2DED"/>
    <w:rsid w:val="00FA4DBE"/>
    <w:rsid w:val="00FB09AF"/>
    <w:rsid w:val="00FB15C5"/>
    <w:rsid w:val="00FB1DA3"/>
    <w:rsid w:val="00FB6E93"/>
    <w:rsid w:val="00FB71B1"/>
    <w:rsid w:val="00FB7305"/>
    <w:rsid w:val="00FB7C50"/>
    <w:rsid w:val="00FB7F14"/>
    <w:rsid w:val="00FC1479"/>
    <w:rsid w:val="00FC19BB"/>
    <w:rsid w:val="00FC1EC6"/>
    <w:rsid w:val="00FC484F"/>
    <w:rsid w:val="00FC6F08"/>
    <w:rsid w:val="00FC78A0"/>
    <w:rsid w:val="00FD00D5"/>
    <w:rsid w:val="00FD04E3"/>
    <w:rsid w:val="00FD4305"/>
    <w:rsid w:val="00FE1C34"/>
    <w:rsid w:val="00FE480D"/>
    <w:rsid w:val="00FE4C32"/>
    <w:rsid w:val="00FE6414"/>
    <w:rsid w:val="00FE6C5E"/>
    <w:rsid w:val="00FF50D5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docId w15:val="{D1330B09-2CC1-4895-999B-ECCBDA5A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48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6">
    <w:name w:val="heading 6"/>
    <w:basedOn w:val="a"/>
    <w:next w:val="a"/>
    <w:link w:val="60"/>
    <w:uiPriority w:val="99"/>
    <w:qFormat/>
    <w:rsid w:val="002B4F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2B4FB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5012E"/>
    <w:rPr>
      <w:rFonts w:cs="Times New Roman"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F5012E"/>
    <w:rPr>
      <w:rFonts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locked/>
    <w:rsid w:val="00F5012E"/>
    <w:rPr>
      <w:rFonts w:cs="Times New Roman"/>
      <w:sz w:val="24"/>
      <w:szCs w:val="24"/>
    </w:rPr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">
    <w:name w:val="List 2"/>
    <w:basedOn w:val="a"/>
    <w:uiPriority w:val="99"/>
    <w:rsid w:val="00FF6AC7"/>
    <w:pPr>
      <w:ind w:left="566" w:hanging="283"/>
    </w:pPr>
  </w:style>
  <w:style w:type="paragraph" w:styleId="20">
    <w:name w:val="Body Text Indent 2"/>
    <w:basedOn w:val="a"/>
    <w:link w:val="21"/>
    <w:uiPriority w:val="99"/>
    <w:rsid w:val="00FF6AC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0"/>
    <w:uiPriority w:val="99"/>
    <w:locked/>
    <w:rsid w:val="00F5012E"/>
    <w:rPr>
      <w:rFonts w:cs="Times New Roman"/>
      <w:sz w:val="24"/>
      <w:szCs w:val="24"/>
    </w:rPr>
  </w:style>
  <w:style w:type="character" w:styleId="a4">
    <w:name w:val="Strong"/>
    <w:uiPriority w:val="99"/>
    <w:qFormat/>
    <w:rsid w:val="00FF6AC7"/>
    <w:rPr>
      <w:rFonts w:cs="Times New Roman"/>
      <w:b/>
    </w:rPr>
  </w:style>
  <w:style w:type="paragraph" w:styleId="a5">
    <w:name w:val="footnote text"/>
    <w:basedOn w:val="a"/>
    <w:link w:val="a6"/>
    <w:uiPriority w:val="99"/>
    <w:semiHidden/>
    <w:rsid w:val="00FF6AC7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locked/>
    <w:rsid w:val="00F5012E"/>
    <w:rPr>
      <w:rFonts w:cs="Times New Roman"/>
    </w:rPr>
  </w:style>
  <w:style w:type="character" w:styleId="a7">
    <w:name w:val="footnote reference"/>
    <w:uiPriority w:val="99"/>
    <w:semiHidden/>
    <w:rsid w:val="00FF6AC7"/>
    <w:rPr>
      <w:rFonts w:cs="Times New Roman"/>
      <w:vertAlign w:val="superscript"/>
    </w:rPr>
  </w:style>
  <w:style w:type="paragraph" w:styleId="a8">
    <w:name w:val="Balloon Text"/>
    <w:basedOn w:val="a"/>
    <w:link w:val="a9"/>
    <w:uiPriority w:val="99"/>
    <w:semiHidden/>
    <w:rsid w:val="00BF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F5012E"/>
    <w:rPr>
      <w:rFonts w:ascii="Tahoma" w:hAnsi="Tahoma" w:cs="Tahoma"/>
      <w:sz w:val="16"/>
      <w:szCs w:val="16"/>
    </w:rPr>
  </w:style>
  <w:style w:type="paragraph" w:styleId="22">
    <w:name w:val="Body Text 2"/>
    <w:basedOn w:val="a"/>
    <w:link w:val="23"/>
    <w:rsid w:val="00BD4709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link w:val="22"/>
    <w:locked/>
    <w:rsid w:val="00F728AB"/>
    <w:rPr>
      <w:rFonts w:cs="Times New Roman"/>
      <w:sz w:val="24"/>
      <w:lang w:val="ru-RU" w:eastAsia="ru-RU"/>
    </w:rPr>
  </w:style>
  <w:style w:type="paragraph" w:styleId="aa">
    <w:name w:val="Body Text"/>
    <w:basedOn w:val="a"/>
    <w:link w:val="ab"/>
    <w:uiPriority w:val="99"/>
    <w:rsid w:val="00BD4709"/>
    <w:pPr>
      <w:spacing w:after="120"/>
    </w:pPr>
    <w:rPr>
      <w:szCs w:val="20"/>
    </w:rPr>
  </w:style>
  <w:style w:type="character" w:customStyle="1" w:styleId="ab">
    <w:name w:val="Основной текст Знак"/>
    <w:link w:val="aa"/>
    <w:uiPriority w:val="99"/>
    <w:locked/>
    <w:rsid w:val="00BD4709"/>
    <w:rPr>
      <w:rFonts w:cs="Times New Roman"/>
      <w:sz w:val="24"/>
      <w:lang w:val="ru-RU" w:eastAsia="ru-RU"/>
    </w:rPr>
  </w:style>
  <w:style w:type="character" w:styleId="ac">
    <w:name w:val="annotation reference"/>
    <w:uiPriority w:val="99"/>
    <w:semiHidden/>
    <w:rsid w:val="003E0FBC"/>
    <w:rPr>
      <w:rFonts w:cs="Times New Roman"/>
      <w:sz w:val="16"/>
    </w:rPr>
  </w:style>
  <w:style w:type="paragraph" w:styleId="ad">
    <w:name w:val="annotation text"/>
    <w:basedOn w:val="a"/>
    <w:link w:val="ae"/>
    <w:uiPriority w:val="99"/>
    <w:semiHidden/>
    <w:rsid w:val="003E0FBC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locked/>
    <w:rsid w:val="00F5012E"/>
    <w:rPr>
      <w:rFonts w:cs="Times New Roman"/>
    </w:rPr>
  </w:style>
  <w:style w:type="paragraph" w:styleId="af">
    <w:name w:val="annotation subject"/>
    <w:basedOn w:val="ad"/>
    <w:next w:val="ad"/>
    <w:link w:val="af0"/>
    <w:uiPriority w:val="99"/>
    <w:semiHidden/>
    <w:rsid w:val="003E0FB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locked/>
    <w:rsid w:val="00F5012E"/>
    <w:rPr>
      <w:rFonts w:cs="Times New Roman"/>
      <w:b/>
      <w:bCs/>
    </w:rPr>
  </w:style>
  <w:style w:type="table" w:styleId="af1">
    <w:name w:val="Table Grid"/>
    <w:basedOn w:val="a1"/>
    <w:uiPriority w:val="99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uiPriority w:val="99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uiPriority w:val="99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186E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locked/>
    <w:rsid w:val="00F5012E"/>
    <w:rPr>
      <w:rFonts w:cs="Times New Roman"/>
      <w:sz w:val="24"/>
      <w:szCs w:val="24"/>
    </w:rPr>
  </w:style>
  <w:style w:type="character" w:styleId="af5">
    <w:name w:val="page number"/>
    <w:uiPriority w:val="99"/>
    <w:rsid w:val="00186EA0"/>
    <w:rPr>
      <w:rFonts w:cs="Times New Roman"/>
    </w:rPr>
  </w:style>
  <w:style w:type="paragraph" w:customStyle="1" w:styleId="24">
    <w:name w:val="Знак2"/>
    <w:basedOn w:val="a"/>
    <w:uiPriority w:val="99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06135B"/>
    <w:pPr>
      <w:tabs>
        <w:tab w:val="center" w:pos="4677"/>
        <w:tab w:val="right" w:pos="9355"/>
      </w:tabs>
    </w:pPr>
    <w:rPr>
      <w:szCs w:val="20"/>
    </w:rPr>
  </w:style>
  <w:style w:type="character" w:customStyle="1" w:styleId="af7">
    <w:name w:val="Верхний колонтитул Знак"/>
    <w:link w:val="af6"/>
    <w:uiPriority w:val="99"/>
    <w:locked/>
    <w:rsid w:val="0022412F"/>
    <w:rPr>
      <w:rFonts w:cs="Times New Roman"/>
      <w:sz w:val="24"/>
    </w:rPr>
  </w:style>
  <w:style w:type="paragraph" w:styleId="af8">
    <w:name w:val="Body Text Indent"/>
    <w:basedOn w:val="a"/>
    <w:link w:val="af9"/>
    <w:uiPriority w:val="99"/>
    <w:rsid w:val="000459FA"/>
    <w:pPr>
      <w:spacing w:after="120"/>
      <w:ind w:left="283"/>
    </w:pPr>
  </w:style>
  <w:style w:type="character" w:customStyle="1" w:styleId="af9">
    <w:name w:val="Основной текст с отступом Знак"/>
    <w:link w:val="af8"/>
    <w:uiPriority w:val="99"/>
    <w:locked/>
    <w:rsid w:val="00F5012E"/>
    <w:rPr>
      <w:rFonts w:cs="Times New Roman"/>
      <w:sz w:val="24"/>
      <w:szCs w:val="24"/>
    </w:rPr>
  </w:style>
  <w:style w:type="character" w:styleId="afa">
    <w:name w:val="Hyperlink"/>
    <w:uiPriority w:val="99"/>
    <w:rsid w:val="00CC47F1"/>
    <w:rPr>
      <w:rFonts w:cs="Times New Roman"/>
      <w:color w:val="0000FF"/>
      <w:u w:val="single"/>
    </w:rPr>
  </w:style>
  <w:style w:type="paragraph" w:customStyle="1" w:styleId="12">
    <w:name w:val="Знак1"/>
    <w:basedOn w:val="a"/>
    <w:uiPriority w:val="99"/>
    <w:rsid w:val="00EF04E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63022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blk">
    <w:name w:val="blk"/>
    <w:uiPriority w:val="99"/>
    <w:rsid w:val="00596B58"/>
  </w:style>
  <w:style w:type="paragraph" w:customStyle="1" w:styleId="13">
    <w:name w:val="Абзац списка1"/>
    <w:basedOn w:val="a"/>
    <w:uiPriority w:val="99"/>
    <w:rsid w:val="0004527F"/>
    <w:pPr>
      <w:ind w:left="720"/>
    </w:pPr>
  </w:style>
  <w:style w:type="paragraph" w:styleId="afb">
    <w:name w:val="List Paragraph"/>
    <w:basedOn w:val="a"/>
    <w:uiPriority w:val="99"/>
    <w:qFormat/>
    <w:rsid w:val="009A2CA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14">
    <w:name w:val="Текст1"/>
    <w:basedOn w:val="a"/>
    <w:uiPriority w:val="99"/>
    <w:rsid w:val="00F5012E"/>
    <w:rPr>
      <w:rFonts w:ascii="Courier New" w:hAnsi="Courier New"/>
      <w:sz w:val="20"/>
      <w:szCs w:val="20"/>
      <w:lang w:eastAsia="ar-SA"/>
    </w:rPr>
  </w:style>
  <w:style w:type="paragraph" w:customStyle="1" w:styleId="210">
    <w:name w:val="Основной текст с отступом 21"/>
    <w:basedOn w:val="a"/>
    <w:uiPriority w:val="99"/>
    <w:rsid w:val="00F5012E"/>
    <w:pPr>
      <w:ind w:firstLine="540"/>
      <w:jc w:val="center"/>
    </w:pPr>
    <w:rPr>
      <w:b/>
      <w:sz w:val="32"/>
      <w:szCs w:val="20"/>
      <w:lang w:eastAsia="ar-SA"/>
    </w:rPr>
  </w:style>
  <w:style w:type="paragraph" w:customStyle="1" w:styleId="31">
    <w:name w:val="Основной текст с отступом 31"/>
    <w:basedOn w:val="a"/>
    <w:uiPriority w:val="99"/>
    <w:rsid w:val="00F5012E"/>
    <w:pPr>
      <w:ind w:right="-185" w:firstLine="540"/>
      <w:jc w:val="both"/>
    </w:pPr>
    <w:rPr>
      <w:lang w:eastAsia="ar-SA"/>
    </w:rPr>
  </w:style>
  <w:style w:type="character" w:customStyle="1" w:styleId="em1">
    <w:name w:val="em1"/>
    <w:uiPriority w:val="99"/>
    <w:rsid w:val="00F5012E"/>
    <w:rPr>
      <w:rFonts w:cs="Times New Roman"/>
    </w:rPr>
  </w:style>
  <w:style w:type="character" w:styleId="afc">
    <w:name w:val="FollowedHyperlink"/>
    <w:uiPriority w:val="99"/>
    <w:rsid w:val="00F5012E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085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905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70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13" Type="http://schemas.openxmlformats.org/officeDocument/2006/relationships/hyperlink" Target="http://www/" TargetMode="External"/><Relationship Id="rId18" Type="http://schemas.openxmlformats.org/officeDocument/2006/relationships/hyperlink" Target="http://www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/" TargetMode="External"/><Relationship Id="rId17" Type="http://schemas.openxmlformats.org/officeDocument/2006/relationships/hyperlink" Target="http://www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/" TargetMode="External"/><Relationship Id="rId20" Type="http://schemas.openxmlformats.org/officeDocument/2006/relationships/hyperlink" Target="http://ww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/" TargetMode="External"/><Relationship Id="rId24" Type="http://schemas.openxmlformats.org/officeDocument/2006/relationships/hyperlink" Target="http://ww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/" TargetMode="External"/><Relationship Id="rId23" Type="http://schemas.openxmlformats.org/officeDocument/2006/relationships/hyperlink" Target="http://www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/" TargetMode="External"/><Relationship Id="rId19" Type="http://schemas.openxmlformats.org/officeDocument/2006/relationships/hyperlink" Target="http://ww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/" TargetMode="External"/><Relationship Id="rId14" Type="http://schemas.openxmlformats.org/officeDocument/2006/relationships/hyperlink" Target="http://www/" TargetMode="External"/><Relationship Id="rId22" Type="http://schemas.openxmlformats.org/officeDocument/2006/relationships/hyperlink" Target="http://www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10714</Words>
  <Characters>61074</Characters>
  <Application>Microsoft Office Word</Application>
  <DocSecurity>0</DocSecurity>
  <Lines>508</Lines>
  <Paragraphs>143</Paragraphs>
  <ScaleCrop>false</ScaleCrop>
  <Company>СГПК</Company>
  <LinksUpToDate>false</LinksUpToDate>
  <CharactersWithSpaces>71645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модуля</dc:title>
  <dc:subject/>
  <dc:creator>Подосенов О.В.</dc:creator>
  <cp:keywords/>
  <dc:description/>
  <cp:lastModifiedBy>Светлана Сибагатулина</cp:lastModifiedBy>
  <cp:revision>31</cp:revision>
  <cp:lastPrinted>2011-03-10T06:58:00Z</cp:lastPrinted>
  <dcterms:created xsi:type="dcterms:W3CDTF">2018-05-02T16:20:00Z</dcterms:created>
  <dcterms:modified xsi:type="dcterms:W3CDTF">2020-09-25T09:01:00Z</dcterms:modified>
</cp:coreProperties>
</file>